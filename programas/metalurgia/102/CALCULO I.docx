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auto" w:line="230"/>
        <w:ind w:left="4363" w:right="3480"/>
      </w:pPr>
      <w:r>
        <w:rPr>
          <w:rFonts w:cs="Times New Roman" w:hAnsi="Times New Roman" w:eastAsia="Times New Roman" w:ascii="Times New Roman"/>
          <w:i/>
          <w:color w:val="343434"/>
          <w:spacing w:val="0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i/>
          <w:color w:val="343434"/>
          <w:spacing w:val="2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43434"/>
          <w:spacing w:val="1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343434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43434"/>
          <w:spacing w:val="1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43434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43434"/>
          <w:spacing w:val="2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43434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ID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43434"/>
          <w:spacing w:val="3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43434"/>
          <w:spacing w:val="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343434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DE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343434"/>
          <w:spacing w:val="3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ATA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343434"/>
          <w:spacing w:val="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343434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43434"/>
          <w:spacing w:val="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43434"/>
          <w:spacing w:val="3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V!CERRECTORiA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343434"/>
          <w:spacing w:val="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ACADÉMICA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97"/>
          <w:sz w:val="16"/>
          <w:szCs w:val="16"/>
        </w:rPr>
        <w:t>FACULT</w:t>
      </w:r>
      <w:r>
        <w:rPr>
          <w:rFonts w:cs="Times New Roman" w:hAnsi="Times New Roman" w:eastAsia="Times New Roman" w:ascii="Times New Roman"/>
          <w:color w:val="464648"/>
          <w:spacing w:val="0"/>
          <w:w w:val="8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43434"/>
          <w:spacing w:val="0"/>
          <w:w w:val="87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343434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92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color w:val="343434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47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565659"/>
          <w:spacing w:val="0"/>
          <w:w w:val="87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464648"/>
          <w:spacing w:val="0"/>
          <w:w w:val="87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343434"/>
          <w:spacing w:val="0"/>
          <w:w w:val="88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464648"/>
          <w:spacing w:val="0"/>
          <w:w w:val="87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43434"/>
          <w:spacing w:val="0"/>
          <w:w w:val="92"/>
          <w:sz w:val="16"/>
          <w:szCs w:val="16"/>
        </w:rPr>
        <w:t>IERIA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160"/>
        <w:ind w:left="4351" w:right="3490"/>
      </w:pPr>
      <w:r>
        <w:rPr>
          <w:rFonts w:cs="Times New Roman" w:hAnsi="Times New Roman" w:eastAsia="Times New Roman" w:ascii="Times New Roman"/>
          <w:color w:val="343434"/>
          <w:spacing w:val="0"/>
          <w:w w:val="91"/>
          <w:sz w:val="16"/>
          <w:szCs w:val="16"/>
        </w:rPr>
        <w:t>DEP</w:t>
      </w:r>
      <w:r>
        <w:rPr>
          <w:rFonts w:cs="Times New Roman" w:hAnsi="Times New Roman" w:eastAsia="Times New Roman" w:ascii="Times New Roman"/>
          <w:color w:val="464648"/>
          <w:spacing w:val="0"/>
          <w:w w:val="9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43434"/>
          <w:spacing w:val="0"/>
          <w:w w:val="91"/>
          <w:sz w:val="16"/>
          <w:szCs w:val="16"/>
        </w:rPr>
        <w:t>RT</w:t>
      </w:r>
      <w:r>
        <w:rPr>
          <w:rFonts w:cs="Times New Roman" w:hAnsi="Times New Roman" w:eastAsia="Times New Roman" w:ascii="Times New Roman"/>
          <w:color w:val="464648"/>
          <w:spacing w:val="0"/>
          <w:w w:val="9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43434"/>
          <w:spacing w:val="0"/>
          <w:w w:val="91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464648"/>
          <w:spacing w:val="0"/>
          <w:w w:val="9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565659"/>
          <w:spacing w:val="0"/>
          <w:w w:val="9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43434"/>
          <w:spacing w:val="0"/>
          <w:w w:val="91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343434"/>
          <w:spacing w:val="0"/>
          <w:w w:val="91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343434"/>
          <w:spacing w:val="3"/>
          <w:w w:val="9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color w:val="343434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87"/>
          <w:sz w:val="16"/>
          <w:szCs w:val="16"/>
        </w:rPr>
        <w:t>INGE</w:t>
      </w:r>
      <w:r>
        <w:rPr>
          <w:rFonts w:cs="Times New Roman" w:hAnsi="Times New Roman" w:eastAsia="Times New Roman" w:ascii="Times New Roman"/>
          <w:color w:val="464648"/>
          <w:spacing w:val="0"/>
          <w:w w:val="87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43434"/>
          <w:spacing w:val="0"/>
          <w:w w:val="87"/>
          <w:sz w:val="16"/>
          <w:szCs w:val="16"/>
        </w:rPr>
        <w:t>IERJA</w:t>
      </w:r>
      <w:r>
        <w:rPr>
          <w:rFonts w:cs="Times New Roman" w:hAnsi="Times New Roman" w:eastAsia="Times New Roman" w:ascii="Times New Roman"/>
          <w:color w:val="343434"/>
          <w:spacing w:val="0"/>
          <w:w w:val="8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43434"/>
          <w:spacing w:val="31"/>
          <w:w w:val="8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8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464648"/>
          <w:spacing w:val="0"/>
          <w:w w:val="87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464648"/>
          <w:spacing w:val="25"/>
          <w:w w:val="8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94"/>
          <w:sz w:val="16"/>
          <w:szCs w:val="16"/>
        </w:rPr>
        <w:t>ME</w:t>
      </w:r>
      <w:r>
        <w:rPr>
          <w:rFonts w:cs="Times New Roman" w:hAnsi="Times New Roman" w:eastAsia="Times New Roman" w:ascii="Times New Roman"/>
          <w:color w:val="1F1F21"/>
          <w:spacing w:val="0"/>
          <w:w w:val="98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464648"/>
          <w:spacing w:val="0"/>
          <w:w w:val="8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43434"/>
          <w:spacing w:val="0"/>
          <w:w w:val="92"/>
          <w:sz w:val="16"/>
          <w:szCs w:val="16"/>
        </w:rPr>
        <w:t>LURGIA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44" w:lineRule="exact" w:line="120"/>
        <w:ind w:left="183"/>
      </w:pPr>
      <w:r>
        <w:pict>
          <v:shape type="#_x0000_t202" style="position:absolute;margin-left:72.48pt;margin-top:-106.221pt;width:27.72pt;height:72pt;mso-position-horizontal-relative:page;mso-position-vertical-relative:paragraph;z-index:-682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44"/>
                      <w:szCs w:val="144"/>
                    </w:rPr>
                    <w:jc w:val="left"/>
                    <w:spacing w:lineRule="exact" w:line="1440"/>
                    <w:ind w:right="-236"/>
                  </w:pPr>
                  <w:r>
                    <w:rPr>
                      <w:rFonts w:cs="Arial" w:hAnsi="Arial" w:eastAsia="Arial" w:ascii="Arial"/>
                      <w:color w:val="343434"/>
                      <w:spacing w:val="0"/>
                      <w:w w:val="110"/>
                      <w:position w:val="-1"/>
                      <w:sz w:val="144"/>
                      <w:szCs w:val="144"/>
                    </w:rPr>
                    <w:t>•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position w:val="0"/>
                      <w:sz w:val="144"/>
                      <w:szCs w:val="14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color w:val="CACACA"/>
          <w:spacing w:val="0"/>
          <w:w w:val="110"/>
          <w:sz w:val="12"/>
          <w:szCs w:val="1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4"/>
        <w:ind w:left="4587" w:right="3699"/>
      </w:pPr>
      <w:r>
        <w:rPr>
          <w:rFonts w:cs="Times New Roman" w:hAnsi="Times New Roman" w:eastAsia="Times New Roman" w:ascii="Times New Roman"/>
          <w:b/>
          <w:color w:val="343434"/>
          <w:spacing w:val="0"/>
          <w:w w:val="110"/>
          <w:sz w:val="28"/>
          <w:szCs w:val="28"/>
        </w:rPr>
        <w:t>Programa</w:t>
      </w:r>
      <w:r>
        <w:rPr>
          <w:rFonts w:cs="Times New Roman" w:hAnsi="Times New Roman" w:eastAsia="Times New Roman" w:ascii="Times New Roman"/>
          <w:b/>
          <w:color w:val="343434"/>
          <w:spacing w:val="20"/>
          <w:w w:val="11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343434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b/>
          <w:color w:val="343434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343434"/>
          <w:spacing w:val="0"/>
          <w:w w:val="110"/>
          <w:sz w:val="28"/>
          <w:szCs w:val="28"/>
        </w:rPr>
        <w:t>asignatura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exact" w:line="300"/>
        <w:ind w:left="5605" w:right="4694"/>
      </w:pPr>
      <w:r>
        <w:rPr>
          <w:rFonts w:cs="Times New Roman" w:hAnsi="Times New Roman" w:eastAsia="Times New Roman" w:ascii="Times New Roman"/>
          <w:b/>
          <w:color w:val="343434"/>
          <w:spacing w:val="0"/>
          <w:w w:val="110"/>
          <w:position w:val="-1"/>
          <w:sz w:val="28"/>
          <w:szCs w:val="28"/>
        </w:rPr>
        <w:t>Cálculo</w:t>
      </w:r>
      <w:r>
        <w:rPr>
          <w:rFonts w:cs="Times New Roman" w:hAnsi="Times New Roman" w:eastAsia="Times New Roman" w:ascii="Times New Roman"/>
          <w:b/>
          <w:color w:val="343434"/>
          <w:spacing w:val="-1"/>
          <w:w w:val="11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343434"/>
          <w:spacing w:val="0"/>
          <w:w w:val="110"/>
          <w:position w:val="-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4" w:lineRule="exact" w:line="220"/>
        <w:ind w:left="4286" w:right="5257"/>
      </w:pPr>
      <w:r>
        <w:pict>
          <v:shape type="#_x0000_t202" style="position:absolute;margin-left:103pt;margin-top:-297.684pt;width:482pt;height:323pt;mso-position-horizontal-relative:page;mso-position-vertical-relative:paragraph;z-index:-68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80" w:hRule="exact"/>
                    </w:trPr>
                    <w:tc>
                      <w:tcPr>
                        <w:tcW w:w="2320" w:type="dxa"/>
                        <w:tcBorders>
                          <w:top w:val="single" w:sz="0" w:space="0" w:color="565659"/>
                          <w:left w:val="single" w:sz="0" w:space="0" w:color="343434"/>
                          <w:bottom w:val="single" w:sz="0" w:space="0" w:color="343434"/>
                          <w:right w:val="single" w:sz="0" w:space="0" w:color="464648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31"/>
                          <w:ind w:left="11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10"/>
                            <w:sz w:val="20"/>
                            <w:szCs w:val="20"/>
                          </w:rPr>
                          <w:t>Carrera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7320" w:type="dxa"/>
                        <w:gridSpan w:val="13"/>
                        <w:tcBorders>
                          <w:top w:val="nil" w:sz="6" w:space="0" w:color="auto"/>
                          <w:left w:val="single" w:sz="0" w:space="0" w:color="464648"/>
                          <w:bottom w:val="nil" w:sz="6" w:space="0" w:color="auto"/>
                          <w:right w:val="single" w:sz="0" w:space="0" w:color="464648"/>
                        </w:tcBorders>
                      </w:tcPr>
                      <w:p>
                        <w:pPr>
                          <w:rPr>
                            <w:sz w:val="15"/>
                            <w:szCs w:val="15"/>
                          </w:rPr>
                          <w:jc w:val="left"/>
                          <w:spacing w:before="6" w:lineRule="exact" w:line="140"/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237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Ingeni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ría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1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Civil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3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en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1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2"/>
                            <w:sz w:val="20"/>
                            <w:szCs w:val="20"/>
                          </w:rPr>
                          <w:t>Meta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67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urgia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500" w:hRule="exact"/>
                    </w:trPr>
                    <w:tc>
                      <w:tcPr>
                        <w:tcW w:w="2320" w:type="dxa"/>
                        <w:tcBorders>
                          <w:top w:val="single" w:sz="0" w:space="0" w:color="343434"/>
                          <w:left w:val="single" w:sz="0" w:space="0" w:color="343434"/>
                          <w:bottom w:val="single" w:sz="0" w:space="0" w:color="343434"/>
                          <w:right w:val="single" w:sz="0" w:space="0" w:color="464648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35"/>
                          <w:ind w:left="11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Código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10"/>
                            <w:sz w:val="20"/>
                            <w:szCs w:val="20"/>
                          </w:rPr>
                          <w:t>Asignatura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7320" w:type="dxa"/>
                        <w:gridSpan w:val="13"/>
                        <w:tcBorders>
                          <w:top w:val="nil" w:sz="6" w:space="0" w:color="auto"/>
                          <w:left w:val="single" w:sz="0" w:space="0" w:color="464648"/>
                          <w:bottom w:val="nil" w:sz="6" w:space="0" w:color="auto"/>
                          <w:right w:val="single" w:sz="0" w:space="0" w:color="464648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ind w:left="3217" w:right="320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CB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-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12115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520" w:hRule="exact"/>
                    </w:trPr>
                    <w:tc>
                      <w:tcPr>
                        <w:tcW w:w="2320" w:type="dxa"/>
                        <w:tcBorders>
                          <w:top w:val="single" w:sz="0" w:space="0" w:color="343434"/>
                          <w:left w:val="single" w:sz="0" w:space="0" w:color="343434"/>
                          <w:bottom w:val="single" w:sz="0" w:space="0" w:color="1F1F21"/>
                          <w:right w:val="single" w:sz="0" w:space="0" w:color="343434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4"/>
                          <w:ind w:left="10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z w:val="20"/>
                            <w:szCs w:val="20"/>
                          </w:rPr>
                          <w:t>Nive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64648"/>
                            <w:w w:val="75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w w:val="100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Semestre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7320" w:type="dxa"/>
                        <w:gridSpan w:val="13"/>
                        <w:tcBorders>
                          <w:top w:val="nil" w:sz="6" w:space="0" w:color="auto"/>
                          <w:left w:val="single" w:sz="0" w:space="0" w:color="343434"/>
                          <w:bottom w:val="nil" w:sz="6" w:space="0" w:color="auto"/>
                          <w:right w:val="single" w:sz="0" w:space="0" w:color="1F1F21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9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ind w:left="3356" w:right="332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102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1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88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740" w:hRule="exact"/>
                    </w:trPr>
                    <w:tc>
                      <w:tcPr>
                        <w:tcW w:w="2320" w:type="dxa"/>
                        <w:tcBorders>
                          <w:top w:val="single" w:sz="0" w:space="0" w:color="1F1F21"/>
                          <w:left w:val="nil" w:sz="6" w:space="0" w:color="auto"/>
                          <w:bottom w:val="single" w:sz="0" w:space="0" w:color="1F1F21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8"/>
                            <w:szCs w:val="28"/>
                          </w:rPr>
                          <w:jc w:val="left"/>
                          <w:spacing w:before="8" w:lineRule="exact" w:line="280"/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1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Créditos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SCT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4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1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Chile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single" w:sz="0" w:space="0" w:color="1F1F21"/>
                          <w:left w:val="nil" w:sz="6" w:space="0" w:color="auto"/>
                          <w:bottom w:val="single" w:sz="0" w:space="0" w:color="343434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3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atLeast" w:line="240"/>
                          <w:ind w:left="137" w:right="319" w:hanging="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Docencia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directa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680" w:type="dxa"/>
                        <w:gridSpan w:val="2"/>
                        <w:tcBorders>
                          <w:top w:val="single" w:sz="0" w:space="0" w:color="1F1F21"/>
                          <w:left w:val="nil" w:sz="6" w:space="0" w:color="auto"/>
                          <w:bottom w:val="single" w:sz="0" w:space="0" w:color="1F1F21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2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left"/>
                          <w:ind w:left="10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14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40" w:type="dxa"/>
                        <w:gridSpan w:val="2"/>
                        <w:tcBorders>
                          <w:top w:val="single" w:sz="0" w:space="0" w:color="343434"/>
                          <w:left w:val="nil" w:sz="6" w:space="0" w:color="auto"/>
                          <w:bottom w:val="single" w:sz="0" w:space="0" w:color="1F1F21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8"/>
                            <w:szCs w:val="28"/>
                          </w:rPr>
                          <w:jc w:val="left"/>
                          <w:spacing w:before="3" w:lineRule="exact" w:line="280"/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1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Trabajo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15" w:lineRule="exact" w:line="200"/>
                          <w:ind w:lef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position w:val="-2"/>
                            <w:sz w:val="20"/>
                            <w:szCs w:val="20"/>
                          </w:rPr>
                          <w:t>Autónomo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single" w:sz="0" w:space="0" w:color="1F1F21"/>
                          <w:left w:val="nil" w:sz="6" w:space="0" w:color="auto"/>
                          <w:bottom w:val="single" w:sz="0" w:space="0" w:color="343434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2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left"/>
                          <w:ind w:lef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8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20" w:type="dxa"/>
                        <w:gridSpan w:val="3"/>
                        <w:tcBorders>
                          <w:top w:val="single" w:sz="0" w:space="0" w:color="1F1F21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8"/>
                            <w:szCs w:val="28"/>
                          </w:rPr>
                          <w:jc w:val="left"/>
                          <w:spacing w:before="3" w:lineRule="exact" w:line="280"/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1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Total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340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8"/>
                            <w:szCs w:val="28"/>
                          </w:rPr>
                          <w:jc w:val="left"/>
                          <w:spacing w:before="8" w:lineRule="exact" w:line="280"/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7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500" w:hRule="exact"/>
                    </w:trPr>
                    <w:tc>
                      <w:tcPr>
                        <w:tcW w:w="9640" w:type="dxa"/>
                        <w:gridSpan w:val="14"/>
                        <w:tcBorders>
                          <w:top w:val="nil" w:sz="6" w:space="0" w:color="auto"/>
                          <w:left w:val="single" w:sz="0" w:space="0" w:color="464648"/>
                          <w:bottom w:val="nil" w:sz="6" w:space="0" w:color="auto"/>
                          <w:right w:val="single" w:sz="0" w:space="0" w:color="565659"/>
                        </w:tcBorders>
                      </w:tcPr>
                      <w:p/>
                    </w:tc>
                  </w:tr>
                  <w:tr>
                    <w:trPr>
                      <w:trHeight w:val="700" w:hRule="exact"/>
                    </w:trPr>
                    <w:tc>
                      <w:tcPr>
                        <w:tcW w:w="2320" w:type="dxa"/>
                        <w:tcBorders>
                          <w:top w:val="single" w:sz="0" w:space="0" w:color="1F1F21"/>
                          <w:left w:val="single" w:sz="0" w:space="0" w:color="343434"/>
                          <w:bottom w:val="single" w:sz="0" w:space="0" w:color="1F1F21"/>
                          <w:right w:val="single" w:sz="0" w:space="0" w:color="343434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2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Ejes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Formación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single" w:sz="0" w:space="0" w:color="464648"/>
                          <w:left w:val="single" w:sz="0" w:space="0" w:color="343434"/>
                          <w:bottom w:val="single" w:sz="0" w:space="0" w:color="343434"/>
                          <w:right w:val="single" w:sz="0" w:space="0" w:color="565659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4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General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0" w:space="0" w:color="464648"/>
                          <w:left w:val="single" w:sz="0" w:space="0" w:color="565659"/>
                          <w:bottom w:val="single" w:sz="0" w:space="0" w:color="1F1F21"/>
                          <w:right w:val="single" w:sz="0" w:space="0" w:color="343434"/>
                        </w:tcBorders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8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4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83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400" w:type="dxa"/>
                        <w:gridSpan w:val="2"/>
                        <w:tcBorders>
                          <w:top w:val="single" w:sz="0" w:space="0" w:color="1F1F21"/>
                          <w:left w:val="single" w:sz="0" w:space="0" w:color="343434"/>
                          <w:bottom w:val="single" w:sz="0" w:space="0" w:color="1F1F21"/>
                          <w:right w:val="single" w:sz="0" w:space="0" w:color="343434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2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z w:val="20"/>
                            <w:szCs w:val="20"/>
                          </w:rPr>
                          <w:t>Especial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w w:val="42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w w:val="100"/>
                            <w:sz w:val="20"/>
                            <w:szCs w:val="20"/>
                          </w:rPr>
                          <w:t>dad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0" w:space="0" w:color="343434"/>
                          <w:left w:val="single" w:sz="0" w:space="0" w:color="343434"/>
                          <w:bottom w:val="single" w:sz="0" w:space="0" w:color="1F1F21"/>
                          <w:right w:val="single" w:sz="0" w:space="0" w:color="343434"/>
                        </w:tcBorders>
                      </w:tcPr>
                      <w:p/>
                    </w:tc>
                    <w:tc>
                      <w:tcPr>
                        <w:tcW w:w="980" w:type="dxa"/>
                        <w:gridSpan w:val="2"/>
                        <w:tcBorders>
                          <w:top w:val="single" w:sz="0" w:space="0" w:color="343434"/>
                          <w:left w:val="single" w:sz="0" w:space="0" w:color="343434"/>
                          <w:bottom w:val="single" w:sz="0" w:space="0" w:color="1F1F21"/>
                          <w:right w:val="single" w:sz="0" w:space="0" w:color="343434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3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Prác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100"/>
                            <w:sz w:val="20"/>
                            <w:szCs w:val="20"/>
                          </w:rPr>
                          <w:t>ti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ca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0" w:space="0" w:color="1F1F21"/>
                          <w:left w:val="single" w:sz="0" w:space="0" w:color="343434"/>
                          <w:bottom w:val="single" w:sz="0" w:space="0" w:color="343434"/>
                          <w:right w:val="single" w:sz="0" w:space="0" w:color="343434"/>
                        </w:tcBorders>
                      </w:tcPr>
                      <w:p/>
                    </w:tc>
                    <w:tc>
                      <w:tcPr>
                        <w:tcW w:w="1000" w:type="dxa"/>
                        <w:gridSpan w:val="2"/>
                        <w:tcBorders>
                          <w:top w:val="single" w:sz="0" w:space="0" w:color="343434"/>
                          <w:left w:val="single" w:sz="0" w:space="0" w:color="343434"/>
                          <w:bottom w:val="single" w:sz="0" w:space="0" w:color="343434"/>
                          <w:right w:val="single" w:sz="0" w:space="0" w:color="343434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2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Optativa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0" w:space="0" w:color="000000"/>
                          <w:left w:val="single" w:sz="0" w:space="0" w:color="343434"/>
                          <w:bottom w:val="single" w:sz="0" w:space="0" w:color="343434"/>
                          <w:right w:val="single" w:sz="0" w:space="0" w:color="343434"/>
                        </w:tcBorders>
                      </w:tcPr>
                      <w:p/>
                    </w:tc>
                    <w:tc>
                      <w:tcPr>
                        <w:tcW w:w="980" w:type="dxa"/>
                        <w:tcBorders>
                          <w:top w:val="single" w:sz="0" w:space="0" w:color="000000"/>
                          <w:left w:val="single" w:sz="0" w:space="0" w:color="343434"/>
                          <w:bottom w:val="single" w:sz="0" w:space="0" w:color="757577"/>
                          <w:right w:val="single" w:sz="0" w:space="0" w:color="565659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0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Electivo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single" w:sz="0" w:space="0" w:color="464648"/>
                          <w:left w:val="single" w:sz="0" w:space="0" w:color="565659"/>
                          <w:bottom w:val="single" w:sz="0" w:space="0" w:color="000000"/>
                          <w:right w:val="single" w:sz="0" w:space="0" w:color="464648"/>
                        </w:tcBorders>
                      </w:tcPr>
                      <w:p/>
                    </w:tc>
                  </w:tr>
                  <w:tr>
                    <w:trPr>
                      <w:trHeight w:val="520" w:hRule="exact"/>
                    </w:trPr>
                    <w:tc>
                      <w:tcPr>
                        <w:tcW w:w="9640" w:type="dxa"/>
                        <w:gridSpan w:val="14"/>
                        <w:tcBorders>
                          <w:top w:val="nil" w:sz="6" w:space="0" w:color="auto"/>
                          <w:left w:val="single" w:sz="0" w:space="0" w:color="464648"/>
                          <w:bottom w:val="single" w:sz="0" w:space="0" w:color="1F1F21"/>
                          <w:right w:val="single" w:sz="0" w:space="0" w:color="565659"/>
                        </w:tcBorders>
                      </w:tcPr>
                      <w:p/>
                    </w:tc>
                  </w:tr>
                  <w:tr>
                    <w:trPr>
                      <w:trHeight w:val="1740" w:hRule="exact"/>
                    </w:trPr>
                    <w:tc>
                      <w:tcPr>
                        <w:tcW w:w="2320" w:type="dxa"/>
                        <w:tcBorders>
                          <w:top w:val="single" w:sz="0" w:space="0" w:color="1F1F21"/>
                          <w:left w:val="nil" w:sz="6" w:space="0" w:color="auto"/>
                          <w:bottom w:val="single" w:sz="0" w:space="0" w:color="343434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6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auto" w:line="260"/>
                          <w:ind w:left="129" w:right="274" w:hanging="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Descripción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1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breve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la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3"/>
                            <w:sz w:val="20"/>
                            <w:szCs w:val="20"/>
                          </w:rPr>
                          <w:t>as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64648"/>
                            <w:spacing w:val="0"/>
                            <w:w w:val="75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10"/>
                            <w:sz w:val="20"/>
                            <w:szCs w:val="20"/>
                          </w:rPr>
                          <w:t>gnatura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7320" w:type="dxa"/>
                        <w:gridSpan w:val="13"/>
                        <w:tcBorders>
                          <w:top w:val="single" w:sz="0" w:space="0" w:color="1F1F21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31" w:lineRule="auto" w:line="252"/>
                          <w:ind w:left="146" w:right="432" w:hanging="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La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1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asignatura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álgebra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4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permite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desarrollar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co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petencias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3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98"/>
                            <w:sz w:val="20"/>
                            <w:szCs w:val="20"/>
                          </w:rPr>
                          <w:t>tale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98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49"/>
                            <w:w w:val="98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como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anali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100"/>
                            <w:sz w:val="20"/>
                            <w:szCs w:val="20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ar,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razo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ar,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com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100"/>
                            <w:sz w:val="20"/>
                            <w:szCs w:val="20"/>
                          </w:rPr>
                          <w:t>un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icar,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100"/>
                            <w:sz w:val="20"/>
                            <w:szCs w:val="20"/>
                          </w:rPr>
                          <w:t>plan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2"/>
                            <w:sz w:val="20"/>
                            <w:szCs w:val="20"/>
                          </w:rPr>
                          <w:t>tea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83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55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-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92"/>
                            <w:sz w:val="20"/>
                            <w:szCs w:val="20"/>
                          </w:rPr>
                          <w:t>fo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9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96"/>
                            <w:sz w:val="20"/>
                            <w:szCs w:val="20"/>
                          </w:rPr>
                          <w:t>mu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58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ar,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96"/>
                            <w:sz w:val="20"/>
                            <w:szCs w:val="20"/>
                          </w:rPr>
                          <w:t>re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83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9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5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ver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interpretar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problemas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4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en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con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ex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os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1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95"/>
                            <w:sz w:val="20"/>
                            <w:szCs w:val="20"/>
                          </w:rPr>
                          <w:t>pro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95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95"/>
                            <w:sz w:val="20"/>
                            <w:szCs w:val="20"/>
                          </w:rPr>
                          <w:t>ios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31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42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as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-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89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67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encias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-1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ásicas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4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67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-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58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9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96"/>
                            <w:sz w:val="20"/>
                            <w:szCs w:val="20"/>
                          </w:rPr>
                          <w:t>ge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niería.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5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64648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os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1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as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4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que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se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1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tratan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4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90"/>
                            <w:sz w:val="20"/>
                            <w:szCs w:val="20"/>
                          </w:rPr>
                          <w:t>so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9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10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álgebra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4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2"/>
                            <w:sz w:val="20"/>
                            <w:szCs w:val="20"/>
                          </w:rPr>
                          <w:t>Básic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94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65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1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Trigonometría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3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Geometría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analítica,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19" w:lineRule="auto" w:line="265"/>
                          <w:ind w:left="151" w:right="54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sientan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1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las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1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97"/>
                            <w:sz w:val="20"/>
                            <w:szCs w:val="20"/>
                          </w:rPr>
                          <w:t>base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64648"/>
                            <w:spacing w:val="0"/>
                            <w:w w:val="97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64648"/>
                            <w:spacing w:val="0"/>
                            <w:w w:val="9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64648"/>
                            <w:spacing w:val="1"/>
                            <w:w w:val="9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para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poste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64648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iores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1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aprendizajes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3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son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fundamentales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3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para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la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64648"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omprensión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3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la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naturaleza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1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343434"/>
                            <w:spacing w:val="0"/>
                            <w:w w:val="100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color w:val="343434"/>
                            <w:spacing w:val="14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1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entorno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1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la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1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vida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real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3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las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personas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4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464648"/>
                            <w:spacing w:val="0"/>
                            <w:w w:val="100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color w:val="464648"/>
                            <w:spacing w:val="19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su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5" w:lineRule="exact" w:line="220"/>
                          <w:ind w:left="15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aplicación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25"/>
                            <w:w w:val="100"/>
                            <w:position w:val="-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15"/>
                            <w:w w:val="100"/>
                            <w:position w:val="-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la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12"/>
                            <w:w w:val="100"/>
                            <w:position w:val="-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2"/>
                            <w:position w:val="-1"/>
                            <w:sz w:val="20"/>
                            <w:szCs w:val="20"/>
                          </w:rPr>
                          <w:t>Ingeniería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65659"/>
                            <w:spacing w:val="0"/>
                            <w:w w:val="46"/>
                            <w:position w:val="-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760" w:hRule="exact"/>
                    </w:trPr>
                    <w:tc>
                      <w:tcPr>
                        <w:tcW w:w="2320" w:type="dxa"/>
                        <w:tcBorders>
                          <w:top w:val="single" w:sz="0" w:space="0" w:color="343434"/>
                          <w:left w:val="nil" w:sz="6" w:space="0" w:color="auto"/>
                          <w:bottom w:val="single" w:sz="0" w:space="0" w:color="464648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3" w:lineRule="auto" w:line="260"/>
                          <w:ind w:left="138" w:right="263" w:hanging="1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64648"/>
                            <w:w w:val="108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w w:val="111"/>
                            <w:sz w:val="20"/>
                            <w:szCs w:val="20"/>
                          </w:rPr>
                          <w:t>re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w w:val="83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64648"/>
                            <w:w w:val="11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w w:val="104"/>
                            <w:sz w:val="20"/>
                            <w:szCs w:val="20"/>
                          </w:rPr>
                          <w:t>equ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64648"/>
                            <w:w w:val="75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w w:val="100"/>
                            <w:sz w:val="20"/>
                            <w:szCs w:val="20"/>
                          </w:rPr>
                          <w:t>sitos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w w:val="100"/>
                            <w:sz w:val="20"/>
                            <w:szCs w:val="20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100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F1F21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Aprendizajes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4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15"/>
                            <w:sz w:val="20"/>
                            <w:szCs w:val="20"/>
                          </w:rPr>
                          <w:t>Pre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64648"/>
                            <w:spacing w:val="0"/>
                            <w:w w:val="97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43434"/>
                            <w:spacing w:val="0"/>
                            <w:w w:val="100"/>
                            <w:sz w:val="20"/>
                            <w:szCs w:val="20"/>
                          </w:rPr>
                          <w:t>ios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7320" w:type="dxa"/>
                        <w:gridSpan w:val="1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343434"/>
          <w:spacing w:val="0"/>
          <w:w w:val="96"/>
          <w:position w:val="-1"/>
          <w:sz w:val="20"/>
          <w:szCs w:val="20"/>
        </w:rPr>
        <w:t>Asig</w:t>
      </w:r>
      <w:r>
        <w:rPr>
          <w:rFonts w:cs="Times New Roman" w:hAnsi="Times New Roman" w:eastAsia="Times New Roman" w:ascii="Times New Roman"/>
          <w:color w:val="1F1F21"/>
          <w:spacing w:val="0"/>
          <w:w w:val="96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43434"/>
          <w:spacing w:val="0"/>
          <w:w w:val="96"/>
          <w:position w:val="-1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1F1F21"/>
          <w:spacing w:val="0"/>
          <w:w w:val="96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43434"/>
          <w:spacing w:val="0"/>
          <w:w w:val="96"/>
          <w:position w:val="-1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color w:val="343434"/>
          <w:spacing w:val="0"/>
          <w:w w:val="96"/>
          <w:position w:val="-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43434"/>
          <w:spacing w:val="23"/>
          <w:w w:val="96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99"/>
          <w:position w:val="-1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color w:val="1F1F21"/>
          <w:spacing w:val="0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emát</w:t>
      </w:r>
      <w:r>
        <w:rPr>
          <w:rFonts w:cs="Times New Roman" w:hAnsi="Times New Roman" w:eastAsia="Times New Roman" w:ascii="Times New Roman"/>
          <w:color w:val="1F1F21"/>
          <w:spacing w:val="0"/>
          <w:w w:val="58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 w:lineRule="exact" w:line="220"/>
        <w:ind w:left="1983"/>
      </w:pP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Apo</w:t>
      </w:r>
      <w:r>
        <w:rPr>
          <w:rFonts w:cs="Times New Roman" w:hAnsi="Times New Roman" w:eastAsia="Times New Roman" w:ascii="Times New Roman"/>
          <w:color w:val="464648"/>
          <w:spacing w:val="0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3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94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464648"/>
          <w:spacing w:val="0"/>
          <w:w w:val="67"/>
          <w:position w:val="-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464648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64648"/>
          <w:spacing w:val="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perfil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1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464648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464648"/>
          <w:spacing w:val="3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egreso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2089"/>
      </w:pPr>
      <w:r>
        <w:rPr>
          <w:rFonts w:cs="Times New Roman" w:hAnsi="Times New Roman" w:eastAsia="Times New Roman" w:ascii="Times New Roman"/>
          <w:color w:val="343434"/>
          <w:spacing w:val="0"/>
          <w:w w:val="100"/>
          <w:sz w:val="20"/>
          <w:szCs w:val="20"/>
        </w:rPr>
        <w:t>Competencias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43434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20"/>
          <w:szCs w:val="20"/>
        </w:rPr>
        <w:t>Genéricas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4"/>
        <w:ind w:left="2185"/>
      </w:pPr>
      <w:r>
        <w:rPr>
          <w:rFonts w:cs="Times New Roman" w:hAnsi="Times New Roman" w:eastAsia="Times New Roman" w:ascii="Times New Roman"/>
          <w:color w:val="464648"/>
          <w:spacing w:val="0"/>
          <w:w w:val="100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color w:val="464648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color w:val="464648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20"/>
          <w:szCs w:val="20"/>
        </w:rPr>
        <w:t>Aprende</w:t>
      </w:r>
      <w:r>
        <w:rPr>
          <w:rFonts w:cs="Times New Roman" w:hAnsi="Times New Roman" w:eastAsia="Times New Roman" w:ascii="Times New Roman"/>
          <w:color w:val="343434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64648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464648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color w:val="343434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20"/>
          <w:szCs w:val="20"/>
        </w:rPr>
        <w:t>actualiza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20"/>
          <w:szCs w:val="20"/>
        </w:rPr>
        <w:t>permanentemente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43434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20"/>
          <w:szCs w:val="20"/>
        </w:rPr>
        <w:t>forma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20"/>
          <w:szCs w:val="20"/>
        </w:rPr>
        <w:t>autónoma.</w:t>
      </w:r>
      <w:r>
        <w:rPr>
          <w:rFonts w:cs="Times New Roman" w:hAnsi="Times New Roman" w:eastAsia="Times New Roman" w:ascii="Times New Roman"/>
          <w:color w:val="343434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1"/>
          <w:sz w:val="20"/>
          <w:szCs w:val="20"/>
        </w:rPr>
        <w:t>(Competenc</w:t>
      </w:r>
      <w:r>
        <w:rPr>
          <w:rFonts w:cs="Times New Roman" w:hAnsi="Times New Roman" w:eastAsia="Times New Roman" w:ascii="Times New Roman"/>
          <w:color w:val="1F1F21"/>
          <w:spacing w:val="0"/>
          <w:w w:val="5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46464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46464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64648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20"/>
          <w:szCs w:val="20"/>
        </w:rPr>
        <w:t>Nº5</w:t>
      </w:r>
      <w:r>
        <w:rPr>
          <w:rFonts w:cs="Times New Roman" w:hAnsi="Times New Roman" w:eastAsia="Times New Roman" w:ascii="Times New Roman"/>
          <w:color w:val="343434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sz w:val="20"/>
          <w:szCs w:val="20"/>
        </w:rPr>
        <w:t>Genérica,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3" w:lineRule="exact" w:line="220"/>
        <w:ind w:left="2535"/>
      </w:pPr>
      <w:r>
        <w:pict>
          <v:group style="position:absolute;margin-left:108.5pt;margin-top:-26.7541pt;width:479pt;height:104pt;mso-position-horizontal-relative:page;mso-position-vertical-relative:paragraph;z-index:-684" coordorigin="2170,-535" coordsize="9580,2080">
            <v:shape style="position:absolute;left:2180;top:-535;width:9540;height:0" coordorigin="2180,-535" coordsize="9540,0" path="m2180,-535l11720,-535e" filled="f" stroked="t" strokeweight="0pt" strokecolor="#343434">
              <v:path arrowok="t"/>
            </v:shape>
            <v:shape style="position:absolute;left:2200;top:-535;width:0;height:2080" coordorigin="2200,-535" coordsize="0,2080" path="m2200,1545l2200,-535e" filled="f" stroked="t" strokeweight="0pt" strokecolor="#565659">
              <v:path arrowok="t"/>
            </v:shape>
            <v:shape style="position:absolute;left:11700;top:-535;width:0;height:2040" coordorigin="11700,-535" coordsize="0,2040" path="m11700,1505l11700,-535e" filled="f" stroked="t" strokeweight="0pt" strokecolor="#565659">
              <v:path arrowok="t"/>
            </v:shape>
            <v:shape style="position:absolute;left:2180;top:1485;width:9560;height:0" coordorigin="2180,1485" coordsize="9560,0" path="m2180,1485l11740,1485e" filled="f" stroked="t" strokeweight="1pt" strokecolor="#1F1F2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43434"/>
          <w:w w:val="93"/>
          <w:position w:val="-1"/>
          <w:sz w:val="20"/>
          <w:szCs w:val="20"/>
        </w:rPr>
        <w:t>Sel</w:t>
      </w:r>
      <w:r>
        <w:rPr>
          <w:rFonts w:cs="Times New Roman" w:hAnsi="Times New Roman" w:eastAsia="Times New Roman" w:ascii="Times New Roman"/>
          <w:color w:val="1F1F21"/>
          <w:w w:val="50"/>
          <w:position w:val="-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43434"/>
          <w:w w:val="83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43434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343434"/>
          <w:spacing w:val="-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Modelo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94"/>
          <w:position w:val="-1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color w:val="1F1F21"/>
          <w:spacing w:val="0"/>
          <w:w w:val="79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43434"/>
          <w:spacing w:val="0"/>
          <w:w w:val="102"/>
          <w:position w:val="-1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1F1F21"/>
          <w:spacing w:val="0"/>
          <w:w w:val="58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vo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343434"/>
          <w:spacing w:val="2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UDA)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 w:lineRule="exact" w:line="220"/>
        <w:ind w:left="2190"/>
      </w:pP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color w:val="343434"/>
          <w:spacing w:val="3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Compromete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2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color w:val="343434"/>
          <w:spacing w:val="2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color w:val="343434"/>
          <w:spacing w:val="-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Calidad</w:t>
      </w:r>
      <w:r>
        <w:rPr>
          <w:rFonts w:cs="Times New Roman" w:hAnsi="Times New Roman" w:eastAsia="Times New Roman" w:ascii="Times New Roman"/>
          <w:color w:val="343434"/>
          <w:spacing w:val="3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(Competencia</w:t>
      </w:r>
      <w:r>
        <w:rPr>
          <w:rFonts w:cs="Times New Roman" w:hAnsi="Times New Roman" w:eastAsia="Times New Roman" w:ascii="Times New Roman"/>
          <w:color w:val="343434"/>
          <w:spacing w:val="3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464648"/>
          <w:spacing w:val="0"/>
          <w:w w:val="100"/>
          <w:position w:val="-1"/>
          <w:sz w:val="20"/>
          <w:szCs w:val="20"/>
        </w:rPr>
        <w:t>º</w:t>
      </w:r>
      <w:r>
        <w:rPr>
          <w:rFonts w:cs="Times New Roman" w:hAnsi="Times New Roman" w:eastAsia="Times New Roman" w:ascii="Times New Roman"/>
          <w:color w:val="464648"/>
          <w:spacing w:val="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21"/>
          <w:spacing w:val="0"/>
          <w:w w:val="37"/>
          <w:position w:val="-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F1F21"/>
          <w:spacing w:val="0"/>
          <w:w w:val="37"/>
          <w:position w:val="-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1F1F21"/>
          <w:spacing w:val="9"/>
          <w:w w:val="37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99"/>
          <w:position w:val="-1"/>
          <w:sz w:val="20"/>
          <w:szCs w:val="20"/>
        </w:rPr>
        <w:t>Genéri</w:t>
      </w:r>
      <w:r>
        <w:rPr>
          <w:rFonts w:cs="Times New Roman" w:hAnsi="Times New Roman" w:eastAsia="Times New Roman" w:ascii="Times New Roman"/>
          <w:color w:val="464648"/>
          <w:spacing w:val="0"/>
          <w:w w:val="94"/>
          <w:position w:val="-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43434"/>
          <w:spacing w:val="0"/>
          <w:w w:val="99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464648"/>
          <w:spacing w:val="0"/>
          <w:w w:val="65"/>
          <w:position w:val="-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464648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64648"/>
          <w:spacing w:val="1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Sello</w:t>
      </w:r>
      <w:r>
        <w:rPr>
          <w:rFonts w:cs="Times New Roman" w:hAnsi="Times New Roman" w:eastAsia="Times New Roman" w:ascii="Times New Roman"/>
          <w:color w:val="343434"/>
          <w:spacing w:val="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Modelo</w:t>
      </w:r>
      <w:r>
        <w:rPr>
          <w:rFonts w:cs="Times New Roman" w:hAnsi="Times New Roman" w:eastAsia="Times New Roman" w:ascii="Times New Roman"/>
          <w:color w:val="343434"/>
          <w:spacing w:val="2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Educativo</w:t>
      </w:r>
      <w:r>
        <w:rPr>
          <w:rFonts w:cs="Times New Roman" w:hAnsi="Times New Roman" w:eastAsia="Times New Roman" w:ascii="Times New Roman"/>
          <w:color w:val="343434"/>
          <w:spacing w:val="2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UDA)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 w:lineRule="exact" w:line="220"/>
        <w:ind w:left="2103"/>
      </w:pP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Competencias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343434"/>
          <w:spacing w:val="4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43434"/>
          <w:spacing w:val="0"/>
          <w:w w:val="100"/>
          <w:position w:val="-1"/>
          <w:sz w:val="20"/>
          <w:szCs w:val="20"/>
        </w:rPr>
        <w:t>específicas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31" w:lineRule="exact" w:line="240"/>
        <w:ind w:right="1028"/>
      </w:pPr>
      <w:r>
        <w:rPr>
          <w:rFonts w:cs="Times New Roman" w:hAnsi="Times New Roman" w:eastAsia="Times New Roman" w:ascii="Times New Roman"/>
          <w:color w:val="343434"/>
          <w:spacing w:val="0"/>
          <w:w w:val="81"/>
          <w:position w:val="-1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1F1F21"/>
          <w:spacing w:val="0"/>
          <w:w w:val="81"/>
          <w:position w:val="-1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6"/>
        <w:sectPr>
          <w:pgMar w:header="280" w:footer="0" w:top="1020" w:bottom="280" w:left="220" w:right="560"/>
          <w:headerReference w:type="default" r:id="rId4"/>
          <w:pgSz w:w="12380" w:h="20240"/>
        </w:sectPr>
      </w:pPr>
      <w:r>
        <w:rPr>
          <w:rFonts w:cs="Arial" w:hAnsi="Arial" w:eastAsia="Arial" w:ascii="Arial"/>
          <w:color w:val="CACACA"/>
          <w:spacing w:val="0"/>
          <w:w w:val="75"/>
          <w:sz w:val="24"/>
          <w:szCs w:val="24"/>
        </w:rPr>
        <w:t>~.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928"/>
      </w:pPr>
      <w:r>
        <w:pict>
          <v:shape type="#_x0000_t75" style="width:24.5pt;height:41.78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6" w:lineRule="auto" w:line="236"/>
        <w:ind w:left="3229" w:right="3486"/>
      </w:pPr>
      <w:r>
        <w:pict>
          <v:shape type="#_x0000_t202" style="position:absolute;margin-left:65.76pt;margin-top:59.8973pt;width:27.72pt;height:72pt;mso-position-horizontal-relative:page;mso-position-vertical-relative:page;z-index:-680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44"/>
                      <w:szCs w:val="144"/>
                    </w:rPr>
                    <w:jc w:val="left"/>
                    <w:spacing w:lineRule="exact" w:line="1440"/>
                    <w:ind w:right="-236"/>
                  </w:pPr>
                  <w:r>
                    <w:rPr>
                      <w:rFonts w:cs="Arial" w:hAnsi="Arial" w:eastAsia="Arial" w:ascii="Arial"/>
                      <w:color w:val="313131"/>
                      <w:spacing w:val="0"/>
                      <w:w w:val="110"/>
                      <w:position w:val="-1"/>
                      <w:sz w:val="144"/>
                      <w:szCs w:val="144"/>
                    </w:rPr>
                    <w:t>•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position w:val="0"/>
                      <w:sz w:val="144"/>
                      <w:szCs w:val="14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13131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13131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13131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13131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color w:val="313131"/>
          <w:spacing w:val="1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8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13131"/>
          <w:spacing w:val="26"/>
          <w:w w:val="8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13131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color w:val="313131"/>
          <w:spacing w:val="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color w:val="313131"/>
          <w:spacing w:val="1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b/>
          <w:color w:val="313131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18"/>
          <w:szCs w:val="18"/>
        </w:rPr>
        <w:t>DE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b/>
          <w:color w:val="313131"/>
          <w:spacing w:val="2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color w:val="313131"/>
          <w:spacing w:val="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color w:val="313131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color w:val="313131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313131"/>
          <w:spacing w:val="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color w:val="313131"/>
          <w:spacing w:val="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18"/>
          <w:szCs w:val="18"/>
        </w:rPr>
        <w:t>VICERRECTORÍA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13131"/>
          <w:spacing w:val="4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91"/>
          <w:sz w:val="18"/>
          <w:szCs w:val="18"/>
        </w:rPr>
        <w:t>ACADÉMICA</w:t>
      </w:r>
      <w:r>
        <w:rPr>
          <w:rFonts w:cs="Times New Roman" w:hAnsi="Times New Roman" w:eastAsia="Times New Roman" w:ascii="Times New Roman"/>
          <w:color w:val="313131"/>
          <w:spacing w:val="0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91"/>
          <w:sz w:val="16"/>
          <w:szCs w:val="16"/>
        </w:rPr>
        <w:t>FACULTAD</w:t>
      </w:r>
      <w:r>
        <w:rPr>
          <w:rFonts w:cs="Times New Roman" w:hAnsi="Times New Roman" w:eastAsia="Times New Roman" w:ascii="Times New Roman"/>
          <w:color w:val="313131"/>
          <w:spacing w:val="0"/>
          <w:w w:val="9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13131"/>
          <w:spacing w:val="5"/>
          <w:w w:val="9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91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color w:val="313131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91"/>
          <w:sz w:val="16"/>
          <w:szCs w:val="16"/>
        </w:rPr>
        <w:t>lNGENIERlA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160"/>
        <w:ind w:left="3227" w:right="3488"/>
      </w:pPr>
      <w:r>
        <w:rPr>
          <w:rFonts w:cs="Times New Roman" w:hAnsi="Times New Roman" w:eastAsia="Times New Roman" w:ascii="Times New Roman"/>
          <w:color w:val="313131"/>
          <w:spacing w:val="0"/>
          <w:w w:val="88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414141"/>
          <w:spacing w:val="0"/>
          <w:w w:val="88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88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414141"/>
          <w:spacing w:val="0"/>
          <w:w w:val="88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13131"/>
          <w:spacing w:val="0"/>
          <w:w w:val="88"/>
          <w:sz w:val="16"/>
          <w:szCs w:val="16"/>
        </w:rPr>
        <w:t>RTA</w:t>
      </w:r>
      <w:r>
        <w:rPr>
          <w:rFonts w:cs="Times New Roman" w:hAnsi="Times New Roman" w:eastAsia="Times New Roman" w:ascii="Times New Roman"/>
          <w:color w:val="414141"/>
          <w:spacing w:val="0"/>
          <w:w w:val="88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313131"/>
          <w:spacing w:val="0"/>
          <w:w w:val="88"/>
          <w:sz w:val="16"/>
          <w:szCs w:val="16"/>
        </w:rPr>
        <w:t>ENTO</w:t>
      </w:r>
      <w:r>
        <w:rPr>
          <w:rFonts w:cs="Times New Roman" w:hAnsi="Times New Roman" w:eastAsia="Times New Roman" w:ascii="Times New Roman"/>
          <w:color w:val="313131"/>
          <w:spacing w:val="0"/>
          <w:w w:val="88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color w:val="313131"/>
          <w:spacing w:val="11"/>
          <w:w w:val="8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color w:val="313131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56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414141"/>
          <w:spacing w:val="0"/>
          <w:w w:val="82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13131"/>
          <w:spacing w:val="0"/>
          <w:w w:val="95"/>
          <w:sz w:val="16"/>
          <w:szCs w:val="16"/>
        </w:rPr>
        <w:t>GE</w:t>
      </w:r>
      <w:r>
        <w:rPr>
          <w:rFonts w:cs="Times New Roman" w:hAnsi="Times New Roman" w:eastAsia="Times New Roman" w:ascii="Times New Roman"/>
          <w:color w:val="414141"/>
          <w:spacing w:val="0"/>
          <w:w w:val="82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13131"/>
          <w:spacing w:val="0"/>
          <w:w w:val="80"/>
          <w:sz w:val="16"/>
          <w:szCs w:val="16"/>
        </w:rPr>
        <w:t>LERl</w:t>
      </w:r>
      <w:r>
        <w:rPr>
          <w:rFonts w:cs="Times New Roman" w:hAnsi="Times New Roman" w:eastAsia="Times New Roman" w:ascii="Times New Roman"/>
          <w:color w:val="414141"/>
          <w:spacing w:val="0"/>
          <w:w w:val="8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414141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414141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95"/>
          <w:sz w:val="16"/>
          <w:szCs w:val="16"/>
        </w:rPr>
        <w:t>METALU</w:t>
      </w:r>
      <w:r>
        <w:rPr>
          <w:rFonts w:cs="Times New Roman" w:hAnsi="Times New Roman" w:eastAsia="Times New Roman" w:ascii="Times New Roman"/>
          <w:color w:val="414141"/>
          <w:spacing w:val="0"/>
          <w:w w:val="88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13131"/>
          <w:spacing w:val="0"/>
          <w:w w:val="91"/>
          <w:sz w:val="16"/>
          <w:szCs w:val="16"/>
        </w:rPr>
        <w:t>GIA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600" w:val="left"/>
        </w:tabs>
        <w:jc w:val="left"/>
        <w:spacing w:before="34" w:lineRule="auto" w:line="300"/>
        <w:ind w:left="1354" w:right="1147" w:hanging="341"/>
      </w:pP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•</w:t>
        <w:tab/>
        <w:tab/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Desarrolla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414141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Apli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13131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conocimiento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color w:val="313131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Ciencias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Básicas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13131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Ciencias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1"/>
          <w:sz w:val="20"/>
          <w:szCs w:val="20"/>
        </w:rPr>
        <w:t>Ingen</w:t>
      </w:r>
      <w:r>
        <w:rPr>
          <w:rFonts w:cs="Times New Roman" w:hAnsi="Times New Roman" w:eastAsia="Times New Roman" w:ascii="Times New Roman"/>
          <w:color w:val="414141"/>
          <w:spacing w:val="0"/>
          <w:w w:val="6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ería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través</w:t>
      </w:r>
      <w:r>
        <w:rPr>
          <w:rFonts w:cs="Times New Roman" w:hAnsi="Times New Roman" w:eastAsia="Times New Roman" w:ascii="Times New Roman"/>
          <w:color w:val="313131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color w:val="313131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pensamiento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lógico</w:t>
      </w:r>
      <w:r>
        <w:rPr>
          <w:rFonts w:cs="Times New Roman" w:hAnsi="Times New Roman" w:eastAsia="Times New Roman" w:ascii="Times New Roman"/>
          <w:color w:val="313131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deducti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13131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ámbito</w:t>
      </w:r>
      <w:r>
        <w:rPr>
          <w:rFonts w:cs="Times New Roman" w:hAnsi="Times New Roman" w:eastAsia="Times New Roman" w:ascii="Times New Roman"/>
          <w:color w:val="313131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Ingeniería.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18"/>
      </w:pP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color w:val="313131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Anali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414141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soluciona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problemas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Ingeniería</w:t>
      </w:r>
      <w:r>
        <w:rPr>
          <w:rFonts w:cs="Times New Roman" w:hAnsi="Times New Roman" w:eastAsia="Times New Roman" w:ascii="Times New Roman"/>
          <w:color w:val="313131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color w:val="313131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enfoque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sistémico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13131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color w:val="313131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disposición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9"/>
        <w:ind w:left="1368"/>
      </w:pPr>
      <w:r>
        <w:pict>
          <v:group style="position:absolute;margin-left:100pt;margin-top:-50.7541pt;width:476pt;height:78pt;mso-position-horizontal-relative:page;mso-position-vertical-relative:paragraph;z-index:-681" coordorigin="2000,-1015" coordsize="9520,1560">
            <v:shape style="position:absolute;left:2000;top:-1015;width:9520;height:0" coordorigin="2000,-1015" coordsize="9520,0" path="m2000,-1015l11520,-1015e" filled="f" stroked="t" strokeweight="0pt" strokecolor="#313131">
              <v:path arrowok="t"/>
            </v:shape>
            <v:shape style="position:absolute;left:2000;top:-1015;width:0;height:1540" coordorigin="2000,-1015" coordsize="0,1540" path="m2000,525l2000,-1015e" filled="f" stroked="t" strokeweight="0pt" strokecolor="#414141">
              <v:path arrowok="t"/>
            </v:shape>
            <v:shape style="position:absolute;left:2000;top:505;width:9520;height:0" coordorigin="2000,505" coordsize="9520,0" path="m2000,505l11520,505e" filled="f" stroked="t" strokeweight="0pt" strokecolor="#313131">
              <v:path arrowok="t"/>
            </v:shape>
            <v:shape style="position:absolute;left:11500;top:-1015;width:0;height:1560" coordorigin="11500,-1015" coordsize="0,1560" path="m11500,545l11500,-1015e" filled="f" stroked="t" strokeweight="0pt" strokecolor="#41414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Innov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ción.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826"/>
      </w:pPr>
      <w:r>
        <w:rPr>
          <w:rFonts w:cs="Times New Roman" w:hAnsi="Times New Roman" w:eastAsia="Times New Roman" w:ascii="Times New Roman"/>
          <w:b/>
          <w:color w:val="313131"/>
          <w:spacing w:val="0"/>
          <w:w w:val="105"/>
          <w:position w:val="-1"/>
          <w:sz w:val="20"/>
          <w:szCs w:val="20"/>
        </w:rPr>
        <w:t>Competen</w:t>
      </w:r>
      <w:r>
        <w:rPr>
          <w:rFonts w:cs="Times New Roman" w:hAnsi="Times New Roman" w:eastAsia="Times New Roman" w:ascii="Times New Roman"/>
          <w:b/>
          <w:color w:val="313131"/>
          <w:spacing w:val="-63"/>
          <w:w w:val="105"/>
          <w:position w:val="-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414141"/>
          <w:spacing w:val="0"/>
          <w:w w:val="10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414141"/>
          <w:spacing w:val="-12"/>
          <w:w w:val="105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5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5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31"/>
          <w:w w:val="105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position w:val="-1"/>
          <w:sz w:val="20"/>
          <w:szCs w:val="20"/>
        </w:rPr>
        <w:t>que</w:t>
      </w:r>
      <w:r>
        <w:rPr>
          <w:rFonts w:cs="Times New Roman" w:hAnsi="Times New Roman" w:eastAsia="Times New Roman" w:ascii="Times New Roman"/>
          <w:b/>
          <w:color w:val="313131"/>
          <w:spacing w:val="2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10"/>
          <w:position w:val="-1"/>
          <w:sz w:val="20"/>
          <w:szCs w:val="20"/>
        </w:rPr>
        <w:t>desarrolla</w:t>
      </w:r>
      <w:r>
        <w:rPr>
          <w:rFonts w:cs="Times New Roman" w:hAnsi="Times New Roman" w:eastAsia="Times New Roman" w:ascii="Times New Roman"/>
          <w:b/>
          <w:color w:val="313131"/>
          <w:spacing w:val="-9"/>
          <w:w w:val="11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position w:val="-1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b/>
          <w:color w:val="313131"/>
          <w:spacing w:val="1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10"/>
          <w:position w:val="-1"/>
          <w:sz w:val="20"/>
          <w:szCs w:val="20"/>
        </w:rPr>
        <w:t>asignatura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7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40" w:hRule="exact"/>
        </w:trPr>
        <w:tc>
          <w:tcPr>
            <w:tcW w:w="9500" w:type="dxa"/>
            <w:gridSpan w:val="2"/>
            <w:tcBorders>
              <w:top w:val="single" w:sz="0" w:space="0" w:color="313131"/>
              <w:left w:val="single" w:sz="0" w:space="0" w:color="414141"/>
              <w:bottom w:val="single" w:sz="0" w:space="0" w:color="313131"/>
              <w:right w:val="single" w:sz="0" w:space="0" w:color="414141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780" w:val="left"/>
              </w:tabs>
              <w:jc w:val="left"/>
              <w:spacing w:before="27" w:lineRule="auto" w:line="295"/>
              <w:ind w:left="548" w:right="1042" w:hanging="346"/>
            </w:pP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•</w:t>
              <w:tab/>
              <w:tab/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nstruye</w:t>
            </w:r>
            <w:r>
              <w:rPr>
                <w:rFonts w:cs="Times New Roman" w:hAnsi="Times New Roman" w:eastAsia="Times New Roman" w:ascii="Times New Roman"/>
                <w:color w:val="313131"/>
                <w:spacing w:val="4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color w:val="313131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desarrolla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5"/>
                <w:sz w:val="20"/>
                <w:szCs w:val="20"/>
              </w:rPr>
              <w:t>argumentac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6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ones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51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90"/>
                <w:sz w:val="20"/>
                <w:szCs w:val="20"/>
              </w:rPr>
              <w:t>ó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95"/>
                <w:sz w:val="20"/>
                <w:szCs w:val="20"/>
              </w:rPr>
              <w:t>ic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96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85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color w:val="313131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que</w:t>
            </w:r>
            <w:r>
              <w:rPr>
                <w:rFonts w:cs="Times New Roman" w:hAnsi="Times New Roman" w:eastAsia="Times New Roman" w:ascii="Times New Roman"/>
                <w:color w:val="313131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le</w:t>
            </w:r>
            <w:r>
              <w:rPr>
                <w:rFonts w:cs="Times New Roman" w:hAnsi="Times New Roman" w:eastAsia="Times New Roman" w:ascii="Times New Roman"/>
                <w:color w:val="313131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permiten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Times New Roman" w:hAnsi="Times New Roman" w:eastAsia="Times New Roman" w:ascii="Times New Roman"/>
                <w:color w:val="313131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desarrollo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13131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operatoria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matemática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básica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inicial</w:t>
            </w:r>
            <w:r>
              <w:rPr>
                <w:rFonts w:cs="Times New Roman" w:hAnsi="Times New Roman" w:eastAsia="Times New Roman" w:ascii="Times New Roman"/>
                <w:color w:val="313131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13131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Cálculo</w:t>
            </w:r>
            <w:r>
              <w:rPr>
                <w:rFonts w:cs="Times New Roman" w:hAnsi="Times New Roman" w:eastAsia="Times New Roman" w:ascii="Times New Roman"/>
                <w:color w:val="313131"/>
                <w:spacing w:val="4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ni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Times New Roman" w:hAnsi="Times New Roman" w:eastAsia="Times New Roman" w:ascii="Times New Roman"/>
                <w:color w:val="313131"/>
                <w:spacing w:val="3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educa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ión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5"/>
                <w:sz w:val="20"/>
                <w:szCs w:val="20"/>
              </w:rPr>
              <w:t>super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6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99"/>
                <w:sz w:val="20"/>
                <w:szCs w:val="20"/>
              </w:rPr>
              <w:t>or)</w:t>
            </w:r>
            <w:r>
              <w:rPr>
                <w:rFonts w:cs="Times New Roman" w:hAnsi="Times New Roman" w:eastAsia="Times New Roman" w:ascii="Times New Roman"/>
                <w:color w:val="59575B"/>
                <w:spacing w:val="0"/>
                <w:w w:val="47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02"/>
            </w:pP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•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         </w:t>
            </w:r>
            <w:r>
              <w:rPr>
                <w:rFonts w:cs="Times New Roman" w:hAnsi="Times New Roman" w:eastAsia="Times New Roman" w:ascii="Times New Roman"/>
                <w:color w:val="414141"/>
                <w:spacing w:val="3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Utili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z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13131"/>
                <w:spacing w:val="4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correctamente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13131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Times New Roman" w:hAnsi="Times New Roman" w:eastAsia="Times New Roman" w:ascii="Times New Roman"/>
                <w:color w:val="313131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lenguaje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13131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color w:val="313131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matemática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para</w:t>
            </w:r>
            <w:r>
              <w:rPr>
                <w:rFonts w:cs="Times New Roman" w:hAnsi="Times New Roman" w:eastAsia="Times New Roman" w:ascii="Times New Roman"/>
                <w:color w:val="313131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fundamentar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sus</w:t>
            </w:r>
            <w:r>
              <w:rPr>
                <w:rFonts w:cs="Times New Roman" w:hAnsi="Times New Roman" w:eastAsia="Times New Roman" w:ascii="Times New Roman"/>
                <w:color w:val="313131"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1"/>
                <w:sz w:val="20"/>
                <w:szCs w:val="20"/>
              </w:rPr>
              <w:t>ra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3"/>
                <w:sz w:val="20"/>
                <w:szCs w:val="20"/>
              </w:rPr>
              <w:t>zonamientos</w:t>
            </w:r>
            <w:r>
              <w:rPr>
                <w:rFonts w:cs="Times New Roman" w:hAnsi="Times New Roman" w:eastAsia="Times New Roman" w:ascii="Times New Roman"/>
                <w:color w:val="59575B"/>
                <w:spacing w:val="0"/>
                <w:w w:val="47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800" w:val="left"/>
              </w:tabs>
              <w:jc w:val="left"/>
              <w:spacing w:lineRule="auto" w:line="295"/>
              <w:ind w:left="548" w:right="1001" w:hanging="346"/>
            </w:pP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•</w:t>
              <w:tab/>
              <w:tab/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Formula</w:t>
            </w:r>
            <w:r>
              <w:rPr>
                <w:rFonts w:cs="Times New Roman" w:hAnsi="Times New Roman" w:eastAsia="Times New Roman" w:ascii="Times New Roman"/>
                <w:color w:val="313131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problemas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color w:val="313131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lenguaje</w:t>
            </w:r>
            <w:r>
              <w:rPr>
                <w:rFonts w:cs="Times New Roman" w:hAnsi="Times New Roman" w:eastAsia="Times New Roman" w:ascii="Times New Roman"/>
                <w:color w:val="313131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matemático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color w:val="313131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logra</w:t>
            </w:r>
            <w:r>
              <w:rPr>
                <w:rFonts w:cs="Times New Roman" w:hAnsi="Times New Roman" w:eastAsia="Times New Roman" w:ascii="Times New Roman"/>
                <w:color w:val="313131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resolverlos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aplicando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los</w:t>
            </w:r>
            <w:r>
              <w:rPr>
                <w:rFonts w:cs="Times New Roman" w:hAnsi="Times New Roman" w:eastAsia="Times New Roman" w:ascii="Times New Roman"/>
                <w:color w:val="313131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conceptos</w:t>
            </w:r>
            <w:r>
              <w:rPr>
                <w:rFonts w:cs="Times New Roman" w:hAnsi="Times New Roman" w:eastAsia="Times New Roman" w:ascii="Times New Roman"/>
                <w:color w:val="313131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cálculo</w:t>
            </w:r>
            <w:r>
              <w:rPr>
                <w:rFonts w:cs="Times New Roman" w:hAnsi="Times New Roman" w:eastAsia="Times New Roman" w:ascii="Times New Roman"/>
                <w:color w:val="313131"/>
                <w:spacing w:val="4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abordados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color w:val="313131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las</w:t>
            </w:r>
            <w:r>
              <w:rPr>
                <w:rFonts w:cs="Times New Roman" w:hAnsi="Times New Roman" w:eastAsia="Times New Roman" w:ascii="Times New Roman"/>
                <w:color w:val="313131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3"/>
                <w:sz w:val="20"/>
                <w:szCs w:val="20"/>
              </w:rPr>
              <w:t>clases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47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07"/>
            </w:pP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•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         </w:t>
            </w:r>
            <w:r>
              <w:rPr>
                <w:rFonts w:cs="Times New Roman" w:hAnsi="Times New Roman" w:eastAsia="Times New Roman" w:ascii="Times New Roman"/>
                <w:color w:val="414141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Interpretar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las</w:t>
            </w:r>
            <w:r>
              <w:rPr>
                <w:rFonts w:cs="Times New Roman" w:hAnsi="Times New Roman" w:eastAsia="Times New Roman" w:ascii="Times New Roman"/>
                <w:color w:val="313131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soluciones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color w:val="313131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los</w:t>
            </w:r>
            <w:r>
              <w:rPr>
                <w:rFonts w:cs="Times New Roman" w:hAnsi="Times New Roman" w:eastAsia="Times New Roman" w:ascii="Times New Roman"/>
                <w:color w:val="313131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contextos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99"/>
                <w:sz w:val="20"/>
                <w:szCs w:val="20"/>
              </w:rPr>
              <w:t>or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68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ginales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color w:val="313131"/>
                <w:spacing w:val="-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13131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los</w:t>
            </w:r>
            <w:r>
              <w:rPr>
                <w:rFonts w:cs="Times New Roman" w:hAnsi="Times New Roman" w:eastAsia="Times New Roman" w:ascii="Times New Roman"/>
                <w:color w:val="313131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problemas.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07"/>
            </w:pP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•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         </w:t>
            </w:r>
            <w:r>
              <w:rPr>
                <w:rFonts w:cs="Times New Roman" w:hAnsi="Times New Roman" w:eastAsia="Times New Roman" w:ascii="Times New Roman"/>
                <w:color w:val="414141"/>
                <w:spacing w:val="3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esa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rrollar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modelos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temáti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13131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baja</w:t>
            </w:r>
            <w:r>
              <w:rPr>
                <w:rFonts w:cs="Times New Roman" w:hAnsi="Times New Roman" w:eastAsia="Times New Roman" w:ascii="Times New Roman"/>
                <w:color w:val="313131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2"/>
                <w:sz w:val="20"/>
                <w:szCs w:val="20"/>
              </w:rPr>
              <w:t>compl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96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jidad.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207"/>
            </w:pP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•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         </w:t>
            </w:r>
            <w:r>
              <w:rPr>
                <w:rFonts w:cs="Times New Roman" w:hAnsi="Times New Roman" w:eastAsia="Times New Roman" w:ascii="Times New Roman"/>
                <w:color w:val="414141"/>
                <w:spacing w:val="3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3"/>
                <w:sz w:val="20"/>
                <w:szCs w:val="20"/>
              </w:rPr>
              <w:t>Capac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68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dad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13131"/>
                <w:spacing w:val="-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para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3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presentar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color w:val="313131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z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onamientos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color w:val="313131"/>
                <w:spacing w:val="3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matemáticos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color w:val="313131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313131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color w:val="313131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313131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conclusiones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color w:val="313131"/>
                <w:spacing w:val="3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con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claridad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313131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7" w:lineRule="exact" w:line="220"/>
              <w:ind w:left="553"/>
            </w:pPr>
            <w:r>
              <w:rPr>
                <w:rFonts w:cs="Times New Roman" w:hAnsi="Times New Roman" w:eastAsia="Times New Roman" w:ascii="Times New Roman"/>
                <w:color w:val="313131"/>
                <w:w w:val="105"/>
                <w:sz w:val="20"/>
                <w:szCs w:val="20"/>
              </w:rPr>
              <w:t>precisión</w:t>
            </w:r>
            <w:r>
              <w:rPr>
                <w:rFonts w:cs="Times New Roman" w:hAnsi="Times New Roman" w:eastAsia="Times New Roman" w:ascii="Times New Roman"/>
                <w:color w:val="59575B"/>
                <w:w w:val="47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2"/>
            </w:pP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•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         </w:t>
            </w:r>
            <w:r>
              <w:rPr>
                <w:rFonts w:cs="Times New Roman" w:hAnsi="Times New Roman" w:eastAsia="Times New Roman" w:ascii="Times New Roman"/>
                <w:color w:val="414141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Desarrolla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color w:val="313131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los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ejercicios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color w:val="313131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13131"/>
                <w:spacing w:val="4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cálculos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3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promoviendo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color w:val="313131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rigurosidad,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color w:val="313131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color w:val="313131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comprobación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color w:val="313131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8"/>
              <w:ind w:left="558"/>
            </w:pP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resultados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correctos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color w:val="313131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color w:val="313131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búsqueda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13131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calidad</w:t>
            </w:r>
            <w:r>
              <w:rPr>
                <w:rFonts w:cs="Times New Roman" w:hAnsi="Times New Roman" w:eastAsia="Times New Roman" w:ascii="Times New Roman"/>
                <w:color w:val="313131"/>
                <w:spacing w:val="4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13131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los</w:t>
            </w:r>
            <w:r>
              <w:rPr>
                <w:rFonts w:cs="Times New Roman" w:hAnsi="Times New Roman" w:eastAsia="Times New Roman" w:ascii="Times New Roman"/>
                <w:color w:val="313131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aprendizajes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3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13131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nivel</w:t>
            </w:r>
            <w:r>
              <w:rPr>
                <w:rFonts w:cs="Times New Roman" w:hAnsi="Times New Roman" w:eastAsia="Times New Roman" w:ascii="Times New Roman"/>
                <w:color w:val="313131"/>
                <w:spacing w:val="4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ind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68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vidual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color w:val="313131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grupal.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4840" w:type="dxa"/>
            <w:tcBorders>
              <w:top w:val="single" w:sz="0" w:space="0" w:color="313131"/>
              <w:left w:val="single" w:sz="0" w:space="0" w:color="414141"/>
              <w:bottom w:val="single" w:sz="0" w:space="0" w:color="313131"/>
              <w:right w:val="single" w:sz="0" w:space="0" w:color="414141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4" w:lineRule="exact" w:line="220"/>
              <w:ind w:left="25"/>
            </w:pPr>
            <w:r>
              <w:rPr>
                <w:rFonts w:cs="Times New Roman" w:hAnsi="Times New Roman" w:eastAsia="Times New Roman" w:ascii="Times New Roman"/>
                <w:b/>
                <w:color w:val="414141"/>
                <w:spacing w:val="0"/>
                <w:w w:val="100"/>
                <w:position w:val="-1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color w:val="414141"/>
                <w:spacing w:val="-11"/>
                <w:w w:val="100"/>
                <w:position w:val="-1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color w:val="313131"/>
                <w:spacing w:val="0"/>
                <w:w w:val="100"/>
                <w:position w:val="-1"/>
                <w:sz w:val="20"/>
                <w:szCs w:val="20"/>
              </w:rPr>
              <w:t>idades</w:t>
            </w:r>
            <w:r>
              <w:rPr>
                <w:rFonts w:cs="Times New Roman" w:hAnsi="Times New Roman" w:eastAsia="Times New Roman" w:ascii="Times New Roman"/>
                <w:b/>
                <w:color w:val="313131"/>
                <w:spacing w:val="49"/>
                <w:w w:val="100"/>
                <w:position w:val="-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13131"/>
                <w:spacing w:val="0"/>
                <w:w w:val="100"/>
                <w:position w:val="-1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b/>
                <w:color w:val="313131"/>
                <w:spacing w:val="19"/>
                <w:w w:val="100"/>
                <w:position w:val="-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13131"/>
                <w:spacing w:val="0"/>
                <w:w w:val="110"/>
                <w:position w:val="-1"/>
                <w:sz w:val="20"/>
                <w:szCs w:val="20"/>
              </w:rPr>
              <w:t>aprendizaje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660" w:type="dxa"/>
            <w:tcBorders>
              <w:top w:val="single" w:sz="0" w:space="0" w:color="313131"/>
              <w:left w:val="single" w:sz="0" w:space="0" w:color="414141"/>
              <w:bottom w:val="single" w:sz="0" w:space="0" w:color="313131"/>
              <w:right w:val="single" w:sz="0" w:space="0" w:color="414141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4"/>
            </w:pPr>
            <w:r>
              <w:rPr>
                <w:rFonts w:cs="Times New Roman" w:hAnsi="Times New Roman" w:eastAsia="Times New Roman" w:ascii="Times New Roman"/>
                <w:b/>
                <w:color w:val="313131"/>
                <w:spacing w:val="0"/>
                <w:w w:val="100"/>
                <w:sz w:val="20"/>
                <w:szCs w:val="20"/>
              </w:rPr>
              <w:t>Resultados</w:t>
            </w:r>
            <w:r>
              <w:rPr>
                <w:rFonts w:cs="Times New Roman" w:hAnsi="Times New Roman" w:eastAsia="Times New Roman" w:ascii="Times New Roman"/>
                <w:b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13131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13131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b/>
                <w:color w:val="313131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13131"/>
                <w:spacing w:val="0"/>
                <w:w w:val="114"/>
                <w:sz w:val="20"/>
                <w:szCs w:val="20"/>
              </w:rPr>
              <w:t>aprendi</w:t>
            </w:r>
            <w:r>
              <w:rPr>
                <w:rFonts w:cs="Times New Roman" w:hAnsi="Times New Roman" w:eastAsia="Times New Roman" w:ascii="Times New Roman"/>
                <w:b/>
                <w:color w:val="313131"/>
                <w:spacing w:val="-76"/>
                <w:w w:val="114"/>
                <w:sz w:val="20"/>
                <w:szCs w:val="20"/>
              </w:rPr>
              <w:t>z</w:t>
            </w:r>
            <w:r>
              <w:rPr>
                <w:rFonts w:cs="Times New Roman" w:hAnsi="Times New Roman" w:eastAsia="Times New Roman" w:ascii="Times New Roman"/>
                <w:b/>
                <w:color w:val="414141"/>
                <w:spacing w:val="0"/>
                <w:w w:val="110"/>
                <w:sz w:val="20"/>
                <w:szCs w:val="20"/>
              </w:rPr>
              <w:t>aje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200" w:hRule="exact"/>
        </w:trPr>
        <w:tc>
          <w:tcPr>
            <w:tcW w:w="4840" w:type="dxa"/>
            <w:tcBorders>
              <w:top w:val="single" w:sz="0" w:space="0" w:color="313131"/>
              <w:left w:val="single" w:sz="0" w:space="0" w:color="414141"/>
              <w:bottom w:val="single" w:sz="0" w:space="0" w:color="313131"/>
              <w:right w:val="single" w:sz="0" w:space="0" w:color="414141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28"/>
              <w:ind w:left="86" w:right="1554"/>
            </w:pP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nidad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45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color w:val="59575B"/>
                <w:spacing w:val="0"/>
                <w:w w:val="45"/>
                <w:sz w:val="20"/>
                <w:szCs w:val="20"/>
              </w:rPr>
              <w:t>:</w:t>
            </w:r>
            <w:r>
              <w:rPr>
                <w:rFonts w:cs="Times New Roman" w:hAnsi="Times New Roman" w:eastAsia="Times New Roman" w:ascii="Times New Roman"/>
                <w:color w:val="59575B"/>
                <w:spacing w:val="0"/>
                <w:w w:val="45"/>
                <w:sz w:val="20"/>
                <w:szCs w:val="20"/>
              </w:rPr>
              <w:t>    </w:t>
            </w:r>
            <w:r>
              <w:rPr>
                <w:rFonts w:cs="Times New Roman" w:hAnsi="Times New Roman" w:eastAsia="Times New Roman" w:ascii="Times New Roman"/>
                <w:color w:val="59575B"/>
                <w:spacing w:val="15"/>
                <w:w w:val="45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Funciones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13131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4"/>
                <w:sz w:val="20"/>
                <w:szCs w:val="20"/>
              </w:rPr>
              <w:t>variab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6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3"/>
                <w:sz w:val="20"/>
                <w:szCs w:val="20"/>
              </w:rPr>
              <w:t>rea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51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3"/>
              <w:ind w:left="236"/>
            </w:pPr>
            <w:r>
              <w:rPr>
                <w:rFonts w:cs="Times New Roman" w:hAnsi="Times New Roman" w:eastAsia="Times New Roman" w:ascii="Times New Roman"/>
                <w:color w:val="313131"/>
                <w:w w:val="47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color w:val="59575B"/>
                <w:w w:val="47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313131"/>
                <w:w w:val="76"/>
                <w:sz w:val="20"/>
                <w:szCs w:val="20"/>
              </w:rPr>
              <w:t>1.</w:t>
            </w:r>
            <w:r>
              <w:rPr>
                <w:rFonts w:cs="Times New Roman" w:hAnsi="Times New Roman" w:eastAsia="Times New Roman" w:ascii="Times New Roman"/>
                <w:color w:val="313131"/>
                <w:w w:val="100"/>
                <w:sz w:val="20"/>
                <w:szCs w:val="20"/>
              </w:rPr>
              <w:t>        </w:t>
            </w:r>
            <w:r>
              <w:rPr>
                <w:rFonts w:cs="Times New Roman" w:hAnsi="Times New Roman" w:eastAsia="Times New Roman" w:ascii="Times New Roman"/>
                <w:color w:val="313131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Estudio</w:t>
            </w:r>
            <w:r>
              <w:rPr>
                <w:rFonts w:cs="Times New Roman" w:hAnsi="Times New Roman" w:eastAsia="Times New Roman" w:ascii="Times New Roman"/>
                <w:color w:val="313131"/>
                <w:spacing w:val="5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gráfi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color w:val="313131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313131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color w:val="313131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89"/>
                <w:sz w:val="20"/>
                <w:szCs w:val="20"/>
              </w:rPr>
              <w:t>al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95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3"/>
                <w:sz w:val="20"/>
                <w:szCs w:val="20"/>
              </w:rPr>
              <w:t>ebra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51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41"/>
            </w:pPr>
            <w:r>
              <w:rPr>
                <w:rFonts w:cs="Times New Roman" w:hAnsi="Times New Roman" w:eastAsia="Times New Roman" w:ascii="Times New Roman"/>
                <w:color w:val="313131"/>
                <w:w w:val="94"/>
                <w:sz w:val="20"/>
                <w:szCs w:val="20"/>
              </w:rPr>
              <w:t>1.2</w:t>
            </w:r>
            <w:r>
              <w:rPr>
                <w:rFonts w:cs="Times New Roman" w:hAnsi="Times New Roman" w:eastAsia="Times New Roman" w:ascii="Times New Roman"/>
                <w:color w:val="59575B"/>
                <w:w w:val="48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59575B"/>
                <w:w w:val="100"/>
                <w:sz w:val="20"/>
                <w:szCs w:val="20"/>
              </w:rPr>
              <w:t>      </w:t>
            </w:r>
            <w:r>
              <w:rPr>
                <w:rFonts w:cs="Times New Roman" w:hAnsi="Times New Roman" w:eastAsia="Times New Roman" w:ascii="Times New Roman"/>
                <w:color w:val="59575B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Caso</w:t>
            </w:r>
            <w:r>
              <w:rPr>
                <w:rFonts w:cs="Times New Roman" w:hAnsi="Times New Roman" w:eastAsia="Times New Roman" w:ascii="Times New Roman"/>
                <w:color w:val="313131"/>
                <w:spacing w:val="3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13131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funcione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414141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trigonom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ét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ri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3"/>
              <w:ind w:left="567"/>
            </w:pP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Fun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iones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con</w:t>
            </w:r>
            <w:r>
              <w:rPr>
                <w:rFonts w:cs="Times New Roman" w:hAnsi="Times New Roman" w:eastAsia="Times New Roman" w:ascii="Times New Roman"/>
                <w:color w:val="313131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dominio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color w:val="313131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los</w:t>
            </w:r>
            <w:r>
              <w:rPr>
                <w:rFonts w:cs="Times New Roman" w:hAnsi="Times New Roman" w:eastAsia="Times New Roman" w:ascii="Times New Roman"/>
                <w:color w:val="313131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naturales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9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36"/>
            </w:pPr>
            <w:r>
              <w:rPr>
                <w:rFonts w:cs="Times New Roman" w:hAnsi="Times New Roman" w:eastAsia="Times New Roman" w:ascii="Times New Roman"/>
                <w:color w:val="313131"/>
                <w:w w:val="47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color w:val="414141"/>
                <w:w w:val="47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313131"/>
                <w:w w:val="76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color w:val="414141"/>
                <w:w w:val="47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414141"/>
                <w:w w:val="100"/>
                <w:sz w:val="20"/>
                <w:szCs w:val="20"/>
              </w:rPr>
              <w:t>        </w:t>
            </w:r>
            <w:r>
              <w:rPr>
                <w:rFonts w:cs="Times New Roman" w:hAnsi="Times New Roman" w:eastAsia="Times New Roman" w:ascii="Times New Roman"/>
                <w:color w:val="414141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Límites</w:t>
            </w:r>
            <w:r>
              <w:rPr>
                <w:rFonts w:cs="Times New Roman" w:hAnsi="Times New Roman" w:eastAsia="Times New Roman" w:ascii="Times New Roman"/>
                <w:color w:val="313131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13131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sucesiones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313131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color w:val="313131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propiedades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41"/>
            </w:pP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1.4.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    </w:t>
            </w:r>
            <w:r>
              <w:rPr>
                <w:rFonts w:cs="Times New Roman" w:hAnsi="Times New Roman" w:eastAsia="Times New Roman" w:ascii="Times New Roman"/>
                <w:color w:val="313131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onotonía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color w:val="313131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cotamiento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0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46"/>
            </w:pPr>
            <w:r>
              <w:rPr>
                <w:rFonts w:cs="Times New Roman" w:hAnsi="Times New Roman" w:eastAsia="Times New Roman" w:ascii="Times New Roman"/>
                <w:color w:val="313131"/>
                <w:w w:val="42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color w:val="59575B"/>
                <w:w w:val="38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414141"/>
                <w:w w:val="85"/>
                <w:sz w:val="20"/>
                <w:szCs w:val="20"/>
              </w:rPr>
              <w:t>5.</w:t>
            </w:r>
            <w:r>
              <w:rPr>
                <w:rFonts w:cs="Times New Roman" w:hAnsi="Times New Roman" w:eastAsia="Times New Roman" w:ascii="Times New Roman"/>
                <w:color w:val="414141"/>
                <w:w w:val="100"/>
                <w:sz w:val="20"/>
                <w:szCs w:val="20"/>
              </w:rPr>
              <w:t>        </w:t>
            </w:r>
            <w:r>
              <w:rPr>
                <w:rFonts w:cs="Times New Roman" w:hAnsi="Times New Roman" w:eastAsia="Times New Roman" w:ascii="Times New Roman"/>
                <w:color w:val="414141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Times New Roman" w:hAnsi="Times New Roman" w:eastAsia="Times New Roman" w:ascii="Times New Roman"/>
                <w:color w:val="313131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número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660" w:type="dxa"/>
            <w:tcBorders>
              <w:top w:val="single" w:sz="0" w:space="0" w:color="313131"/>
              <w:left w:val="single" w:sz="0" w:space="0" w:color="414141"/>
              <w:bottom w:val="single" w:sz="0" w:space="0" w:color="313131"/>
              <w:right w:val="single" w:sz="0" w:space="0" w:color="414141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800" w:val="left"/>
              </w:tabs>
              <w:jc w:val="left"/>
              <w:spacing w:before="38" w:lineRule="auto" w:line="320"/>
              <w:ind w:left="503" w:right="339" w:hanging="350"/>
            </w:pP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•</w:t>
              <w:tab/>
              <w:tab/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Determina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Times New Roman" w:hAnsi="Times New Roman" w:eastAsia="Times New Roman" w:ascii="Times New Roman"/>
                <w:color w:val="313131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dominio</w:t>
            </w:r>
            <w:r>
              <w:rPr>
                <w:rFonts w:cs="Times New Roman" w:hAnsi="Times New Roman" w:eastAsia="Times New Roman" w:ascii="Times New Roman"/>
                <w:color w:val="313131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414141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color w:val="414141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recorrido</w:t>
            </w:r>
            <w:r>
              <w:rPr>
                <w:rFonts w:cs="Times New Roman" w:hAnsi="Times New Roman" w:eastAsia="Times New Roman" w:ascii="Times New Roman"/>
                <w:color w:val="313131"/>
                <w:spacing w:val="4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13131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una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función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real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para</w:t>
            </w:r>
            <w:r>
              <w:rPr>
                <w:rFonts w:cs="Times New Roman" w:hAnsi="Times New Roman" w:eastAsia="Times New Roman" w:ascii="Times New Roman"/>
                <w:color w:val="313131"/>
                <w:spacing w:val="3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construir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su</w:t>
            </w:r>
            <w:r>
              <w:rPr>
                <w:rFonts w:cs="Times New Roman" w:hAnsi="Times New Roman" w:eastAsia="Times New Roman" w:ascii="Times New Roman"/>
                <w:color w:val="313131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2"/>
                <w:sz w:val="20"/>
                <w:szCs w:val="20"/>
              </w:rPr>
              <w:t>gráfica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47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800" w:val="left"/>
              </w:tabs>
              <w:jc w:val="left"/>
              <w:spacing w:lineRule="auto" w:line="247"/>
              <w:ind w:left="503" w:right="302" w:hanging="346"/>
            </w:pP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77"/>
                <w:position w:val="-3"/>
                <w:sz w:val="28"/>
                <w:szCs w:val="28"/>
              </w:rPr>
              <w:t>•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position w:val="-3"/>
                <w:sz w:val="28"/>
                <w:szCs w:val="28"/>
              </w:rPr>
              <w:tab/>
              <w:tab/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position w:val="-3"/>
                <w:sz w:val="28"/>
                <w:szCs w:val="28"/>
              </w:rPr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0"/>
                <w:sz w:val="20"/>
                <w:szCs w:val="20"/>
              </w:rPr>
              <w:t>Calcula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1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0"/>
                <w:sz w:val="20"/>
                <w:szCs w:val="20"/>
              </w:rPr>
              <w:t>límites</w:t>
            </w:r>
            <w:r>
              <w:rPr>
                <w:rFonts w:cs="Times New Roman" w:hAnsi="Times New Roman" w:eastAsia="Times New Roman" w:ascii="Times New Roman"/>
                <w:color w:val="313131"/>
                <w:spacing w:val="45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13131"/>
                <w:spacing w:val="21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98"/>
                <w:position w:val="0"/>
                <w:sz w:val="20"/>
                <w:szCs w:val="20"/>
              </w:rPr>
              <w:t>su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91"/>
                <w:position w:val="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99"/>
                <w:position w:val="0"/>
                <w:sz w:val="20"/>
                <w:szCs w:val="20"/>
              </w:rPr>
              <w:t>es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60"/>
                <w:position w:val="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0"/>
                <w:sz w:val="20"/>
                <w:szCs w:val="20"/>
              </w:rPr>
              <w:t>ones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position w:val="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color w:val="414141"/>
                <w:spacing w:val="1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1"/>
                <w:position w:val="0"/>
                <w:sz w:val="20"/>
                <w:szCs w:val="20"/>
              </w:rPr>
              <w:t>identifi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position w:val="0"/>
                <w:sz w:val="20"/>
                <w:szCs w:val="20"/>
              </w:rPr>
              <w:t>ca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0"/>
                <w:sz w:val="20"/>
                <w:szCs w:val="20"/>
              </w:rPr>
              <w:t>sucesiones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2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0"/>
                <w:sz w:val="20"/>
                <w:szCs w:val="20"/>
              </w:rPr>
              <w:t>monótonas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16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color w:val="313131"/>
                <w:spacing w:val="8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0"/>
                <w:sz w:val="20"/>
                <w:szCs w:val="20"/>
              </w:rPr>
              <w:t>acotadas.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480" w:hRule="exact"/>
        </w:trPr>
        <w:tc>
          <w:tcPr>
            <w:tcW w:w="4840" w:type="dxa"/>
            <w:tcBorders>
              <w:top w:val="single" w:sz="0" w:space="0" w:color="313131"/>
              <w:left w:val="single" w:sz="0" w:space="0" w:color="414141"/>
              <w:bottom w:val="single" w:sz="0" w:space="0" w:color="313131"/>
              <w:right w:val="single" w:sz="0" w:space="0" w:color="414141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20"/>
              <w:ind w:left="130"/>
            </w:pP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nidad</w:t>
            </w:r>
            <w:r>
              <w:rPr>
                <w:rFonts w:cs="Times New Roman" w:hAnsi="Times New Roman" w:eastAsia="Times New Roman" w:ascii="Times New Roman"/>
                <w:color w:val="313131"/>
                <w:spacing w:val="4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9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42"/>
                <w:sz w:val="20"/>
                <w:szCs w:val="20"/>
              </w:rPr>
              <w:t>: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414141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Límite</w:t>
            </w:r>
            <w:r>
              <w:rPr>
                <w:rFonts w:cs="Times New Roman" w:hAnsi="Times New Roman" w:eastAsia="Times New Roman" w:ascii="Times New Roman"/>
                <w:color w:val="313131"/>
                <w:spacing w:val="4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13131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sz w:val="20"/>
                <w:szCs w:val="20"/>
              </w:rPr>
              <w:t>funciones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660" w:type="dxa"/>
            <w:tcBorders>
              <w:top w:val="single" w:sz="0" w:space="0" w:color="313131"/>
              <w:left w:val="single" w:sz="0" w:space="0" w:color="414141"/>
              <w:bottom w:val="single" w:sz="0" w:space="0" w:color="313131"/>
              <w:right w:val="single" w:sz="0" w:space="0" w:color="414141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3"/>
              <w:ind w:left="167"/>
            </w:pP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-3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-3"/>
                <w:sz w:val="24"/>
                <w:szCs w:val="24"/>
              </w:rPr>
              <w:t>        </w:t>
            </w:r>
            <w:r>
              <w:rPr>
                <w:rFonts w:cs="Times New Roman" w:hAnsi="Times New Roman" w:eastAsia="Times New Roman" w:ascii="Times New Roman"/>
                <w:color w:val="313131"/>
                <w:spacing w:val="34"/>
                <w:w w:val="100"/>
                <w:position w:val="-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0"/>
                <w:sz w:val="20"/>
                <w:szCs w:val="20"/>
              </w:rPr>
              <w:t>Calcula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1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0"/>
                <w:sz w:val="20"/>
                <w:szCs w:val="20"/>
              </w:rPr>
              <w:t>límites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13131"/>
                <w:spacing w:val="16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0"/>
                <w:sz w:val="20"/>
                <w:szCs w:val="20"/>
              </w:rPr>
              <w:t>funciones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6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13131"/>
                <w:spacing w:val="0"/>
                <w:w w:val="103"/>
                <w:position w:val="0"/>
                <w:sz w:val="20"/>
                <w:szCs w:val="20"/>
              </w:rPr>
              <w:t>elementale</w:t>
            </w:r>
            <w:r>
              <w:rPr>
                <w:rFonts w:cs="Times New Roman" w:hAnsi="Times New Roman" w:eastAsia="Times New Roman" w:ascii="Times New Roman"/>
                <w:color w:val="414141"/>
                <w:spacing w:val="0"/>
                <w:w w:val="85"/>
                <w:position w:val="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color w:val="59575B"/>
                <w:spacing w:val="0"/>
                <w:w w:val="47"/>
                <w:position w:val="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</w:tbl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right"/>
        <w:spacing w:before="36"/>
        <w:ind w:right="1038"/>
        <w:sectPr>
          <w:pgMar w:header="0" w:footer="0" w:top="1080" w:bottom="280" w:left="1200" w:right="660"/>
          <w:headerReference w:type="default" r:id="rId5"/>
          <w:pgSz w:w="12340" w:h="20200"/>
        </w:sectPr>
      </w:pPr>
      <w:r>
        <w:rPr>
          <w:rFonts w:cs="Courier New" w:hAnsi="Courier New" w:eastAsia="Courier New" w:ascii="Courier New"/>
          <w:color w:val="313131"/>
          <w:spacing w:val="0"/>
          <w:w w:val="72"/>
          <w:sz w:val="24"/>
          <w:szCs w:val="24"/>
        </w:rPr>
        <w:t>38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42" w:lineRule="auto" w:line="257"/>
        <w:ind w:left="4377" w:right="3510" w:firstLine="864"/>
      </w:pPr>
      <w:r>
        <w:rPr>
          <w:rFonts w:cs="Times New Roman" w:hAnsi="Times New Roman" w:eastAsia="Times New Roman" w:ascii="Times New Roman"/>
          <w:color w:val="333334"/>
          <w:spacing w:val="0"/>
          <w:w w:val="100"/>
          <w:sz w:val="14"/>
          <w:szCs w:val="14"/>
        </w:rPr>
        <w:t>FACUL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333334"/>
          <w:spacing w:val="0"/>
          <w:w w:val="100"/>
          <w:sz w:val="14"/>
          <w:szCs w:val="14"/>
        </w:rPr>
        <w:t>AD</w:t>
      </w:r>
      <w:r>
        <w:rPr>
          <w:rFonts w:cs="Times New Roman" w:hAnsi="Times New Roman" w:eastAsia="Times New Roman" w:ascii="Times New Roman"/>
          <w:color w:val="333334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color w:val="333334"/>
          <w:spacing w:val="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14"/>
          <w:szCs w:val="14"/>
        </w:rPr>
        <w:t>DE</w:t>
      </w:r>
      <w:r>
        <w:rPr>
          <w:rFonts w:cs="Times New Roman" w:hAnsi="Times New Roman" w:eastAsia="Times New Roman" w:ascii="Times New Roman"/>
          <w:color w:val="232323"/>
          <w:spacing w:val="19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333334"/>
          <w:spacing w:val="0"/>
          <w:w w:val="100"/>
          <w:sz w:val="14"/>
          <w:szCs w:val="14"/>
        </w:rPr>
        <w:t>ING</w:t>
      </w:r>
      <w:r>
        <w:rPr>
          <w:rFonts w:cs="Times New Roman" w:hAnsi="Times New Roman" w:eastAsia="Times New Roman" w:ascii="Times New Roman"/>
          <w:color w:val="232323"/>
          <w:spacing w:val="0"/>
          <w:w w:val="94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333334"/>
          <w:spacing w:val="0"/>
          <w:w w:val="102"/>
          <w:sz w:val="14"/>
          <w:szCs w:val="14"/>
        </w:rPr>
        <w:t>NI</w:t>
      </w:r>
      <w:r>
        <w:rPr>
          <w:rFonts w:cs="Times New Roman" w:hAnsi="Times New Roman" w:eastAsia="Times New Roman" w:ascii="Times New Roman"/>
          <w:color w:val="232323"/>
          <w:spacing w:val="0"/>
          <w:w w:val="88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333334"/>
          <w:spacing w:val="0"/>
          <w:w w:val="96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60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333334"/>
          <w:spacing w:val="0"/>
          <w:w w:val="100"/>
          <w:sz w:val="14"/>
          <w:szCs w:val="14"/>
        </w:rPr>
        <w:t>A</w:t>
      </w:r>
      <w:r>
        <w:rPr>
          <w:rFonts w:cs="Times New Roman" w:hAnsi="Times New Roman" w:eastAsia="Times New Roman" w:ascii="Times New Roman"/>
          <w:color w:val="333334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333334"/>
          <w:spacing w:val="0"/>
          <w:w w:val="100"/>
          <w:sz w:val="14"/>
          <w:szCs w:val="14"/>
        </w:rPr>
        <w:t>DEPARTAMENTO</w:t>
      </w:r>
      <w:r>
        <w:rPr>
          <w:rFonts w:cs="Times New Roman" w:hAnsi="Times New Roman" w:eastAsia="Times New Roman" w:ascii="Times New Roman"/>
          <w:color w:val="333334"/>
          <w:spacing w:val="0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color w:val="333334"/>
          <w:spacing w:val="18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14"/>
          <w:szCs w:val="14"/>
        </w:rPr>
        <w:t>D</w:t>
      </w:r>
      <w:r>
        <w:rPr>
          <w:rFonts w:cs="Times New Roman" w:hAnsi="Times New Roman" w:eastAsia="Times New Roman" w:ascii="Times New Roman"/>
          <w:color w:val="333334"/>
          <w:spacing w:val="0"/>
          <w:w w:val="100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333334"/>
          <w:spacing w:val="2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333334"/>
          <w:spacing w:val="0"/>
          <w:w w:val="100"/>
          <w:sz w:val="14"/>
          <w:szCs w:val="14"/>
        </w:rPr>
        <w:t>ING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333334"/>
          <w:spacing w:val="0"/>
          <w:w w:val="100"/>
          <w:sz w:val="14"/>
          <w:szCs w:val="14"/>
        </w:rPr>
        <w:t>NfE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14"/>
          <w:szCs w:val="14"/>
        </w:rPr>
        <w:t>RJ</w:t>
      </w:r>
      <w:r>
        <w:rPr>
          <w:rFonts w:cs="Times New Roman" w:hAnsi="Times New Roman" w:eastAsia="Times New Roman" w:ascii="Times New Roman"/>
          <w:color w:val="333334"/>
          <w:spacing w:val="0"/>
          <w:w w:val="100"/>
          <w:sz w:val="14"/>
          <w:szCs w:val="14"/>
        </w:rPr>
        <w:t>A</w:t>
      </w:r>
      <w:r>
        <w:rPr>
          <w:rFonts w:cs="Times New Roman" w:hAnsi="Times New Roman" w:eastAsia="Times New Roman" w:ascii="Times New Roman"/>
          <w:color w:val="333334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333334"/>
          <w:spacing w:val="2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333334"/>
          <w:spacing w:val="0"/>
          <w:w w:val="100"/>
          <w:sz w:val="14"/>
          <w:szCs w:val="14"/>
        </w:rPr>
        <w:t>EN</w:t>
      </w:r>
      <w:r>
        <w:rPr>
          <w:rFonts w:cs="Times New Roman" w:hAnsi="Times New Roman" w:eastAsia="Times New Roman" w:ascii="Times New Roman"/>
          <w:color w:val="333334"/>
          <w:spacing w:val="19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333334"/>
          <w:spacing w:val="0"/>
          <w:w w:val="100"/>
          <w:sz w:val="14"/>
          <w:szCs w:val="14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333334"/>
          <w:spacing w:val="0"/>
          <w:w w:val="100"/>
          <w:sz w:val="14"/>
          <w:szCs w:val="14"/>
        </w:rPr>
        <w:t>TALURGIA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tbl>
      <w:tblPr>
        <w:tblW w:w="0" w:type="auto"/>
        <w:tblLook w:val="01E0"/>
        <w:jc w:val="left"/>
        <w:tblInd w:w="19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20" w:hRule="exact"/>
        </w:trPr>
        <w:tc>
          <w:tcPr>
            <w:tcW w:w="4840" w:type="dxa"/>
            <w:tcBorders>
              <w:top w:val="single" w:sz="0" w:space="0" w:color="333334"/>
              <w:left w:val="nil" w:sz="6" w:space="0" w:color="auto"/>
              <w:bottom w:val="single" w:sz="0" w:space="0" w:color="232323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24"/>
              <w:ind w:left="201"/>
            </w:pP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2.1.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    </w:t>
            </w:r>
            <w:r>
              <w:rPr>
                <w:rFonts w:cs="Times New Roman" w:hAnsi="Times New Roman" w:eastAsia="Times New Roman" w:ascii="Times New Roman"/>
                <w:color w:val="333334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Times New Roman" w:hAnsi="Times New Roman" w:eastAsia="Times New Roman" w:ascii="Times New Roman"/>
                <w:color w:val="333334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concepto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color w:val="333334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su</w:t>
            </w:r>
            <w:r>
              <w:rPr>
                <w:rFonts w:cs="Times New Roman" w:hAnsi="Times New Roman" w:eastAsia="Times New Roman" w:ascii="Times New Roman"/>
                <w:color w:val="333334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operatoria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0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06"/>
            </w:pP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2.2.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   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Lí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mit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7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8"/>
                <w:sz w:val="20"/>
                <w:szCs w:val="20"/>
              </w:rPr>
              <w:t>atera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61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9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88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color w:val="232323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color w:val="333334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así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0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auto" w:line="295"/>
              <w:ind w:left="551" w:right="618" w:hanging="341"/>
            </w:pPr>
            <w:r>
              <w:rPr>
                <w:rFonts w:cs="Times New Roman" w:hAnsi="Times New Roman" w:eastAsia="Times New Roman" w:ascii="Times New Roman"/>
                <w:color w:val="333334"/>
                <w:w w:val="93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color w:val="232323"/>
                <w:w w:val="48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333334"/>
                <w:w w:val="100"/>
                <w:sz w:val="20"/>
                <w:szCs w:val="20"/>
              </w:rPr>
              <w:t>3.</w:t>
            </w:r>
            <w:r>
              <w:rPr>
                <w:rFonts w:cs="Times New Roman" w:hAnsi="Times New Roman" w:eastAsia="Times New Roman" w:ascii="Times New Roman"/>
                <w:color w:val="333334"/>
                <w:w w:val="100"/>
                <w:sz w:val="20"/>
                <w:szCs w:val="20"/>
              </w:rPr>
              <w:t>      </w:t>
            </w:r>
            <w:r>
              <w:rPr>
                <w:rFonts w:cs="Times New Roman" w:hAnsi="Times New Roman" w:eastAsia="Times New Roman" w:ascii="Times New Roman"/>
                <w:color w:val="333334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Continuidad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3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33334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4"/>
                <w:sz w:val="20"/>
                <w:szCs w:val="20"/>
              </w:rPr>
              <w:t>func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53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ones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color w:val="333334"/>
                <w:spacing w:val="-2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algebraicas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6"/>
                <w:sz w:val="20"/>
                <w:szCs w:val="20"/>
              </w:rPr>
              <w:t>trigono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étricas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7"/>
                <w:szCs w:val="17"/>
              </w:rPr>
              <w:jc w:val="left"/>
              <w:spacing w:before="5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auto" w:line="290"/>
              <w:ind w:left="556" w:right="170" w:hanging="346"/>
            </w:pPr>
            <w:r>
              <w:rPr>
                <w:rFonts w:cs="Times New Roman" w:hAnsi="Times New Roman" w:eastAsia="Times New Roman" w:ascii="Times New Roman"/>
                <w:color w:val="49494B"/>
                <w:w w:val="107"/>
                <w:sz w:val="18"/>
                <w:szCs w:val="18"/>
              </w:rPr>
              <w:t>2.4</w:t>
            </w:r>
            <w:r>
              <w:rPr>
                <w:rFonts w:cs="Times New Roman" w:hAnsi="Times New Roman" w:eastAsia="Times New Roman" w:ascii="Times New Roman"/>
                <w:color w:val="333334"/>
                <w:w w:val="41"/>
                <w:sz w:val="18"/>
                <w:szCs w:val="18"/>
              </w:rPr>
              <w:t>.</w:t>
            </w:r>
            <w:r>
              <w:rPr>
                <w:rFonts w:cs="Times New Roman" w:hAnsi="Times New Roman" w:eastAsia="Times New Roman" w:ascii="Times New Roman"/>
                <w:color w:val="333334"/>
                <w:w w:val="100"/>
                <w:sz w:val="18"/>
                <w:szCs w:val="18"/>
              </w:rPr>
              <w:t>      </w:t>
            </w:r>
            <w:r>
              <w:rPr>
                <w:rFonts w:cs="Times New Roman" w:hAnsi="Times New Roman" w:eastAsia="Times New Roman" w:ascii="Times New Roman"/>
                <w:color w:val="333334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Continuidad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3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33334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funciones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inversas</w:t>
            </w:r>
            <w:r>
              <w:rPr>
                <w:rFonts w:cs="Times New Roman" w:hAnsi="Times New Roman" w:eastAsia="Times New Roman" w:ascii="Times New Roman"/>
                <w:color w:val="333334"/>
                <w:spacing w:val="3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333334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color w:val="333334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teorema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color w:val="333334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3"/>
                <w:sz w:val="20"/>
                <w:szCs w:val="20"/>
              </w:rPr>
              <w:t>va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53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intermedio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660" w:type="dxa"/>
            <w:tcBorders>
              <w:top w:val="single" w:sz="0" w:space="0" w:color="333334"/>
              <w:left w:val="nil" w:sz="6" w:space="0" w:color="auto"/>
              <w:bottom w:val="single" w:sz="0" w:space="0" w:color="232323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320"/>
              <w:ind w:left="146"/>
            </w:pP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72"/>
                <w:sz w:val="30"/>
                <w:szCs w:val="30"/>
              </w:rPr>
              <w:t>•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72"/>
                <w:sz w:val="30"/>
                <w:szCs w:val="30"/>
              </w:rPr>
              <w:t>         </w:t>
            </w:r>
            <w:r>
              <w:rPr>
                <w:rFonts w:cs="Times New Roman" w:hAnsi="Times New Roman" w:eastAsia="Times New Roman" w:ascii="Times New Roman"/>
                <w:color w:val="333334"/>
                <w:spacing w:val="42"/>
                <w:w w:val="72"/>
                <w:sz w:val="30"/>
                <w:szCs w:val="3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4"/>
                <w:sz w:val="20"/>
                <w:szCs w:val="20"/>
              </w:rPr>
              <w:t>Anali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position w:val="4"/>
                <w:sz w:val="20"/>
                <w:szCs w:val="20"/>
              </w:rPr>
              <w:t>z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4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4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4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color w:val="333334"/>
                <w:spacing w:val="17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4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position w:val="4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4"/>
                <w:sz w:val="20"/>
                <w:szCs w:val="20"/>
              </w:rPr>
              <w:t>ntinuidad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22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4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33334"/>
                <w:spacing w:val="16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4"/>
                <w:sz w:val="20"/>
                <w:szCs w:val="20"/>
              </w:rPr>
              <w:t>diversas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92"/>
            </w:pP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fu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ciones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color w:val="232323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5"/>
                <w:sz w:val="20"/>
                <w:szCs w:val="20"/>
              </w:rPr>
              <w:t>prob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7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emas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propios</w:t>
            </w:r>
            <w:r>
              <w:rPr>
                <w:rFonts w:cs="Times New Roman" w:hAnsi="Times New Roman" w:eastAsia="Times New Roman" w:ascii="Times New Roman"/>
                <w:color w:val="333334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33334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53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ignatura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72"/>
              <w:ind w:left="487"/>
            </w:pP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color w:val="333334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33334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61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66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9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1"/>
                <w:sz w:val="20"/>
                <w:szCs w:val="20"/>
              </w:rPr>
              <w:t>gen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7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8"/>
                <w:sz w:val="20"/>
                <w:szCs w:val="20"/>
              </w:rPr>
              <w:t>ería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39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5840" w:hRule="exact"/>
        </w:trPr>
        <w:tc>
          <w:tcPr>
            <w:tcW w:w="4840" w:type="dxa"/>
            <w:tcBorders>
              <w:top w:val="single" w:sz="0" w:space="0" w:color="232323"/>
              <w:left w:val="nil" w:sz="6" w:space="0" w:color="auto"/>
              <w:bottom w:val="single" w:sz="0" w:space="0" w:color="333334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1"/>
              <w:ind w:left="124"/>
            </w:pP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Unidad</w:t>
            </w:r>
            <w:r>
              <w:rPr>
                <w:rFonts w:cs="Times New Roman" w:hAnsi="Times New Roman" w:eastAsia="Times New Roman" w:ascii="Times New Roman"/>
                <w:color w:val="333334"/>
                <w:spacing w:val="3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3:</w:t>
            </w:r>
            <w:r>
              <w:rPr>
                <w:rFonts w:cs="Times New Roman" w:hAnsi="Times New Roman" w:eastAsia="Times New Roman" w:ascii="Times New Roman"/>
                <w:color w:val="333334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Derivadas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color w:val="333334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sus</w:t>
            </w:r>
            <w:r>
              <w:rPr>
                <w:rFonts w:cs="Times New Roman" w:hAnsi="Times New Roman" w:eastAsia="Times New Roman" w:ascii="Times New Roman"/>
                <w:color w:val="333334"/>
                <w:spacing w:val="3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aplicaciones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5"/>
              <w:ind w:left="215"/>
            </w:pPr>
            <w:r>
              <w:rPr>
                <w:rFonts w:cs="Times New Roman" w:hAnsi="Times New Roman" w:eastAsia="Times New Roman" w:ascii="Times New Roman"/>
                <w:color w:val="333334"/>
                <w:w w:val="78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color w:val="49494B"/>
                <w:w w:val="48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333334"/>
                <w:w w:val="78"/>
                <w:sz w:val="20"/>
                <w:szCs w:val="20"/>
              </w:rPr>
              <w:t>1.</w:t>
            </w:r>
            <w:r>
              <w:rPr>
                <w:rFonts w:cs="Times New Roman" w:hAnsi="Times New Roman" w:eastAsia="Times New Roman" w:ascii="Times New Roman"/>
                <w:color w:val="333334"/>
                <w:w w:val="100"/>
                <w:sz w:val="20"/>
                <w:szCs w:val="20"/>
              </w:rPr>
              <w:t>       </w:t>
            </w:r>
            <w:r>
              <w:rPr>
                <w:rFonts w:cs="Times New Roman" w:hAnsi="Times New Roman" w:eastAsia="Times New Roman" w:ascii="Times New Roman"/>
                <w:color w:val="333334"/>
                <w:spacing w:val="-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7"/>
                <w:sz w:val="20"/>
                <w:szCs w:val="20"/>
              </w:rPr>
              <w:t>Definición</w:t>
            </w:r>
            <w:r>
              <w:rPr>
                <w:rFonts w:cs="Times New Roman" w:hAnsi="Times New Roman" w:eastAsia="Times New Roman" w:ascii="Times New Roman"/>
                <w:color w:val="49494B"/>
                <w:spacing w:val="0"/>
                <w:w w:val="68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color w:val="49494B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49494B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operatoria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49494B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color w:val="49494B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derivadas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comunes.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6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20"/>
            </w:pP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3.2.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   </w:t>
            </w:r>
            <w:r>
              <w:rPr>
                <w:rFonts w:cs="Times New Roman" w:hAnsi="Times New Roman" w:eastAsia="Times New Roman" w:ascii="Times New Roman"/>
                <w:color w:val="333334"/>
                <w:spacing w:val="4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6"/>
                <w:sz w:val="20"/>
                <w:szCs w:val="20"/>
              </w:rPr>
              <w:t>Reg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61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33334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7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cadena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0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25"/>
            </w:pPr>
            <w:r>
              <w:rPr>
                <w:rFonts w:cs="Times New Roman" w:hAnsi="Times New Roman" w:eastAsia="Times New Roman" w:ascii="Times New Roman"/>
                <w:color w:val="333334"/>
                <w:w w:val="73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color w:val="232323"/>
                <w:w w:val="48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333334"/>
                <w:w w:val="88"/>
                <w:sz w:val="20"/>
                <w:szCs w:val="20"/>
              </w:rPr>
              <w:t>3.</w:t>
            </w:r>
            <w:r>
              <w:rPr>
                <w:rFonts w:cs="Times New Roman" w:hAnsi="Times New Roman" w:eastAsia="Times New Roman" w:ascii="Times New Roman"/>
                <w:color w:val="333334"/>
                <w:w w:val="100"/>
                <w:sz w:val="20"/>
                <w:szCs w:val="20"/>
              </w:rPr>
              <w:t>      </w:t>
            </w:r>
            <w:r>
              <w:rPr>
                <w:rFonts w:cs="Times New Roman" w:hAnsi="Times New Roman" w:eastAsia="Times New Roman" w:ascii="Times New Roman"/>
                <w:color w:val="333334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Derivadas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33334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orden</w:t>
            </w:r>
            <w:r>
              <w:rPr>
                <w:rFonts w:cs="Times New Roman" w:hAnsi="Times New Roman" w:eastAsia="Times New Roman" w:ascii="Times New Roman"/>
                <w:color w:val="333334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superior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25"/>
            </w:pPr>
            <w:r>
              <w:rPr>
                <w:rFonts w:cs="Times New Roman" w:hAnsi="Times New Roman" w:eastAsia="Times New Roman" w:ascii="Times New Roman"/>
                <w:color w:val="333334"/>
                <w:w w:val="101"/>
                <w:sz w:val="20"/>
                <w:szCs w:val="20"/>
              </w:rPr>
              <w:t>3.4</w:t>
            </w:r>
            <w:r>
              <w:rPr>
                <w:rFonts w:cs="Times New Roman" w:hAnsi="Times New Roman" w:eastAsia="Times New Roman" w:ascii="Times New Roman"/>
                <w:color w:val="49494B"/>
                <w:w w:val="48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49494B"/>
                <w:w w:val="100"/>
                <w:sz w:val="20"/>
                <w:szCs w:val="20"/>
              </w:rPr>
              <w:t>     </w:t>
            </w:r>
            <w:r>
              <w:rPr>
                <w:rFonts w:cs="Times New Roman" w:hAnsi="Times New Roman" w:eastAsia="Times New Roman" w:ascii="Times New Roman"/>
                <w:color w:val="49494B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Cont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uida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232323"/>
                <w:spacing w:val="3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color w:val="333334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7"/>
                <w:sz w:val="20"/>
                <w:szCs w:val="20"/>
              </w:rPr>
              <w:t>cr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53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9"/>
                <w:sz w:val="20"/>
                <w:szCs w:val="20"/>
              </w:rPr>
              <w:t>ter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61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color w:val="333334"/>
                <w:spacing w:val="-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4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ex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tr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mo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61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4"/>
                <w:sz w:val="20"/>
                <w:szCs w:val="20"/>
              </w:rPr>
              <w:t>oca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61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6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auto" w:line="305"/>
              <w:ind w:left="570" w:right="278" w:hanging="346"/>
            </w:pPr>
            <w:r>
              <w:rPr>
                <w:rFonts w:cs="Times New Roman" w:hAnsi="Times New Roman" w:eastAsia="Times New Roman" w:ascii="Times New Roman"/>
                <w:color w:val="333334"/>
                <w:w w:val="83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color w:val="49494B"/>
                <w:w w:val="48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333334"/>
                <w:w w:val="78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color w:val="49494B"/>
                <w:w w:val="48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49494B"/>
                <w:w w:val="100"/>
                <w:sz w:val="20"/>
                <w:szCs w:val="20"/>
              </w:rPr>
              <w:t>       </w:t>
            </w:r>
            <w:r>
              <w:rPr>
                <w:rFonts w:cs="Times New Roman" w:hAnsi="Times New Roman" w:eastAsia="Times New Roman" w:ascii="Times New Roman"/>
                <w:color w:val="49494B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Teorema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33334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6"/>
                <w:sz w:val="20"/>
                <w:szCs w:val="20"/>
              </w:rPr>
              <w:t>Rolle</w:t>
            </w:r>
            <w:r>
              <w:rPr>
                <w:rFonts w:cs="Times New Roman" w:hAnsi="Times New Roman" w:eastAsia="Times New Roman" w:ascii="Times New Roman"/>
                <w:color w:val="49494B"/>
                <w:spacing w:val="0"/>
                <w:w w:val="68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color w:val="49494B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49494B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Valor</w:t>
            </w:r>
            <w:r>
              <w:rPr>
                <w:rFonts w:cs="Times New Roman" w:hAnsi="Times New Roman" w:eastAsia="Times New Roman" w:ascii="Times New Roman"/>
                <w:color w:val="333334"/>
                <w:spacing w:val="3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medio</w:t>
            </w:r>
            <w:r>
              <w:rPr>
                <w:rFonts w:cs="Times New Roman" w:hAnsi="Times New Roman" w:eastAsia="Times New Roman" w:ascii="Times New Roman"/>
                <w:color w:val="333334"/>
                <w:spacing w:val="3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333334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color w:val="333334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derivadas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33334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6"/>
                <w:sz w:val="20"/>
                <w:szCs w:val="20"/>
              </w:rPr>
              <w:t>func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7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ones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inversas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5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820" w:val="left"/>
              </w:tabs>
              <w:jc w:val="left"/>
              <w:spacing w:lineRule="auto" w:line="295"/>
              <w:ind w:left="575" w:right="417" w:hanging="346"/>
            </w:pP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3.6.</w:t>
              <w:tab/>
              <w:tab/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Est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dio</w:t>
            </w:r>
            <w:r>
              <w:rPr>
                <w:rFonts w:cs="Times New Roman" w:hAnsi="Times New Roman" w:eastAsia="Times New Roman" w:ascii="Times New Roman"/>
                <w:color w:val="333334"/>
                <w:spacing w:val="5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49494B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ráfico</w:t>
            </w:r>
            <w:r>
              <w:rPr>
                <w:rFonts w:cs="Times New Roman" w:hAnsi="Times New Roman" w:eastAsia="Times New Roman" w:ascii="Times New Roman"/>
                <w:color w:val="333334"/>
                <w:spacing w:val="4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33334"/>
                <w:spacing w:val="3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las</w:t>
            </w:r>
            <w:r>
              <w:rPr>
                <w:rFonts w:cs="Times New Roman" w:hAnsi="Times New Roman" w:eastAsia="Times New Roman" w:ascii="Times New Roman"/>
                <w:color w:val="333334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3"/>
                <w:sz w:val="20"/>
                <w:szCs w:val="20"/>
              </w:rPr>
              <w:t>func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53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4"/>
                <w:sz w:val="20"/>
                <w:szCs w:val="20"/>
              </w:rPr>
              <w:t>ones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48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color w:val="232323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Segunda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deri</w:t>
            </w:r>
            <w:r>
              <w:rPr>
                <w:rFonts w:cs="Times New Roman" w:hAnsi="Times New Roman" w:eastAsia="Times New Roman" w:ascii="Times New Roman"/>
                <w:color w:val="49494B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ada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39"/>
            </w:pP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3.7.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   </w:t>
            </w:r>
            <w:r>
              <w:rPr>
                <w:rFonts w:cs="Times New Roman" w:hAnsi="Times New Roman" w:eastAsia="Times New Roman" w:ascii="Times New Roman"/>
                <w:color w:val="333334"/>
                <w:spacing w:val="4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2"/>
                <w:sz w:val="20"/>
                <w:szCs w:val="20"/>
              </w:rPr>
              <w:t>Ap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61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icaciones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color w:val="333334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33334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61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1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88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6"/>
                <w:sz w:val="20"/>
                <w:szCs w:val="20"/>
              </w:rPr>
              <w:t>ivada</w:t>
            </w:r>
            <w:r>
              <w:rPr>
                <w:rFonts w:cs="Times New Roman" w:hAnsi="Times New Roman" w:eastAsia="Times New Roman" w:ascii="Times New Roman"/>
                <w:color w:val="49494B"/>
                <w:spacing w:val="0"/>
                <w:w w:val="39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39"/>
            </w:pPr>
            <w:r>
              <w:rPr>
                <w:rFonts w:cs="Times New Roman" w:hAnsi="Times New Roman" w:eastAsia="Times New Roman" w:ascii="Times New Roman"/>
                <w:color w:val="333334"/>
                <w:w w:val="78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color w:val="49494B"/>
                <w:w w:val="48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333334"/>
                <w:w w:val="88"/>
                <w:sz w:val="20"/>
                <w:szCs w:val="20"/>
              </w:rPr>
              <w:t>8.</w:t>
            </w:r>
            <w:r>
              <w:rPr>
                <w:rFonts w:cs="Times New Roman" w:hAnsi="Times New Roman" w:eastAsia="Times New Roman" w:ascii="Times New Roman"/>
                <w:color w:val="333334"/>
                <w:w w:val="100"/>
                <w:sz w:val="20"/>
                <w:szCs w:val="20"/>
              </w:rPr>
              <w:t>      </w:t>
            </w:r>
            <w:r>
              <w:rPr>
                <w:rFonts w:cs="Times New Roman" w:hAnsi="Times New Roman" w:eastAsia="Times New Roman" w:ascii="Times New Roman"/>
                <w:color w:val="333334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Ecuaciones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param</w:t>
            </w:r>
            <w:r>
              <w:rPr>
                <w:rFonts w:cs="Times New Roman" w:hAnsi="Times New Roman" w:eastAsia="Times New Roman" w:ascii="Times New Roman"/>
                <w:color w:val="49494B"/>
                <w:spacing w:val="0"/>
                <w:w w:val="100"/>
                <w:sz w:val="20"/>
                <w:szCs w:val="20"/>
              </w:rPr>
              <w:t>é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tricas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232323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Times New Roman" w:hAnsi="Times New Roman" w:eastAsia="Times New Roman" w:ascii="Times New Roman"/>
                <w:color w:val="333334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plano.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0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39"/>
            </w:pPr>
            <w:r>
              <w:rPr>
                <w:rFonts w:cs="Times New Roman" w:hAnsi="Times New Roman" w:eastAsia="Times New Roman" w:ascii="Times New Roman"/>
                <w:color w:val="333334"/>
                <w:w w:val="78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color w:val="232323"/>
                <w:w w:val="39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333334"/>
                <w:w w:val="88"/>
                <w:sz w:val="20"/>
                <w:szCs w:val="20"/>
              </w:rPr>
              <w:t>9.</w:t>
            </w:r>
            <w:r>
              <w:rPr>
                <w:rFonts w:cs="Times New Roman" w:hAnsi="Times New Roman" w:eastAsia="Times New Roman" w:ascii="Times New Roman"/>
                <w:color w:val="333334"/>
                <w:w w:val="100"/>
                <w:sz w:val="20"/>
                <w:szCs w:val="20"/>
              </w:rPr>
              <w:t>      </w:t>
            </w:r>
            <w:r>
              <w:rPr>
                <w:rFonts w:cs="Times New Roman" w:hAnsi="Times New Roman" w:eastAsia="Times New Roman" w:ascii="Times New Roman"/>
                <w:color w:val="333334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Teo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ma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33334"/>
                <w:spacing w:val="3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88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49494B"/>
                <w:spacing w:val="0"/>
                <w:w w:val="81"/>
                <w:sz w:val="20"/>
                <w:szCs w:val="20"/>
              </w:rPr>
              <w:t>'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6"/>
                <w:sz w:val="20"/>
                <w:szCs w:val="20"/>
              </w:rPr>
              <w:t>Hopital</w:t>
            </w:r>
            <w:r>
              <w:rPr>
                <w:rFonts w:cs="Times New Roman" w:hAnsi="Times New Roman" w:eastAsia="Times New Roman" w:ascii="Times New Roman"/>
                <w:color w:val="121117"/>
                <w:spacing w:val="0"/>
                <w:w w:val="39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0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44"/>
            </w:pPr>
            <w:r>
              <w:rPr>
                <w:rFonts w:cs="Times New Roman" w:hAnsi="Times New Roman" w:eastAsia="Times New Roman" w:ascii="Times New Roman"/>
                <w:color w:val="333334"/>
                <w:w w:val="99"/>
                <w:sz w:val="20"/>
                <w:szCs w:val="20"/>
              </w:rPr>
              <w:t>3.10</w:t>
            </w:r>
            <w:r>
              <w:rPr>
                <w:rFonts w:cs="Times New Roman" w:hAnsi="Times New Roman" w:eastAsia="Times New Roman" w:ascii="Times New Roman"/>
                <w:color w:val="49494B"/>
                <w:w w:val="47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49494B"/>
                <w:w w:val="100"/>
                <w:sz w:val="20"/>
                <w:szCs w:val="20"/>
              </w:rPr>
              <w:t>    </w:t>
            </w:r>
            <w:r>
              <w:rPr>
                <w:rFonts w:cs="Times New Roman" w:hAnsi="Times New Roman" w:eastAsia="Times New Roman" w:ascii="Times New Roman"/>
                <w:color w:val="49494B"/>
                <w:spacing w:val="-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Derivada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8"/>
                <w:sz w:val="20"/>
                <w:szCs w:val="20"/>
              </w:rPr>
              <w:t>Implícita</w:t>
            </w:r>
            <w:r>
              <w:rPr>
                <w:rFonts w:cs="Times New Roman" w:hAnsi="Times New Roman" w:eastAsia="Times New Roman" w:ascii="Times New Roman"/>
                <w:color w:val="49494B"/>
                <w:spacing w:val="0"/>
                <w:w w:val="48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660" w:type="dxa"/>
            <w:tcBorders>
              <w:top w:val="single" w:sz="0" w:space="0" w:color="232323"/>
              <w:left w:val="nil" w:sz="6" w:space="0" w:color="auto"/>
              <w:bottom w:val="single" w:sz="0" w:space="0" w:color="333334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320"/>
              <w:ind w:left="151"/>
            </w:pP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72"/>
                <w:sz w:val="30"/>
                <w:szCs w:val="30"/>
              </w:rPr>
              <w:t>•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72"/>
                <w:sz w:val="30"/>
                <w:szCs w:val="30"/>
              </w:rPr>
              <w:t>         </w:t>
            </w:r>
            <w:r>
              <w:rPr>
                <w:rFonts w:cs="Times New Roman" w:hAnsi="Times New Roman" w:eastAsia="Times New Roman" w:ascii="Times New Roman"/>
                <w:color w:val="333334"/>
                <w:spacing w:val="42"/>
                <w:w w:val="72"/>
                <w:sz w:val="30"/>
                <w:szCs w:val="3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4"/>
                <w:sz w:val="20"/>
                <w:szCs w:val="20"/>
              </w:rPr>
              <w:t>Interpreta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16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4"/>
                <w:sz w:val="20"/>
                <w:szCs w:val="20"/>
              </w:rPr>
              <w:t>ge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position w:val="4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4"/>
                <w:sz w:val="20"/>
                <w:szCs w:val="20"/>
              </w:rPr>
              <w:t>métricamente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4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color w:val="333334"/>
                <w:spacing w:val="11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53"/>
                <w:position w:val="4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4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-21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4"/>
                <w:sz w:val="20"/>
                <w:szCs w:val="20"/>
              </w:rPr>
              <w:t>función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502"/>
            </w:pP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derivada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como</w:t>
            </w:r>
            <w:r>
              <w:rPr>
                <w:rFonts w:cs="Times New Roman" w:hAnsi="Times New Roman" w:eastAsia="Times New Roman" w:ascii="Times New Roman"/>
                <w:color w:val="333334"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razón</w:t>
            </w:r>
            <w:r>
              <w:rPr>
                <w:rFonts w:cs="Times New Roman" w:hAnsi="Times New Roman" w:eastAsia="Times New Roman" w:ascii="Times New Roman"/>
                <w:color w:val="333334"/>
                <w:spacing w:val="3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33334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cambio</w:t>
            </w:r>
            <w:r>
              <w:rPr>
                <w:rFonts w:cs="Times New Roman" w:hAnsi="Times New Roman" w:eastAsia="Times New Roman" w:ascii="Times New Roman"/>
                <w:color w:val="333334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33334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color w:val="333334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función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8"/>
              <w:ind w:left="502"/>
            </w:pPr>
            <w:r>
              <w:rPr>
                <w:rFonts w:cs="Times New Roman" w:hAnsi="Times New Roman" w:eastAsia="Times New Roman" w:ascii="Times New Roman"/>
                <w:color w:val="333334"/>
                <w:w w:val="102"/>
                <w:sz w:val="20"/>
                <w:szCs w:val="20"/>
              </w:rPr>
              <w:t>or</w:t>
            </w:r>
            <w:r>
              <w:rPr>
                <w:rFonts w:cs="Times New Roman" w:hAnsi="Times New Roman" w:eastAsia="Times New Roman" w:ascii="Times New Roman"/>
                <w:color w:val="232323"/>
                <w:w w:val="61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4"/>
                <w:w w:val="100"/>
                <w:sz w:val="20"/>
                <w:szCs w:val="20"/>
              </w:rPr>
              <w:t>ginal.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1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56"/>
            </w:pP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72"/>
                <w:position w:val="-4"/>
                <w:sz w:val="30"/>
                <w:szCs w:val="30"/>
              </w:rPr>
              <w:t>•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72"/>
                <w:position w:val="-4"/>
                <w:sz w:val="30"/>
                <w:szCs w:val="30"/>
              </w:rPr>
              <w:t>         </w:t>
            </w:r>
            <w:r>
              <w:rPr>
                <w:rFonts w:cs="Times New Roman" w:hAnsi="Times New Roman" w:eastAsia="Times New Roman" w:ascii="Times New Roman"/>
                <w:color w:val="333334"/>
                <w:spacing w:val="42"/>
                <w:w w:val="72"/>
                <w:position w:val="-4"/>
                <w:sz w:val="30"/>
                <w:szCs w:val="3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4"/>
                <w:position w:val="0"/>
                <w:sz w:val="20"/>
                <w:szCs w:val="20"/>
              </w:rPr>
              <w:t>Res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93"/>
                <w:position w:val="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5"/>
                <w:position w:val="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61"/>
                <w:position w:val="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0"/>
                <w:sz w:val="20"/>
                <w:szCs w:val="20"/>
              </w:rPr>
              <w:t>ve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2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0"/>
                <w:sz w:val="20"/>
                <w:szCs w:val="20"/>
              </w:rPr>
              <w:t>problemas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23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0"/>
                <w:sz w:val="20"/>
                <w:szCs w:val="20"/>
              </w:rPr>
              <w:t>aplicados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33334"/>
                <w:spacing w:val="15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20"/>
              <w:ind w:left="506"/>
            </w:pP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ingeniería,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me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di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ante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99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61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232323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concepto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33334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derivadas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333334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3"/>
              <w:ind w:left="506"/>
            </w:pP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us</w:t>
            </w:r>
            <w:r>
              <w:rPr>
                <w:rFonts w:cs="Times New Roman" w:hAnsi="Times New Roman" w:eastAsia="Times New Roman" w:ascii="Times New Roman"/>
                <w:color w:val="232323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97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1"/>
                <w:sz w:val="20"/>
                <w:szCs w:val="20"/>
              </w:rPr>
              <w:t>ropi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9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5"/>
                <w:sz w:val="20"/>
                <w:szCs w:val="20"/>
              </w:rPr>
              <w:t>dad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93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88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48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60" w:hRule="exact"/>
        </w:trPr>
        <w:tc>
          <w:tcPr>
            <w:tcW w:w="4840" w:type="dxa"/>
            <w:tcBorders>
              <w:top w:val="single" w:sz="0" w:space="0" w:color="333334"/>
              <w:left w:val="nil" w:sz="6" w:space="0" w:color="auto"/>
              <w:bottom w:val="single" w:sz="0" w:space="0" w:color="49494B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1"/>
              <w:ind w:left="153"/>
            </w:pP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Unidad</w:t>
            </w:r>
            <w:r>
              <w:rPr>
                <w:rFonts w:cs="Times New Roman" w:hAnsi="Times New Roman" w:eastAsia="Times New Roman" w:ascii="Times New Roman"/>
                <w:color w:val="333334"/>
                <w:spacing w:val="3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4:</w:t>
            </w:r>
            <w:r>
              <w:rPr>
                <w:rFonts w:cs="Times New Roman" w:hAnsi="Times New Roman" w:eastAsia="Times New Roman" w:ascii="Times New Roman"/>
                <w:color w:val="333334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Integración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4" w:lineRule="auto" w:line="295"/>
              <w:ind w:left="594" w:right="412" w:hanging="355"/>
            </w:pPr>
            <w:r>
              <w:rPr>
                <w:rFonts w:cs="Times New Roman" w:hAnsi="Times New Roman" w:eastAsia="Times New Roman" w:ascii="Times New Roman"/>
                <w:color w:val="333334"/>
                <w:w w:val="76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color w:val="49494B"/>
                <w:w w:val="38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49494B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49494B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333334"/>
                <w:spacing w:val="0"/>
                <w:w w:val="100"/>
                <w:sz w:val="20"/>
                <w:szCs w:val="20"/>
              </w:rPr>
              <w:t>l.</w:t>
            </w:r>
            <w:r>
              <w:rPr>
                <w:rFonts w:cs="Arial" w:hAnsi="Arial" w:eastAsia="Arial" w:ascii="Arial"/>
                <w:color w:val="333334"/>
                <w:spacing w:val="0"/>
                <w:w w:val="100"/>
                <w:sz w:val="20"/>
                <w:szCs w:val="20"/>
              </w:rPr>
              <w:t>    </w:t>
            </w:r>
            <w:r>
              <w:rPr>
                <w:rFonts w:cs="Arial" w:hAnsi="Arial" w:eastAsia="Arial" w:ascii="Arial"/>
                <w:color w:val="333334"/>
                <w:spacing w:val="3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Concepto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33334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Anti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deri</w:t>
            </w:r>
            <w:r>
              <w:rPr>
                <w:rFonts w:cs="Times New Roman" w:hAnsi="Times New Roman" w:eastAsia="Times New Roman" w:ascii="Times New Roman"/>
                <w:color w:val="49494B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ación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color w:val="333334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49494B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color w:val="49494B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93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color w:val="49494B"/>
                <w:spacing w:val="0"/>
                <w:w w:val="95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61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color w:val="49494B"/>
                <w:spacing w:val="0"/>
                <w:w w:val="88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cipales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6"/>
                <w:sz w:val="20"/>
                <w:szCs w:val="20"/>
              </w:rPr>
              <w:t>ejemplos</w:t>
            </w:r>
            <w:r>
              <w:rPr>
                <w:rFonts w:cs="Times New Roman" w:hAnsi="Times New Roman" w:eastAsia="Times New Roman" w:ascii="Times New Roman"/>
                <w:color w:val="49494B"/>
                <w:spacing w:val="0"/>
                <w:w w:val="48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49"/>
            </w:pPr>
            <w:r>
              <w:rPr>
                <w:rFonts w:cs="Times New Roman" w:hAnsi="Times New Roman" w:eastAsia="Times New Roman" w:ascii="Times New Roman"/>
                <w:color w:val="333334"/>
                <w:w w:val="93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color w:val="232323"/>
                <w:w w:val="48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333334"/>
                <w:w w:val="100"/>
                <w:sz w:val="20"/>
                <w:szCs w:val="20"/>
              </w:rPr>
              <w:t>2.</w:t>
            </w:r>
            <w:r>
              <w:rPr>
                <w:rFonts w:cs="Times New Roman" w:hAnsi="Times New Roman" w:eastAsia="Times New Roman" w:ascii="Times New Roman"/>
                <w:color w:val="333334"/>
                <w:w w:val="100"/>
                <w:sz w:val="20"/>
                <w:szCs w:val="20"/>
              </w:rPr>
              <w:t>      </w:t>
            </w:r>
            <w:r>
              <w:rPr>
                <w:rFonts w:cs="Times New Roman" w:hAnsi="Times New Roman" w:eastAsia="Times New Roman" w:ascii="Times New Roman"/>
                <w:color w:val="333334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1"/>
                <w:sz w:val="20"/>
                <w:szCs w:val="20"/>
              </w:rPr>
              <w:t>Método</w:t>
            </w:r>
            <w:r>
              <w:rPr>
                <w:rFonts w:cs="Times New Roman" w:hAnsi="Times New Roman" w:eastAsia="Times New Roman" w:ascii="Times New Roman"/>
                <w:color w:val="333334"/>
                <w:spacing w:val="48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1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33334"/>
                <w:spacing w:val="21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80"/>
                <w:position w:val="1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97"/>
                <w:position w:val="1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1"/>
                <w:sz w:val="20"/>
                <w:szCs w:val="20"/>
              </w:rPr>
              <w:t>tegración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1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color w:val="333334"/>
                <w:spacing w:val="-7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1"/>
                <w:sz w:val="20"/>
                <w:szCs w:val="20"/>
              </w:rPr>
              <w:t>por</w:t>
            </w:r>
            <w:r>
              <w:rPr>
                <w:rFonts w:cs="Times New Roman" w:hAnsi="Times New Roman" w:eastAsia="Times New Roman" w:ascii="Times New Roman"/>
                <w:color w:val="333334"/>
                <w:spacing w:val="24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1"/>
                <w:sz w:val="20"/>
                <w:szCs w:val="20"/>
              </w:rPr>
              <w:t>partes.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249"/>
            </w:pPr>
            <w:r>
              <w:rPr>
                <w:rFonts w:cs="Times New Roman" w:hAnsi="Times New Roman" w:eastAsia="Times New Roman" w:ascii="Times New Roman"/>
                <w:color w:val="333334"/>
                <w:w w:val="93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color w:val="49494B"/>
                <w:w w:val="48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333334"/>
                <w:w w:val="78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w w:val="39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sz w:val="20"/>
                <w:szCs w:val="20"/>
              </w:rPr>
              <w:t>       </w:t>
            </w:r>
            <w:r>
              <w:rPr>
                <w:rFonts w:cs="Times New Roman" w:hAnsi="Times New Roman" w:eastAsia="Times New Roman" w:ascii="Times New Roman"/>
                <w:color w:val="000000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Mé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odo</w:t>
            </w:r>
            <w:r>
              <w:rPr>
                <w:rFonts w:cs="Times New Roman" w:hAnsi="Times New Roman" w:eastAsia="Times New Roman" w:ascii="Times New Roman"/>
                <w:color w:val="333334"/>
                <w:spacing w:val="4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color w:val="333334"/>
                <w:spacing w:val="3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integración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por</w:t>
            </w:r>
            <w:r>
              <w:rPr>
                <w:rFonts w:cs="Times New Roman" w:hAnsi="Times New Roman" w:eastAsia="Times New Roman" w:ascii="Times New Roman"/>
                <w:color w:val="333334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88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88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7"/>
                <w:sz w:val="20"/>
                <w:szCs w:val="20"/>
              </w:rPr>
              <w:t>stitución</w:t>
            </w:r>
            <w:r>
              <w:rPr>
                <w:rFonts w:cs="Times New Roman" w:hAnsi="Times New Roman" w:eastAsia="Times New Roman" w:ascii="Times New Roman"/>
                <w:color w:val="49494B"/>
                <w:spacing w:val="0"/>
                <w:w w:val="44"/>
                <w:sz w:val="20"/>
                <w:szCs w:val="20"/>
              </w:rPr>
              <w:t>: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3"/>
              <w:ind w:left="604"/>
            </w:pP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sz w:val="20"/>
                <w:szCs w:val="20"/>
              </w:rPr>
              <w:t>simple</w:t>
            </w:r>
            <w:r>
              <w:rPr>
                <w:rFonts w:cs="Times New Roman" w:hAnsi="Times New Roman" w:eastAsia="Times New Roman" w:ascii="Times New Roman"/>
                <w:color w:val="333334"/>
                <w:spacing w:val="3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49494B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color w:val="49494B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10"/>
                <w:sz w:val="20"/>
                <w:szCs w:val="20"/>
              </w:rPr>
              <w:t>trigonométr</w:t>
            </w:r>
            <w:r>
              <w:rPr>
                <w:rFonts w:cs="Times New Roman" w:hAnsi="Times New Roman" w:eastAsia="Times New Roman" w:ascii="Times New Roman"/>
                <w:color w:val="232323"/>
                <w:spacing w:val="0"/>
                <w:w w:val="53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7"/>
                <w:sz w:val="20"/>
                <w:szCs w:val="20"/>
              </w:rPr>
              <w:t>ca</w:t>
            </w:r>
            <w:r>
              <w:rPr>
                <w:rFonts w:cs="Times New Roman" w:hAnsi="Times New Roman" w:eastAsia="Times New Roman" w:ascii="Times New Roman"/>
                <w:color w:val="49494B"/>
                <w:spacing w:val="0"/>
                <w:w w:val="48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660" w:type="dxa"/>
            <w:tcBorders>
              <w:top w:val="single" w:sz="0" w:space="0" w:color="333334"/>
              <w:left w:val="nil" w:sz="6" w:space="0" w:color="auto"/>
              <w:bottom w:val="single" w:sz="0" w:space="0" w:color="232323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840" w:val="left"/>
              </w:tabs>
              <w:jc w:val="left"/>
              <w:spacing w:before="16" w:lineRule="exact" w:line="260"/>
              <w:ind w:left="530" w:right="724" w:hanging="346"/>
            </w:pPr>
            <w:r>
              <w:rPr>
                <w:rFonts w:cs="Arial" w:hAnsi="Arial" w:eastAsia="Arial" w:ascii="Arial"/>
                <w:color w:val="333334"/>
                <w:spacing w:val="0"/>
                <w:w w:val="73"/>
                <w:position w:val="-5"/>
                <w:sz w:val="30"/>
                <w:szCs w:val="30"/>
              </w:rPr>
              <w:t>•</w:t>
            </w:r>
            <w:r>
              <w:rPr>
                <w:rFonts w:cs="Arial" w:hAnsi="Arial" w:eastAsia="Arial" w:ascii="Arial"/>
                <w:color w:val="333334"/>
                <w:spacing w:val="0"/>
                <w:w w:val="100"/>
                <w:position w:val="-5"/>
                <w:sz w:val="30"/>
                <w:szCs w:val="30"/>
              </w:rPr>
              <w:tab/>
              <w:tab/>
            </w:r>
            <w:r>
              <w:rPr>
                <w:rFonts w:cs="Arial" w:hAnsi="Arial" w:eastAsia="Arial" w:ascii="Arial"/>
                <w:color w:val="333334"/>
                <w:spacing w:val="0"/>
                <w:w w:val="100"/>
                <w:position w:val="-5"/>
                <w:sz w:val="30"/>
                <w:szCs w:val="30"/>
              </w:rPr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0"/>
                <w:sz w:val="20"/>
                <w:szCs w:val="20"/>
              </w:rPr>
              <w:t>Calcula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5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0"/>
                <w:sz w:val="20"/>
                <w:szCs w:val="20"/>
              </w:rPr>
              <w:t>integrales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21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0"/>
                <w:sz w:val="20"/>
                <w:szCs w:val="20"/>
              </w:rPr>
              <w:t>usando</w:t>
            </w:r>
            <w:r>
              <w:rPr>
                <w:rFonts w:cs="Times New Roman" w:hAnsi="Times New Roman" w:eastAsia="Times New Roman" w:ascii="Times New Roman"/>
                <w:color w:val="333334"/>
                <w:spacing w:val="32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0"/>
                <w:sz w:val="20"/>
                <w:szCs w:val="20"/>
              </w:rPr>
              <w:t>diferentes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4"/>
                <w:spacing w:val="0"/>
                <w:w w:val="107"/>
                <w:position w:val="0"/>
                <w:sz w:val="20"/>
                <w:szCs w:val="20"/>
              </w:rPr>
              <w:t>métodos</w:t>
            </w:r>
            <w:r>
              <w:rPr>
                <w:rFonts w:cs="Times New Roman" w:hAnsi="Times New Roman" w:eastAsia="Times New Roman" w:ascii="Times New Roman"/>
                <w:color w:val="49494B"/>
                <w:spacing w:val="0"/>
                <w:w w:val="48"/>
                <w:position w:val="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</w:tbl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29" w:lineRule="exact" w:line="260"/>
        <w:ind w:right="958"/>
      </w:pPr>
      <w:r>
        <w:rPr>
          <w:rFonts w:cs="Times New Roman" w:hAnsi="Times New Roman" w:eastAsia="Times New Roman" w:ascii="Times New Roman"/>
          <w:color w:val="333334"/>
          <w:spacing w:val="0"/>
          <w:w w:val="86"/>
          <w:position w:val="-1"/>
          <w:sz w:val="24"/>
          <w:szCs w:val="24"/>
        </w:rPr>
        <w:t>39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ind w:left="100"/>
        <w:sectPr>
          <w:pgMar w:header="328" w:footer="0" w:top="2600" w:bottom="280" w:left="260" w:right="660"/>
          <w:headerReference w:type="default" r:id="rId7"/>
          <w:pgSz w:w="12460" w:h="20280"/>
        </w:sectPr>
      </w:pPr>
      <w:r>
        <w:rPr>
          <w:rFonts w:cs="Arial" w:hAnsi="Arial" w:eastAsia="Arial" w:ascii="Arial"/>
          <w:i/>
          <w:color w:val="C6C6C8"/>
          <w:spacing w:val="0"/>
          <w:w w:val="110"/>
          <w:sz w:val="8"/>
          <w:szCs w:val="8"/>
        </w:rPr>
        <w:t>-r-.</w:t>
      </w:r>
      <w:r>
        <w:rPr>
          <w:rFonts w:cs="Arial" w:hAnsi="Arial" w:eastAsia="Arial" w:ascii="Arial"/>
          <w:color w:val="000000"/>
          <w:spacing w:val="0"/>
          <w:w w:val="100"/>
          <w:sz w:val="8"/>
          <w:szCs w:val="8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pict>
          <v:group style="position:absolute;margin-left:107.5pt;margin-top:519.36pt;width:478pt;height:138pt;mso-position-horizontal-relative:page;mso-position-vertical-relative:page;z-index:-677" coordorigin="2150,10387" coordsize="9560,2760">
            <v:shape style="position:absolute;left:2160;top:10407;width:9520;height:0" coordorigin="2160,10407" coordsize="9520,0" path="m2160,10407l11680,10407e" filled="f" stroked="t" strokeweight="0pt" strokecolor="#313131">
              <v:path arrowok="t"/>
            </v:shape>
            <v:shape style="position:absolute;left:2160;top:10387;width:0;height:2760" coordorigin="2160,10387" coordsize="0,2760" path="m2160,13147l2160,10387e" filled="f" stroked="t" strokeweight="0pt" strokecolor="#444244">
              <v:path arrowok="t"/>
            </v:shape>
            <v:shape style="position:absolute;left:11660;top:10387;width:0;height:2740" coordorigin="11660,10387" coordsize="0,2740" path="m11660,13127l11660,10387e" filled="f" stroked="t" strokeweight="0pt" strokecolor="#444244">
              <v:path arrowok="t"/>
            </v:shape>
            <v:shape style="position:absolute;left:2160;top:13087;width:9540;height:0" coordorigin="2160,13087" coordsize="9540,0" path="m2160,13087l11700,13087e" filled="f" stroked="t" strokeweight="1pt" strokecolor="#313131">
              <v:path arrowok="t"/>
            </v:shape>
            <w10:wrap type="none"/>
          </v:group>
        </w:pict>
      </w:r>
      <w:r>
        <w:pict>
          <v:group style="position:absolute;margin-left:107.5pt;margin-top:347.36pt;width:477pt;height:126pt;mso-position-horizontal-relative:page;mso-position-vertical-relative:page;z-index:-678" coordorigin="2150,6947" coordsize="9540,2520">
            <v:shape style="position:absolute;left:2160;top:6967;width:9520;height:0" coordorigin="2160,6967" coordsize="9520,0" path="m2160,6967l11680,6967e" filled="f" stroked="t" strokeweight="0pt" strokecolor="#313131">
              <v:path arrowok="t"/>
            </v:shape>
            <v:shape style="position:absolute;left:2160;top:6947;width:0;height:2520" coordorigin="2160,6947" coordsize="0,2520" path="m2160,9467l2160,6947e" filled="f" stroked="t" strokeweight="0pt" strokecolor="#444244">
              <v:path arrowok="t"/>
            </v:shape>
            <v:shape style="position:absolute;left:11640;top:6967;width:0;height:2480" coordorigin="11640,6967" coordsize="0,2480" path="m11640,9447l11640,6967e" filled="f" stroked="t" strokeweight="0pt" strokecolor="#444244">
              <v:path arrowok="t"/>
            </v:shape>
            <v:shape style="position:absolute;left:2160;top:9447;width:9520;height:0" coordorigin="2160,9447" coordsize="9520,0" path="m2160,9447l11680,9447e" filled="f" stroked="t" strokeweight="1pt" strokecolor="#313131">
              <v:path arrowok="t"/>
            </v:shape>
            <w10:wrap type="none"/>
          </v:group>
        </w:pict>
      </w:r>
      <w:r>
        <w:pict>
          <v:group style="position:absolute;margin-left:107pt;margin-top:212.36pt;width:477pt;height:88pt;mso-position-horizontal-relative:page;mso-position-vertical-relative:page;z-index:-679" coordorigin="2140,4247" coordsize="9540,1760">
            <v:shape style="position:absolute;left:2140;top:4267;width:9540;height:0" coordorigin="2140,4267" coordsize="9540,0" path="m2140,4267l11680,4267e" filled="f" stroked="t" strokeweight="0pt" strokecolor="#313131">
              <v:path arrowok="t"/>
            </v:shape>
            <v:shape style="position:absolute;left:2140;top:4247;width:0;height:1760" coordorigin="2140,4247" coordsize="0,1760" path="m2140,6007l2140,4247e" filled="f" stroked="t" strokeweight="0pt" strokecolor="#444244">
              <v:path arrowok="t"/>
            </v:shape>
            <v:shape style="position:absolute;left:11640;top:4267;width:0;height:1740" coordorigin="11640,4267" coordsize="0,1740" path="m11640,6007l11640,4267e" filled="f" stroked="t" strokeweight="0pt" strokecolor="#444244">
              <v:path arrowok="t"/>
            </v:shape>
            <v:shape style="position:absolute;left:2140;top:6007;width:9540;height:0" coordorigin="2140,6007" coordsize="9540,0" path="m2140,6007l11680,6007e" filled="f" stroked="t" strokeweight="0pt" strokecolor="#313131">
              <v:path arrowok="t"/>
            </v:shape>
            <w10:wrap type="none"/>
          </v:group>
        </w:pict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160"/>
        <w:ind w:left="4174" w:right="3373" w:firstLine="2"/>
      </w:pPr>
      <w:r>
        <w:rPr>
          <w:rFonts w:cs="Times New Roman" w:hAnsi="Times New Roman" w:eastAsia="Times New Roman" w:ascii="Times New Roman"/>
          <w:color w:val="444244"/>
          <w:spacing w:val="0"/>
          <w:w w:val="93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13131"/>
          <w:spacing w:val="0"/>
          <w:w w:val="93"/>
          <w:sz w:val="16"/>
          <w:szCs w:val="16"/>
        </w:rPr>
        <w:t>ACUL</w:t>
      </w:r>
      <w:r>
        <w:rPr>
          <w:rFonts w:cs="Times New Roman" w:hAnsi="Times New Roman" w:eastAsia="Times New Roman" w:ascii="Times New Roman"/>
          <w:color w:val="444244"/>
          <w:spacing w:val="0"/>
          <w:w w:val="93"/>
          <w:sz w:val="16"/>
          <w:szCs w:val="16"/>
        </w:rPr>
        <w:t>TA</w:t>
      </w:r>
      <w:r>
        <w:rPr>
          <w:rFonts w:cs="Times New Roman" w:hAnsi="Times New Roman" w:eastAsia="Times New Roman" w:ascii="Times New Roman"/>
          <w:color w:val="313131"/>
          <w:spacing w:val="0"/>
          <w:w w:val="93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313131"/>
          <w:spacing w:val="29"/>
          <w:w w:val="9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color w:val="313131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90"/>
          <w:sz w:val="16"/>
          <w:szCs w:val="16"/>
        </w:rPr>
        <w:t>INGE</w:t>
      </w:r>
      <w:r>
        <w:rPr>
          <w:rFonts w:cs="Times New Roman" w:hAnsi="Times New Roman" w:eastAsia="Times New Roman" w:ascii="Times New Roman"/>
          <w:color w:val="444244"/>
          <w:spacing w:val="0"/>
          <w:w w:val="9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13131"/>
          <w:spacing w:val="0"/>
          <w:w w:val="90"/>
          <w:sz w:val="16"/>
          <w:szCs w:val="16"/>
        </w:rPr>
        <w:t>IERJA</w:t>
      </w:r>
      <w:r>
        <w:rPr>
          <w:rFonts w:cs="Times New Roman" w:hAnsi="Times New Roman" w:eastAsia="Times New Roman" w:ascii="Times New Roman"/>
          <w:color w:val="313131"/>
          <w:spacing w:val="5"/>
          <w:w w:val="9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92"/>
          <w:sz w:val="16"/>
          <w:szCs w:val="16"/>
        </w:rPr>
        <w:t>DEP</w:t>
      </w:r>
      <w:r>
        <w:rPr>
          <w:rFonts w:cs="Times New Roman" w:hAnsi="Times New Roman" w:eastAsia="Times New Roman" w:ascii="Times New Roman"/>
          <w:color w:val="444244"/>
          <w:spacing w:val="0"/>
          <w:w w:val="9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13131"/>
          <w:spacing w:val="0"/>
          <w:w w:val="92"/>
          <w:sz w:val="16"/>
          <w:szCs w:val="16"/>
        </w:rPr>
        <w:t>RTAME</w:t>
      </w:r>
      <w:r>
        <w:rPr>
          <w:rFonts w:cs="Times New Roman" w:hAnsi="Times New Roman" w:eastAsia="Times New Roman" w:ascii="Times New Roman"/>
          <w:color w:val="444244"/>
          <w:spacing w:val="0"/>
          <w:w w:val="92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13131"/>
          <w:spacing w:val="0"/>
          <w:w w:val="92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313131"/>
          <w:spacing w:val="0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13131"/>
          <w:spacing w:val="21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92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color w:val="313131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92"/>
          <w:sz w:val="16"/>
          <w:szCs w:val="16"/>
        </w:rPr>
        <w:t>INGENIERlA</w:t>
      </w:r>
      <w:r>
        <w:rPr>
          <w:rFonts w:cs="Times New Roman" w:hAnsi="Times New Roman" w:eastAsia="Times New Roman" w:ascii="Times New Roman"/>
          <w:color w:val="313131"/>
          <w:spacing w:val="33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color w:val="313131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92"/>
          <w:sz w:val="16"/>
          <w:szCs w:val="16"/>
        </w:rPr>
        <w:t>METALURGIA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740"/>
      </w:pPr>
      <w:r>
        <w:rPr>
          <w:rFonts w:cs="Times New Roman" w:hAnsi="Times New Roman" w:eastAsia="Times New Roman" w:ascii="Times New Roman"/>
          <w:b/>
          <w:color w:val="313131"/>
          <w:w w:val="110"/>
          <w:sz w:val="20"/>
          <w:szCs w:val="20"/>
        </w:rPr>
        <w:t>Estrategias</w:t>
      </w:r>
      <w:r>
        <w:rPr>
          <w:rFonts w:cs="Times New Roman" w:hAnsi="Times New Roman" w:eastAsia="Times New Roman" w:ascii="Times New Roman"/>
          <w:b/>
          <w:color w:val="313131"/>
          <w:spacing w:val="-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b/>
          <w:color w:val="313131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20"/>
          <w:szCs w:val="20"/>
        </w:rPr>
        <w:t>enseña</w:t>
      </w:r>
      <w:r>
        <w:rPr>
          <w:rFonts w:cs="Times New Roman" w:hAnsi="Times New Roman" w:eastAsia="Times New Roman" w:ascii="Times New Roman"/>
          <w:b/>
          <w:color w:val="313131"/>
          <w:spacing w:val="-49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444244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color w:val="31313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31313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color w:val="313131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10"/>
          <w:sz w:val="20"/>
          <w:szCs w:val="20"/>
        </w:rPr>
        <w:t>aprendizaje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5"/>
        <w:ind w:left="1841" w:right="108" w:firstLine="5"/>
      </w:pP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utilizarán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estrategias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metodológicas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enseñanza-aprendizaje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313131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qué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fortalezcan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13131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logro</w:t>
      </w:r>
      <w:r>
        <w:rPr>
          <w:rFonts w:cs="Times New Roman" w:hAnsi="Times New Roman" w:eastAsia="Times New Roman" w:ascii="Times New Roman"/>
          <w:color w:val="313131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los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6"/>
          <w:sz w:val="20"/>
          <w:szCs w:val="20"/>
        </w:rPr>
        <w:t>aprendiz</w:t>
      </w:r>
      <w:r>
        <w:rPr>
          <w:rFonts w:cs="Times New Roman" w:hAnsi="Times New Roman" w:eastAsia="Times New Roman" w:ascii="Times New Roman"/>
          <w:color w:val="444244"/>
          <w:spacing w:val="0"/>
          <w:w w:val="9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0"/>
          <w:w w:val="109"/>
          <w:sz w:val="20"/>
          <w:szCs w:val="20"/>
        </w:rPr>
        <w:t>jes</w:t>
      </w:r>
      <w:r>
        <w:rPr>
          <w:rFonts w:cs="Times New Roman" w:hAnsi="Times New Roman" w:eastAsia="Times New Roman" w:ascii="Times New Roman"/>
          <w:color w:val="444244"/>
          <w:spacing w:val="0"/>
          <w:w w:val="67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444244"/>
          <w:spacing w:val="0"/>
          <w:w w:val="6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para</w:t>
      </w:r>
      <w:r>
        <w:rPr>
          <w:rFonts w:cs="Times New Roman" w:hAnsi="Times New Roman" w:eastAsia="Times New Roman" w:ascii="Times New Roman"/>
          <w:color w:val="313131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ello</w:t>
      </w:r>
      <w:r>
        <w:rPr>
          <w:rFonts w:cs="Times New Roman" w:hAnsi="Times New Roman" w:eastAsia="Times New Roman" w:ascii="Times New Roman"/>
          <w:color w:val="313131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color w:val="313131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considera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color w:val="313131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siguiente: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0" w:lineRule="auto" w:line="265"/>
        <w:ind w:left="1841" w:right="82" w:firstLine="5"/>
      </w:pP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Clases</w:t>
      </w:r>
      <w:r>
        <w:rPr>
          <w:rFonts w:cs="Times New Roman" w:hAnsi="Times New Roman" w:eastAsia="Times New Roman" w:ascii="Times New Roman"/>
          <w:color w:val="313131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teóricas-prácticas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313131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interactivas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para</w:t>
      </w:r>
      <w:r>
        <w:rPr>
          <w:rFonts w:cs="Times New Roman" w:hAnsi="Times New Roman" w:eastAsia="Times New Roman" w:ascii="Times New Roman"/>
          <w:color w:val="313131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explicar</w:t>
      </w:r>
      <w:r>
        <w:rPr>
          <w:rFonts w:cs="Times New Roman" w:hAnsi="Times New Roman" w:eastAsia="Times New Roman" w:ascii="Times New Roman"/>
          <w:color w:val="313131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los</w:t>
      </w:r>
      <w:r>
        <w:rPr>
          <w:rFonts w:cs="Times New Roman" w:hAnsi="Times New Roman" w:eastAsia="Times New Roman" w:ascii="Times New Roman"/>
          <w:color w:val="313131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fundamentos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color w:val="313131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asignatura,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para</w:t>
      </w:r>
      <w:r>
        <w:rPr>
          <w:rFonts w:cs="Times New Roman" w:hAnsi="Times New Roman" w:eastAsia="Times New Roman" w:ascii="Times New Roman"/>
          <w:color w:val="313131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color w:val="313131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cual</w:t>
      </w:r>
      <w:r>
        <w:rPr>
          <w:rFonts w:cs="Times New Roman" w:hAnsi="Times New Roman" w:eastAsia="Times New Roman" w:ascii="Times New Roman"/>
          <w:color w:val="313131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color w:val="313131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utilizará</w:t>
      </w:r>
      <w:r>
        <w:rPr>
          <w:rFonts w:cs="Times New Roman" w:hAnsi="Times New Roman" w:eastAsia="Times New Roman" w:ascii="Times New Roman"/>
          <w:color w:val="313131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resolución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problemas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contextualizados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313131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para</w:t>
      </w:r>
      <w:r>
        <w:rPr>
          <w:rFonts w:cs="Times New Roman" w:hAnsi="Times New Roman" w:eastAsia="Times New Roman" w:ascii="Times New Roman"/>
          <w:color w:val="313131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ingeniería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846" w:right="4439"/>
      </w:pP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Laboratorios,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utilizando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7"/>
          <w:sz w:val="20"/>
          <w:szCs w:val="20"/>
        </w:rPr>
        <w:t>software</w:t>
      </w:r>
      <w:r>
        <w:rPr>
          <w:rFonts w:cs="Times New Roman" w:hAnsi="Times New Roman" w:eastAsia="Times New Roman" w:ascii="Times New Roman"/>
          <w:color w:val="444244"/>
          <w:spacing w:val="0"/>
          <w:w w:val="5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4244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por</w:t>
      </w:r>
      <w:r>
        <w:rPr>
          <w:rFonts w:cs="Times New Roman" w:hAnsi="Times New Roman" w:eastAsia="Times New Roman" w:ascii="Times New Roman"/>
          <w:color w:val="313131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ejemplo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MATLAB.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5"/>
        <w:ind w:left="1841" w:right="1090"/>
      </w:pP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Complementará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color w:val="313131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entrega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materia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l,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4244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como</w:t>
      </w:r>
      <w:r>
        <w:rPr>
          <w:rFonts w:cs="Times New Roman" w:hAnsi="Times New Roman" w:eastAsia="Times New Roman" w:ascii="Times New Roman"/>
          <w:color w:val="313131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3"/>
          <w:sz w:val="20"/>
          <w:szCs w:val="20"/>
        </w:rPr>
        <w:t>guías</w:t>
      </w:r>
      <w:r>
        <w:rPr>
          <w:rFonts w:cs="Times New Roman" w:hAnsi="Times New Roman" w:eastAsia="Times New Roman" w:ascii="Times New Roman"/>
          <w:color w:val="444244"/>
          <w:spacing w:val="0"/>
          <w:w w:val="67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4244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reforzamientos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por</w:t>
      </w:r>
      <w:r>
        <w:rPr>
          <w:rFonts w:cs="Times New Roman" w:hAnsi="Times New Roman" w:eastAsia="Times New Roman" w:ascii="Times New Roman"/>
          <w:color w:val="313131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medio</w:t>
      </w:r>
      <w:r>
        <w:rPr>
          <w:rFonts w:cs="Times New Roman" w:hAnsi="Times New Roman" w:eastAsia="Times New Roman" w:ascii="Times New Roman"/>
          <w:color w:val="313131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5"/>
          <w:sz w:val="20"/>
          <w:szCs w:val="20"/>
        </w:rPr>
        <w:t>ayudantías</w:t>
      </w:r>
      <w:r>
        <w:rPr>
          <w:rFonts w:cs="Times New Roman" w:hAnsi="Times New Roman" w:eastAsia="Times New Roman" w:ascii="Times New Roman"/>
          <w:color w:val="606064"/>
          <w:spacing w:val="0"/>
          <w:w w:val="38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745"/>
      </w:pP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20"/>
          <w:szCs w:val="20"/>
        </w:rPr>
        <w:t>Procedimientos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b/>
          <w:color w:val="313131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20"/>
          <w:szCs w:val="20"/>
        </w:rPr>
        <w:t>evaluación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b/>
          <w:color w:val="313131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12"/>
          <w:sz w:val="20"/>
          <w:szCs w:val="20"/>
        </w:rPr>
        <w:t>apren</w:t>
      </w:r>
      <w:r>
        <w:rPr>
          <w:rFonts w:cs="Times New Roman" w:hAnsi="Times New Roman" w:eastAsia="Times New Roman" w:ascii="Times New Roman"/>
          <w:b/>
          <w:color w:val="313131"/>
          <w:spacing w:val="-75"/>
          <w:w w:val="11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444244"/>
          <w:spacing w:val="0"/>
          <w:w w:val="7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20"/>
          <w:szCs w:val="20"/>
        </w:rPr>
        <w:t>zajes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8"/>
        <w:ind w:left="1846" w:right="78"/>
      </w:pP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evaluación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color w:val="313131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444244"/>
          <w:spacing w:val="0"/>
          <w:w w:val="7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13131"/>
          <w:spacing w:val="0"/>
          <w:w w:val="108"/>
          <w:sz w:val="20"/>
          <w:szCs w:val="20"/>
        </w:rPr>
        <w:t>gnatura</w:t>
      </w:r>
      <w:r>
        <w:rPr>
          <w:rFonts w:cs="Times New Roman" w:hAnsi="Times New Roman" w:eastAsia="Times New Roman" w:ascii="Times New Roman"/>
          <w:color w:val="444244"/>
          <w:spacing w:val="0"/>
          <w:w w:val="67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444244"/>
          <w:spacing w:val="48"/>
          <w:w w:val="6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considerará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diferentes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instancias</w:t>
      </w:r>
      <w:r>
        <w:rPr>
          <w:rFonts w:cs="Times New Roman" w:hAnsi="Times New Roman" w:eastAsia="Times New Roman" w:ascii="Times New Roman"/>
          <w:color w:val="313131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evaluación,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sea</w:t>
      </w:r>
      <w:r>
        <w:rPr>
          <w:rFonts w:cs="Times New Roman" w:hAnsi="Times New Roman" w:eastAsia="Times New Roman" w:ascii="Times New Roman"/>
          <w:color w:val="313131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estás</w:t>
      </w:r>
      <w:r>
        <w:rPr>
          <w:rFonts w:cs="Times New Roman" w:hAnsi="Times New Roman" w:eastAsia="Times New Roman" w:ascii="Times New Roman"/>
          <w:color w:val="313131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formativas</w:t>
      </w:r>
      <w:r>
        <w:rPr>
          <w:rFonts w:cs="Times New Roman" w:hAnsi="Times New Roman" w:eastAsia="Times New Roman" w:ascii="Times New Roman"/>
          <w:color w:val="313131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97"/>
          <w:sz w:val="20"/>
          <w:szCs w:val="20"/>
        </w:rPr>
        <w:t>sumati.ium:</w:t>
      </w:r>
      <w:r>
        <w:rPr>
          <w:rFonts w:cs="Times New Roman" w:hAnsi="Times New Roman" w:eastAsia="Times New Roman" w:ascii="Times New Roman"/>
          <w:color w:val="444244"/>
          <w:spacing w:val="0"/>
          <w:w w:val="6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ón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8"/>
          <w:sz w:val="20"/>
          <w:szCs w:val="20"/>
        </w:rPr>
        <w:t>formativa</w:t>
      </w:r>
      <w:r>
        <w:rPr>
          <w:rFonts w:cs="Times New Roman" w:hAnsi="Times New Roman" w:eastAsia="Times New Roman" w:ascii="Times New Roman"/>
          <w:color w:val="444244"/>
          <w:spacing w:val="0"/>
          <w:w w:val="67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444244"/>
          <w:spacing w:val="28"/>
          <w:w w:val="6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tendrá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lugar</w:t>
      </w:r>
      <w:r>
        <w:rPr>
          <w:rFonts w:cs="Times New Roman" w:hAnsi="Times New Roman" w:eastAsia="Times New Roman" w:ascii="Times New Roman"/>
          <w:color w:val="313131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durante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13131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4244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aprendizaje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13131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servirá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pa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objetivar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13131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grado</w:t>
      </w:r>
      <w:r>
        <w:rPr>
          <w:rFonts w:cs="Times New Roman" w:hAnsi="Times New Roman" w:eastAsia="Times New Roman" w:ascii="Times New Roman"/>
          <w:color w:val="313131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avance</w:t>
      </w:r>
      <w:r>
        <w:rPr>
          <w:rFonts w:cs="Times New Roman" w:hAnsi="Times New Roman" w:eastAsia="Times New Roman" w:ascii="Times New Roman"/>
          <w:color w:val="313131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color w:val="313131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habilidad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9"/>
          <w:sz w:val="20"/>
          <w:szCs w:val="20"/>
        </w:rPr>
        <w:t>alcanzada</w:t>
      </w:r>
      <w:r>
        <w:rPr>
          <w:rFonts w:cs="Times New Roman" w:hAnsi="Times New Roman" w:eastAsia="Times New Roman" w:ascii="Times New Roman"/>
          <w:color w:val="444244"/>
          <w:spacing w:val="0"/>
          <w:w w:val="67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444244"/>
          <w:spacing w:val="21"/>
          <w:w w:val="6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considerando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los</w:t>
      </w:r>
      <w:r>
        <w:rPr>
          <w:rFonts w:cs="Times New Roman" w:hAnsi="Times New Roman" w:eastAsia="Times New Roman" w:ascii="Times New Roman"/>
          <w:color w:val="313131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logros</w:t>
      </w:r>
      <w:r>
        <w:rPr>
          <w:rFonts w:cs="Times New Roman" w:hAnsi="Times New Roman" w:eastAsia="Times New Roman" w:ascii="Times New Roman"/>
          <w:color w:val="313131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aprendizaje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acuerdo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color w:val="313131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respec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iva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unidad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temática.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855" w:right="120"/>
      </w:pP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color w:val="313131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evaluación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sumativa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tendrá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lugar</w:t>
      </w:r>
      <w:r>
        <w:rPr>
          <w:rFonts w:cs="Times New Roman" w:hAnsi="Times New Roman" w:eastAsia="Times New Roman" w:ascii="Times New Roman"/>
          <w:color w:val="313131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final</w:t>
      </w:r>
      <w:r>
        <w:rPr>
          <w:rFonts w:cs="Times New Roman" w:hAnsi="Times New Roman" w:eastAsia="Times New Roman" w:ascii="Times New Roman"/>
          <w:color w:val="313131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color w:val="313131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proceso</w:t>
      </w:r>
      <w:r>
        <w:rPr>
          <w:rFonts w:cs="Times New Roman" w:hAnsi="Times New Roman" w:eastAsia="Times New Roman" w:ascii="Times New Roman"/>
          <w:color w:val="313131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13131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servir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444244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para</w:t>
      </w:r>
      <w:r>
        <w:rPr>
          <w:rFonts w:cs="Times New Roman" w:hAnsi="Times New Roman" w:eastAsia="Times New Roman" w:ascii="Times New Roman"/>
          <w:color w:val="313131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juzgar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grado</w:t>
      </w:r>
      <w:r>
        <w:rPr>
          <w:rFonts w:cs="Times New Roman" w:hAnsi="Times New Roman" w:eastAsia="Times New Roman" w:ascii="Times New Roman"/>
          <w:color w:val="313131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habilidad</w:t>
      </w:r>
      <w:r>
        <w:rPr>
          <w:rFonts w:cs="Times New Roman" w:hAnsi="Times New Roman" w:eastAsia="Times New Roman" w:ascii="Times New Roman"/>
          <w:color w:val="313131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5"/>
          <w:sz w:val="20"/>
          <w:szCs w:val="20"/>
        </w:rPr>
        <w:t>adquir</w:t>
      </w:r>
      <w:r>
        <w:rPr>
          <w:rFonts w:cs="Times New Roman" w:hAnsi="Times New Roman" w:eastAsia="Times New Roman" w:ascii="Times New Roman"/>
          <w:color w:val="444244"/>
          <w:spacing w:val="0"/>
          <w:w w:val="6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do,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9"/>
        <w:ind w:left="1850" w:right="4589"/>
      </w:pP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conside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ando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los</w:t>
      </w:r>
      <w:r>
        <w:rPr>
          <w:rFonts w:cs="Times New Roman" w:hAnsi="Times New Roman" w:eastAsia="Times New Roman" w:ascii="Times New Roman"/>
          <w:color w:val="313131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objetivos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propuestos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por</w:t>
      </w:r>
      <w:r>
        <w:rPr>
          <w:rFonts w:cs="Times New Roman" w:hAnsi="Times New Roman" w:eastAsia="Times New Roman" w:ascii="Times New Roman"/>
          <w:color w:val="313131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7"/>
          <w:sz w:val="20"/>
          <w:szCs w:val="20"/>
        </w:rPr>
        <w:t>asignatura</w:t>
      </w:r>
      <w:r>
        <w:rPr>
          <w:rFonts w:cs="Times New Roman" w:hAnsi="Times New Roman" w:eastAsia="Times New Roman" w:ascii="Times New Roman"/>
          <w:color w:val="0E0E10"/>
          <w:spacing w:val="0"/>
          <w:w w:val="38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0" w:lineRule="auto" w:line="260"/>
        <w:ind w:left="1850" w:right="97" w:firstLine="5"/>
      </w:pP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Para</w:t>
      </w:r>
      <w:r>
        <w:rPr>
          <w:rFonts w:cs="Times New Roman" w:hAnsi="Times New Roman" w:eastAsia="Times New Roman" w:ascii="Times New Roman"/>
          <w:color w:val="313131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6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anterior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color w:val="313131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contempla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color w:val="313131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lización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varias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6"/>
          <w:sz w:val="20"/>
          <w:szCs w:val="20"/>
        </w:rPr>
        <w:t>act</w:t>
      </w:r>
      <w:r>
        <w:rPr>
          <w:rFonts w:cs="Times New Roman" w:hAnsi="Times New Roman" w:eastAsia="Times New Roman" w:ascii="Times New Roman"/>
          <w:color w:val="444244"/>
          <w:spacing w:val="0"/>
          <w:w w:val="6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vidades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instrumentos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evalu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ción,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que</w:t>
      </w:r>
      <w:r>
        <w:rPr>
          <w:rFonts w:cs="Times New Roman" w:hAnsi="Times New Roman" w:eastAsia="Times New Roman" w:ascii="Times New Roman"/>
          <w:color w:val="313131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serán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entregadas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por</w:t>
      </w:r>
      <w:r>
        <w:rPr>
          <w:rFonts w:cs="Times New Roman" w:hAnsi="Times New Roman" w:eastAsia="Times New Roman" w:ascii="Times New Roman"/>
          <w:color w:val="313131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13131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profesor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13131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96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color w:val="444244"/>
          <w:spacing w:val="0"/>
          <w:w w:val="6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cio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444244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durante</w:t>
      </w:r>
      <w:r>
        <w:rPr>
          <w:rFonts w:cs="Times New Roman" w:hAnsi="Times New Roman" w:eastAsia="Times New Roman" w:ascii="Times New Roman"/>
          <w:color w:val="313131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13131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desarrollo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color w:val="313131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asignatura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color w:val="313131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8"/>
          <w:sz w:val="20"/>
          <w:szCs w:val="20"/>
        </w:rPr>
        <w:t>asignatura</w:t>
      </w:r>
      <w:r>
        <w:rPr>
          <w:rFonts w:cs="Times New Roman" w:hAnsi="Times New Roman" w:eastAsia="Times New Roman" w:ascii="Times New Roman"/>
          <w:color w:val="444244"/>
          <w:spacing w:val="0"/>
          <w:w w:val="43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444244"/>
          <w:spacing w:val="22"/>
          <w:w w:val="4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tipos</w:t>
      </w:r>
      <w:r>
        <w:rPr>
          <w:rFonts w:cs="Times New Roman" w:hAnsi="Times New Roman" w:eastAsia="Times New Roman" w:ascii="Times New Roman"/>
          <w:color w:val="313131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4"/>
          <w:sz w:val="20"/>
          <w:szCs w:val="20"/>
        </w:rPr>
        <w:t>evalu</w:t>
      </w:r>
      <w:r>
        <w:rPr>
          <w:rFonts w:cs="Times New Roman" w:hAnsi="Times New Roman" w:eastAsia="Times New Roman" w:ascii="Times New Roman"/>
          <w:color w:val="444244"/>
          <w:spacing w:val="0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0"/>
          <w:w w:val="102"/>
          <w:sz w:val="20"/>
          <w:szCs w:val="20"/>
        </w:rPr>
        <w:t>ción</w:t>
      </w:r>
      <w:r>
        <w:rPr>
          <w:rFonts w:cs="Times New Roman" w:hAnsi="Times New Roman" w:eastAsia="Times New Roman" w:ascii="Times New Roman"/>
          <w:color w:val="444244"/>
          <w:spacing w:val="0"/>
          <w:w w:val="5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444244"/>
          <w:spacing w:val="0"/>
          <w:w w:val="5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instrumen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4244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444244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98"/>
          <w:sz w:val="20"/>
          <w:szCs w:val="20"/>
        </w:rPr>
        <w:t>cri</w:t>
      </w:r>
      <w:r>
        <w:rPr>
          <w:rFonts w:cs="Times New Roman" w:hAnsi="Times New Roman" w:eastAsia="Times New Roman" w:ascii="Times New Roman"/>
          <w:color w:val="444244"/>
          <w:spacing w:val="0"/>
          <w:w w:val="9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13131"/>
          <w:spacing w:val="0"/>
          <w:w w:val="106"/>
          <w:sz w:val="20"/>
          <w:szCs w:val="20"/>
        </w:rPr>
        <w:t>erios</w:t>
      </w:r>
      <w:r>
        <w:rPr>
          <w:rFonts w:cs="Times New Roman" w:hAnsi="Times New Roman" w:eastAsia="Times New Roman" w:ascii="Times New Roman"/>
          <w:color w:val="444244"/>
          <w:spacing w:val="0"/>
          <w:w w:val="52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color w:val="444244"/>
          <w:spacing w:val="0"/>
          <w:w w:val="5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4244"/>
          <w:spacing w:val="20"/>
          <w:w w:val="5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algunos</w:t>
      </w:r>
      <w:r>
        <w:rPr>
          <w:rFonts w:cs="Times New Roman" w:hAnsi="Times New Roman" w:eastAsia="Times New Roman" w:ascii="Times New Roman"/>
          <w:color w:val="313131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94"/>
          <w:sz w:val="20"/>
          <w:szCs w:val="20"/>
        </w:rPr>
        <w:t>tip</w:t>
      </w:r>
      <w:r>
        <w:rPr>
          <w:rFonts w:cs="Times New Roman" w:hAnsi="Times New Roman" w:eastAsia="Times New Roman" w:ascii="Times New Roman"/>
          <w:color w:val="444244"/>
          <w:spacing w:val="0"/>
          <w:w w:val="9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13131"/>
          <w:spacing w:val="0"/>
          <w:w w:val="9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13131"/>
          <w:spacing w:val="0"/>
          <w:w w:val="9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0"/>
          <w:w w:val="9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instrumentos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pueden</w:t>
      </w:r>
      <w:r>
        <w:rPr>
          <w:rFonts w:cs="Times New Roman" w:hAnsi="Times New Roman" w:eastAsia="Times New Roman" w:ascii="Times New Roman"/>
          <w:color w:val="313131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ser</w:t>
      </w:r>
      <w:r>
        <w:rPr>
          <w:rFonts w:cs="Times New Roman" w:hAnsi="Times New Roman" w:eastAsia="Times New Roman" w:ascii="Times New Roman"/>
          <w:color w:val="313131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pruebas</w:t>
      </w:r>
      <w:r>
        <w:rPr>
          <w:rFonts w:cs="Times New Roman" w:hAnsi="Times New Roman" w:eastAsia="Times New Roman" w:ascii="Times New Roman"/>
          <w:color w:val="313131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desarrollo,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trabajos</w:t>
      </w:r>
      <w:r>
        <w:rPr>
          <w:rFonts w:cs="Times New Roman" w:hAnsi="Times New Roman" w:eastAsia="Times New Roman" w:ascii="Times New Roman"/>
          <w:color w:val="313131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talleres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grupales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controle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4244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travé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444244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pl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taforma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digital</w:t>
      </w:r>
      <w:r>
        <w:rPr>
          <w:rFonts w:cs="Times New Roman" w:hAnsi="Times New Roman" w:eastAsia="Times New Roman" w:ascii="Times New Roman"/>
          <w:color w:val="313131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Moodle,</w:t>
      </w:r>
      <w:r>
        <w:rPr>
          <w:rFonts w:cs="Times New Roman" w:hAnsi="Times New Roman" w:eastAsia="Times New Roman" w:ascii="Times New Roman"/>
          <w:color w:val="313131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4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c.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750" w:right="7258"/>
      </w:pPr>
      <w:r>
        <w:rPr>
          <w:rFonts w:cs="Times New Roman" w:hAnsi="Times New Roman" w:eastAsia="Times New Roman" w:ascii="Times New Roman"/>
          <w:b/>
          <w:color w:val="313131"/>
          <w:w w:val="110"/>
          <w:position w:val="-1"/>
          <w:sz w:val="20"/>
          <w:szCs w:val="20"/>
        </w:rPr>
        <w:t>Recursos</w:t>
      </w:r>
      <w:r>
        <w:rPr>
          <w:rFonts w:cs="Times New Roman" w:hAnsi="Times New Roman" w:eastAsia="Times New Roman" w:ascii="Times New Roman"/>
          <w:b/>
          <w:color w:val="313131"/>
          <w:spacing w:val="-2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4244"/>
          <w:spacing w:val="-11"/>
          <w:w w:val="100"/>
          <w:position w:val="-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13131"/>
          <w:spacing w:val="2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16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13131"/>
          <w:spacing w:val="-26"/>
          <w:w w:val="116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444244"/>
          <w:spacing w:val="0"/>
          <w:w w:val="119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444244"/>
          <w:spacing w:val="-26"/>
          <w:w w:val="119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15"/>
          <w:position w:val="-1"/>
          <w:sz w:val="20"/>
          <w:szCs w:val="20"/>
        </w:rPr>
        <w:t>ndiza</w:t>
      </w:r>
      <w:r>
        <w:rPr>
          <w:rFonts w:cs="Times New Roman" w:hAnsi="Times New Roman" w:eastAsia="Times New Roman" w:ascii="Times New Roman"/>
          <w:b/>
          <w:color w:val="313131"/>
          <w:spacing w:val="-52"/>
          <w:w w:val="115"/>
          <w:position w:val="-1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color w:val="444244"/>
          <w:spacing w:val="0"/>
          <w:w w:val="108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1855"/>
      </w:pPr>
      <w:r>
        <w:rPr>
          <w:rFonts w:cs="Times New Roman" w:hAnsi="Times New Roman" w:eastAsia="Times New Roman" w:ascii="Times New Roman"/>
          <w:b/>
          <w:color w:val="313131"/>
          <w:w w:val="94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color w:val="444244"/>
          <w:w w:val="7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13131"/>
          <w:spacing w:val="-11"/>
          <w:w w:val="9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color w:val="444244"/>
          <w:spacing w:val="0"/>
          <w:w w:val="88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20"/>
          <w:szCs w:val="20"/>
        </w:rPr>
        <w:t>ográficos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9"/>
        <w:ind w:left="1860"/>
      </w:pP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color w:val="313131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utilizará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bibli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rafía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mo</w:t>
      </w:r>
      <w:r>
        <w:rPr>
          <w:rFonts w:cs="Times New Roman" w:hAnsi="Times New Roman" w:eastAsia="Times New Roman" w:ascii="Times New Roman"/>
          <w:color w:val="313131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los</w:t>
      </w:r>
      <w:r>
        <w:rPr>
          <w:rFonts w:cs="Times New Roman" w:hAnsi="Times New Roman" w:eastAsia="Times New Roman" w:ascii="Times New Roman"/>
          <w:color w:val="313131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4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444244"/>
          <w:spacing w:val="0"/>
          <w:w w:val="6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bros: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9" w:lineRule="exact" w:line="220"/>
        <w:ind w:left="1879"/>
      </w:pP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-1"/>
          <w:sz w:val="20"/>
          <w:szCs w:val="20"/>
        </w:rPr>
        <w:t>l.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-1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color w:val="313131"/>
          <w:spacing w:val="2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-1"/>
          <w:sz w:val="20"/>
          <w:szCs w:val="20"/>
        </w:rPr>
        <w:t>Louis</w:t>
      </w:r>
      <w:r>
        <w:rPr>
          <w:rFonts w:cs="Times New Roman" w:hAnsi="Times New Roman" w:eastAsia="Times New Roman" w:ascii="Times New Roman"/>
          <w:color w:val="313131"/>
          <w:spacing w:val="3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-1"/>
          <w:sz w:val="20"/>
          <w:szCs w:val="20"/>
        </w:rPr>
        <w:t>Leithold,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4244"/>
          <w:spacing w:val="0"/>
          <w:w w:val="99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52"/>
          <w:position w:val="-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-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-1"/>
          <w:sz w:val="20"/>
          <w:szCs w:val="20"/>
        </w:rPr>
        <w:t>Cálculo.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-1"/>
          <w:sz w:val="20"/>
          <w:szCs w:val="20"/>
        </w:rPr>
        <w:t>Oxford</w:t>
      </w:r>
      <w:r>
        <w:rPr>
          <w:rFonts w:cs="Times New Roman" w:hAnsi="Times New Roman" w:eastAsia="Times New Roman" w:ascii="Times New Roman"/>
          <w:color w:val="313131"/>
          <w:spacing w:val="4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-1"/>
          <w:sz w:val="20"/>
          <w:szCs w:val="20"/>
        </w:rPr>
        <w:t>Universit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444244"/>
          <w:spacing w:val="1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-1"/>
          <w:sz w:val="20"/>
          <w:szCs w:val="20"/>
        </w:rPr>
        <w:t>Press-</w:t>
      </w:r>
      <w:r>
        <w:rPr>
          <w:rFonts w:cs="Times New Roman" w:hAnsi="Times New Roman" w:eastAsia="Times New Roman" w:ascii="Times New Roman"/>
          <w:color w:val="313131"/>
          <w:spacing w:val="3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position w:val="-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-1"/>
          <w:sz w:val="20"/>
          <w:szCs w:val="20"/>
        </w:rPr>
        <w:t>arla</w:t>
      </w:r>
      <w:r>
        <w:rPr>
          <w:rFonts w:cs="Times New Roman" w:hAnsi="Times New Roman" w:eastAsia="Times New Roman" w:ascii="Times New Roman"/>
          <w:color w:val="313131"/>
          <w:spacing w:val="4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-1"/>
          <w:sz w:val="20"/>
          <w:szCs w:val="20"/>
        </w:rPr>
        <w:t>México,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87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444244"/>
          <w:spacing w:val="0"/>
          <w:w w:val="48"/>
          <w:position w:val="-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-1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-1"/>
          <w:sz w:val="20"/>
          <w:szCs w:val="20"/>
        </w:rPr>
        <w:t>séptima</w:t>
      </w:r>
      <w:r>
        <w:rPr>
          <w:rFonts w:cs="Times New Roman" w:hAnsi="Times New Roman" w:eastAsia="Times New Roman" w:ascii="Times New Roman"/>
          <w:color w:val="313131"/>
          <w:spacing w:val="4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4"/>
          <w:position w:val="-1"/>
          <w:sz w:val="20"/>
          <w:szCs w:val="20"/>
        </w:rPr>
        <w:t>edición</w:t>
      </w:r>
      <w:r>
        <w:rPr>
          <w:rFonts w:cs="Times New Roman" w:hAnsi="Times New Roman" w:eastAsia="Times New Roman" w:ascii="Times New Roman"/>
          <w:color w:val="444244"/>
          <w:spacing w:val="0"/>
          <w:w w:val="48"/>
          <w:position w:val="-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 w:lineRule="exact" w:line="240"/>
        <w:ind w:left="1860"/>
      </w:pPr>
      <w:r>
        <w:rPr>
          <w:rFonts w:cs="Courier New" w:hAnsi="Courier New" w:eastAsia="Courier New" w:ascii="Courier New"/>
          <w:color w:val="313131"/>
          <w:w w:val="73"/>
          <w:sz w:val="20"/>
          <w:szCs w:val="20"/>
        </w:rPr>
        <w:t>2</w:t>
      </w:r>
      <w:r>
        <w:rPr>
          <w:rFonts w:cs="Courier New" w:hAnsi="Courier New" w:eastAsia="Courier New" w:ascii="Courier New"/>
          <w:color w:val="444244"/>
          <w:w w:val="19"/>
          <w:sz w:val="20"/>
          <w:szCs w:val="20"/>
        </w:rPr>
        <w:t>.</w:t>
      </w:r>
      <w:r>
        <w:rPr>
          <w:rFonts w:cs="Courier New" w:hAnsi="Courier New" w:eastAsia="Courier New" w:ascii="Courier New"/>
          <w:color w:val="444244"/>
          <w:w w:val="100"/>
          <w:sz w:val="20"/>
          <w:szCs w:val="20"/>
        </w:rPr>
        <w:t>    </w:t>
      </w:r>
      <w:r>
        <w:rPr>
          <w:rFonts w:cs="Courier New" w:hAnsi="Courier New" w:eastAsia="Courier New" w:ascii="Courier New"/>
          <w:color w:val="444244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1"/>
          <w:sz w:val="20"/>
          <w:szCs w:val="20"/>
        </w:rPr>
        <w:t>Cálculo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4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13131"/>
          <w:spacing w:val="21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1"/>
          <w:sz w:val="20"/>
          <w:szCs w:val="20"/>
        </w:rPr>
        <w:t>una</w:t>
      </w:r>
      <w:r>
        <w:rPr>
          <w:rFonts w:cs="Times New Roman" w:hAnsi="Times New Roman" w:eastAsia="Times New Roman" w:ascii="Times New Roman"/>
          <w:color w:val="313131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1"/>
          <w:sz w:val="20"/>
          <w:szCs w:val="20"/>
        </w:rPr>
        <w:t>Variable,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22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1"/>
          <w:sz w:val="20"/>
          <w:szCs w:val="20"/>
        </w:rPr>
        <w:t>George</w:t>
      </w:r>
      <w:r>
        <w:rPr>
          <w:rFonts w:cs="Times New Roman" w:hAnsi="Times New Roman" w:eastAsia="Times New Roman" w:ascii="Times New Roman"/>
          <w:color w:val="313131"/>
          <w:spacing w:val="39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1"/>
          <w:sz w:val="20"/>
          <w:szCs w:val="20"/>
        </w:rPr>
        <w:t>Thomas</w:t>
      </w:r>
      <w:r>
        <w:rPr>
          <w:rFonts w:cs="Times New Roman" w:hAnsi="Times New Roman" w:eastAsia="Times New Roman" w:ascii="Times New Roman"/>
          <w:color w:val="313131"/>
          <w:spacing w:val="45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97"/>
          <w:position w:val="1"/>
          <w:sz w:val="20"/>
          <w:szCs w:val="20"/>
        </w:rPr>
        <w:t>Jr.</w:t>
      </w:r>
      <w:r>
        <w:rPr>
          <w:rFonts w:cs="Times New Roman" w:hAnsi="Times New Roman" w:eastAsia="Times New Roman" w:ascii="Times New Roman"/>
          <w:color w:val="444244"/>
          <w:spacing w:val="0"/>
          <w:w w:val="58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4244"/>
          <w:spacing w:val="4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1"/>
          <w:sz w:val="20"/>
          <w:szCs w:val="20"/>
        </w:rPr>
        <w:t>Editorial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3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1"/>
          <w:sz w:val="20"/>
          <w:szCs w:val="20"/>
        </w:rPr>
        <w:t>Pearson,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4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1"/>
          <w:sz w:val="20"/>
          <w:szCs w:val="20"/>
        </w:rPr>
        <w:t>ISBN</w:t>
      </w:r>
      <w:r>
        <w:rPr>
          <w:rFonts w:cs="Times New Roman" w:hAnsi="Times New Roman" w:eastAsia="Times New Roman" w:ascii="Times New Roman"/>
          <w:color w:val="313131"/>
          <w:spacing w:val="32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3"/>
          <w:position w:val="1"/>
          <w:sz w:val="20"/>
          <w:szCs w:val="20"/>
        </w:rPr>
        <w:t>970</w:t>
      </w:r>
      <w:r>
        <w:rPr>
          <w:rFonts w:cs="Times New Roman" w:hAnsi="Times New Roman" w:eastAsia="Times New Roman" w:ascii="Times New Roman"/>
          <w:color w:val="444244"/>
          <w:spacing w:val="0"/>
          <w:w w:val="87"/>
          <w:position w:val="1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13131"/>
          <w:spacing w:val="0"/>
          <w:w w:val="104"/>
          <w:position w:val="1"/>
          <w:sz w:val="20"/>
          <w:szCs w:val="20"/>
        </w:rPr>
        <w:t>26-0643</w:t>
      </w:r>
      <w:r>
        <w:rPr>
          <w:rFonts w:cs="Times New Roman" w:hAnsi="Times New Roman" w:eastAsia="Times New Roman" w:ascii="Times New Roman"/>
          <w:color w:val="0E0E10"/>
          <w:spacing w:val="0"/>
          <w:w w:val="80"/>
          <w:position w:val="1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13131"/>
          <w:spacing w:val="0"/>
          <w:w w:val="82"/>
          <w:position w:val="1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color w:val="444244"/>
          <w:spacing w:val="0"/>
          <w:w w:val="48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4"/>
        <w:ind w:left="1865" w:right="8283"/>
      </w:pPr>
      <w:r>
        <w:rPr>
          <w:rFonts w:cs="Times New Roman" w:hAnsi="Times New Roman" w:eastAsia="Times New Roman" w:ascii="Times New Roman"/>
          <w:b/>
          <w:color w:val="444244"/>
          <w:w w:val="10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444244"/>
          <w:spacing w:val="-24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9"/>
          <w:sz w:val="20"/>
          <w:szCs w:val="20"/>
        </w:rPr>
        <w:t>fo</w:t>
      </w:r>
      <w:r>
        <w:rPr>
          <w:rFonts w:cs="Times New Roman" w:hAnsi="Times New Roman" w:eastAsia="Times New Roman" w:ascii="Times New Roman"/>
          <w:b/>
          <w:color w:val="313131"/>
          <w:spacing w:val="-24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444244"/>
          <w:spacing w:val="-11"/>
          <w:w w:val="9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313131"/>
          <w:spacing w:val="0"/>
          <w:w w:val="100"/>
          <w:sz w:val="20"/>
          <w:szCs w:val="20"/>
        </w:rPr>
        <w:t>áticos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5" w:lineRule="auto" w:line="263"/>
        <w:ind w:left="1865" w:right="80"/>
      </w:pP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Además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incluir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clases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uso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nologías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información,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313131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como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pizarras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digitales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egún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6"/>
          <w:sz w:val="20"/>
          <w:szCs w:val="20"/>
        </w:rPr>
        <w:t>disponibilidad</w:t>
      </w:r>
      <w:r>
        <w:rPr>
          <w:rFonts w:cs="Times New Roman" w:hAnsi="Times New Roman" w:eastAsia="Times New Roman" w:ascii="Times New Roman"/>
          <w:color w:val="444244"/>
          <w:spacing w:val="0"/>
          <w:w w:val="106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color w:val="444244"/>
          <w:spacing w:val="17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datashow,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etc</w:t>
      </w:r>
      <w:r>
        <w:rPr>
          <w:rFonts w:cs="Times New Roman" w:hAnsi="Times New Roman" w:eastAsia="Times New Roman" w:ascii="Times New Roman"/>
          <w:color w:val="313131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96"/>
          <w:sz w:val="20"/>
          <w:szCs w:val="20"/>
        </w:rPr>
        <w:t>..</w:t>
      </w:r>
      <w:r>
        <w:rPr>
          <w:rFonts w:cs="Times New Roman" w:hAnsi="Times New Roman" w:eastAsia="Times New Roman" w:ascii="Times New Roman"/>
          <w:color w:val="444244"/>
          <w:spacing w:val="0"/>
          <w:w w:val="48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4244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junto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color w:val="313131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utilización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plataforma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Moodle</w:t>
      </w:r>
      <w:r>
        <w:rPr>
          <w:rFonts w:cs="Times New Roman" w:hAnsi="Times New Roman" w:eastAsia="Times New Roman" w:ascii="Times New Roman"/>
          <w:color w:val="313131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13131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color w:val="313131"/>
          <w:spacing w:val="1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sus</w:t>
      </w:r>
      <w:r>
        <w:rPr>
          <w:rFonts w:cs="Times New Roman" w:hAnsi="Times New Roman" w:eastAsia="Times New Roman" w:ascii="Times New Roman"/>
          <w:color w:val="313131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recursos</w:t>
      </w:r>
      <w:r>
        <w:rPr>
          <w:rFonts w:cs="Times New Roman" w:hAnsi="Times New Roman" w:eastAsia="Times New Roman" w:ascii="Times New Roman"/>
          <w:color w:val="313131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4"/>
          <w:sz w:val="20"/>
          <w:szCs w:val="20"/>
        </w:rPr>
        <w:t>disponibl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para</w:t>
      </w:r>
      <w:r>
        <w:rPr>
          <w:rFonts w:cs="Times New Roman" w:hAnsi="Times New Roman" w:eastAsia="Times New Roman" w:ascii="Times New Roman"/>
          <w:color w:val="313131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6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444244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4244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entrega</w:t>
      </w:r>
      <w:r>
        <w:rPr>
          <w:rFonts w:cs="Times New Roman" w:hAnsi="Times New Roman" w:eastAsia="Times New Roman" w:ascii="Times New Roman"/>
          <w:color w:val="313131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13131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guías</w:t>
      </w:r>
      <w:r>
        <w:rPr>
          <w:rFonts w:cs="Times New Roman" w:hAnsi="Times New Roman" w:eastAsia="Times New Roman" w:ascii="Times New Roman"/>
          <w:color w:val="313131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realizadas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por</w:t>
      </w:r>
      <w:r>
        <w:rPr>
          <w:rFonts w:cs="Times New Roman" w:hAnsi="Times New Roman" w:eastAsia="Times New Roman" w:ascii="Times New Roman"/>
          <w:color w:val="313131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profesor</w:t>
      </w:r>
      <w:r>
        <w:rPr>
          <w:rFonts w:cs="Times New Roman" w:hAnsi="Times New Roman" w:eastAsia="Times New Roman" w:ascii="Times New Roman"/>
          <w:color w:val="313131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13131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evaluaciones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pertinentes.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ind w:right="880"/>
      </w:pPr>
      <w:r>
        <w:rPr>
          <w:rFonts w:cs="Times New Roman" w:hAnsi="Times New Roman" w:eastAsia="Times New Roman" w:ascii="Times New Roman"/>
          <w:color w:val="313131"/>
          <w:spacing w:val="0"/>
          <w:w w:val="100"/>
          <w:sz w:val="22"/>
          <w:szCs w:val="22"/>
        </w:rPr>
        <w:t>40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sectPr>
      <w:pgMar w:header="280" w:footer="0" w:top="2560" w:bottom="280" w:left="420" w:right="700"/>
      <w:headerReference w:type="default" r:id="rId8"/>
      <w:pgSz w:w="12380" w:h="202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513.14pt;margin-top:73.88pt;width:25.46pt;height:42.74pt;mso-position-horizontal-relative:page;mso-position-vertical-relative:page;z-index:-684">
          <v:imagedata o:title="" r:id="rId1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514.1pt;margin-top:75.8pt;width:25.46pt;height:42.74pt;mso-position-horizontal-relative:page;mso-position-vertical-relative:page;z-index:-683">
          <v:imagedata o:title="" r:id="rId1"/>
        </v:shape>
      </w:pict>
    </w:r>
    <w:r>
      <w:pict>
        <v:shape type="#_x0000_t202" style="position:absolute;margin-left:25.88pt;margin-top:15.4078pt;width:10.3507pt;height:9pt;mso-position-horizontal-relative:page;mso-position-vertical-relative:page;z-index:-68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4"/>
                    <w:szCs w:val="14"/>
                  </w:rPr>
                  <w:jc w:val="left"/>
                  <w:spacing w:before="2"/>
                  <w:ind w:left="20" w:right="-21"/>
                </w:pPr>
                <w:r>
                  <w:rPr>
                    <w:rFonts w:cs="Arial" w:hAnsi="Arial" w:eastAsia="Arial" w:ascii="Arial"/>
                    <w:color w:val="C6C6C8"/>
                    <w:w w:val="24"/>
                    <w:sz w:val="14"/>
                    <w:szCs w:val="14"/>
                  </w:rPr>
                  <w:t>.</w:t>
                </w:r>
                <w:r>
                  <w:rPr>
                    <w:rFonts w:cs="Arial" w:hAnsi="Arial" w:eastAsia="Arial" w:ascii="Arial"/>
                    <w:color w:val="ACACAC"/>
                    <w:w w:val="220"/>
                    <w:sz w:val="14"/>
                    <w:szCs w:val="14"/>
                  </w:rPr>
                  <w:t>-</w:t>
                </w:r>
                <w:r>
                  <w:rPr>
                    <w:rFonts w:cs="Arial" w:hAnsi="Arial" w:eastAsia="Arial" w:ascii="Arial"/>
                    <w:color w:val="C6C6C8"/>
                    <w:w w:val="43"/>
                    <w:sz w:val="14"/>
                    <w:szCs w:val="14"/>
                  </w:rPr>
                  <w:t>~-</w:t>
                </w:r>
                <w:r>
                  <w:rPr>
                    <w:rFonts w:cs="Arial" w:hAnsi="Arial" w:eastAsia="Arial" w:ascii="Arial"/>
                    <w:color w:val="00000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73.4pt;margin-top:63.0573pt;width:29.72pt;height:74pt;mso-position-horizontal-relative:page;mso-position-vertical-relative:page;z-index:-68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44"/>
                    <w:szCs w:val="144"/>
                  </w:rPr>
                  <w:jc w:val="left"/>
                  <w:spacing w:lineRule="exact" w:line="1480"/>
                  <w:ind w:left="20" w:right="-216"/>
                </w:pPr>
                <w:r>
                  <w:rPr>
                    <w:rFonts w:cs="Arial" w:hAnsi="Arial" w:eastAsia="Arial" w:ascii="Arial"/>
                    <w:color w:val="333334"/>
                    <w:spacing w:val="0"/>
                    <w:w w:val="110"/>
                    <w:sz w:val="144"/>
                    <w:szCs w:val="144"/>
                  </w:rPr>
                  <w:t>•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44"/>
                    <w:szCs w:val="14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29.88pt;margin-top:120.398pt;width:187.778pt;height:11pt;mso-position-horizontal-relative:page;mso-position-vertical-relative:page;z-index:-68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0"/>
                    <w:w w:val="100"/>
                    <w:sz w:val="18"/>
                    <w:szCs w:val="18"/>
                  </w:rPr>
                  <w:t>UN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29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0"/>
                    <w:w w:val="100"/>
                    <w:sz w:val="18"/>
                    <w:szCs w:val="18"/>
                  </w:rPr>
                  <w:t>IV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2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0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13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0"/>
                    <w:w w:val="100"/>
                    <w:sz w:val="18"/>
                    <w:szCs w:val="1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1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0"/>
                    <w:w w:val="100"/>
                    <w:sz w:val="18"/>
                    <w:szCs w:val="1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18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0"/>
                    <w:w w:val="100"/>
                    <w:sz w:val="18"/>
                    <w:szCs w:val="18"/>
                  </w:rPr>
                  <w:t>ID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17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0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17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0"/>
                    <w:w w:val="100"/>
                    <w:sz w:val="18"/>
                    <w:szCs w:val="18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0"/>
                    <w:w w:val="100"/>
                    <w:sz w:val="18"/>
                    <w:szCs w:val="18"/>
                  </w:rPr>
                  <w:t>  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19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0"/>
                    <w:w w:val="100"/>
                    <w:sz w:val="18"/>
                    <w:szCs w:val="18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0"/>
                    <w:w w:val="100"/>
                    <w:sz w:val="18"/>
                    <w:szCs w:val="18"/>
                  </w:rPr>
                  <w:t>  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33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0"/>
                    <w:w w:val="110"/>
                    <w:sz w:val="18"/>
                    <w:szCs w:val="18"/>
                  </w:rPr>
                  <w:t>ATACA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0"/>
                    <w:w w:val="110"/>
                    <w:sz w:val="18"/>
                    <w:szCs w:val="18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39"/>
                    <w:w w:val="11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0"/>
                    <w:w w:val="100"/>
                    <w:sz w:val="18"/>
                    <w:szCs w:val="1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11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33334"/>
                    <w:spacing w:val="0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57.48pt;margin-top:131.043pt;width:64.737pt;height:10pt;mso-position-horizontal-relative:page;mso-position-vertical-relative:page;z-index:-67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color w:val="333334"/>
                    <w:w w:val="94"/>
                    <w:sz w:val="16"/>
                    <w:szCs w:val="16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color w:val="232323"/>
                    <w:w w:val="68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333334"/>
                    <w:w w:val="100"/>
                    <w:sz w:val="16"/>
                    <w:szCs w:val="16"/>
                  </w:rPr>
                  <w:t>CERRECTORÍA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36.2pt;margin-top:131.043pt;width:50.416pt;height:10pt;mso-position-horizontal-relative:page;mso-position-vertical-relative:page;z-index:-67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color w:val="333334"/>
                    <w:spacing w:val="0"/>
                    <w:w w:val="100"/>
                    <w:sz w:val="16"/>
                    <w:szCs w:val="16"/>
                  </w:rPr>
                  <w:t>ACADÉMICA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513.14pt;margin-top:73.88pt;width:25.46pt;height:40.82pt;mso-position-horizontal-relative:page;mso-position-vertical-relative:page;z-index:-677">
          <v:imagedata o:title="" r:id="rId1"/>
        </v:shape>
      </w:pict>
    </w:r>
    <w:r>
      <w:pict>
        <v:shape type="#_x0000_t202" style="position:absolute;margin-left:71.48pt;margin-top:60.2973pt;width:29.72pt;height:74pt;mso-position-horizontal-relative:page;mso-position-vertical-relative:page;z-index:-67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44"/>
                    <w:szCs w:val="144"/>
                  </w:rPr>
                  <w:jc w:val="left"/>
                  <w:spacing w:lineRule="exact" w:line="1480"/>
                  <w:ind w:left="20" w:right="-216"/>
                </w:pPr>
                <w:r>
                  <w:rPr>
                    <w:rFonts w:cs="Arial" w:hAnsi="Arial" w:eastAsia="Arial" w:ascii="Arial"/>
                    <w:color w:val="313131"/>
                    <w:spacing w:val="0"/>
                    <w:w w:val="110"/>
                    <w:sz w:val="144"/>
                    <w:szCs w:val="144"/>
                  </w:rPr>
                  <w:t>•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44"/>
                    <w:szCs w:val="14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28.68pt;margin-top:115.873pt;width:187.778pt;height:12pt;mso-position-horizontal-relative:page;mso-position-vertical-relative:page;z-index:-67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0"/>
                    <w:w w:val="100"/>
                    <w:sz w:val="18"/>
                    <w:szCs w:val="1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1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313131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313131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313131"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313131"/>
                    <w:spacing w:val="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444244"/>
                    <w:spacing w:val="0"/>
                    <w:w w:val="100"/>
                    <w:sz w:val="18"/>
                    <w:szCs w:val="18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b/>
                    <w:color w:val="444244"/>
                    <w:spacing w:val="17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0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8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0"/>
                    <w:w w:val="100"/>
                    <w:sz w:val="18"/>
                    <w:szCs w:val="1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17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313131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313131"/>
                    <w:spacing w:val="-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313131"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313131"/>
                    <w:spacing w:val="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0"/>
                    <w:w w:val="100"/>
                    <w:sz w:val="18"/>
                    <w:szCs w:val="18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1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0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1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0"/>
                    <w:w w:val="100"/>
                    <w:sz w:val="18"/>
                    <w:szCs w:val="18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0"/>
                    <w:w w:val="100"/>
                    <w:sz w:val="18"/>
                    <w:szCs w:val="18"/>
                  </w:rPr>
                  <w:t>  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28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0"/>
                    <w:w w:val="100"/>
                    <w:sz w:val="18"/>
                    <w:szCs w:val="18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0"/>
                    <w:w w:val="100"/>
                    <w:sz w:val="18"/>
                    <w:szCs w:val="18"/>
                  </w:rPr>
                  <w:t>  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28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0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7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0"/>
                    <w:w w:val="100"/>
                    <w:sz w:val="18"/>
                    <w:szCs w:val="1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18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0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1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0"/>
                    <w:w w:val="100"/>
                    <w:sz w:val="18"/>
                    <w:szCs w:val="18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17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0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1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444244"/>
                    <w:spacing w:val="0"/>
                    <w:w w:val="100"/>
                    <w:sz w:val="18"/>
                    <w:szCs w:val="1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color w:val="444244"/>
                    <w:spacing w:val="25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13131"/>
                    <w:spacing w:val="0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56.28pt;margin-top:127.803pt;width:65.163pt;height:10pt;mso-position-horizontal-relative:page;mso-position-vertical-relative:page;z-index:-67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color w:val="313131"/>
                    <w:spacing w:val="0"/>
                    <w:w w:val="100"/>
                    <w:sz w:val="16"/>
                    <w:szCs w:val="16"/>
                  </w:rPr>
                  <w:t>VI</w:t>
                </w:r>
                <w:r>
                  <w:rPr>
                    <w:rFonts w:cs="Times New Roman" w:hAnsi="Times New Roman" w:eastAsia="Times New Roman" w:ascii="Times New Roman"/>
                    <w:color w:val="444244"/>
                    <w:spacing w:val="0"/>
                    <w:w w:val="100"/>
                    <w:sz w:val="16"/>
                    <w:szCs w:val="16"/>
                  </w:rPr>
                  <w:t>CE</w:t>
                </w:r>
                <w:r>
                  <w:rPr>
                    <w:rFonts w:cs="Times New Roman" w:hAnsi="Times New Roman" w:eastAsia="Times New Roman" w:ascii="Times New Roman"/>
                    <w:color w:val="313131"/>
                    <w:spacing w:val="0"/>
                    <w:w w:val="100"/>
                    <w:sz w:val="16"/>
                    <w:szCs w:val="16"/>
                  </w:rPr>
                  <w:t>RRE</w:t>
                </w:r>
                <w:r>
                  <w:rPr>
                    <w:rFonts w:cs="Times New Roman" w:hAnsi="Times New Roman" w:eastAsia="Times New Roman" w:ascii="Times New Roman"/>
                    <w:color w:val="444244"/>
                    <w:spacing w:val="0"/>
                    <w:w w:val="100"/>
                    <w:sz w:val="16"/>
                    <w:szCs w:val="16"/>
                  </w:rPr>
                  <w:t>CTO</w:t>
                </w:r>
                <w:r>
                  <w:rPr>
                    <w:rFonts w:cs="Times New Roman" w:hAnsi="Times New Roman" w:eastAsia="Times New Roman" w:ascii="Times New Roman"/>
                    <w:color w:val="313131"/>
                    <w:spacing w:val="0"/>
                    <w:w w:val="100"/>
                    <w:sz w:val="16"/>
                    <w:szCs w:val="16"/>
                  </w:rPr>
                  <w:t>RÍA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34.76pt;margin-top:127.803pt;width:50.0694pt;height:10pt;mso-position-horizontal-relative:page;mso-position-vertical-relative:page;z-index:-67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color w:val="444244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313131"/>
                    <w:spacing w:val="0"/>
                    <w:w w:val="100"/>
                    <w:sz w:val="16"/>
                    <w:szCs w:val="16"/>
                  </w:rPr>
                  <w:t>CADÉMICA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image" Target="media/image2.jpg"/><Relationship Id="rId7" Type="http://schemas.openxmlformats.org/officeDocument/2006/relationships/header" Target="header3.xml"/><Relationship Id="rId8" Type="http://schemas.openxmlformats.org/officeDocument/2006/relationships/header" Target="header4.xml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/image1.jpg"/></Relationships>

</file>

<file path=word/_rels/header3.xml.rels><?xml version="1.0" encoding="UTF-8" standalone="yes"?>
<Relationships xmlns="http://schemas.openxmlformats.org/package/2006/relationships"><Relationship Id="rId1" Type="http://schemas.openxmlformats.org/officeDocument/2006/relationships/image" Target="media/image3.jpg"/></Relationships>

</file>

<file path=word/_rels/header4.xml.rels><?xml version="1.0" encoding="UTF-8" standalone="yes"?>
<Relationships xmlns="http://schemas.openxmlformats.org/package/2006/relationships"><Relationship Id="rId1" Type="http://schemas.openxmlformats.org/officeDocument/2006/relationships/image" Target="media/image4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