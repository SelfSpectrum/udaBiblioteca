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1838" w:right="4654"/>
      </w:pPr>
      <w:r>
        <w:pict>
          <v:shape type="#_x0000_t75" style="position:absolute;margin-left:77.58pt;margin-top:-13.7602pt;width:84.72pt;height:63.72pt;mso-position-horizontal-relative:page;mso-position-vertical-relative:paragraph;z-index:-10726">
            <v:imagedata o:title="" r:id="rId5"/>
          </v:shape>
        </w:pic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3"/>
        <w:ind w:left="602" w:right="219"/>
      </w:pP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PROYECTO</w:t>
      </w:r>
      <w:r>
        <w:rPr>
          <w:rFonts w:cs="Times New Roman" w:hAnsi="Times New Roman" w:eastAsia="Times New Roman" w:ascii="Times New Roman"/>
          <w:b/>
          <w:spacing w:val="-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CREACIÓN</w:t>
      </w:r>
      <w:r>
        <w:rPr>
          <w:rFonts w:cs="Times New Roman" w:hAnsi="Times New Roman" w:eastAsia="Times New Roman" w:ascii="Times New Roman"/>
          <w:b/>
          <w:spacing w:val="-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CARRERA</w:t>
      </w:r>
      <w:r>
        <w:rPr>
          <w:rFonts w:cs="Times New Roman" w:hAnsi="Times New Roman" w:eastAsia="Times New Roman" w:ascii="Times New Roman"/>
          <w:b/>
          <w:spacing w:val="-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CONSTRUCCIÓN</w:t>
      </w:r>
      <w:r>
        <w:rPr>
          <w:rFonts w:cs="Times New Roman" w:hAnsi="Times New Roman" w:eastAsia="Times New Roman" w:ascii="Times New Roman"/>
          <w:b/>
          <w:spacing w:val="-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99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99"/>
          <w:sz w:val="28"/>
          <w:szCs w:val="28"/>
        </w:rPr>
        <w:t>VIL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3230" w:right="2846"/>
        <w:sectPr>
          <w:pgNumType w:start="1"/>
          <w:pgMar w:header="732" w:footer="0" w:top="920" w:bottom="280" w:left="1440" w:right="1540"/>
          <w:headerReference w:type="default" r:id="rId4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COPIAPÓ,</w:t>
      </w:r>
      <w:r>
        <w:rPr>
          <w:rFonts w:cs="Times New Roman" w:hAnsi="Times New Roman" w:eastAsia="Times New Roman" w:ascii="Times New Roman"/>
          <w:spacing w:val="-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AGOSTO</w:t>
      </w:r>
      <w:r>
        <w:rPr>
          <w:rFonts w:cs="Times New Roman" w:hAnsi="Times New Roman" w:eastAsia="Times New Roman" w:ascii="Times New Roman"/>
          <w:spacing w:val="-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8"/>
          <w:szCs w:val="28"/>
        </w:rPr>
        <w:t>2007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3818" w:right="3813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67" w:right="71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YEC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AC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ÓN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NST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CC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ÓN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IV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...........................................................</w:t>
      </w:r>
      <w:r>
        <w:rPr>
          <w:rFonts w:cs="Times New Roman" w:hAnsi="Times New Roman" w:eastAsia="Times New Roman" w:ascii="Times New Roman"/>
          <w:b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42"/>
      </w:pP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IÓ</w:t>
      </w:r>
      <w:r>
        <w:rPr>
          <w:rFonts w:cs="Times New Roman" w:hAnsi="Times New Roman" w:eastAsia="Times New Roman" w:ascii="Times New Roman"/>
          <w:i/>
          <w:spacing w:val="1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.........................................................................................................................................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i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42"/>
      </w:pP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i/>
          <w:spacing w:val="9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..........................................................................................................................................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i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42"/>
      </w:pP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TRUCCIÓN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CIVIL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SIS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DUCA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IÓN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ERIO</w:t>
      </w:r>
      <w:r>
        <w:rPr>
          <w:rFonts w:cs="Times New Roman" w:hAnsi="Times New Roman" w:eastAsia="Times New Roman" w:ascii="Times New Roman"/>
          <w:i/>
          <w:spacing w:val="7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.......................................................</w:t>
      </w:r>
      <w:r>
        <w:rPr>
          <w:rFonts w:cs="Times New Roman" w:hAnsi="Times New Roman" w:eastAsia="Times New Roman" w:ascii="Times New Roman"/>
          <w:i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42"/>
      </w:pPr>
      <w:r>
        <w:rPr>
          <w:rFonts w:cs="Lucida Sans" w:hAnsi="Lucida Sans" w:eastAsia="Lucida Sans" w:ascii="Lucida Sans"/>
          <w:i/>
          <w:spacing w:val="-3"/>
          <w:w w:val="100"/>
          <w:sz w:val="20"/>
          <w:szCs w:val="20"/>
        </w:rPr>
        <w:t>1.</w:t>
      </w:r>
      <w:r>
        <w:rPr>
          <w:rFonts w:cs="Lucida Sans" w:hAnsi="Lucida Sans" w:eastAsia="Lucida Sans" w:ascii="Lucida Sans"/>
          <w:i/>
          <w:spacing w:val="0"/>
          <w:w w:val="100"/>
          <w:sz w:val="20"/>
          <w:szCs w:val="20"/>
        </w:rPr>
        <w:t>4</w:t>
      </w:r>
      <w:r>
        <w:rPr>
          <w:rFonts w:cs="Lucida Sans" w:hAnsi="Lucida Sans" w:eastAsia="Lucida Sans" w:ascii="Lucida Sans"/>
          <w:i/>
          <w:spacing w:val="-7"/>
          <w:w w:val="100"/>
          <w:sz w:val="20"/>
          <w:szCs w:val="20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0"/>
          <w:szCs w:val="20"/>
        </w:rPr>
        <w:t>RECO</w:t>
      </w:r>
      <w:r>
        <w:rPr>
          <w:rFonts w:cs="Lucida Sans" w:hAnsi="Lucida Sans" w:eastAsia="Lucida Sans" w:ascii="Lucida Sans"/>
          <w:i/>
          <w:spacing w:val="-5"/>
          <w:w w:val="100"/>
          <w:sz w:val="20"/>
          <w:szCs w:val="20"/>
        </w:rPr>
        <w:t>N</w:t>
      </w:r>
      <w:r>
        <w:rPr>
          <w:rFonts w:cs="Lucida Sans" w:hAnsi="Lucida Sans" w:eastAsia="Lucida Sans" w:ascii="Lucida Sans"/>
          <w:i/>
          <w:spacing w:val="-2"/>
          <w:w w:val="100"/>
          <w:sz w:val="20"/>
          <w:szCs w:val="20"/>
        </w:rPr>
        <w:t>O</w:t>
      </w:r>
      <w:r>
        <w:rPr>
          <w:rFonts w:cs="Lucida Sans" w:hAnsi="Lucida Sans" w:eastAsia="Lucida Sans" w:ascii="Lucida Sans"/>
          <w:i/>
          <w:spacing w:val="-3"/>
          <w:w w:val="100"/>
          <w:sz w:val="20"/>
          <w:szCs w:val="20"/>
        </w:rPr>
        <w:t>CIMIE</w:t>
      </w:r>
      <w:r>
        <w:rPr>
          <w:rFonts w:cs="Lucida Sans" w:hAnsi="Lucida Sans" w:eastAsia="Lucida Sans" w:ascii="Lucida Sans"/>
          <w:i/>
          <w:spacing w:val="-5"/>
          <w:w w:val="100"/>
          <w:sz w:val="20"/>
          <w:szCs w:val="20"/>
        </w:rPr>
        <w:t>N</w:t>
      </w:r>
      <w:r>
        <w:rPr>
          <w:rFonts w:cs="Lucida Sans" w:hAnsi="Lucida Sans" w:eastAsia="Lucida Sans" w:ascii="Lucida Sans"/>
          <w:i/>
          <w:spacing w:val="-3"/>
          <w:w w:val="100"/>
          <w:sz w:val="20"/>
          <w:szCs w:val="20"/>
        </w:rPr>
        <w:t>T</w:t>
      </w:r>
      <w:r>
        <w:rPr>
          <w:rFonts w:cs="Lucida Sans" w:hAnsi="Lucida Sans" w:eastAsia="Lucida Sans" w:ascii="Lucida Sans"/>
          <w:i/>
          <w:spacing w:val="0"/>
          <w:w w:val="100"/>
          <w:sz w:val="20"/>
          <w:szCs w:val="20"/>
        </w:rPr>
        <w:t>O</w:t>
      </w:r>
      <w:r>
        <w:rPr>
          <w:rFonts w:cs="Lucida Sans" w:hAnsi="Lucida Sans" w:eastAsia="Lucida Sans" w:ascii="Lucida Sans"/>
          <w:i/>
          <w:spacing w:val="-6"/>
          <w:w w:val="100"/>
          <w:sz w:val="20"/>
          <w:szCs w:val="20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0"/>
          <w:szCs w:val="20"/>
        </w:rPr>
        <w:t>D</w:t>
      </w:r>
      <w:r>
        <w:rPr>
          <w:rFonts w:cs="Lucida Sans" w:hAnsi="Lucida Sans" w:eastAsia="Lucida Sans" w:ascii="Lucida Sans"/>
          <w:i/>
          <w:spacing w:val="0"/>
          <w:w w:val="100"/>
          <w:sz w:val="20"/>
          <w:szCs w:val="20"/>
        </w:rPr>
        <w:t>E</w:t>
      </w:r>
      <w:r>
        <w:rPr>
          <w:rFonts w:cs="Lucida Sans" w:hAnsi="Lucida Sans" w:eastAsia="Lucida Sans" w:ascii="Lucida Sans"/>
          <w:i/>
          <w:spacing w:val="-7"/>
          <w:w w:val="100"/>
          <w:sz w:val="20"/>
          <w:szCs w:val="20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0"/>
          <w:szCs w:val="20"/>
        </w:rPr>
        <w:t>TÍ</w:t>
      </w:r>
      <w:r>
        <w:rPr>
          <w:rFonts w:cs="Lucida Sans" w:hAnsi="Lucida Sans" w:eastAsia="Lucida Sans" w:ascii="Lucida Sans"/>
          <w:i/>
          <w:spacing w:val="-1"/>
          <w:w w:val="100"/>
          <w:sz w:val="20"/>
          <w:szCs w:val="20"/>
        </w:rPr>
        <w:t>T</w:t>
      </w:r>
      <w:r>
        <w:rPr>
          <w:rFonts w:cs="Lucida Sans" w:hAnsi="Lucida Sans" w:eastAsia="Lucida Sans" w:ascii="Lucida Sans"/>
          <w:i/>
          <w:spacing w:val="-6"/>
          <w:w w:val="100"/>
          <w:sz w:val="20"/>
          <w:szCs w:val="20"/>
        </w:rPr>
        <w:t>U</w:t>
      </w:r>
      <w:r>
        <w:rPr>
          <w:rFonts w:cs="Lucida Sans" w:hAnsi="Lucida Sans" w:eastAsia="Lucida Sans" w:ascii="Lucida Sans"/>
          <w:i/>
          <w:spacing w:val="-3"/>
          <w:w w:val="100"/>
          <w:sz w:val="20"/>
          <w:szCs w:val="20"/>
        </w:rPr>
        <w:t>L</w:t>
      </w:r>
      <w:r>
        <w:rPr>
          <w:rFonts w:cs="Lucida Sans" w:hAnsi="Lucida Sans" w:eastAsia="Lucida Sans" w:ascii="Lucida Sans"/>
          <w:i/>
          <w:spacing w:val="0"/>
          <w:w w:val="100"/>
          <w:sz w:val="20"/>
          <w:szCs w:val="20"/>
        </w:rPr>
        <w:t>O</w:t>
      </w:r>
      <w:r>
        <w:rPr>
          <w:rFonts w:cs="Lucida Sans" w:hAnsi="Lucida Sans" w:eastAsia="Lucida Sans" w:ascii="Lucida Sans"/>
          <w:i/>
          <w:spacing w:val="-7"/>
          <w:w w:val="100"/>
          <w:sz w:val="20"/>
          <w:szCs w:val="20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0"/>
          <w:szCs w:val="20"/>
        </w:rPr>
        <w:t>P</w:t>
      </w:r>
      <w:r>
        <w:rPr>
          <w:rFonts w:cs="Lucida Sans" w:hAnsi="Lucida Sans" w:eastAsia="Lucida Sans" w:ascii="Lucida Sans"/>
          <w:i/>
          <w:spacing w:val="-2"/>
          <w:w w:val="100"/>
          <w:sz w:val="20"/>
          <w:szCs w:val="20"/>
        </w:rPr>
        <w:t>O</w:t>
      </w:r>
      <w:r>
        <w:rPr>
          <w:rFonts w:cs="Lucida Sans" w:hAnsi="Lucida Sans" w:eastAsia="Lucida Sans" w:ascii="Lucida Sans"/>
          <w:i/>
          <w:spacing w:val="0"/>
          <w:w w:val="100"/>
          <w:sz w:val="20"/>
          <w:szCs w:val="20"/>
        </w:rPr>
        <w:t>R</w:t>
      </w:r>
      <w:r>
        <w:rPr>
          <w:rFonts w:cs="Lucida Sans" w:hAnsi="Lucida Sans" w:eastAsia="Lucida Sans" w:ascii="Lucida Sans"/>
          <w:i/>
          <w:spacing w:val="-7"/>
          <w:w w:val="100"/>
          <w:sz w:val="20"/>
          <w:szCs w:val="20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0"/>
          <w:szCs w:val="20"/>
        </w:rPr>
        <w:t>COLEGI</w:t>
      </w:r>
      <w:r>
        <w:rPr>
          <w:rFonts w:cs="Lucida Sans" w:hAnsi="Lucida Sans" w:eastAsia="Lucida Sans" w:ascii="Lucida Sans"/>
          <w:i/>
          <w:spacing w:val="0"/>
          <w:w w:val="100"/>
          <w:sz w:val="20"/>
          <w:szCs w:val="20"/>
        </w:rPr>
        <w:t>O</w:t>
      </w:r>
      <w:r>
        <w:rPr>
          <w:rFonts w:cs="Lucida Sans" w:hAnsi="Lucida Sans" w:eastAsia="Lucida Sans" w:ascii="Lucida Sans"/>
          <w:i/>
          <w:spacing w:val="-6"/>
          <w:w w:val="100"/>
          <w:sz w:val="20"/>
          <w:szCs w:val="20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0"/>
          <w:szCs w:val="20"/>
        </w:rPr>
        <w:t>PROFESI</w:t>
      </w:r>
      <w:r>
        <w:rPr>
          <w:rFonts w:cs="Lucida Sans" w:hAnsi="Lucida Sans" w:eastAsia="Lucida Sans" w:ascii="Lucida Sans"/>
          <w:i/>
          <w:spacing w:val="-2"/>
          <w:w w:val="100"/>
          <w:sz w:val="20"/>
          <w:szCs w:val="20"/>
        </w:rPr>
        <w:t>O</w:t>
      </w:r>
      <w:r>
        <w:rPr>
          <w:rFonts w:cs="Lucida Sans" w:hAnsi="Lucida Sans" w:eastAsia="Lucida Sans" w:ascii="Lucida Sans"/>
          <w:i/>
          <w:spacing w:val="-4"/>
          <w:w w:val="100"/>
          <w:sz w:val="20"/>
          <w:szCs w:val="20"/>
        </w:rPr>
        <w:t>N</w:t>
      </w:r>
      <w:r>
        <w:rPr>
          <w:rFonts w:cs="Lucida Sans" w:hAnsi="Lucida Sans" w:eastAsia="Lucida Sans" w:ascii="Lucida Sans"/>
          <w:i/>
          <w:spacing w:val="-3"/>
          <w:w w:val="100"/>
          <w:sz w:val="20"/>
          <w:szCs w:val="20"/>
        </w:rPr>
        <w:t>A</w:t>
      </w:r>
      <w:r>
        <w:rPr>
          <w:rFonts w:cs="Lucida Sans" w:hAnsi="Lucida Sans" w:eastAsia="Lucida Sans" w:ascii="Lucida Sans"/>
          <w:i/>
          <w:spacing w:val="0"/>
          <w:w w:val="100"/>
          <w:sz w:val="20"/>
          <w:szCs w:val="20"/>
        </w:rPr>
        <w:t>L</w:t>
      </w:r>
      <w:r>
        <w:rPr>
          <w:rFonts w:cs="Lucida Sans" w:hAnsi="Lucida Sans" w:eastAsia="Lucida Sans" w:ascii="Lucida Sans"/>
          <w:i/>
          <w:spacing w:val="-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........................................................</w:t>
      </w:r>
      <w:r>
        <w:rPr>
          <w:rFonts w:cs="Times New Roman" w:hAnsi="Times New Roman" w:eastAsia="Times New Roman" w:ascii="Times New Roman"/>
          <w:i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42"/>
      </w:pP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LAR</w:t>
      </w:r>
      <w:r>
        <w:rPr>
          <w:rFonts w:cs="Times New Roman" w:hAnsi="Times New Roman" w:eastAsia="Times New Roman" w:ascii="Times New Roman"/>
          <w:i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........................................................................................................................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i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42"/>
      </w:pP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2.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STIFIC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ION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CREACIÓN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CAR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ACADÉ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ICO</w:t>
      </w:r>
      <w:r>
        <w:rPr>
          <w:rFonts w:cs="Times New Roman" w:hAnsi="Times New Roman" w:eastAsia="Times New Roman" w:ascii="Times New Roman"/>
          <w:i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................................</w:t>
      </w:r>
      <w:r>
        <w:rPr>
          <w:rFonts w:cs="Times New Roman" w:hAnsi="Times New Roman" w:eastAsia="Times New Roman" w:ascii="Times New Roman"/>
          <w:i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42"/>
      </w:pP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3.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SCRIPCIÓN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RÍCU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O-PE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FIL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TÁ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DAR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ROF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IONAL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DUADO</w:t>
      </w:r>
      <w:r>
        <w:rPr>
          <w:rFonts w:cs="Times New Roman" w:hAnsi="Times New Roman" w:eastAsia="Times New Roman" w:ascii="Times New Roman"/>
          <w:i/>
          <w:spacing w:val="-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.....</w:t>
      </w:r>
      <w:r>
        <w:rPr>
          <w:rFonts w:cs="Times New Roman" w:hAnsi="Times New Roman" w:eastAsia="Times New Roman" w:ascii="Times New Roman"/>
          <w:i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58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PERF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ONA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STR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.....................................................................</w:t>
      </w:r>
      <w:r>
        <w:rPr>
          <w:rFonts w:cs="Times New Roman" w:hAnsi="Times New Roman" w:eastAsia="Times New Roman" w:ascii="Times New Roman"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11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8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ESTÁND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ONA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12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8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ORES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URRÍ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..............................................</w:t>
      </w:r>
      <w:r>
        <w:rPr>
          <w:rFonts w:cs="Times New Roman" w:hAnsi="Times New Roman" w:eastAsia="Times New Roman" w:ascii="Times New Roman"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12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42"/>
      </w:pP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LLA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i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...............................................................................................................................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i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42"/>
      </w:pP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5.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PROGR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ESTUDIOS</w:t>
      </w:r>
      <w:r>
        <w:rPr>
          <w:rFonts w:cs="Times New Roman" w:hAnsi="Times New Roman" w:eastAsia="Times New Roman" w:ascii="Times New Roman"/>
          <w:i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......................................................................................................................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i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18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42"/>
      </w:pP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5.1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IGNA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IM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AÑO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PRIM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MESTR</w:t>
      </w:r>
      <w:r>
        <w:rPr>
          <w:rFonts w:cs="Times New Roman" w:hAnsi="Times New Roman" w:eastAsia="Times New Roman" w:ascii="Times New Roman"/>
          <w:i/>
          <w:spacing w:val="8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................................................................................</w:t>
      </w:r>
      <w:r>
        <w:rPr>
          <w:rFonts w:cs="Times New Roman" w:hAnsi="Times New Roman" w:eastAsia="Times New Roman" w:ascii="Times New Roman"/>
          <w:i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18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42"/>
      </w:pP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IM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SEM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TRE</w:t>
      </w:r>
      <w:r>
        <w:rPr>
          <w:rFonts w:cs="Times New Roman" w:hAnsi="Times New Roman" w:eastAsia="Times New Roman" w:ascii="Times New Roman"/>
          <w:i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.........................................................................</w:t>
      </w:r>
      <w:r>
        <w:rPr>
          <w:rFonts w:cs="Times New Roman" w:hAnsi="Times New Roman" w:eastAsia="Times New Roman" w:ascii="Times New Roman"/>
          <w:i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33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42"/>
      </w:pP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5.3.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ASIGN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GU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AÑO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PRIMER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SEM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RE.</w:t>
      </w:r>
      <w:r>
        <w:rPr>
          <w:rFonts w:cs="Times New Roman" w:hAnsi="Times New Roman" w:eastAsia="Times New Roman" w:ascii="Times New Roman"/>
          <w:i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.......................................................................</w:t>
      </w:r>
      <w:r>
        <w:rPr>
          <w:rFonts w:cs="Times New Roman" w:hAnsi="Times New Roman" w:eastAsia="Times New Roman" w:ascii="Times New Roman"/>
          <w:i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45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42"/>
      </w:pP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GU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GU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.....................................................................</w:t>
      </w:r>
      <w:r>
        <w:rPr>
          <w:rFonts w:cs="Times New Roman" w:hAnsi="Times New Roman" w:eastAsia="Times New Roman" w:ascii="Times New Roman"/>
          <w:i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57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42"/>
      </w:pP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5.5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IGNA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ERC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AÑO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PRIMER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SEM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.............................................................................</w:t>
      </w:r>
      <w:r>
        <w:rPr>
          <w:rFonts w:cs="Times New Roman" w:hAnsi="Times New Roman" w:eastAsia="Times New Roman" w:ascii="Times New Roman"/>
          <w:i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73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42"/>
      </w:pP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5.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ASIGN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ERC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AÑO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GUNDO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SEM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STRE</w:t>
      </w:r>
      <w:r>
        <w:rPr>
          <w:rFonts w:cs="Times New Roman" w:hAnsi="Times New Roman" w:eastAsia="Times New Roman" w:ascii="Times New Roman"/>
          <w:i/>
          <w:spacing w:val="-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........................................................................</w:t>
      </w:r>
      <w:r>
        <w:rPr>
          <w:rFonts w:cs="Times New Roman" w:hAnsi="Times New Roman" w:eastAsia="Times New Roman" w:ascii="Times New Roman"/>
          <w:i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85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42"/>
      </w:pP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5.7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IGNA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IMER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SEM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............................................................................</w:t>
      </w:r>
      <w:r>
        <w:rPr>
          <w:rFonts w:cs="Times New Roman" w:hAnsi="Times New Roman" w:eastAsia="Times New Roman" w:ascii="Times New Roman"/>
          <w:i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99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42"/>
      </w:pP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5.8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IGNA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UAR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SEGUNDO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SEM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STRE</w:t>
      </w:r>
      <w:r>
        <w:rPr>
          <w:rFonts w:cs="Times New Roman" w:hAnsi="Times New Roman" w:eastAsia="Times New Roman" w:ascii="Times New Roman"/>
          <w:i/>
          <w:spacing w:val="-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......................................................................</w:t>
      </w:r>
      <w:r>
        <w:rPr>
          <w:rFonts w:cs="Times New Roman" w:hAnsi="Times New Roman" w:eastAsia="Times New Roman" w:ascii="Times New Roman"/>
          <w:i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108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42"/>
        <w:sectPr>
          <w:pgMar w:header="732" w:footer="0" w:top="920" w:bottom="280" w:left="1600" w:right="1320"/>
          <w:pgSz w:w="12240" w:h="15840"/>
        </w:sectPr>
      </w:pP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5.9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IGNA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ROL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INT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GRAL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PRÁ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TIC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....................................................................</w:t>
      </w:r>
      <w:r>
        <w:rPr>
          <w:rFonts w:cs="Times New Roman" w:hAnsi="Times New Roman" w:eastAsia="Times New Roman" w:ascii="Times New Roman"/>
          <w:i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115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47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INTR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DUCCIÓN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ind w:left="102" w:right="77" w:firstLine="708"/>
      </w:pP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nal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j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2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0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07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Dir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cno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2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ha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sp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cno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ree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tudi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re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iv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Carrer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Cons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ucc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ofer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qu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podr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á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par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irs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ñ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2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00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8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ad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sió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í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iv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(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).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ind w:left="102" w:right="77" w:firstLine="708"/>
      </w:pP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tra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aj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comisió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tegra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uie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sio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: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left"/>
        <w:ind w:left="462"/>
      </w:pP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 </w:t>
      </w:r>
      <w:r>
        <w:rPr>
          <w:rFonts w:cs="Lucida Sans" w:hAnsi="Lucida Sans" w:eastAsia="Lucida Sans" w:ascii="Lucida Sans"/>
          <w:spacing w:val="2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4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4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z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4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Varel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4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nie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3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Cons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3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J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4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4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3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4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left"/>
        <w:ind w:left="822"/>
      </w:pP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Civil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Ins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cnol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ico;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left"/>
        <w:ind w:left="462"/>
      </w:pP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2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3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í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3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Gonzál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z</w:t>
      </w:r>
      <w:r>
        <w:rPr>
          <w:rFonts w:cs="Lucida Sans" w:hAnsi="Lucida Sans" w:eastAsia="Lucida Sans" w:ascii="Lucida Sans"/>
          <w:spacing w:val="3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3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ons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2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vi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3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3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é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3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3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Me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3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Jor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3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3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left"/>
        <w:ind w:left="822"/>
      </w:pP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Es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iali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Ob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Civi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cnol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ico;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left"/>
        <w:spacing w:before="6" w:lineRule="exact" w:line="240"/>
        <w:ind w:left="822" w:right="77" w:hanging="360"/>
      </w:pP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3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5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rna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5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j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5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H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rrera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5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ons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4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5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5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é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4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5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5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adsc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Es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ida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Civil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Tecnol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gic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y;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left"/>
        <w:spacing w:lineRule="exact" w:line="240"/>
        <w:ind w:left="462"/>
      </w:pP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iv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4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Gonzal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6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Garrid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6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Nú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ñ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z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6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6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dscr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6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par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6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left"/>
        <w:ind w:left="822"/>
      </w:pP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ani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ació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versio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ersi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ind w:left="102" w:right="80" w:firstLine="708"/>
      </w:pP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é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indi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q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h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ali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z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sio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ales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x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rno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sid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q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h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trucció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Civil.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ind w:left="102" w:right="78" w:firstLine="708"/>
      </w:pP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h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ard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bi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ndoza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Secretari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ona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á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h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ons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ucc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apor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ario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j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í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dic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apoy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fo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ulació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curricula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ind w:left="102" w:right="75" w:firstLine="708"/>
      </w:pP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 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 </w:t>
      </w:r>
      <w:r>
        <w:rPr>
          <w:rFonts w:cs="Lucida Sans" w:hAnsi="Lucida Sans" w:eastAsia="Lucida Sans" w:ascii="Lucida Sans"/>
          <w:spacing w:val="1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 </w:t>
      </w:r>
      <w:r>
        <w:rPr>
          <w:rFonts w:cs="Lucida Sans" w:hAnsi="Lucida Sans" w:eastAsia="Lucida Sans" w:ascii="Lucida Sans"/>
          <w:spacing w:val="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ú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 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 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zú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 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igado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é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niv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Cat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li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Val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araís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qui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é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h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apo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ic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ativ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es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h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co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ro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esi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tere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6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abora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tura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rrer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conf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ncia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ch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asi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cial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sio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:</w:t>
      </w:r>
      <w:r>
        <w:rPr>
          <w:rFonts w:cs="Lucida Sans" w:hAnsi="Lucida Sans" w:eastAsia="Lucida Sans" w:ascii="Lucida Sans"/>
          <w:spacing w:val="-1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á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ni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elo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cni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7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1.2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ANTECEDENTES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ind w:left="102" w:right="77" w:firstLine="708"/>
      </w:pP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cno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h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cons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é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90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rí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ect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q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ñ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1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9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9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4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1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9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9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5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tó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pat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io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cul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6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é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6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rí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6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ons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6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iver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Cat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Val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aíso.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ind w:left="102" w:right="78" w:firstLine="708"/>
      </w:pP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isi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aj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etid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í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lleg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conju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6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cons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ucc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ton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ind w:left="102" w:right="78" w:firstLine="708"/>
        <w:sectPr>
          <w:pgMar w:header="732" w:footer="0" w:top="920" w:bottom="280" w:left="1600" w:right="1300"/>
          <w:pgSz w:w="12240" w:h="15840"/>
        </w:sectPr>
      </w:pP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conc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dacció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doc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to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oy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rrer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genier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í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trucción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-1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é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pre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tad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spacing w:before="27"/>
        <w:ind w:left="102" w:right="75"/>
      </w:pP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cnol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Dir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Esc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í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ú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z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ú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é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é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(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)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Honor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bl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ons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j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é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ch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4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1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9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9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5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conoc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2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probación.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ind w:left="102" w:right="78" w:firstLine="708"/>
      </w:pP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oca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ión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ñore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jero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ac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erga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apro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ación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consider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x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clusió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grad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nciad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nci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í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trucc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odifi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al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curricula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rido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ido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7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1.3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CONSTRUCCIÓN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CIVIL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SISTEMA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EDUCACIÓN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SUPERIOR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ind w:left="102" w:right="75" w:firstLine="708"/>
      </w:pP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es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1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9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9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5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h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h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6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evolució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6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Cons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ucc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Civi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genierí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ons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ucc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Edu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ció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rior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part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cula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univ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ade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rte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ej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Re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ind w:left="102" w:right="76" w:firstLine="708"/>
      </w:pP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univ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of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á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rrer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cons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ucc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í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ons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ucció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dur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4</w:t>
      </w:r>
      <w:r>
        <w:rPr>
          <w:rFonts w:cs="Lucida Sans" w:hAnsi="Lucida Sans" w:eastAsia="Lucida Sans" w:ascii="Lucida Sans"/>
          <w:spacing w:val="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5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años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Ins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Prof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ionale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priv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inconv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q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of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2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í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pu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con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br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Pú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ali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univ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ind w:left="102" w:right="78" w:firstLine="708"/>
      </w:pP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iver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travé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cnol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ico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-1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4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ñ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8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q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mi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laboral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egresado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left"/>
        <w:ind w:left="474"/>
      </w:pP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1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4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ONO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2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ÍTU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ind w:left="810" w:right="79"/>
      </w:pP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1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9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5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5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1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1.99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4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qu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gul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1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ejercici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prof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sió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ind w:left="102" w:right="688"/>
      </w:pP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-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eg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tí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1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9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º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-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q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: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ind w:left="810" w:right="77"/>
      </w:pP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)</w:t>
      </w:r>
      <w:r>
        <w:rPr>
          <w:rFonts w:cs="Lucida Sans" w:hAnsi="Lucida Sans" w:eastAsia="Lucida Sans" w:ascii="Lucida Sans"/>
          <w:i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ns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-10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i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ri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i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fi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z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i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i/>
          <w:spacing w:val="5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11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sari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i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la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co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1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-11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i/>
          <w:spacing w:val="-1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ci</w:t>
      </w:r>
      <w:r>
        <w:rPr>
          <w:rFonts w:cs="Lucida Sans" w:hAnsi="Lucida Sans" w:eastAsia="Lucida Sans" w:ascii="Lucida Sans"/>
          <w:i/>
          <w:spacing w:val="-1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-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de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i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i/>
          <w:spacing w:val="-8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arí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5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as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i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h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2"/>
          <w:w w:val="100"/>
          <w:sz w:val="22"/>
          <w:szCs w:val="22"/>
        </w:rPr>
        <w:t>á</w:t>
      </w:r>
      <w:r>
        <w:rPr>
          <w:rFonts w:cs="Lucida Sans" w:hAnsi="Lucida Sans" w:eastAsia="Lucida Sans" w:ascii="Lucida Sans"/>
          <w:i/>
          <w:spacing w:val="-10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i/>
          <w:spacing w:val="-1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2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i/>
          <w:spacing w:val="-10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i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-5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i/>
          <w:spacing w:val="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i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ca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nos,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pavi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-7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ció</w:t>
      </w:r>
      <w:r>
        <w:rPr>
          <w:rFonts w:cs="Lucida Sans" w:hAnsi="Lucida Sans" w:eastAsia="Lucida Sans" w:ascii="Lucida Sans"/>
          <w:i/>
          <w:spacing w:val="-6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fer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ocarrile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-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i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aero</w:t>
      </w:r>
      <w:r>
        <w:rPr>
          <w:rFonts w:cs="Lucida Sans" w:hAnsi="Lucida Sans" w:eastAsia="Lucida Sans" w:ascii="Lucida Sans"/>
          <w:i/>
          <w:spacing w:val="2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i/>
          <w:spacing w:val="-10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i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co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fo</w:t>
      </w:r>
      <w:r>
        <w:rPr>
          <w:rFonts w:cs="Lucida Sans" w:hAnsi="Lucida Sans" w:eastAsia="Lucida Sans" w:ascii="Lucida Sans"/>
          <w:i/>
          <w:spacing w:val="-5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me</w:t>
      </w:r>
      <w:r>
        <w:rPr>
          <w:rFonts w:cs="Lucida Sans" w:hAnsi="Lucida Sans" w:eastAsia="Lucida Sans" w:ascii="Lucida Sans"/>
          <w:i/>
          <w:spacing w:val="-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lo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oye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i/>
          <w:spacing w:val="-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i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á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i/>
          <w:spacing w:val="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i/>
          <w:spacing w:val="-10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os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j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i/>
          <w:spacing w:val="-1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i/>
          <w:spacing w:val="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2"/>
          <w:w w:val="100"/>
          <w:sz w:val="22"/>
          <w:szCs w:val="22"/>
        </w:rPr>
        <w:t>q</w:t>
      </w:r>
      <w:r>
        <w:rPr>
          <w:rFonts w:cs="Lucida Sans" w:hAnsi="Lucida Sans" w:eastAsia="Lucida Sans" w:ascii="Lucida Sans"/>
          <w:i/>
          <w:spacing w:val="-10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i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i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lo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2"/>
          <w:w w:val="100"/>
          <w:sz w:val="22"/>
          <w:szCs w:val="22"/>
        </w:rPr>
        <w:t>q</w:t>
      </w:r>
      <w:r>
        <w:rPr>
          <w:rFonts w:cs="Lucida Sans" w:hAnsi="Lucida Sans" w:eastAsia="Lucida Sans" w:ascii="Lucida Sans"/>
          <w:i/>
          <w:spacing w:val="-10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á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-7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respec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va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-1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5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i/>
          <w:spacing w:val="2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i/>
          <w:spacing w:val="-10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ci</w:t>
      </w:r>
      <w:r>
        <w:rPr>
          <w:rFonts w:cs="Lucida Sans" w:hAnsi="Lucida Sans" w:eastAsia="Lucida Sans" w:ascii="Lucida Sans"/>
          <w:i/>
          <w:spacing w:val="-1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ne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;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ind w:left="810" w:right="76"/>
      </w:pP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)</w:t>
      </w:r>
      <w:r>
        <w:rPr>
          <w:rFonts w:cs="Lucida Sans" w:hAnsi="Lucida Sans" w:eastAsia="Lucida Sans" w:ascii="Lucida Sans"/>
          <w:i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Proyec</w:t>
      </w:r>
      <w:r>
        <w:rPr>
          <w:rFonts w:cs="Lucida Sans" w:hAnsi="Lucida Sans" w:eastAsia="Lucida Sans" w:ascii="Lucida Sans"/>
          <w:i/>
          <w:spacing w:val="-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i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eje</w:t>
      </w:r>
      <w:r>
        <w:rPr>
          <w:rFonts w:cs="Lucida Sans" w:hAnsi="Lucida Sans" w:eastAsia="Lucida Sans" w:ascii="Lucida Sans"/>
          <w:i/>
          <w:spacing w:val="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i/>
          <w:spacing w:val="-1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i/>
          <w:spacing w:val="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i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rigi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i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fi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caliza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la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al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ci</w:t>
      </w:r>
      <w:r>
        <w:rPr>
          <w:rFonts w:cs="Lucida Sans" w:hAnsi="Lucida Sans" w:eastAsia="Lucida Sans" w:ascii="Lucida Sans"/>
          <w:i/>
          <w:spacing w:val="-1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i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x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co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ple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ari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2"/>
          <w:w w:val="100"/>
          <w:sz w:val="22"/>
          <w:szCs w:val="22"/>
        </w:rPr>
        <w:t>q</w:t>
      </w:r>
      <w:r>
        <w:rPr>
          <w:rFonts w:cs="Lucida Sans" w:hAnsi="Lucida Sans" w:eastAsia="Lucida Sans" w:ascii="Lucida Sans"/>
          <w:i/>
          <w:spacing w:val="-10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1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-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é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i/>
          <w:spacing w:val="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-1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i/>
          <w:spacing w:val="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z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le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1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-7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vi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-5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es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;</w:t>
      </w:r>
      <w:r>
        <w:rPr>
          <w:rFonts w:cs="Lucida Sans" w:hAnsi="Lucida Sans" w:eastAsia="Lucida Sans" w:ascii="Lucida Sans"/>
          <w:i/>
          <w:spacing w:val="-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realiza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-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5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9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dio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-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2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-10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i/>
          <w:spacing w:val="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i/>
          <w:spacing w:val="-10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i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-1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i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ab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jo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-1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ráfico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;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left"/>
        <w:spacing w:before="57" w:lineRule="exact" w:line="500"/>
        <w:ind w:left="809" w:right="79"/>
      </w:pP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)</w:t>
      </w:r>
      <w:r>
        <w:rPr>
          <w:rFonts w:cs="Lucida Sans" w:hAnsi="Lucida Sans" w:eastAsia="Lucida Sans" w:ascii="Lucida Sans"/>
          <w:i/>
          <w:spacing w:val="-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Servi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-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ár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i/>
          <w:spacing w:val="-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se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-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i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i/>
          <w:spacing w:val="-1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-8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i/>
          <w:spacing w:val="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-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i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as</w:t>
      </w:r>
      <w:r>
        <w:rPr>
          <w:rFonts w:cs="Lucida Sans" w:hAnsi="Lucida Sans" w:eastAsia="Lucida Sans" w:ascii="Lucida Sans"/>
          <w:i/>
          <w:spacing w:val="-7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i/>
          <w:spacing w:val="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-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pro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io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-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2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i/>
          <w:spacing w:val="-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ofesi</w:t>
      </w:r>
      <w:r>
        <w:rPr>
          <w:rFonts w:cs="Lucida Sans" w:hAnsi="Lucida Sans" w:eastAsia="Lucida Sans" w:ascii="Lucida Sans"/>
          <w:i/>
          <w:spacing w:val="-1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i/>
          <w:spacing w:val="-5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i/>
          <w:spacing w:val="-1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)</w:t>
      </w:r>
      <w:r>
        <w:rPr>
          <w:rFonts w:cs="Lucida Sans" w:hAnsi="Lucida Sans" w:eastAsia="Lucida Sans" w:ascii="Lucida Sans"/>
          <w:i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De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ñ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-1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2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i/>
          <w:spacing w:val="-9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nci</w:t>
      </w:r>
      <w:r>
        <w:rPr>
          <w:rFonts w:cs="Lucida Sans" w:hAnsi="Lucida Sans" w:eastAsia="Lucida Sans" w:ascii="Lucida Sans"/>
          <w:i/>
          <w:spacing w:val="-1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ne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-1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doce</w:t>
      </w:r>
      <w:r>
        <w:rPr>
          <w:rFonts w:cs="Lucida Sans" w:hAnsi="Lucida Sans" w:eastAsia="Lucida Sans" w:ascii="Lucida Sans"/>
          <w:i/>
          <w:spacing w:val="-6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-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i/>
          <w:spacing w:val="-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i/>
          <w:spacing w:val="-5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-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opia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-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2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i/>
          <w:spacing w:val="-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specialidad.</w:t>
      </w:r>
      <w:r>
        <w:rPr>
          <w:rFonts w:cs="Lucida Sans" w:hAnsi="Lucida Sans" w:eastAsia="Lucida Sans" w:ascii="Lucida Sans"/>
          <w:i/>
          <w:spacing w:val="-1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á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ár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tasad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ve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spacing w:lineRule="exact" w:line="200"/>
        <w:ind w:left="102" w:right="5399"/>
        <w:sectPr>
          <w:pgMar w:header="732" w:footer="0" w:top="920" w:bottom="280" w:left="1600" w:right="1300"/>
          <w:pgSz w:w="12240" w:h="15840"/>
        </w:sectPr>
      </w:pPr>
      <w:r>
        <w:rPr>
          <w:rFonts w:cs="Lucida Sans" w:hAnsi="Lucida Sans" w:eastAsia="Lucida Sans" w:ascii="Lucida Sans"/>
          <w:spacing w:val="-3"/>
          <w:w w:val="100"/>
          <w:position w:val="1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position w:val="1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9"/>
          <w:w w:val="100"/>
          <w:position w:val="1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6"/>
          <w:w w:val="100"/>
          <w:position w:val="1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position w:val="1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position w:val="1"/>
          <w:sz w:val="22"/>
          <w:szCs w:val="22"/>
        </w:rPr>
        <w:t>teria</w:t>
      </w:r>
      <w:r>
        <w:rPr>
          <w:rFonts w:cs="Lucida Sans" w:hAnsi="Lucida Sans" w:eastAsia="Lucida Sans" w:ascii="Lucida Sans"/>
          <w:spacing w:val="0"/>
          <w:w w:val="100"/>
          <w:position w:val="1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6"/>
          <w:w w:val="100"/>
          <w:position w:val="1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position w:val="1"/>
          <w:sz w:val="22"/>
          <w:szCs w:val="22"/>
        </w:rPr>
        <w:t>propi</w:t>
      </w:r>
      <w:r>
        <w:rPr>
          <w:rFonts w:cs="Lucida Sans" w:hAnsi="Lucida Sans" w:eastAsia="Lucida Sans" w:ascii="Lucida Sans"/>
          <w:spacing w:val="-2"/>
          <w:w w:val="100"/>
          <w:position w:val="1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position w:val="1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4"/>
          <w:w w:val="100"/>
          <w:position w:val="1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position w:val="1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position w:val="1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8"/>
          <w:w w:val="100"/>
          <w:position w:val="1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position w:val="1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position w:val="1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7"/>
          <w:w w:val="100"/>
          <w:position w:val="1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position w:val="1"/>
          <w:sz w:val="22"/>
          <w:szCs w:val="22"/>
        </w:rPr>
        <w:t>pro</w:t>
      </w:r>
      <w:r>
        <w:rPr>
          <w:rFonts w:cs="Lucida Sans" w:hAnsi="Lucida Sans" w:eastAsia="Lucida Sans" w:ascii="Lucida Sans"/>
          <w:spacing w:val="-4"/>
          <w:w w:val="100"/>
          <w:position w:val="1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3"/>
          <w:w w:val="100"/>
          <w:position w:val="1"/>
          <w:sz w:val="22"/>
          <w:szCs w:val="22"/>
        </w:rPr>
        <w:t>esión.</w:t>
      </w:r>
      <w:r>
        <w:rPr>
          <w:rFonts w:cs="Lucida Sans" w:hAnsi="Lucida Sans" w:eastAsia="Lucida Sans" w:ascii="Lucida Sans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left"/>
        <w:spacing w:before="27"/>
        <w:ind w:left="870"/>
      </w:pP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al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3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5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egi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4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5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3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4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5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ge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ero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4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left"/>
        <w:spacing w:lineRule="exact" w:line="240"/>
        <w:ind w:left="162"/>
      </w:pPr>
      <w:r>
        <w:pict>
          <v:group style="position:absolute;margin-left:85.08pt;margin-top:667.26pt;width:144pt;height:0pt;mso-position-horizontal-relative:page;mso-position-vertical-relative:page;z-index:-10725" coordorigin="1702,13345" coordsize="2880,0">
            <v:shape style="position:absolute;left:1702;top:13345;width:2880;height:0" coordorigin="1702,13345" coordsize="2880,0" path="m1702,13345l4582,13345e" filled="f" stroked="t" strokeweight="0.70001pt" strokecolor="#000000">
              <v:path arrowok="t"/>
            </v:shape>
            <w10:wrap type="none"/>
          </v:group>
        </w:pict>
      </w:r>
      <w:r>
        <w:rPr>
          <w:rFonts w:cs="Lucida Sans" w:hAnsi="Lucida Sans" w:eastAsia="Lucida Sans" w:ascii="Lucida Sans"/>
          <w:spacing w:val="-4"/>
          <w:w w:val="100"/>
          <w:position w:val="-1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position w:val="-1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-3"/>
          <w:w w:val="100"/>
          <w:position w:val="-1"/>
          <w:sz w:val="22"/>
          <w:szCs w:val="22"/>
        </w:rPr>
        <w:t>G</w:t>
      </w:r>
      <w:r>
        <w:rPr>
          <w:rFonts w:cs="Lucida Sans" w:hAnsi="Lucida Sans" w:eastAsia="Lucida Sans" w:ascii="Lucida Sans"/>
          <w:i/>
          <w:spacing w:val="0"/>
          <w:w w:val="100"/>
          <w:position w:val="-1"/>
          <w:sz w:val="22"/>
          <w:szCs w:val="22"/>
        </w:rPr>
        <w:t>.</w:t>
      </w:r>
      <w:r>
        <w:rPr>
          <w:rFonts w:cs="Lucida Sans" w:hAnsi="Lucida Sans" w:eastAsia="Lucida Sans" w:ascii="Lucida Sans"/>
          <w:i/>
          <w:spacing w:val="-10"/>
          <w:w w:val="100"/>
          <w:position w:val="-1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position w:val="-1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position w:val="-1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position w:val="-1"/>
          <w:sz w:val="22"/>
          <w:szCs w:val="22"/>
        </w:rPr>
        <w:t>cono</w:t>
      </w:r>
      <w:r>
        <w:rPr>
          <w:rFonts w:cs="Lucida Sans" w:hAnsi="Lucida Sans" w:eastAsia="Lucida Sans" w:ascii="Lucida Sans"/>
          <w:spacing w:val="-5"/>
          <w:w w:val="100"/>
          <w:position w:val="-1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position w:val="-1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15"/>
          <w:w w:val="100"/>
          <w:position w:val="-1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position w:val="-1"/>
          <w:sz w:val="22"/>
          <w:szCs w:val="22"/>
        </w:rPr>
        <w:t>lo</w:t>
      </w:r>
      <w:r>
        <w:rPr>
          <w:rFonts w:cs="Lucida Sans" w:hAnsi="Lucida Sans" w:eastAsia="Lucida Sans" w:ascii="Lucida Sans"/>
          <w:spacing w:val="0"/>
          <w:w w:val="100"/>
          <w:position w:val="-1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8"/>
          <w:w w:val="100"/>
          <w:position w:val="-1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position w:val="-1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4"/>
          <w:w w:val="100"/>
          <w:position w:val="-1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position w:val="-1"/>
          <w:sz w:val="22"/>
          <w:szCs w:val="22"/>
        </w:rPr>
        <w:t>guie</w:t>
      </w:r>
      <w:r>
        <w:rPr>
          <w:rFonts w:cs="Lucida Sans" w:hAnsi="Lucida Sans" w:eastAsia="Lucida Sans" w:ascii="Lucida Sans"/>
          <w:spacing w:val="-4"/>
          <w:w w:val="100"/>
          <w:position w:val="-1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position w:val="-1"/>
          <w:sz w:val="22"/>
          <w:szCs w:val="22"/>
        </w:rPr>
        <w:t>te</w:t>
      </w:r>
      <w:r>
        <w:rPr>
          <w:rFonts w:cs="Lucida Sans" w:hAnsi="Lucida Sans" w:eastAsia="Lucida Sans" w:ascii="Lucida Sans"/>
          <w:spacing w:val="0"/>
          <w:w w:val="100"/>
          <w:position w:val="-1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9"/>
          <w:w w:val="100"/>
          <w:position w:val="-1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position w:val="-1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position w:val="-1"/>
          <w:sz w:val="22"/>
          <w:szCs w:val="22"/>
        </w:rPr>
        <w:t>í</w:t>
      </w:r>
      <w:r>
        <w:rPr>
          <w:rFonts w:cs="Lucida Sans" w:hAnsi="Lucida Sans" w:eastAsia="Lucida Sans" w:ascii="Lucida Sans"/>
          <w:spacing w:val="-2"/>
          <w:w w:val="100"/>
          <w:position w:val="-1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position w:val="-1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position w:val="-1"/>
          <w:sz w:val="22"/>
          <w:szCs w:val="22"/>
        </w:rPr>
        <w:t>lo</w:t>
      </w:r>
      <w:r>
        <w:rPr>
          <w:rFonts w:cs="Lucida Sans" w:hAnsi="Lucida Sans" w:eastAsia="Lucida Sans" w:ascii="Lucida Sans"/>
          <w:spacing w:val="0"/>
          <w:w w:val="100"/>
          <w:position w:val="-1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3"/>
          <w:w w:val="100"/>
          <w:position w:val="-1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position w:val="-1"/>
          <w:sz w:val="22"/>
          <w:szCs w:val="22"/>
        </w:rPr>
        <w:t>pro</w:t>
      </w:r>
      <w:r>
        <w:rPr>
          <w:rFonts w:cs="Lucida Sans" w:hAnsi="Lucida Sans" w:eastAsia="Lucida Sans" w:ascii="Lucida Sans"/>
          <w:spacing w:val="-4"/>
          <w:w w:val="100"/>
          <w:position w:val="-1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2"/>
          <w:w w:val="100"/>
          <w:position w:val="-1"/>
          <w:sz w:val="22"/>
          <w:szCs w:val="22"/>
        </w:rPr>
        <w:t>esiona</w:t>
      </w:r>
      <w:r>
        <w:rPr>
          <w:rFonts w:cs="Lucida Sans" w:hAnsi="Lucida Sans" w:eastAsia="Lucida Sans" w:ascii="Lucida Sans"/>
          <w:spacing w:val="-4"/>
          <w:w w:val="100"/>
          <w:position w:val="-1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position w:val="-1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position w:val="-1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0"/>
          <w:w w:val="100"/>
          <w:position w:val="-1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position w:val="-1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position w:val="-1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position w:val="-1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9"/>
          <w:w w:val="100"/>
          <w:position w:val="-1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position w:val="-1"/>
          <w:sz w:val="22"/>
          <w:szCs w:val="22"/>
        </w:rPr>
        <w:t>á</w:t>
      </w:r>
      <w:r>
        <w:rPr>
          <w:rFonts w:cs="Lucida Sans" w:hAnsi="Lucida Sans" w:eastAsia="Lucida Sans" w:ascii="Lucida Sans"/>
          <w:spacing w:val="-4"/>
          <w:w w:val="100"/>
          <w:position w:val="-1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position w:val="-1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position w:val="-1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1"/>
          <w:w w:val="100"/>
          <w:position w:val="-1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position w:val="-1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position w:val="-1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8"/>
          <w:w w:val="100"/>
          <w:position w:val="-1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position w:val="-1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position w:val="-1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7"/>
          <w:w w:val="100"/>
          <w:position w:val="-1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position w:val="-1"/>
          <w:sz w:val="22"/>
          <w:szCs w:val="22"/>
        </w:rPr>
        <w:t>con</w:t>
      </w:r>
      <w:r>
        <w:rPr>
          <w:rFonts w:cs="Lucida Sans" w:hAnsi="Lucida Sans" w:eastAsia="Lucida Sans" w:ascii="Lucida Sans"/>
          <w:spacing w:val="-4"/>
          <w:w w:val="100"/>
          <w:position w:val="-1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position w:val="-1"/>
          <w:sz w:val="22"/>
          <w:szCs w:val="22"/>
        </w:rPr>
        <w:t>trucción:</w:t>
      </w:r>
      <w:r>
        <w:rPr>
          <w:rFonts w:cs="Lucida Sans" w:hAnsi="Lucida Sans" w:eastAsia="Lucida Sans" w:ascii="Lucida Sans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91" w:hRule="exact"/>
        </w:trPr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Lucida Sans" w:hAnsi="Lucida Sans" w:eastAsia="Lucida Sans" w:ascii="Lucida Sans"/>
                <w:sz w:val="20"/>
                <w:szCs w:val="20"/>
              </w:rPr>
              <w:jc w:val="left"/>
              <w:ind w:left="360"/>
            </w:pPr>
            <w:r>
              <w:rPr>
                <w:rFonts w:cs="Lucida Sans" w:hAnsi="Lucida Sans" w:eastAsia="Lucida Sans" w:ascii="Lucida Sans"/>
                <w:spacing w:val="-3"/>
                <w:w w:val="100"/>
                <w:sz w:val="20"/>
                <w:szCs w:val="20"/>
              </w:rPr>
              <w:t>Región</w:t>
            </w:r>
            <w:r>
              <w:rPr>
                <w:rFonts w:cs="Lucida Sans" w:hAnsi="Lucida Sans" w:eastAsia="Lucida Sans" w:ascii="Lucida Sans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Lucida Sans" w:hAnsi="Lucida Sans" w:eastAsia="Lucida Sans" w:ascii="Lucida Sans"/>
                <w:sz w:val="20"/>
                <w:szCs w:val="20"/>
              </w:rPr>
              <w:jc w:val="left"/>
              <w:ind w:left="437"/>
            </w:pPr>
            <w:r>
              <w:rPr>
                <w:rFonts w:cs="Lucida Sans" w:hAnsi="Lucida Sans" w:eastAsia="Lucida Sans" w:ascii="Lucida Sans"/>
                <w:spacing w:val="-3"/>
                <w:w w:val="100"/>
                <w:sz w:val="20"/>
                <w:szCs w:val="20"/>
              </w:rPr>
              <w:t>Universi</w:t>
            </w:r>
            <w:r>
              <w:rPr>
                <w:rFonts w:cs="Lucida Sans" w:hAnsi="Lucida Sans" w:eastAsia="Lucida Sans" w:ascii="Lucida Sans"/>
                <w:spacing w:val="-4"/>
                <w:w w:val="100"/>
                <w:sz w:val="20"/>
                <w:szCs w:val="20"/>
              </w:rPr>
              <w:t>d</w:t>
            </w:r>
            <w:r>
              <w:rPr>
                <w:rFonts w:cs="Lucida Sans" w:hAnsi="Lucida Sans" w:eastAsia="Lucida Sans" w:ascii="Lucida Sans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Lucida Sans" w:hAnsi="Lucida Sans" w:eastAsia="Lucida Sans" w:ascii="Lucida Sans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Lucida Sans" w:hAnsi="Lucida Sans" w:eastAsia="Lucida Sans" w:ascii="Lucida Sans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Lucida Sans" w:hAnsi="Lucida Sans" w:eastAsia="Lucida Sans" w:ascii="Lucida Sans"/>
                <w:sz w:val="20"/>
                <w:szCs w:val="20"/>
              </w:rPr>
              <w:jc w:val="center"/>
              <w:ind w:left="766" w:right="766"/>
            </w:pPr>
            <w:r>
              <w:rPr>
                <w:rFonts w:cs="Lucida Sans" w:hAnsi="Lucida Sans" w:eastAsia="Lucida Sans" w:ascii="Lucida Sans"/>
                <w:spacing w:val="-3"/>
                <w:w w:val="100"/>
                <w:sz w:val="20"/>
                <w:szCs w:val="20"/>
              </w:rPr>
              <w:t>Tí</w:t>
            </w:r>
            <w:r>
              <w:rPr>
                <w:rFonts w:cs="Lucida Sans" w:hAnsi="Lucida Sans" w:eastAsia="Lucida Sans" w:ascii="Lucida Sans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Lucida Sans" w:hAnsi="Lucida Sans" w:eastAsia="Lucida Sans" w:ascii="Lucida Sans"/>
                <w:spacing w:val="-3"/>
                <w:w w:val="100"/>
                <w:sz w:val="20"/>
                <w:szCs w:val="20"/>
              </w:rPr>
              <w:t>ulo</w:t>
            </w:r>
            <w:r>
              <w:rPr>
                <w:rFonts w:cs="Lucida Sans" w:hAnsi="Lucida Sans" w:eastAsia="Lucida Sans" w:ascii="Lucida Sans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Lucida Sans" w:hAnsi="Lucida Sans" w:eastAsia="Lucida Sans" w:ascii="Lucida Sans"/>
                <w:sz w:val="20"/>
                <w:szCs w:val="20"/>
              </w:rPr>
              <w:jc w:val="left"/>
              <w:spacing w:before="3"/>
              <w:ind w:left="187"/>
            </w:pPr>
            <w:r>
              <w:rPr>
                <w:rFonts w:cs="Lucida Sans" w:hAnsi="Lucida Sans" w:eastAsia="Lucida Sans" w:ascii="Lucida Sans"/>
                <w:spacing w:val="-4"/>
                <w:w w:val="100"/>
                <w:sz w:val="20"/>
                <w:szCs w:val="20"/>
              </w:rPr>
              <w:t>D</w:t>
            </w:r>
            <w:r>
              <w:rPr>
                <w:rFonts w:cs="Lucida Sans" w:hAnsi="Lucida Sans" w:eastAsia="Lucida Sans" w:ascii="Lucida Sans"/>
                <w:spacing w:val="-2"/>
                <w:w w:val="100"/>
                <w:sz w:val="20"/>
                <w:szCs w:val="20"/>
              </w:rPr>
              <w:t>u</w:t>
            </w:r>
            <w:r>
              <w:rPr>
                <w:rFonts w:cs="Lucida Sans" w:hAnsi="Lucida Sans" w:eastAsia="Lucida Sans" w:ascii="Lucida Sans"/>
                <w:spacing w:val="-4"/>
                <w:w w:val="100"/>
                <w:sz w:val="20"/>
                <w:szCs w:val="20"/>
              </w:rPr>
              <w:t>r</w:t>
            </w:r>
            <w:r>
              <w:rPr>
                <w:rFonts w:cs="Lucida Sans" w:hAnsi="Lucida Sans" w:eastAsia="Lucida Sans" w:ascii="Lucida Sans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Lucida Sans" w:hAnsi="Lucida Sans" w:eastAsia="Lucida Sans" w:ascii="Lucida Sans"/>
                <w:spacing w:val="-4"/>
                <w:w w:val="100"/>
                <w:sz w:val="20"/>
                <w:szCs w:val="20"/>
              </w:rPr>
              <w:t>ción</w:t>
            </w:r>
            <w:r>
              <w:rPr>
                <w:rFonts w:cs="Lucida Sans" w:hAnsi="Lucida Sans" w:eastAsia="Lucida Sans" w:ascii="Lucida Sans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Lucida Sans" w:hAnsi="Lucida Sans" w:eastAsia="Lucida Sans" w:ascii="Lucida Sans"/>
                <w:sz w:val="20"/>
                <w:szCs w:val="20"/>
              </w:rPr>
              <w:jc w:val="left"/>
              <w:spacing w:before="4"/>
              <w:ind w:left="179"/>
            </w:pPr>
            <w:r>
              <w:rPr>
                <w:rFonts w:cs="Lucida Sans" w:hAnsi="Lucida Sans" w:eastAsia="Lucida Sans" w:ascii="Lucida Sans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Lucida Sans" w:hAnsi="Lucida Sans" w:eastAsia="Lucida Sans" w:ascii="Lucida Sans"/>
                <w:spacing w:val="-5"/>
                <w:w w:val="100"/>
                <w:sz w:val="20"/>
                <w:szCs w:val="20"/>
              </w:rPr>
              <w:t>e</w:t>
            </w:r>
            <w:r>
              <w:rPr>
                <w:rFonts w:cs="Lucida Sans" w:hAnsi="Lucida Sans" w:eastAsia="Lucida Sans" w:ascii="Lucida Sans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Lucida Sans" w:hAnsi="Lucida Sans" w:eastAsia="Lucida Sans" w:ascii="Lucida Sans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cs="Lucida Sans" w:hAnsi="Lucida Sans" w:eastAsia="Lucida Sans" w:ascii="Lucida Sans"/>
                <w:spacing w:val="-5"/>
                <w:w w:val="100"/>
                <w:sz w:val="20"/>
                <w:szCs w:val="20"/>
              </w:rPr>
              <w:t>s</w:t>
            </w:r>
            <w:r>
              <w:rPr>
                <w:rFonts w:cs="Lucida Sans" w:hAnsi="Lucida Sans" w:eastAsia="Lucida Sans" w:ascii="Lucida Sans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Lucida Sans" w:hAnsi="Lucida Sans" w:eastAsia="Lucida Sans" w:ascii="Lucida Sans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cs="Lucida Sans" w:hAnsi="Lucida Sans" w:eastAsia="Lucida Sans" w:ascii="Lucida Sans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Lucida Sans" w:hAnsi="Lucida Sans" w:eastAsia="Lucida Sans" w:ascii="Lucida Sans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Lucida Sans" w:hAnsi="Lucida Sans" w:eastAsia="Lucida Sans" w:ascii="Lucida Sans"/>
                <w:sz w:val="20"/>
                <w:szCs w:val="20"/>
              </w:rPr>
              <w:jc w:val="center"/>
              <w:ind w:left="752" w:right="750"/>
            </w:pPr>
            <w:r>
              <w:rPr>
                <w:rFonts w:cs="Lucida Sans" w:hAnsi="Lucida Sans" w:eastAsia="Lucida Sans" w:ascii="Lucida Sans"/>
                <w:spacing w:val="-3"/>
                <w:w w:val="100"/>
                <w:sz w:val="20"/>
                <w:szCs w:val="20"/>
              </w:rPr>
              <w:t>G</w:t>
            </w:r>
            <w:r>
              <w:rPr>
                <w:rFonts w:cs="Lucida Sans" w:hAnsi="Lucida Sans" w:eastAsia="Lucida Sans" w:ascii="Lucida Sans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cs="Lucida Sans" w:hAnsi="Lucida Sans" w:eastAsia="Lucida Sans" w:ascii="Lucida Sans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Lucida Sans" w:hAnsi="Lucida Sans" w:eastAsia="Lucida Sans" w:ascii="Lucida Sans"/>
                <w:spacing w:val="-4"/>
                <w:w w:val="100"/>
                <w:sz w:val="20"/>
                <w:szCs w:val="20"/>
              </w:rPr>
              <w:t>d</w:t>
            </w:r>
            <w:r>
              <w:rPr>
                <w:rFonts w:cs="Lucida Sans" w:hAnsi="Lucida Sans" w:eastAsia="Lucida Sans" w:ascii="Lucida Sans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Lucida Sans" w:hAnsi="Lucida Sans" w:eastAsia="Lucida Sans" w:ascii="Lucida Sans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210" w:hRule="exact"/>
        </w:trPr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7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faga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7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4"/>
            </w:pP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atólic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</w:p>
        </w:tc>
        <w:tc>
          <w:tcPr>
            <w:tcW w:w="2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13"/>
                <w:szCs w:val="13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Ing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nier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tructo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10"/>
                <w:sz w:val="13"/>
                <w:szCs w:val="13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3"/>
                <w:szCs w:val="13"/>
              </w:rPr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7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496" w:right="497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7" w:lineRule="auto" w:line="250"/>
              <w:ind w:left="102" w:right="844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Licenci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Ciencia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Ing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nie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Construcci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</w:p>
        </w:tc>
      </w:tr>
      <w:tr>
        <w:trPr>
          <w:trHeight w:val="970" w:hRule="exact"/>
        </w:trPr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7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Coquim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</w:p>
        </w:tc>
        <w:tc>
          <w:tcPr>
            <w:tcW w:w="2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7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Ser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na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7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3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Ing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nier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structor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7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496" w:right="496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spacing w:before="7" w:lineRule="auto" w:line="250"/>
              <w:ind w:left="102" w:right="69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Licenci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Ciencia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Construcci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</w:p>
        </w:tc>
      </w:tr>
      <w:tr>
        <w:trPr>
          <w:trHeight w:val="971" w:hRule="exact"/>
        </w:trPr>
        <w:tc>
          <w:tcPr>
            <w:tcW w:w="1423" w:type="dxa"/>
            <w:vMerge w:val="restart"/>
            <w:tcBorders>
              <w:top w:val="single" w:sz="5" w:space="0" w:color="000000"/>
              <w:left w:val="single" w:sz="5" w:space="0" w:color="000000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Valpar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so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Católic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0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Valpar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so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7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Ing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nier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structor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7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496" w:right="497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spacing w:before="7" w:lineRule="auto" w:line="250"/>
              <w:ind w:left="102" w:right="69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Licenci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Ciencia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Ing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nie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Construcci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</w:p>
        </w:tc>
      </w:tr>
      <w:tr>
        <w:trPr>
          <w:trHeight w:val="730" w:hRule="exact"/>
        </w:trPr>
        <w:tc>
          <w:tcPr>
            <w:tcW w:w="1423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  <w:tc>
          <w:tcPr>
            <w:tcW w:w="2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lpar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so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3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Ing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nier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structor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496" w:right="496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spacing w:before="7" w:lineRule="auto" w:line="250"/>
              <w:ind w:left="102" w:right="69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Licenci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Ciencia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Construcci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</w:p>
        </w:tc>
      </w:tr>
      <w:tr>
        <w:trPr>
          <w:trHeight w:val="490" w:hRule="exact"/>
        </w:trPr>
        <w:tc>
          <w:tcPr>
            <w:tcW w:w="1423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  <w:tc>
          <w:tcPr>
            <w:tcW w:w="2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7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Téc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ic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derico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0"/>
              <w:ind w:left="102"/>
            </w:pP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</w:p>
        </w:tc>
        <w:tc>
          <w:tcPr>
            <w:tcW w:w="2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8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Constructo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Ci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7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496" w:right="497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7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Licenci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            </w:t>
            </w:r>
            <w:r>
              <w:rPr>
                <w:rFonts w:cs="Arial" w:hAnsi="Arial" w:eastAsia="Arial" w:ascii="Arial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0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Construcci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Civil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731" w:hRule="exact"/>
        </w:trPr>
        <w:tc>
          <w:tcPr>
            <w:tcW w:w="1423" w:type="dxa"/>
            <w:vMerge w:val=""/>
            <w:tcBorders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2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Mar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7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Ing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nie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0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Construcci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496" w:right="497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spacing w:before="7" w:lineRule="auto" w:line="250"/>
              <w:ind w:left="102" w:right="69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Licenci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Ciencia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Ing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nie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ía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730" w:hRule="exact"/>
        </w:trPr>
        <w:tc>
          <w:tcPr>
            <w:tcW w:w="1423" w:type="dxa"/>
            <w:vMerge w:val="restart"/>
            <w:tcBorders>
              <w:top w:val="single" w:sz="5" w:space="0" w:color="000000"/>
              <w:left w:val="single" w:sz="5" w:space="0" w:color="000000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7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Maule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o-B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</w:p>
        </w:tc>
        <w:tc>
          <w:tcPr>
            <w:tcW w:w="2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7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Ing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nie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0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Construcci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496" w:right="497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spacing w:before="7" w:lineRule="auto" w:line="250"/>
              <w:ind w:left="102" w:right="69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Licenci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Ciencia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Construcci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</w:p>
        </w:tc>
      </w:tr>
      <w:tr>
        <w:trPr>
          <w:trHeight w:val="490" w:hRule="exact"/>
        </w:trPr>
        <w:tc>
          <w:tcPr>
            <w:tcW w:w="1423" w:type="dxa"/>
            <w:vMerge w:val=""/>
            <w:tcBorders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2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7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Se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astián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7"/>
              <w:ind w:left="102"/>
            </w:pP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Ing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nie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0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Construcci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7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496" w:right="497"/>
            </w:pP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7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/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fo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ma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</w:p>
        </w:tc>
      </w:tr>
      <w:tr>
        <w:trPr>
          <w:trHeight w:val="971" w:hRule="exact"/>
        </w:trPr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7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Arauca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ía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7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tera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Ing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nie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0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Construcci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7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496" w:right="497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spacing w:before="7" w:lineRule="auto" w:line="250"/>
              <w:ind w:left="102" w:right="69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Licenci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Ciencia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Ing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nie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Construcci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</w:p>
        </w:tc>
      </w:tr>
      <w:tr>
        <w:trPr>
          <w:trHeight w:val="1210" w:hRule="exact"/>
        </w:trPr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7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7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1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Au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Chile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7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Ing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nie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0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Construcci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7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496" w:right="497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7" w:lineRule="auto" w:line="250"/>
              <w:ind w:left="102" w:right="69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Bachille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Ciencias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Inge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ie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Licenci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            </w:t>
            </w:r>
            <w:r>
              <w:rPr>
                <w:rFonts w:cs="Arial" w:hAnsi="Arial" w:eastAsia="Arial" w:ascii="Arial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Ciencia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    </w:t>
            </w:r>
            <w:r>
              <w:rPr>
                <w:rFonts w:cs="Arial" w:hAnsi="Arial" w:eastAsia="Arial" w:ascii="Arial"/>
                <w:spacing w:val="5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    </w:t>
            </w:r>
            <w:r>
              <w:rPr>
                <w:rFonts w:cs="Arial" w:hAnsi="Arial" w:eastAsia="Arial" w:ascii="Arial"/>
                <w:spacing w:val="4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Construcci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</w:p>
        </w:tc>
      </w:tr>
      <w:tr>
        <w:trPr>
          <w:trHeight w:val="730" w:hRule="exact"/>
        </w:trPr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7" w:lineRule="auto" w:line="250"/>
              <w:ind w:left="102" w:right="129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Magalla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tá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ti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Chile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</w:p>
        </w:tc>
        <w:tc>
          <w:tcPr>
            <w:tcW w:w="2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Ma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all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nes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8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st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ucc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Ci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il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496" w:right="497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spacing w:before="7" w:lineRule="auto" w:line="250"/>
              <w:ind w:left="102" w:right="69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Licenci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Ciencia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Construcci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</w:p>
        </w:tc>
      </w:tr>
      <w:tr>
        <w:trPr>
          <w:trHeight w:val="491" w:hRule="exact"/>
        </w:trPr>
        <w:tc>
          <w:tcPr>
            <w:tcW w:w="1423" w:type="dxa"/>
            <w:vMerge w:val="restart"/>
            <w:tcBorders>
              <w:top w:val="single" w:sz="5" w:space="0" w:color="000000"/>
              <w:left w:val="single" w:sz="5" w:space="0" w:color="000000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2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Met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opolitana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7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Gab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iel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str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</w:p>
        </w:tc>
        <w:tc>
          <w:tcPr>
            <w:tcW w:w="2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8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st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ucc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Ci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il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7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496" w:right="497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7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Licenci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            </w:t>
            </w:r>
            <w:r>
              <w:rPr>
                <w:rFonts w:cs="Arial" w:hAnsi="Arial" w:eastAsia="Arial" w:ascii="Arial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0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Construcci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Civil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90" w:hRule="exact"/>
        </w:trPr>
        <w:tc>
          <w:tcPr>
            <w:tcW w:w="1423" w:type="dxa"/>
            <w:vMerge w:val=""/>
            <w:tcBorders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2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7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ieg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Po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ales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7"/>
              <w:ind w:left="102"/>
            </w:pP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Ing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nie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0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Construcci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7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/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fo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ma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</w:p>
        </w:tc>
      </w:tr>
    </w:tbl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Lucida Sans" w:hAnsi="Lucida Sans" w:eastAsia="Lucida Sans" w:ascii="Lucida Sans"/>
          <w:sz w:val="16"/>
          <w:szCs w:val="16"/>
        </w:rPr>
        <w:jc w:val="left"/>
        <w:spacing w:before="29"/>
        <w:ind w:left="1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L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a</w:t>
      </w:r>
      <w:r>
        <w:rPr>
          <w:rFonts w:cs="Lucida Sans" w:hAnsi="Lucida Sans" w:eastAsia="Lucida Sans" w:ascii="Lucida Sans"/>
          <w:spacing w:val="3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U</w:t>
      </w:r>
      <w:r>
        <w:rPr>
          <w:rFonts w:cs="Lucida Sans" w:hAnsi="Lucida Sans" w:eastAsia="Lucida Sans" w:ascii="Lucida Sans"/>
          <w:spacing w:val="-2"/>
          <w:w w:val="100"/>
          <w:sz w:val="16"/>
          <w:szCs w:val="16"/>
        </w:rPr>
        <w:t>n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ivers</w:t>
      </w:r>
      <w:r>
        <w:rPr>
          <w:rFonts w:cs="Lucida Sans" w:hAnsi="Lucida Sans" w:eastAsia="Lucida Sans" w:ascii="Lucida Sans"/>
          <w:spacing w:val="-2"/>
          <w:w w:val="100"/>
          <w:sz w:val="16"/>
          <w:szCs w:val="16"/>
        </w:rPr>
        <w:t>i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da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d</w:t>
      </w:r>
      <w:r>
        <w:rPr>
          <w:rFonts w:cs="Lucida Sans" w:hAnsi="Lucida Sans" w:eastAsia="Lucida Sans" w:ascii="Lucida Sans"/>
          <w:spacing w:val="-2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Ca</w:t>
      </w:r>
      <w:r>
        <w:rPr>
          <w:rFonts w:cs="Lucida Sans" w:hAnsi="Lucida Sans" w:eastAsia="Lucida Sans" w:ascii="Lucida Sans"/>
          <w:spacing w:val="-1"/>
          <w:w w:val="100"/>
          <w:sz w:val="16"/>
          <w:szCs w:val="16"/>
        </w:rPr>
        <w:t>t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óli</w:t>
      </w:r>
      <w:r>
        <w:rPr>
          <w:rFonts w:cs="Lucida Sans" w:hAnsi="Lucida Sans" w:eastAsia="Lucida Sans" w:ascii="Lucida Sans"/>
          <w:spacing w:val="-4"/>
          <w:w w:val="100"/>
          <w:sz w:val="16"/>
          <w:szCs w:val="16"/>
        </w:rPr>
        <w:t>c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a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d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e</w:t>
      </w:r>
      <w:r>
        <w:rPr>
          <w:rFonts w:cs="Lucida Sans" w:hAnsi="Lucida Sans" w:eastAsia="Lucida Sans" w:ascii="Lucida Sans"/>
          <w:spacing w:val="4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Val</w:t>
      </w:r>
      <w:r>
        <w:rPr>
          <w:rFonts w:cs="Lucida Sans" w:hAnsi="Lucida Sans" w:eastAsia="Lucida Sans" w:ascii="Lucida Sans"/>
          <w:spacing w:val="-2"/>
          <w:w w:val="100"/>
          <w:sz w:val="16"/>
          <w:szCs w:val="16"/>
        </w:rPr>
        <w:t>p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araís</w:t>
      </w:r>
      <w:r>
        <w:rPr>
          <w:rFonts w:cs="Lucida Sans" w:hAnsi="Lucida Sans" w:eastAsia="Lucida Sans" w:ascii="Lucida Sans"/>
          <w:spacing w:val="-2"/>
          <w:w w:val="100"/>
          <w:sz w:val="16"/>
          <w:szCs w:val="16"/>
        </w:rPr>
        <w:t>o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,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precurs</w:t>
      </w:r>
      <w:r>
        <w:rPr>
          <w:rFonts w:cs="Lucida Sans" w:hAnsi="Lucida Sans" w:eastAsia="Lucida Sans" w:ascii="Lucida Sans"/>
          <w:spacing w:val="-2"/>
          <w:w w:val="100"/>
          <w:sz w:val="16"/>
          <w:szCs w:val="16"/>
        </w:rPr>
        <w:t>o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r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a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e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n</w:t>
      </w:r>
      <w:r>
        <w:rPr>
          <w:rFonts w:cs="Lucida Sans" w:hAnsi="Lucida Sans" w:eastAsia="Lucida Sans" w:ascii="Lucida Sans"/>
          <w:spacing w:val="4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e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l</w:t>
      </w:r>
      <w:r>
        <w:rPr>
          <w:rFonts w:cs="Lucida Sans" w:hAnsi="Lucida Sans" w:eastAsia="Lucida Sans" w:ascii="Lucida Sans"/>
          <w:spacing w:val="4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paí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s</w:t>
      </w:r>
      <w:r>
        <w:rPr>
          <w:rFonts w:cs="Lucida Sans" w:hAnsi="Lucida Sans" w:eastAsia="Lucida Sans" w:ascii="Lucida Sans"/>
          <w:spacing w:val="2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d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e</w:t>
      </w:r>
      <w:r>
        <w:rPr>
          <w:rFonts w:cs="Lucida Sans" w:hAnsi="Lucida Sans" w:eastAsia="Lucida Sans" w:ascii="Lucida Sans"/>
          <w:spacing w:val="5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l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a</w:t>
      </w:r>
      <w:r>
        <w:rPr>
          <w:rFonts w:cs="Lucida Sans" w:hAnsi="Lucida Sans" w:eastAsia="Lucida Sans" w:ascii="Lucida Sans"/>
          <w:spacing w:val="5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4"/>
          <w:w w:val="100"/>
          <w:sz w:val="16"/>
          <w:szCs w:val="16"/>
        </w:rPr>
        <w:t>c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arrer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a</w:t>
      </w:r>
      <w:r>
        <w:rPr>
          <w:rFonts w:cs="Lucida Sans" w:hAnsi="Lucida Sans" w:eastAsia="Lucida Sans" w:ascii="Lucida Sans"/>
          <w:spacing w:val="1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4"/>
          <w:w w:val="100"/>
          <w:sz w:val="16"/>
          <w:szCs w:val="16"/>
        </w:rPr>
        <w:t>I</w:t>
      </w:r>
      <w:r>
        <w:rPr>
          <w:rFonts w:cs="Lucida Sans" w:hAnsi="Lucida Sans" w:eastAsia="Lucida Sans" w:ascii="Lucida Sans"/>
          <w:spacing w:val="-2"/>
          <w:w w:val="100"/>
          <w:sz w:val="16"/>
          <w:szCs w:val="16"/>
        </w:rPr>
        <w:t>n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ge</w:t>
      </w:r>
      <w:r>
        <w:rPr>
          <w:rFonts w:cs="Lucida Sans" w:hAnsi="Lucida Sans" w:eastAsia="Lucida Sans" w:ascii="Lucida Sans"/>
          <w:spacing w:val="-2"/>
          <w:w w:val="100"/>
          <w:sz w:val="16"/>
          <w:szCs w:val="16"/>
        </w:rPr>
        <w:t>n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ierí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a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e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n</w:t>
      </w:r>
      <w:r>
        <w:rPr>
          <w:rFonts w:cs="Lucida Sans" w:hAnsi="Lucida Sans" w:eastAsia="Lucida Sans" w:ascii="Lucida Sans"/>
          <w:spacing w:val="4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Co</w:t>
      </w:r>
      <w:r>
        <w:rPr>
          <w:rFonts w:cs="Lucida Sans" w:hAnsi="Lucida Sans" w:eastAsia="Lucida Sans" w:ascii="Lucida Sans"/>
          <w:spacing w:val="-2"/>
          <w:w w:val="100"/>
          <w:sz w:val="16"/>
          <w:szCs w:val="16"/>
        </w:rPr>
        <w:t>n</w:t>
      </w:r>
      <w:r>
        <w:rPr>
          <w:rFonts w:cs="Lucida Sans" w:hAnsi="Lucida Sans" w:eastAsia="Lucida Sans" w:ascii="Lucida Sans"/>
          <w:spacing w:val="-4"/>
          <w:w w:val="100"/>
          <w:sz w:val="16"/>
          <w:szCs w:val="16"/>
        </w:rPr>
        <w:t>s</w:t>
      </w:r>
      <w:r>
        <w:rPr>
          <w:rFonts w:cs="Lucida Sans" w:hAnsi="Lucida Sans" w:eastAsia="Lucida Sans" w:ascii="Lucida Sans"/>
          <w:spacing w:val="-1"/>
          <w:w w:val="100"/>
          <w:sz w:val="16"/>
          <w:szCs w:val="16"/>
        </w:rPr>
        <w:t>t</w:t>
      </w:r>
      <w:r>
        <w:rPr>
          <w:rFonts w:cs="Lucida Sans" w:hAnsi="Lucida Sans" w:eastAsia="Lucida Sans" w:ascii="Lucida Sans"/>
          <w:spacing w:val="-4"/>
          <w:w w:val="100"/>
          <w:sz w:val="16"/>
          <w:szCs w:val="16"/>
        </w:rPr>
        <w:t>r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uc</w:t>
      </w:r>
      <w:r>
        <w:rPr>
          <w:rFonts w:cs="Lucida Sans" w:hAnsi="Lucida Sans" w:eastAsia="Lucida Sans" w:ascii="Lucida Sans"/>
          <w:spacing w:val="-4"/>
          <w:w w:val="100"/>
          <w:sz w:val="16"/>
          <w:szCs w:val="16"/>
        </w:rPr>
        <w:t>c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ió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n</w:t>
      </w:r>
      <w:r>
        <w:rPr>
          <w:rFonts w:cs="Lucida Sans" w:hAnsi="Lucida Sans" w:eastAsia="Lucida Sans" w:ascii="Lucida Sans"/>
          <w:spacing w:val="-4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e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n</w:t>
      </w:r>
      <w:r>
        <w:rPr>
          <w:rFonts w:cs="Lucida Sans" w:hAnsi="Lucida Sans" w:eastAsia="Lucida Sans" w:ascii="Lucida Sans"/>
          <w:spacing w:val="4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e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l</w:t>
      </w:r>
      <w:r>
        <w:rPr>
          <w:rFonts w:cs="Lucida Sans" w:hAnsi="Lucida Sans" w:eastAsia="Lucida Sans" w:ascii="Lucida Sans"/>
          <w:spacing w:val="4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a</w:t>
      </w:r>
      <w:r>
        <w:rPr>
          <w:rFonts w:cs="Lucida Sans" w:hAnsi="Lucida Sans" w:eastAsia="Lucida Sans" w:ascii="Lucida Sans"/>
          <w:spacing w:val="-2"/>
          <w:w w:val="100"/>
          <w:sz w:val="16"/>
          <w:szCs w:val="16"/>
        </w:rPr>
        <w:t>ñ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o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</w:r>
    </w:p>
    <w:p>
      <w:pPr>
        <w:rPr>
          <w:rFonts w:cs="Lucida Sans" w:hAnsi="Lucida Sans" w:eastAsia="Lucida Sans" w:ascii="Lucida Sans"/>
          <w:sz w:val="16"/>
          <w:szCs w:val="16"/>
        </w:rPr>
        <w:jc w:val="left"/>
        <w:spacing w:before="56"/>
        <w:ind w:left="162"/>
        <w:sectPr>
          <w:pgMar w:header="732" w:footer="0" w:top="920" w:bottom="280" w:left="1540" w:right="1260"/>
          <w:pgSz w:w="12240" w:h="15840"/>
        </w:sectPr>
      </w:pP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1</w:t>
      </w:r>
      <w:r>
        <w:rPr>
          <w:rFonts w:cs="Lucida Sans" w:hAnsi="Lucida Sans" w:eastAsia="Lucida Sans" w:ascii="Lucida Sans"/>
          <w:spacing w:val="-4"/>
          <w:w w:val="100"/>
          <w:sz w:val="16"/>
          <w:szCs w:val="16"/>
        </w:rPr>
        <w:t>9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91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,</w:t>
      </w:r>
      <w:r>
        <w:rPr>
          <w:rFonts w:cs="Lucida Sans" w:hAnsi="Lucida Sans" w:eastAsia="Lucida Sans" w:ascii="Lucida Sans"/>
          <w:spacing w:val="-12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d</w:t>
      </w:r>
      <w:r>
        <w:rPr>
          <w:rFonts w:cs="Lucida Sans" w:hAnsi="Lucida Sans" w:eastAsia="Lucida Sans" w:ascii="Lucida Sans"/>
          <w:spacing w:val="-1"/>
          <w:w w:val="100"/>
          <w:sz w:val="16"/>
          <w:szCs w:val="16"/>
        </w:rPr>
        <w:t>e</w:t>
      </w:r>
      <w:r>
        <w:rPr>
          <w:rFonts w:cs="Lucida Sans" w:hAnsi="Lucida Sans" w:eastAsia="Lucida Sans" w:ascii="Lucida Sans"/>
          <w:spacing w:val="-5"/>
          <w:w w:val="100"/>
          <w:sz w:val="16"/>
          <w:szCs w:val="16"/>
        </w:rPr>
        <w:t>f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in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e</w:t>
      </w:r>
      <w:r>
        <w:rPr>
          <w:rFonts w:cs="Lucida Sans" w:hAnsi="Lucida Sans" w:eastAsia="Lucida Sans" w:ascii="Lucida Sans"/>
          <w:spacing w:val="-11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e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l</w:t>
      </w:r>
      <w:r>
        <w:rPr>
          <w:rFonts w:cs="Lucida Sans" w:hAnsi="Lucida Sans" w:eastAsia="Lucida Sans" w:ascii="Lucida Sans"/>
          <w:spacing w:val="-6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ro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l</w:t>
      </w:r>
      <w:r>
        <w:rPr>
          <w:rFonts w:cs="Lucida Sans" w:hAnsi="Lucida Sans" w:eastAsia="Lucida Sans" w:ascii="Lucida Sans"/>
          <w:spacing w:val="-7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d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e</w:t>
      </w:r>
      <w:r>
        <w:rPr>
          <w:rFonts w:cs="Lucida Sans" w:hAnsi="Lucida Sans" w:eastAsia="Lucida Sans" w:ascii="Lucida Sans"/>
          <w:spacing w:val="-9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es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a</w:t>
      </w:r>
      <w:r>
        <w:rPr>
          <w:rFonts w:cs="Lucida Sans" w:hAnsi="Lucida Sans" w:eastAsia="Lucida Sans" w:ascii="Lucida Sans"/>
          <w:spacing w:val="-8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4"/>
          <w:w w:val="100"/>
          <w:sz w:val="16"/>
          <w:szCs w:val="16"/>
        </w:rPr>
        <w:t>c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arre</w:t>
      </w:r>
      <w:r>
        <w:rPr>
          <w:rFonts w:cs="Lucida Sans" w:hAnsi="Lucida Sans" w:eastAsia="Lucida Sans" w:ascii="Lucida Sans"/>
          <w:spacing w:val="-2"/>
          <w:w w:val="100"/>
          <w:sz w:val="16"/>
          <w:szCs w:val="16"/>
        </w:rPr>
        <w:t>r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a</w:t>
      </w:r>
      <w:r>
        <w:rPr>
          <w:rFonts w:cs="Lucida Sans" w:hAnsi="Lucida Sans" w:eastAsia="Lucida Sans" w:ascii="Lucida Sans"/>
          <w:spacing w:val="-12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e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n</w:t>
      </w:r>
      <w:r>
        <w:rPr>
          <w:rFonts w:cs="Lucida Sans" w:hAnsi="Lucida Sans" w:eastAsia="Lucida Sans" w:ascii="Lucida Sans"/>
          <w:spacing w:val="-8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l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a</w:t>
      </w:r>
      <w:r>
        <w:rPr>
          <w:rFonts w:cs="Lucida Sans" w:hAnsi="Lucida Sans" w:eastAsia="Lucida Sans" w:ascii="Lucida Sans"/>
          <w:spacing w:val="-7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ges</w:t>
      </w:r>
      <w:r>
        <w:rPr>
          <w:rFonts w:cs="Lucida Sans" w:hAnsi="Lucida Sans" w:eastAsia="Lucida Sans" w:ascii="Lucida Sans"/>
          <w:spacing w:val="-1"/>
          <w:w w:val="100"/>
          <w:sz w:val="16"/>
          <w:szCs w:val="16"/>
        </w:rPr>
        <w:t>t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ió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n</w:t>
      </w:r>
      <w:r>
        <w:rPr>
          <w:rFonts w:cs="Lucida Sans" w:hAnsi="Lucida Sans" w:eastAsia="Lucida Sans" w:ascii="Lucida Sans"/>
          <w:spacing w:val="-14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te</w:t>
      </w:r>
      <w:r>
        <w:rPr>
          <w:rFonts w:cs="Lucida Sans" w:hAnsi="Lucida Sans" w:eastAsia="Lucida Sans" w:ascii="Lucida Sans"/>
          <w:spacing w:val="-4"/>
          <w:w w:val="100"/>
          <w:sz w:val="16"/>
          <w:szCs w:val="16"/>
        </w:rPr>
        <w:t>c</w:t>
      </w:r>
      <w:r>
        <w:rPr>
          <w:rFonts w:cs="Lucida Sans" w:hAnsi="Lucida Sans" w:eastAsia="Lucida Sans" w:ascii="Lucida Sans"/>
          <w:spacing w:val="-2"/>
          <w:w w:val="100"/>
          <w:sz w:val="16"/>
          <w:szCs w:val="16"/>
        </w:rPr>
        <w:t>n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oló</w:t>
      </w:r>
      <w:r>
        <w:rPr>
          <w:rFonts w:cs="Lucida Sans" w:hAnsi="Lucida Sans" w:eastAsia="Lucida Sans" w:ascii="Lucida Sans"/>
          <w:spacing w:val="-1"/>
          <w:w w:val="100"/>
          <w:sz w:val="16"/>
          <w:szCs w:val="16"/>
        </w:rPr>
        <w:t>g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i</w:t>
      </w:r>
      <w:r>
        <w:rPr>
          <w:rFonts w:cs="Lucida Sans" w:hAnsi="Lucida Sans" w:eastAsia="Lucida Sans" w:ascii="Lucida Sans"/>
          <w:spacing w:val="-4"/>
          <w:w w:val="100"/>
          <w:sz w:val="16"/>
          <w:szCs w:val="16"/>
        </w:rPr>
        <w:t>c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a</w:t>
      </w:r>
      <w:r>
        <w:rPr>
          <w:rFonts w:cs="Lucida Sans" w:hAnsi="Lucida Sans" w:eastAsia="Lucida Sans" w:ascii="Lucida Sans"/>
          <w:spacing w:val="-13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y</w:t>
      </w:r>
      <w:r>
        <w:rPr>
          <w:rFonts w:cs="Lucida Sans" w:hAnsi="Lucida Sans" w:eastAsia="Lucida Sans" w:ascii="Lucida Sans"/>
          <w:spacing w:val="-8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a</w:t>
      </w:r>
      <w:r>
        <w:rPr>
          <w:rFonts w:cs="Lucida Sans" w:hAnsi="Lucida Sans" w:eastAsia="Lucida Sans" w:ascii="Lucida Sans"/>
          <w:spacing w:val="-2"/>
          <w:w w:val="100"/>
          <w:sz w:val="16"/>
          <w:szCs w:val="16"/>
        </w:rPr>
        <w:t>d</w:t>
      </w:r>
      <w:r>
        <w:rPr>
          <w:rFonts w:cs="Lucida Sans" w:hAnsi="Lucida Sans" w:eastAsia="Lucida Sans" w:ascii="Lucida Sans"/>
          <w:spacing w:val="-4"/>
          <w:w w:val="100"/>
          <w:sz w:val="16"/>
          <w:szCs w:val="16"/>
        </w:rPr>
        <w:t>m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i</w:t>
      </w:r>
      <w:r>
        <w:rPr>
          <w:rFonts w:cs="Lucida Sans" w:hAnsi="Lucida Sans" w:eastAsia="Lucida Sans" w:ascii="Lucida Sans"/>
          <w:spacing w:val="-2"/>
          <w:w w:val="100"/>
          <w:sz w:val="16"/>
          <w:szCs w:val="16"/>
        </w:rPr>
        <w:t>n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is</w:t>
      </w:r>
      <w:r>
        <w:rPr>
          <w:rFonts w:cs="Lucida Sans" w:hAnsi="Lucida Sans" w:eastAsia="Lucida Sans" w:ascii="Lucida Sans"/>
          <w:spacing w:val="-1"/>
          <w:w w:val="100"/>
          <w:sz w:val="16"/>
          <w:szCs w:val="16"/>
        </w:rPr>
        <w:t>t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r</w:t>
      </w:r>
      <w:r>
        <w:rPr>
          <w:rFonts w:cs="Lucida Sans" w:hAnsi="Lucida Sans" w:eastAsia="Lucida Sans" w:ascii="Lucida Sans"/>
          <w:spacing w:val="-4"/>
          <w:w w:val="100"/>
          <w:sz w:val="16"/>
          <w:szCs w:val="16"/>
        </w:rPr>
        <w:t>a</w:t>
      </w:r>
      <w:r>
        <w:rPr>
          <w:rFonts w:cs="Lucida Sans" w:hAnsi="Lucida Sans" w:eastAsia="Lucida Sans" w:ascii="Lucida Sans"/>
          <w:spacing w:val="-1"/>
          <w:w w:val="100"/>
          <w:sz w:val="16"/>
          <w:szCs w:val="16"/>
        </w:rPr>
        <w:t>t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iv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a</w:t>
      </w:r>
      <w:r>
        <w:rPr>
          <w:rFonts w:cs="Lucida Sans" w:hAnsi="Lucida Sans" w:eastAsia="Lucida Sans" w:ascii="Lucida Sans"/>
          <w:spacing w:val="-18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e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n</w:t>
      </w:r>
      <w:r>
        <w:rPr>
          <w:rFonts w:cs="Lucida Sans" w:hAnsi="Lucida Sans" w:eastAsia="Lucida Sans" w:ascii="Lucida Sans"/>
          <w:spacing w:val="-8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e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l</w:t>
      </w:r>
      <w:r>
        <w:rPr>
          <w:rFonts w:cs="Lucida Sans" w:hAnsi="Lucida Sans" w:eastAsia="Lucida Sans" w:ascii="Lucida Sans"/>
          <w:spacing w:val="-8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4"/>
          <w:w w:val="100"/>
          <w:sz w:val="16"/>
          <w:szCs w:val="16"/>
        </w:rPr>
        <w:t>c</w:t>
      </w:r>
      <w:r>
        <w:rPr>
          <w:rFonts w:cs="Lucida Sans" w:hAnsi="Lucida Sans" w:eastAsia="Lucida Sans" w:ascii="Lucida Sans"/>
          <w:spacing w:val="-2"/>
          <w:w w:val="100"/>
          <w:sz w:val="16"/>
          <w:szCs w:val="16"/>
        </w:rPr>
        <w:t>a</w:t>
      </w:r>
      <w:r>
        <w:rPr>
          <w:rFonts w:cs="Lucida Sans" w:hAnsi="Lucida Sans" w:eastAsia="Lucida Sans" w:ascii="Lucida Sans"/>
          <w:spacing w:val="-4"/>
          <w:w w:val="100"/>
          <w:sz w:val="16"/>
          <w:szCs w:val="16"/>
        </w:rPr>
        <w:t>m</w:t>
      </w:r>
      <w:r>
        <w:rPr>
          <w:rFonts w:cs="Lucida Sans" w:hAnsi="Lucida Sans" w:eastAsia="Lucida Sans" w:ascii="Lucida Sans"/>
          <w:spacing w:val="-2"/>
          <w:w w:val="100"/>
          <w:sz w:val="16"/>
          <w:szCs w:val="16"/>
        </w:rPr>
        <w:t>p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o</w:t>
      </w:r>
      <w:r>
        <w:rPr>
          <w:rFonts w:cs="Lucida Sans" w:hAnsi="Lucida Sans" w:eastAsia="Lucida Sans" w:ascii="Lucida Sans"/>
          <w:spacing w:val="-11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d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e</w:t>
      </w:r>
      <w:r>
        <w:rPr>
          <w:rFonts w:cs="Lucida Sans" w:hAnsi="Lucida Sans" w:eastAsia="Lucida Sans" w:ascii="Lucida Sans"/>
          <w:spacing w:val="-7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la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s</w:t>
      </w:r>
      <w:r>
        <w:rPr>
          <w:rFonts w:cs="Lucida Sans" w:hAnsi="Lucida Sans" w:eastAsia="Lucida Sans" w:ascii="Lucida Sans"/>
          <w:spacing w:val="-8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obra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  <w:t>s</w:t>
      </w:r>
      <w:r>
        <w:rPr>
          <w:rFonts w:cs="Lucida Sans" w:hAnsi="Lucida Sans" w:eastAsia="Lucida Sans" w:ascii="Lucida Sans"/>
          <w:spacing w:val="-10"/>
          <w:w w:val="100"/>
          <w:sz w:val="16"/>
          <w:szCs w:val="16"/>
        </w:rPr>
        <w:t> </w:t>
      </w:r>
      <w:r>
        <w:rPr>
          <w:rFonts w:cs="Lucida Sans" w:hAnsi="Lucida Sans" w:eastAsia="Lucida Sans" w:ascii="Lucida Sans"/>
          <w:spacing w:val="-4"/>
          <w:w w:val="100"/>
          <w:sz w:val="16"/>
          <w:szCs w:val="16"/>
        </w:rPr>
        <w:t>c</w:t>
      </w:r>
      <w:r>
        <w:rPr>
          <w:rFonts w:cs="Lucida Sans" w:hAnsi="Lucida Sans" w:eastAsia="Lucida Sans" w:ascii="Lucida Sans"/>
          <w:spacing w:val="-2"/>
          <w:w w:val="100"/>
          <w:sz w:val="16"/>
          <w:szCs w:val="16"/>
        </w:rPr>
        <w:t>i</w:t>
      </w:r>
      <w:r>
        <w:rPr>
          <w:rFonts w:cs="Lucida Sans" w:hAnsi="Lucida Sans" w:eastAsia="Lucida Sans" w:ascii="Lucida Sans"/>
          <w:spacing w:val="-3"/>
          <w:w w:val="100"/>
          <w:sz w:val="16"/>
          <w:szCs w:val="16"/>
        </w:rPr>
        <w:t>viles.</w:t>
      </w:r>
      <w:r>
        <w:rPr>
          <w:rFonts w:cs="Lucida Sans" w:hAnsi="Lucida Sans" w:eastAsia="Lucida Sans" w:ascii="Lucida Sans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90" w:hRule="exact"/>
        </w:trPr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Lucida Sans" w:hAnsi="Lucida Sans" w:eastAsia="Lucida Sans" w:ascii="Lucida Sans"/>
                <w:sz w:val="20"/>
                <w:szCs w:val="20"/>
              </w:rPr>
              <w:jc w:val="left"/>
              <w:ind w:left="360"/>
            </w:pPr>
            <w:r>
              <w:rPr>
                <w:rFonts w:cs="Lucida Sans" w:hAnsi="Lucida Sans" w:eastAsia="Lucida Sans" w:ascii="Lucida Sans"/>
                <w:spacing w:val="-3"/>
                <w:w w:val="100"/>
                <w:sz w:val="20"/>
                <w:szCs w:val="20"/>
              </w:rPr>
              <w:t>Región</w:t>
            </w:r>
            <w:r>
              <w:rPr>
                <w:rFonts w:cs="Lucida Sans" w:hAnsi="Lucida Sans" w:eastAsia="Lucida Sans" w:ascii="Lucida Sans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Lucida Sans" w:hAnsi="Lucida Sans" w:eastAsia="Lucida Sans" w:ascii="Lucida Sans"/>
                <w:sz w:val="20"/>
                <w:szCs w:val="20"/>
              </w:rPr>
              <w:jc w:val="left"/>
              <w:ind w:left="437"/>
            </w:pPr>
            <w:r>
              <w:rPr>
                <w:rFonts w:cs="Lucida Sans" w:hAnsi="Lucida Sans" w:eastAsia="Lucida Sans" w:ascii="Lucida Sans"/>
                <w:spacing w:val="-3"/>
                <w:w w:val="100"/>
                <w:sz w:val="20"/>
                <w:szCs w:val="20"/>
              </w:rPr>
              <w:t>Universi</w:t>
            </w:r>
            <w:r>
              <w:rPr>
                <w:rFonts w:cs="Lucida Sans" w:hAnsi="Lucida Sans" w:eastAsia="Lucida Sans" w:ascii="Lucida Sans"/>
                <w:spacing w:val="-4"/>
                <w:w w:val="100"/>
                <w:sz w:val="20"/>
                <w:szCs w:val="20"/>
              </w:rPr>
              <w:t>d</w:t>
            </w:r>
            <w:r>
              <w:rPr>
                <w:rFonts w:cs="Lucida Sans" w:hAnsi="Lucida Sans" w:eastAsia="Lucida Sans" w:ascii="Lucida Sans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Lucida Sans" w:hAnsi="Lucida Sans" w:eastAsia="Lucida Sans" w:ascii="Lucida Sans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Lucida Sans" w:hAnsi="Lucida Sans" w:eastAsia="Lucida Sans" w:ascii="Lucida Sans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Lucida Sans" w:hAnsi="Lucida Sans" w:eastAsia="Lucida Sans" w:ascii="Lucida Sans"/>
                <w:sz w:val="20"/>
                <w:szCs w:val="20"/>
              </w:rPr>
              <w:jc w:val="center"/>
              <w:ind w:left="766" w:right="766"/>
            </w:pPr>
            <w:r>
              <w:rPr>
                <w:rFonts w:cs="Lucida Sans" w:hAnsi="Lucida Sans" w:eastAsia="Lucida Sans" w:ascii="Lucida Sans"/>
                <w:spacing w:val="-3"/>
                <w:w w:val="100"/>
                <w:sz w:val="20"/>
                <w:szCs w:val="20"/>
              </w:rPr>
              <w:t>Tí</w:t>
            </w:r>
            <w:r>
              <w:rPr>
                <w:rFonts w:cs="Lucida Sans" w:hAnsi="Lucida Sans" w:eastAsia="Lucida Sans" w:ascii="Lucida Sans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Lucida Sans" w:hAnsi="Lucida Sans" w:eastAsia="Lucida Sans" w:ascii="Lucida Sans"/>
                <w:spacing w:val="-3"/>
                <w:w w:val="100"/>
                <w:sz w:val="20"/>
                <w:szCs w:val="20"/>
              </w:rPr>
              <w:t>ulo</w:t>
            </w:r>
            <w:r>
              <w:rPr>
                <w:rFonts w:cs="Lucida Sans" w:hAnsi="Lucida Sans" w:eastAsia="Lucida Sans" w:ascii="Lucida Sans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Lucida Sans" w:hAnsi="Lucida Sans" w:eastAsia="Lucida Sans" w:ascii="Lucida Sans"/>
                <w:sz w:val="20"/>
                <w:szCs w:val="20"/>
              </w:rPr>
              <w:jc w:val="left"/>
              <w:spacing w:before="3"/>
              <w:ind w:left="187"/>
            </w:pPr>
            <w:r>
              <w:rPr>
                <w:rFonts w:cs="Lucida Sans" w:hAnsi="Lucida Sans" w:eastAsia="Lucida Sans" w:ascii="Lucida Sans"/>
                <w:spacing w:val="-4"/>
                <w:w w:val="100"/>
                <w:sz w:val="20"/>
                <w:szCs w:val="20"/>
              </w:rPr>
              <w:t>D</w:t>
            </w:r>
            <w:r>
              <w:rPr>
                <w:rFonts w:cs="Lucida Sans" w:hAnsi="Lucida Sans" w:eastAsia="Lucida Sans" w:ascii="Lucida Sans"/>
                <w:spacing w:val="-2"/>
                <w:w w:val="100"/>
                <w:sz w:val="20"/>
                <w:szCs w:val="20"/>
              </w:rPr>
              <w:t>u</w:t>
            </w:r>
            <w:r>
              <w:rPr>
                <w:rFonts w:cs="Lucida Sans" w:hAnsi="Lucida Sans" w:eastAsia="Lucida Sans" w:ascii="Lucida Sans"/>
                <w:spacing w:val="-4"/>
                <w:w w:val="100"/>
                <w:sz w:val="20"/>
                <w:szCs w:val="20"/>
              </w:rPr>
              <w:t>r</w:t>
            </w:r>
            <w:r>
              <w:rPr>
                <w:rFonts w:cs="Lucida Sans" w:hAnsi="Lucida Sans" w:eastAsia="Lucida Sans" w:ascii="Lucida Sans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Lucida Sans" w:hAnsi="Lucida Sans" w:eastAsia="Lucida Sans" w:ascii="Lucida Sans"/>
                <w:spacing w:val="-4"/>
                <w:w w:val="100"/>
                <w:sz w:val="20"/>
                <w:szCs w:val="20"/>
              </w:rPr>
              <w:t>ción</w:t>
            </w:r>
            <w:r>
              <w:rPr>
                <w:rFonts w:cs="Lucida Sans" w:hAnsi="Lucida Sans" w:eastAsia="Lucida Sans" w:ascii="Lucida Sans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Lucida Sans" w:hAnsi="Lucida Sans" w:eastAsia="Lucida Sans" w:ascii="Lucida Sans"/>
                <w:sz w:val="20"/>
                <w:szCs w:val="20"/>
              </w:rPr>
              <w:jc w:val="left"/>
              <w:spacing w:before="4" w:lineRule="exact" w:line="220"/>
              <w:ind w:left="179"/>
            </w:pPr>
            <w:r>
              <w:rPr>
                <w:rFonts w:cs="Lucida Sans" w:hAnsi="Lucida Sans" w:eastAsia="Lucida Sans" w:ascii="Lucida Sans"/>
                <w:spacing w:val="-2"/>
                <w:w w:val="100"/>
                <w:position w:val="-1"/>
                <w:sz w:val="20"/>
                <w:szCs w:val="20"/>
              </w:rPr>
              <w:t>S</w:t>
            </w:r>
            <w:r>
              <w:rPr>
                <w:rFonts w:cs="Lucida Sans" w:hAnsi="Lucida Sans" w:eastAsia="Lucida Sans" w:ascii="Lucida Sans"/>
                <w:spacing w:val="-5"/>
                <w:w w:val="100"/>
                <w:position w:val="-1"/>
                <w:sz w:val="20"/>
                <w:szCs w:val="20"/>
              </w:rPr>
              <w:t>e</w:t>
            </w:r>
            <w:r>
              <w:rPr>
                <w:rFonts w:cs="Lucida Sans" w:hAnsi="Lucida Sans" w:eastAsia="Lucida Sans" w:ascii="Lucida Sans"/>
                <w:spacing w:val="-2"/>
                <w:w w:val="100"/>
                <w:position w:val="-1"/>
                <w:sz w:val="20"/>
                <w:szCs w:val="20"/>
              </w:rPr>
              <w:t>m</w:t>
            </w:r>
            <w:r>
              <w:rPr>
                <w:rFonts w:cs="Lucida Sans" w:hAnsi="Lucida Sans" w:eastAsia="Lucida Sans" w:ascii="Lucida Sans"/>
                <w:spacing w:val="-3"/>
                <w:w w:val="100"/>
                <w:position w:val="-1"/>
                <w:sz w:val="20"/>
                <w:szCs w:val="20"/>
              </w:rPr>
              <w:t>e</w:t>
            </w:r>
            <w:r>
              <w:rPr>
                <w:rFonts w:cs="Lucida Sans" w:hAnsi="Lucida Sans" w:eastAsia="Lucida Sans" w:ascii="Lucida Sans"/>
                <w:spacing w:val="-5"/>
                <w:w w:val="100"/>
                <w:position w:val="-1"/>
                <w:sz w:val="20"/>
                <w:szCs w:val="20"/>
              </w:rPr>
              <w:t>s</w:t>
            </w:r>
            <w:r>
              <w:rPr>
                <w:rFonts w:cs="Lucida Sans" w:hAnsi="Lucida Sans" w:eastAsia="Lucida Sans" w:ascii="Lucida Sans"/>
                <w:spacing w:val="-2"/>
                <w:w w:val="100"/>
                <w:position w:val="-1"/>
                <w:sz w:val="20"/>
                <w:szCs w:val="20"/>
              </w:rPr>
              <w:t>t</w:t>
            </w:r>
            <w:r>
              <w:rPr>
                <w:rFonts w:cs="Lucida Sans" w:hAnsi="Lucida Sans" w:eastAsia="Lucida Sans" w:ascii="Lucida Sans"/>
                <w:spacing w:val="-5"/>
                <w:w w:val="100"/>
                <w:position w:val="-1"/>
                <w:sz w:val="20"/>
                <w:szCs w:val="20"/>
              </w:rPr>
              <w:t>r</w:t>
            </w:r>
            <w:r>
              <w:rPr>
                <w:rFonts w:cs="Lucida Sans" w:hAnsi="Lucida Sans" w:eastAsia="Lucida Sans" w:ascii="Lucida Sans"/>
                <w:spacing w:val="0"/>
                <w:w w:val="100"/>
                <w:position w:val="-1"/>
                <w:sz w:val="20"/>
                <w:szCs w:val="20"/>
              </w:rPr>
              <w:t>e</w:t>
            </w:r>
            <w:r>
              <w:rPr>
                <w:rFonts w:cs="Lucida Sans" w:hAnsi="Lucida Sans" w:eastAsia="Lucida Sans" w:ascii="Lucida Sans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Lucida Sans" w:hAnsi="Lucida Sans" w:eastAsia="Lucida Sans" w:ascii="Lucida Sans"/>
                <w:sz w:val="20"/>
                <w:szCs w:val="20"/>
              </w:rPr>
              <w:jc w:val="center"/>
              <w:ind w:left="752" w:right="750"/>
            </w:pPr>
            <w:r>
              <w:rPr>
                <w:rFonts w:cs="Lucida Sans" w:hAnsi="Lucida Sans" w:eastAsia="Lucida Sans" w:ascii="Lucida Sans"/>
                <w:spacing w:val="-3"/>
                <w:w w:val="100"/>
                <w:sz w:val="20"/>
                <w:szCs w:val="20"/>
              </w:rPr>
              <w:t>G</w:t>
            </w:r>
            <w:r>
              <w:rPr>
                <w:rFonts w:cs="Lucida Sans" w:hAnsi="Lucida Sans" w:eastAsia="Lucida Sans" w:ascii="Lucida Sans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cs="Lucida Sans" w:hAnsi="Lucida Sans" w:eastAsia="Lucida Sans" w:ascii="Lucida Sans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Lucida Sans" w:hAnsi="Lucida Sans" w:eastAsia="Lucida Sans" w:ascii="Lucida Sans"/>
                <w:spacing w:val="-4"/>
                <w:w w:val="100"/>
                <w:sz w:val="20"/>
                <w:szCs w:val="20"/>
              </w:rPr>
              <w:t>d</w:t>
            </w:r>
            <w:r>
              <w:rPr>
                <w:rFonts w:cs="Lucida Sans" w:hAnsi="Lucida Sans" w:eastAsia="Lucida Sans" w:ascii="Lucida Sans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Lucida Sans" w:hAnsi="Lucida Sans" w:eastAsia="Lucida Sans" w:ascii="Lucida Sans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970" w:hRule="exact"/>
        </w:trPr>
        <w:tc>
          <w:tcPr>
            <w:tcW w:w="1423" w:type="dxa"/>
            <w:vMerge w:val="restart"/>
            <w:tcBorders>
              <w:top w:val="single" w:sz="5" w:space="0" w:color="000000"/>
              <w:left w:val="single" w:sz="5" w:space="0" w:color="000000"/>
              <w:right w:val="nil" w:sz="6" w:space="0" w:color="auto"/>
            </w:tcBorders>
          </w:tcPr>
          <w:p/>
        </w:tc>
        <w:tc>
          <w:tcPr>
            <w:tcW w:w="2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7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entra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Chile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Ing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nie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0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Construcci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7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496" w:right="497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spacing w:before="7" w:lineRule="auto" w:line="250"/>
              <w:ind w:left="102" w:right="69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Licenci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Ciencia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Ing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nie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Construcci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</w:p>
        </w:tc>
      </w:tr>
      <w:tr>
        <w:trPr>
          <w:trHeight w:val="1451" w:hRule="exact"/>
        </w:trPr>
        <w:tc>
          <w:tcPr>
            <w:tcW w:w="1423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  <w:tc>
          <w:tcPr>
            <w:tcW w:w="2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7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Américas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7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auto" w:line="250"/>
              <w:ind w:left="102" w:right="179"/>
            </w:pP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st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ucc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Ci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Ing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nie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Construcci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7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376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7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spacing w:lineRule="auto" w:line="250"/>
              <w:ind w:left="102" w:right="69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Licenci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Ciencia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Construcci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</w:p>
        </w:tc>
      </w:tr>
      <w:tr>
        <w:trPr>
          <w:trHeight w:val="970" w:hRule="exact"/>
        </w:trPr>
        <w:tc>
          <w:tcPr>
            <w:tcW w:w="1423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  <w:tc>
          <w:tcPr>
            <w:tcW w:w="2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acion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Andrés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0"/>
              <w:ind w:left="102"/>
            </w:pP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Be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</w:p>
        </w:tc>
        <w:tc>
          <w:tcPr>
            <w:tcW w:w="2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Ing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nie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0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Construcci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7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496" w:right="497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spacing w:before="7" w:lineRule="auto" w:line="250"/>
              <w:ind w:left="102" w:right="69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Licenci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Ciencia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Ing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nie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Construcci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</w:p>
        </w:tc>
      </w:tr>
      <w:tr>
        <w:trPr>
          <w:trHeight w:val="490" w:hRule="exact"/>
        </w:trPr>
        <w:tc>
          <w:tcPr>
            <w:tcW w:w="1423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  <w:tc>
          <w:tcPr>
            <w:tcW w:w="2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7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San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ag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0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Chile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8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Constructo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Ci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7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/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fo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ma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</w:p>
        </w:tc>
      </w:tr>
      <w:tr>
        <w:trPr>
          <w:trHeight w:val="1691" w:hRule="exact"/>
        </w:trPr>
        <w:tc>
          <w:tcPr>
            <w:tcW w:w="1423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  <w:tc>
          <w:tcPr>
            <w:tcW w:w="2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7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Tecn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ica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0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Met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opolitana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7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auto" w:line="250"/>
              <w:ind w:left="102" w:right="179"/>
            </w:pP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st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ucc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Ci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Ing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nie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Construcci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7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496" w:right="497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spacing w:before="7" w:lineRule="auto" w:line="250"/>
              <w:ind w:left="102" w:right="66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Bachille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Ciencias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In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ie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Licenci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Ciencia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Ing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nie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Construcci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</w:p>
        </w:tc>
      </w:tr>
      <w:tr>
        <w:trPr>
          <w:trHeight w:val="490" w:hRule="exact"/>
        </w:trPr>
        <w:tc>
          <w:tcPr>
            <w:tcW w:w="1423" w:type="dxa"/>
            <w:vMerge w:val=""/>
            <w:tcBorders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2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7"/>
              <w:ind w:left="102"/>
            </w:pP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tó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0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Chile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8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st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ucc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Ci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il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7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496" w:right="497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7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Bachiller/Lic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nciad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0"/>
              <w:ind w:left="102"/>
            </w:pP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Construcci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</w:p>
        </w:tc>
      </w:tr>
    </w:tbl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62"/>
      </w:pPr>
      <w:r>
        <w:rPr>
          <w:rFonts w:cs="Arial" w:hAnsi="Arial" w:eastAsia="Arial" w:ascii="Arial"/>
          <w:spacing w:val="-3"/>
          <w:w w:val="100"/>
          <w:sz w:val="22"/>
          <w:szCs w:val="22"/>
        </w:rPr>
        <w:t>Ta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º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tu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Prof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re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oci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5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eg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ru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re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vile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62"/>
      </w:pPr>
      <w:r>
        <w:rPr>
          <w:rFonts w:cs="Arial" w:hAnsi="Arial" w:eastAsia="Arial" w:ascii="Arial"/>
          <w:spacing w:val="-3"/>
          <w:w w:val="100"/>
          <w:sz w:val="22"/>
          <w:szCs w:val="22"/>
        </w:rPr>
        <w:t>In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ro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truc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ore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Ch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[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-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tio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itu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mbra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-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o.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7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]</w:t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ind w:left="162" w:right="119" w:firstLine="708"/>
      </w:pP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bl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º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1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genierí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ons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ucció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inclu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ncia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progr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é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10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5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ño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dur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ción.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ind w:left="162" w:right="116" w:firstLine="708"/>
      </w:pP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z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ante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ado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eg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las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conc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j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q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nuy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h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Carrer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Cons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ucc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Civi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q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Cons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ucc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vi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universid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co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ndi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Qui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ón.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ind w:left="162" w:right="119" w:firstLine="708"/>
      </w:pP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rior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cons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nci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ci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ucc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correspond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ertur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Carrera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í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z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ind w:left="162" w:right="116" w:firstLine="708"/>
        <w:sectPr>
          <w:pgMar w:header="732" w:footer="0" w:top="920" w:bottom="280" w:left="1540" w:right="1260"/>
          <w:pgSz w:w="12240" w:h="15840"/>
        </w:sectPr>
      </w:pP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Con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truct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bora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gun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ej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ici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su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q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q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q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q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h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un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ers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-1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co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í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unive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spacing w:before="27"/>
        <w:ind w:left="102" w:right="75" w:firstLine="708"/>
      </w:pP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Con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Zon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oy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Co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ucc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8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ón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bili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q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posteri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6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pro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inui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h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genier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ons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ví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sp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sp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cno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fortale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z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q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tra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j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infra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ru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vici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do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eq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ab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1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to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ú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h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bi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3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º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;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ñ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nz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ión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;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to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(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)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ón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;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bi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reg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ona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ind w:left="102" w:right="76" w:firstLine="708"/>
      </w:pP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nci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á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nci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cons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cción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-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dis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ip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pro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esio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-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con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trucció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1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ació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co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fuer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z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tici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á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q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uipos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do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Fa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lta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st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niv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sid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í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cu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requiera.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ind w:left="102" w:right="76" w:firstLine="708"/>
      </w:pP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for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z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sf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va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6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é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6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ti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z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6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ez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é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pro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opósi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propo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par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icip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dir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é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j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mpl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q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ión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é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Carrera.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7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1.5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MOVILIDAD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CURRICULAR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ind w:left="102" w:right="78" w:firstLine="708"/>
      </w:pP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Gobiern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Chil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h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tad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ru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q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uev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hu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llevand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1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í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jo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cio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cul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ural,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edu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acio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í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tecnol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gic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innova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gr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MECESU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h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Cali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-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Bi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Cienc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cnol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í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ind w:left="102" w:right="76" w:firstLine="708"/>
      </w:pP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rticular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progr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jor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to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Cali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 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Edu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ción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(MECE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)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hil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Educ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chil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las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ucio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fo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adora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ofe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ini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accio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conc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vili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un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versi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nd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q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h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fo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ació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edu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acio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vi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ind w:left="102" w:right="73" w:firstLine="708"/>
      </w:pP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Regió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alguno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tecnol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trega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é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cnico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Nive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ciali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ifi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ación,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inacio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trucció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trucc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Metá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as.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ind w:left="102" w:right="75" w:firstLine="708"/>
        <w:sectPr>
          <w:pgMar w:header="732" w:footer="0" w:top="920" w:bottom="280" w:left="1600" w:right="1300"/>
          <w:pgSz w:w="12240" w:h="15840"/>
        </w:sectPr>
      </w:pP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é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h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ega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í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esi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4</w:t>
      </w:r>
      <w:r>
        <w:rPr>
          <w:rFonts w:cs="Lucida Sans" w:hAnsi="Lucida Sans" w:eastAsia="Lucida Sans" w:ascii="Lucida Sans"/>
          <w:spacing w:val="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ñ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alu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nos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tra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ajad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q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ingre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arrer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año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aq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llos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q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fi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icul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alguno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den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nado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sp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gid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é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ers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UD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(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esi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ersi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onc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-1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-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x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)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spacing w:before="27"/>
        <w:ind w:left="102" w:right="76" w:firstLine="708"/>
      </w:pP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iv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-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é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cno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h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fo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é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iv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br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é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h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-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í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h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é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os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2</w:t>
      </w:r>
      <w:r>
        <w:rPr>
          <w:rFonts w:cs="Lucida Sans" w:hAnsi="Lucida Sans" w:eastAsia="Lucida Sans" w:ascii="Lucida Sans"/>
          <w:spacing w:val="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ñ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2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5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ñ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q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3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ño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dur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ón.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ind w:left="102" w:right="75" w:firstLine="708"/>
      </w:pP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Al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sf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h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í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-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h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ucio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EM.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ind w:left="102" w:right="75" w:firstLine="708"/>
      </w:pP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é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rsi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rios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cnól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Cons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Civiles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í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fo</w:t>
      </w:r>
      <w:r>
        <w:rPr>
          <w:rFonts w:cs="Lucida Sans" w:hAnsi="Lucida Sans" w:eastAsia="Lucida Sans" w:ascii="Lucida Sans"/>
          <w:i/>
          <w:spacing w:val="-5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i/>
          <w:spacing w:val="-1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ació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par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i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i/>
          <w:spacing w:val="-3"/>
          <w:w w:val="100"/>
          <w:sz w:val="22"/>
          <w:szCs w:val="22"/>
        </w:rPr>
        <w:t>vid</w:t>
      </w:r>
      <w:r>
        <w:rPr>
          <w:rFonts w:cs="Lucida Sans" w:hAnsi="Lucida Sans" w:eastAsia="Lucida Sans" w:ascii="Lucida Sans"/>
          <w:i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i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á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trucció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Uni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versi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ma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q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fo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tal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mu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º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1.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ind w:left="102" w:right="79" w:firstLine="708"/>
      </w:pP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mo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-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ci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ucc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é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of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nal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podrí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if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cada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po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cili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p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ro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oció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y</w:t>
      </w:r>
      <w:r>
        <w:rPr>
          <w:rFonts w:cs="Lucida Sans" w:hAnsi="Lucida Sans" w:eastAsia="Lucida Sans" w:ascii="Lucida Sans"/>
          <w:spacing w:val="1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é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tud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curs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rr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cno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ía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iver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ita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,</w:t>
      </w:r>
      <w:r>
        <w:rPr>
          <w:rFonts w:cs="Lucida Sans" w:hAnsi="Lucida Sans" w:eastAsia="Lucida Sans" w:ascii="Lucida Sans"/>
          <w:spacing w:val="-2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cnól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16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8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Con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trucció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19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Civil.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Lucida Sans" w:hAnsi="Lucida Sans" w:eastAsia="Lucida Sans" w:ascii="Lucida Sans"/>
          <w:sz w:val="22"/>
          <w:szCs w:val="22"/>
        </w:rPr>
        <w:jc w:val="both"/>
        <w:ind w:left="102" w:right="76" w:firstLine="708"/>
      </w:pPr>
      <w:r>
        <w:pict>
          <v:group style="position:absolute;margin-left:169.5pt;margin-top:40.7601pt;width:0pt;height:27.42pt;mso-position-horizontal-relative:page;mso-position-vertical-relative:paragraph;z-index:-10723" coordorigin="3390,815" coordsize="0,548">
            <v:shape style="position:absolute;left:3390;top:815;width:0;height:548" coordorigin="3390,815" coordsize="0,548" path="m3390,815l3390,1364e" filled="f" stroked="t" strokeweight="0.162pt" strokecolor="#000000">
              <v:path arrowok="t"/>
              <v:stroke dashstyle="dash"/>
            </v:shape>
            <w10:wrap type="none"/>
          </v:group>
        </w:pic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v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li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nive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1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po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ib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b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c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erl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t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pr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gr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2"/>
          <w:szCs w:val="22"/>
        </w:rPr>
        <w:t>m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5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tu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d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o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-14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x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ib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l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s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-22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1"/>
          <w:w w:val="100"/>
          <w:sz w:val="22"/>
          <w:szCs w:val="22"/>
        </w:rPr>
        <w:t>F</w:t>
      </w:r>
      <w:r>
        <w:rPr>
          <w:rFonts w:cs="Lucida Sans" w:hAnsi="Lucida Sans" w:eastAsia="Lucida Sans" w:ascii="Lucida Sans"/>
          <w:spacing w:val="-4"/>
          <w:w w:val="100"/>
          <w:sz w:val="22"/>
          <w:szCs w:val="22"/>
        </w:rPr>
        <w:t>i</w:t>
      </w:r>
      <w:r>
        <w:rPr>
          <w:rFonts w:cs="Lucida Sans" w:hAnsi="Lucida Sans" w:eastAsia="Lucida Sans" w:ascii="Lucida Sans"/>
          <w:spacing w:val="-2"/>
          <w:w w:val="100"/>
          <w:sz w:val="22"/>
          <w:szCs w:val="22"/>
        </w:rPr>
        <w:t>g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r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a</w:t>
      </w:r>
      <w:r>
        <w:rPr>
          <w:rFonts w:cs="Lucida Sans" w:hAnsi="Lucida Sans" w:eastAsia="Lucida Sans" w:ascii="Lucida Sans"/>
          <w:spacing w:val="-13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N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º</w:t>
      </w:r>
      <w:r>
        <w:rPr>
          <w:rFonts w:cs="Lucida Sans" w:hAnsi="Lucida Sans" w:eastAsia="Lucida Sans" w:ascii="Lucida Sans"/>
          <w:spacing w:val="-7"/>
          <w:w w:val="100"/>
          <w:sz w:val="22"/>
          <w:szCs w:val="22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2"/>
          <w:szCs w:val="22"/>
        </w:rPr>
        <w:t>1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  <w:t>.</w:t>
      </w:r>
      <w:r>
        <w:rPr>
          <w:rFonts w:cs="Lucida Sans" w:hAnsi="Lucida Sans" w:eastAsia="Lucida Sans" w:ascii="Lucida Sans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  <w:sectPr>
          <w:pgMar w:header="732" w:footer="0" w:top="920" w:bottom="280" w:left="1600" w:right="1300"/>
          <w:pgSz w:w="12240" w:h="158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0"/>
          <w:szCs w:val="10"/>
        </w:rPr>
        <w:jc w:val="left"/>
        <w:ind w:left="944" w:right="-36"/>
      </w:pPr>
      <w:r>
        <w:rPr>
          <w:rFonts w:cs="Arial" w:hAnsi="Arial" w:eastAsia="Arial" w:ascii="Arial"/>
          <w:spacing w:val="1"/>
          <w:w w:val="100"/>
          <w:sz w:val="10"/>
          <w:szCs w:val="10"/>
        </w:rPr>
        <w:t>V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í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a</w:t>
      </w:r>
      <w:r>
        <w:rPr>
          <w:rFonts w:cs="Arial" w:hAnsi="Arial" w:eastAsia="Arial" w:ascii="Arial"/>
          <w:spacing w:val="13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PSU</w:t>
      </w:r>
      <w:r>
        <w:rPr>
          <w:rFonts w:cs="Arial" w:hAnsi="Arial" w:eastAsia="Arial" w:ascii="Arial"/>
          <w:spacing w:val="20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/</w:t>
      </w:r>
      <w:r>
        <w:rPr>
          <w:rFonts w:cs="Arial" w:hAnsi="Arial" w:eastAsia="Arial" w:ascii="Arial"/>
          <w:spacing w:val="4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7"/>
          <w:sz w:val="10"/>
          <w:szCs w:val="10"/>
        </w:rPr>
        <w:t>esp</w:t>
      </w:r>
      <w:r>
        <w:rPr>
          <w:rFonts w:cs="Arial" w:hAnsi="Arial" w:eastAsia="Arial" w:ascii="Arial"/>
          <w:spacing w:val="1"/>
          <w:w w:val="107"/>
          <w:sz w:val="10"/>
          <w:szCs w:val="10"/>
        </w:rPr>
        <w:t>e</w:t>
      </w:r>
      <w:r>
        <w:rPr>
          <w:rFonts w:cs="Arial" w:hAnsi="Arial" w:eastAsia="Arial" w:ascii="Arial"/>
          <w:spacing w:val="0"/>
          <w:w w:val="107"/>
          <w:sz w:val="10"/>
          <w:szCs w:val="10"/>
        </w:rPr>
        <w:t>cial</w:t>
      </w:r>
      <w:r>
        <w:rPr>
          <w:rFonts w:cs="Arial" w:hAnsi="Arial" w:eastAsia="Arial" w:ascii="Arial"/>
          <w:spacing w:val="0"/>
          <w:w w:val="100"/>
          <w:sz w:val="10"/>
          <w:szCs w:val="10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ind w:left="-29" w:right="-29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é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ic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1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U</w:t>
      </w:r>
      <w:r>
        <w:rPr>
          <w:rFonts w:cs="Arial" w:hAnsi="Arial" w:eastAsia="Arial" w:ascii="Arial"/>
          <w:spacing w:val="-1"/>
          <w:w w:val="102"/>
          <w:sz w:val="12"/>
          <w:szCs w:val="12"/>
        </w:rPr>
        <w:t>n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i</w:t>
      </w:r>
      <w:r>
        <w:rPr>
          <w:rFonts w:cs="Arial" w:hAnsi="Arial" w:eastAsia="Arial" w:ascii="Arial"/>
          <w:spacing w:val="-1"/>
          <w:w w:val="102"/>
          <w:sz w:val="12"/>
          <w:szCs w:val="12"/>
        </w:rPr>
        <w:t>v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er</w:t>
      </w:r>
      <w:r>
        <w:rPr>
          <w:rFonts w:cs="Arial" w:hAnsi="Arial" w:eastAsia="Arial" w:ascii="Arial"/>
          <w:spacing w:val="-1"/>
          <w:w w:val="102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ita</w:t>
      </w:r>
      <w:r>
        <w:rPr>
          <w:rFonts w:cs="Arial" w:hAnsi="Arial" w:eastAsia="Arial" w:ascii="Arial"/>
          <w:spacing w:val="-1"/>
          <w:w w:val="102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ios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before="7" w:lineRule="exact" w:line="120"/>
        <w:ind w:left="150" w:right="152"/>
      </w:pPr>
      <w:r>
        <w:pict>
          <v:shape type="#_x0000_t202" style="position:absolute;margin-left:202.224pt;margin-top:33.4852pt;width:7.39999pt;height:34.8126pt;mso-position-horizontal-relative:page;mso-position-vertical-relative:paragraph;z-index:-10722" filled="f" stroked="f">
            <v:textbox inset="0,0,0,0" style="layout-flow:vertical;mso-layout-flow-alt:bottom-to-top">
              <w:txbxContent>
                <w:p>
                  <w:pPr>
                    <w:rPr>
                      <w:rFonts w:cs="Arial" w:hAnsi="Arial" w:eastAsia="Arial" w:ascii="Arial"/>
                      <w:sz w:val="10"/>
                      <w:szCs w:val="10"/>
                    </w:rPr>
                    <w:jc w:val="left"/>
                    <w:spacing w:before="13"/>
                    <w:ind w:left="20"/>
                  </w:pPr>
                  <w:r>
                    <w:rPr>
                      <w:rFonts w:cs="Arial" w:hAnsi="Arial" w:eastAsia="Arial" w:ascii="Arial"/>
                      <w:spacing w:val="0"/>
                      <w:w w:val="100"/>
                      <w:sz w:val="10"/>
                      <w:szCs w:val="10"/>
                    </w:rPr>
                    <w:t>Plan</w:t>
                  </w:r>
                  <w:r>
                    <w:rPr>
                      <w:rFonts w:cs="Arial" w:hAnsi="Arial" w:eastAsia="Arial" w:ascii="Arial"/>
                      <w:spacing w:val="19"/>
                      <w:w w:val="100"/>
                      <w:sz w:val="10"/>
                      <w:szCs w:val="10"/>
                    </w:rPr>
                    <w:t> </w:t>
                  </w:r>
                  <w:r>
                    <w:rPr>
                      <w:rFonts w:cs="Arial" w:hAnsi="Arial" w:eastAsia="Arial" w:ascii="Arial"/>
                      <w:spacing w:val="0"/>
                      <w:w w:val="108"/>
                      <w:sz w:val="10"/>
                      <w:szCs w:val="10"/>
                    </w:rPr>
                    <w:t>Espe</w:t>
                  </w:r>
                  <w:r>
                    <w:rPr>
                      <w:rFonts w:cs="Arial" w:hAnsi="Arial" w:eastAsia="Arial" w:ascii="Arial"/>
                      <w:spacing w:val="1"/>
                      <w:w w:val="108"/>
                      <w:sz w:val="10"/>
                      <w:szCs w:val="10"/>
                    </w:rPr>
                    <w:t>c</w:t>
                  </w:r>
                  <w:r>
                    <w:rPr>
                      <w:rFonts w:cs="Arial" w:hAnsi="Arial" w:eastAsia="Arial" w:ascii="Arial"/>
                      <w:spacing w:val="0"/>
                      <w:w w:val="107"/>
                      <w:sz w:val="10"/>
                      <w:szCs w:val="10"/>
                    </w:rPr>
                    <w:t>ial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2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ñ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s,</w:t>
      </w:r>
      <w:r>
        <w:rPr>
          <w:rFonts w:cs="Arial" w:hAnsi="Arial" w:eastAsia="Arial" w:ascii="Arial"/>
          <w:spacing w:val="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2,5</w:t>
      </w:r>
      <w:r>
        <w:rPr>
          <w:rFonts w:cs="Arial" w:hAnsi="Arial" w:eastAsia="Arial" w:ascii="Arial"/>
          <w:spacing w:val="4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2"/>
          <w:sz w:val="12"/>
          <w:szCs w:val="12"/>
        </w:rPr>
        <w:t>a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ñ</w:t>
      </w:r>
      <w:r>
        <w:rPr>
          <w:rFonts w:cs="Arial" w:hAnsi="Arial" w:eastAsia="Arial" w:ascii="Arial"/>
          <w:spacing w:val="-1"/>
          <w:w w:val="102"/>
          <w:sz w:val="12"/>
          <w:szCs w:val="12"/>
        </w:rPr>
        <w:t>os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0"/>
          <w:szCs w:val="10"/>
        </w:rPr>
        <w:jc w:val="left"/>
        <w:ind w:right="-36"/>
      </w:pPr>
      <w:r>
        <w:rPr>
          <w:rFonts w:cs="Arial" w:hAnsi="Arial" w:eastAsia="Arial" w:ascii="Arial"/>
          <w:spacing w:val="1"/>
          <w:w w:val="100"/>
          <w:sz w:val="10"/>
          <w:szCs w:val="10"/>
        </w:rPr>
        <w:t>P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lan</w:t>
      </w:r>
      <w:r>
        <w:rPr>
          <w:rFonts w:cs="Arial" w:hAnsi="Arial" w:eastAsia="Arial" w:ascii="Arial"/>
          <w:spacing w:val="17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8"/>
          <w:sz w:val="10"/>
          <w:szCs w:val="10"/>
        </w:rPr>
        <w:t>Es</w:t>
      </w:r>
      <w:r>
        <w:rPr>
          <w:rFonts w:cs="Arial" w:hAnsi="Arial" w:eastAsia="Arial" w:ascii="Arial"/>
          <w:spacing w:val="1"/>
          <w:w w:val="108"/>
          <w:sz w:val="10"/>
          <w:szCs w:val="10"/>
        </w:rPr>
        <w:t>p</w:t>
      </w:r>
      <w:r>
        <w:rPr>
          <w:rFonts w:cs="Arial" w:hAnsi="Arial" w:eastAsia="Arial" w:ascii="Arial"/>
          <w:spacing w:val="0"/>
          <w:w w:val="107"/>
          <w:sz w:val="10"/>
          <w:szCs w:val="10"/>
        </w:rPr>
        <w:t>ecial</w:t>
      </w:r>
      <w:r>
        <w:rPr>
          <w:rFonts w:cs="Arial" w:hAnsi="Arial" w:eastAsia="Arial" w:ascii="Arial"/>
          <w:spacing w:val="0"/>
          <w:w w:val="100"/>
          <w:sz w:val="10"/>
          <w:szCs w:val="10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before="46"/>
        <w:ind w:left="58" w:right="2089"/>
      </w:pPr>
      <w:r>
        <w:br w:type="column"/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stru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1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C</w:t>
      </w:r>
      <w:r>
        <w:rPr>
          <w:rFonts w:cs="Arial" w:hAnsi="Arial" w:eastAsia="Arial" w:ascii="Arial"/>
          <w:spacing w:val="-1"/>
          <w:w w:val="102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vi</w:t>
      </w:r>
      <w:r>
        <w:rPr>
          <w:rFonts w:cs="Arial" w:hAnsi="Arial" w:eastAsia="Arial" w:ascii="Arial"/>
          <w:spacing w:val="-1"/>
          <w:w w:val="102"/>
          <w:sz w:val="12"/>
          <w:szCs w:val="12"/>
        </w:rPr>
        <w:t>l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es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before="8"/>
        <w:ind w:left="450" w:right="2481"/>
      </w:pPr>
      <w:r>
        <w:pict>
          <v:shape type="#_x0000_t202" style="position:absolute;margin-left:400.824pt;margin-top:25.1334pt;width:7.39999pt;height:34.8143pt;mso-position-horizontal-relative:page;mso-position-vertical-relative:paragraph;z-index:-10721" filled="f" stroked="f">
            <v:textbox inset="0,0,0,0" style="layout-flow:vertical;mso-layout-flow-alt:bottom-to-top">
              <w:txbxContent>
                <w:p>
                  <w:pPr>
                    <w:rPr>
                      <w:rFonts w:cs="Arial" w:hAnsi="Arial" w:eastAsia="Arial" w:ascii="Arial"/>
                      <w:sz w:val="10"/>
                      <w:szCs w:val="10"/>
                    </w:rPr>
                    <w:jc w:val="left"/>
                    <w:spacing w:before="13"/>
                    <w:ind w:left="20"/>
                  </w:pPr>
                  <w:r>
                    <w:rPr>
                      <w:rFonts w:cs="Arial" w:hAnsi="Arial" w:eastAsia="Arial" w:ascii="Arial"/>
                      <w:spacing w:val="0"/>
                      <w:w w:val="100"/>
                      <w:sz w:val="10"/>
                      <w:szCs w:val="10"/>
                    </w:rPr>
                    <w:t>Plan</w:t>
                  </w:r>
                  <w:r>
                    <w:rPr>
                      <w:rFonts w:cs="Arial" w:hAnsi="Arial" w:eastAsia="Arial" w:ascii="Arial"/>
                      <w:spacing w:val="18"/>
                      <w:w w:val="100"/>
                      <w:sz w:val="10"/>
                      <w:szCs w:val="10"/>
                    </w:rPr>
                    <w:t> </w:t>
                  </w:r>
                  <w:r>
                    <w:rPr>
                      <w:rFonts w:cs="Arial" w:hAnsi="Arial" w:eastAsia="Arial" w:ascii="Arial"/>
                      <w:spacing w:val="1"/>
                      <w:w w:val="108"/>
                      <w:sz w:val="10"/>
                      <w:szCs w:val="10"/>
                    </w:rPr>
                    <w:t>E</w:t>
                  </w:r>
                  <w:r>
                    <w:rPr>
                      <w:rFonts w:cs="Arial" w:hAnsi="Arial" w:eastAsia="Arial" w:ascii="Arial"/>
                      <w:spacing w:val="0"/>
                      <w:w w:val="107"/>
                      <w:sz w:val="10"/>
                      <w:szCs w:val="10"/>
                    </w:rPr>
                    <w:t>speci</w:t>
                  </w:r>
                  <w:r>
                    <w:rPr>
                      <w:rFonts w:cs="Arial" w:hAnsi="Arial" w:eastAsia="Arial" w:ascii="Arial"/>
                      <w:spacing w:val="1"/>
                      <w:w w:val="107"/>
                      <w:sz w:val="10"/>
                      <w:szCs w:val="10"/>
                    </w:rPr>
                    <w:t>a</w:t>
                  </w:r>
                  <w:r>
                    <w:rPr>
                      <w:rFonts w:cs="Arial" w:hAnsi="Arial" w:eastAsia="Arial" w:ascii="Arial"/>
                      <w:spacing w:val="0"/>
                      <w:w w:val="107"/>
                      <w:sz w:val="10"/>
                      <w:szCs w:val="10"/>
                    </w:rPr>
                    <w:t>l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4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a</w:t>
      </w:r>
      <w:r>
        <w:rPr>
          <w:rFonts w:cs="Arial" w:hAnsi="Arial" w:eastAsia="Arial" w:ascii="Arial"/>
          <w:spacing w:val="-1"/>
          <w:w w:val="102"/>
          <w:sz w:val="12"/>
          <w:szCs w:val="12"/>
        </w:rPr>
        <w:t>ñ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os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before="8"/>
        <w:ind w:left="-29" w:right="2002"/>
        <w:sectPr>
          <w:type w:val="continuous"/>
          <w:pgSz w:w="12240" w:h="15840"/>
          <w:pgMar w:top="920" w:bottom="280" w:left="1600" w:right="1300"/>
          <w:cols w:num="4" w:equalWidth="off">
            <w:col w:w="1848" w:space="195"/>
            <w:col w:w="1261" w:space="383"/>
            <w:col w:w="657" w:space="1638"/>
            <w:col w:w="3358"/>
          </w:cols>
        </w:sectPr>
      </w:pPr>
      <w:r>
        <w:rPr>
          <w:rFonts w:cs="Arial" w:hAnsi="Arial" w:eastAsia="Arial" w:ascii="Arial"/>
          <w:spacing w:val="-1"/>
          <w:w w:val="100"/>
          <w:sz w:val="12"/>
          <w:szCs w:val="12"/>
        </w:rPr>
        <w:t>[I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ut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1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Prof</w:t>
      </w:r>
      <w:r>
        <w:rPr>
          <w:rFonts w:cs="Arial" w:hAnsi="Arial" w:eastAsia="Arial" w:ascii="Arial"/>
          <w:spacing w:val="-1"/>
          <w:w w:val="102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si</w:t>
      </w:r>
      <w:r>
        <w:rPr>
          <w:rFonts w:cs="Arial" w:hAnsi="Arial" w:eastAsia="Arial" w:ascii="Arial"/>
          <w:spacing w:val="-1"/>
          <w:w w:val="102"/>
          <w:sz w:val="12"/>
          <w:szCs w:val="12"/>
        </w:rPr>
        <w:t>on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al</w:t>
      </w:r>
      <w:r>
        <w:rPr>
          <w:rFonts w:cs="Arial" w:hAnsi="Arial" w:eastAsia="Arial" w:ascii="Arial"/>
          <w:spacing w:val="-1"/>
          <w:w w:val="102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s]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920" w:bottom="280" w:left="1600" w:right="130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before="82" w:lineRule="auto" w:line="254"/>
        <w:ind w:left="167" w:right="-10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é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ic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1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de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v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d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8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y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gr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d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1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E.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ia</w:t>
      </w:r>
      <w:r>
        <w:rPr>
          <w:rFonts w:cs="Arial" w:hAnsi="Arial" w:eastAsia="Arial" w:ascii="Arial"/>
          <w:spacing w:val="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en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gr</w:t>
      </w:r>
      <w:r>
        <w:rPr>
          <w:rFonts w:cs="Arial" w:hAnsi="Arial" w:eastAsia="Arial" w:ascii="Arial"/>
          <w:spacing w:val="-1"/>
          <w:w w:val="102"/>
          <w:sz w:val="12"/>
          <w:szCs w:val="12"/>
        </w:rPr>
        <w:t>a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l.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0"/>
          <w:szCs w:val="10"/>
        </w:rPr>
        <w:jc w:val="left"/>
        <w:spacing w:before="90"/>
        <w:ind w:right="-36"/>
      </w:pPr>
      <w:r>
        <w:br w:type="column"/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Vía</w:t>
      </w:r>
      <w:r>
        <w:rPr>
          <w:rFonts w:cs="Arial" w:hAnsi="Arial" w:eastAsia="Arial" w:ascii="Arial"/>
          <w:spacing w:val="15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8"/>
          <w:sz w:val="10"/>
          <w:szCs w:val="10"/>
        </w:rPr>
        <w:t>PSU</w:t>
      </w:r>
      <w:r>
        <w:rPr>
          <w:rFonts w:cs="Arial" w:hAnsi="Arial" w:eastAsia="Arial" w:ascii="Arial"/>
          <w:spacing w:val="0"/>
          <w:w w:val="100"/>
          <w:sz w:val="10"/>
          <w:szCs w:val="10"/>
        </w:rPr>
      </w:r>
    </w:p>
    <w:p>
      <w:pPr>
        <w:rPr>
          <w:rFonts w:cs="Arial" w:hAnsi="Arial" w:eastAsia="Arial" w:ascii="Arial"/>
          <w:sz w:val="13"/>
          <w:szCs w:val="13"/>
        </w:rPr>
        <w:jc w:val="center"/>
        <w:spacing w:before="94"/>
        <w:ind w:left="-30" w:right="-30"/>
      </w:pPr>
      <w:r>
        <w:br w:type="column"/>
      </w:r>
      <w:r>
        <w:rPr>
          <w:rFonts w:cs="Arial" w:hAnsi="Arial" w:eastAsia="Arial" w:ascii="Arial"/>
          <w:b/>
          <w:spacing w:val="-1"/>
          <w:w w:val="100"/>
          <w:sz w:val="13"/>
          <w:szCs w:val="13"/>
        </w:rPr>
        <w:t>C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ons</w:t>
      </w:r>
      <w:r>
        <w:rPr>
          <w:rFonts w:cs="Arial" w:hAnsi="Arial" w:eastAsia="Arial" w:ascii="Arial"/>
          <w:b/>
          <w:spacing w:val="-1"/>
          <w:w w:val="100"/>
          <w:sz w:val="13"/>
          <w:szCs w:val="13"/>
        </w:rPr>
        <w:t>t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ruc</w:t>
      </w:r>
      <w:r>
        <w:rPr>
          <w:rFonts w:cs="Arial" w:hAnsi="Arial" w:eastAsia="Arial" w:ascii="Arial"/>
          <w:b/>
          <w:spacing w:val="-1"/>
          <w:w w:val="100"/>
          <w:sz w:val="13"/>
          <w:szCs w:val="13"/>
        </w:rPr>
        <w:t>t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ores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spacing w:val="0"/>
          <w:w w:val="104"/>
          <w:sz w:val="13"/>
          <w:szCs w:val="13"/>
        </w:rPr>
        <w:t>Civiles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center"/>
        <w:spacing w:before="12"/>
        <w:ind w:left="455" w:right="455"/>
      </w:pPr>
      <w:r>
        <w:pict>
          <v:group style="position:absolute;margin-left:85.54pt;margin-top:370.599pt;width:454.421pt;height:192.042pt;mso-position-horizontal-relative:page;mso-position-vertical-relative:page;z-index:-10724" coordorigin="1711,7412" coordsize="9088,3841">
            <v:shape style="position:absolute;left:1721;top:8948;width:1535;height:768" coordorigin="1721,8948" coordsize="1535,768" path="m3064,9716l3131,9704,3187,9672,3229,9622,3252,9560,3256,9524,3256,9140,3244,9074,3211,9017,3162,8975,3100,8952,3064,8948,1913,8948,1846,8960,1789,8993,1747,9043,1724,9104,1721,9140,1721,9524,1733,9591,1765,9647,1815,9690,1877,9713,1913,9716,3064,9716xe" filled="t" fillcolor="#E8EDF6" stroked="f">
              <v:path arrowok="t"/>
              <v:fill/>
            </v:shape>
            <v:shape style="position:absolute;left:1721;top:8948;width:1535;height:768" coordorigin="1721,8948" coordsize="1535,768" path="m3064,9716l3131,9704,3187,9672,3229,9622,3252,9560,3256,9524,3256,9140,3244,9074,3211,9017,3162,8975,3100,8952,3064,8948,1913,8948,1846,8960,1789,8993,1747,9043,1724,9104,1721,9140,1721,9524,1733,9591,1765,9647,1815,9690,1877,9713,1913,9716,3064,9716xe" filled="f" stroked="t" strokeweight="0.162pt" strokecolor="#000000">
              <v:path arrowok="t"/>
            </v:shape>
            <v:shape style="position:absolute;left:3505;top:7798;width:1536;height:767" coordorigin="3505,7798" coordsize="1536,767" path="m4849,8564l4916,8553,4972,8520,5014,8471,5038,8409,5041,8372,5041,7990,5029,7923,4996,7866,4947,7824,4885,7801,4849,7798,3697,7798,3631,7809,3574,7842,3532,7891,3509,7953,3505,7990,3505,8372,3517,8439,3550,8496,3600,8538,3661,8561,3697,8564,4849,8564xe" filled="t" fillcolor="#E8EDF6" stroked="f">
              <v:path arrowok="t"/>
              <v:fill/>
            </v:shape>
            <v:shape style="position:absolute;left:3505;top:7798;width:1536;height:767" coordorigin="3505,7798" coordsize="1536,767" path="m4849,8564l4916,8553,4972,8520,5014,8471,5038,8409,5041,8372,5041,7990,5029,7923,4996,7866,4947,7824,4885,7801,4849,7798,3697,7798,3631,7809,3574,7842,3532,7891,3509,7953,3505,7990,3505,8372,3517,8439,3550,8496,3600,8538,3661,8561,3697,8564,4849,8564xe" filled="f" stroked="t" strokeweight="0.162pt" strokecolor="#000000">
              <v:path arrowok="t"/>
            </v:shape>
            <v:shape style="position:absolute;left:3390;top:8093;width:0;height:2774" coordorigin="3390,8093" coordsize="0,2774" path="m3390,8093l3390,10867e" filled="f" stroked="t" strokeweight="0.162pt" strokecolor="#000000">
              <v:path arrowok="t"/>
              <v:stroke dashstyle="dash"/>
            </v:shape>
            <v:shape style="position:absolute;left:1721;top:10867;width:1669;height:384" coordorigin="1721,10867" coordsize="1669,384" path="m1721,11251l3390,11251,3390,10867,1721,10867,1721,11251xe" filled="f" stroked="t" strokeweight="0.162pt" strokecolor="#000000">
              <v:path arrowok="t"/>
            </v:shape>
            <v:shape style="position:absolute;left:5194;top:7414;width:0;height:3454" coordorigin="5194,7414" coordsize="0,3454" path="m5194,7414l5194,10867e" filled="f" stroked="t" strokeweight="0.162pt" strokecolor="#000000">
              <v:path arrowok="t"/>
              <v:stroke dashstyle="dash"/>
            </v:shape>
            <v:shape style="position:absolute;left:3390;top:10867;width:1804;height:384" coordorigin="3390,10867" coordsize="1804,384" path="m3390,11251l5194,11251,5194,10867,3390,10867,3390,11251xe" filled="f" stroked="t" strokeweight="0.162pt" strokecolor="#000000">
              <v:path arrowok="t"/>
            </v:shape>
            <v:shape style="position:absolute;left:7152;top:7414;width:0;height:3646" coordorigin="7152,7414" coordsize="0,3646" path="m7152,7414l7152,11059e" filled="f" stroked="t" strokeweight="0.162pt" strokecolor="#000000">
              <v:path arrowok="t"/>
              <v:stroke dashstyle="dash"/>
            </v:shape>
            <v:shape style="position:absolute;left:9109;top:7414;width:0;height:3454" coordorigin="9109,7414" coordsize="0,3454" path="m9109,7414l9109,10867e" filled="f" stroked="t" strokeweight="0.162pt" strokecolor="#000000">
              <v:path arrowok="t"/>
              <v:stroke dashstyle="dash"/>
            </v:shape>
            <v:shape style="position:absolute;left:7152;top:10867;width:1996;height:384" coordorigin="7152,10867" coordsize="1996,384" path="m7152,11251l9148,11251,9148,10867,7152,10867,7152,11251xe" filled="f" stroked="t" strokeweight="0.162pt" strokecolor="#000000">
              <v:path arrowok="t"/>
            </v:shape>
            <v:shape style="position:absolute;left:9109;top:10867;width:1688;height:384" coordorigin="9109,10867" coordsize="1688,384" path="m9109,11251l10798,11251,10798,10867,9109,10867,9109,11251xe" filled="t" fillcolor="#FEFFFE" stroked="f">
              <v:path arrowok="t"/>
              <v:fill/>
            </v:shape>
            <v:shape style="position:absolute;left:9109;top:10867;width:1688;height:384" coordorigin="9109,10867" coordsize="1688,384" path="m9109,11251l10798,11251,10798,10867,9109,10867,9109,11251xe" filled="f" stroked="t" strokeweight="0.162pt" strokecolor="#000000">
              <v:path arrowok="t"/>
            </v:shape>
            <v:shape style="position:absolute;left:5194;top:10867;width:1958;height:384" coordorigin="5194,10867" coordsize="1958,384" path="m5194,11251l7152,11251,7152,10867,5194,10867,5194,11251xe" filled="f" stroked="t" strokeweight="0.162pt" strokecolor="#000000">
              <v:path arrowok="t"/>
            </v:shape>
            <v:shape style="position:absolute;left:2489;top:8182;width:952;height:0" coordorigin="2489,8182" coordsize="952,0" path="m2489,8182l3440,8182e" filled="f" stroked="t" strokeweight="0.162pt" strokecolor="#4577BE">
              <v:path arrowok="t"/>
            </v:shape>
            <v:shape style="position:absolute;left:3431;top:8143;width:74;height:76" coordorigin="3431,8143" coordsize="74,76" path="m3431,8143l3431,8219,3505,8182,3431,8143xe" filled="t" fillcolor="#4577BE" stroked="f">
              <v:path arrowok="t"/>
              <v:fill/>
            </v:shape>
            <v:shape style="position:absolute;left:2489;top:8182;width:0;height:767" coordorigin="2489,8182" coordsize="0,767" path="m2489,8948l2489,8182e" filled="f" stroked="t" strokeweight="0.162pt" strokecolor="#4577BE">
              <v:path arrowok="t"/>
            </v:shape>
            <v:shape style="position:absolute;left:2489;top:9716;width:952;height:480" coordorigin="2489,9716" coordsize="952,480" path="m2489,9716l2489,10196,3440,10196e" filled="f" stroked="t" strokeweight="0.162pt" strokecolor="#4577BE">
              <v:path arrowok="t"/>
            </v:shape>
            <v:shape style="position:absolute;left:3505;top:9812;width:1536;height:767" coordorigin="3505,9812" coordsize="1536,767" path="m4849,10579l4916,10567,4972,10535,5015,10485,5038,10423,5041,10388,5041,10004,5029,9937,4996,9881,4947,9839,4885,9816,4849,9812,3697,9812,3631,9824,3574,9857,3532,9906,3509,9968,3505,10004,3505,10388,3517,10455,3550,10511,3600,10553,3662,10576,3697,10579,4849,10579xe" filled="t" fillcolor="#E8EDF6" stroked="f">
              <v:path arrowok="t"/>
              <v:fill/>
            </v:shape>
            <v:shape style="position:absolute;left:3505;top:9812;width:1536;height:767" coordorigin="3505,9812" coordsize="1536,767" path="m4849,10579l4916,10567,4972,10535,5015,10485,5038,10423,5041,10388,5041,10004,5029,9937,4996,9881,4947,9839,4885,9816,4849,9812,3697,9812,3631,9824,3574,9857,3532,9906,3509,9968,3505,10004,3505,10388,3517,10455,3550,10511,3600,10553,3662,10576,3697,10579,4849,10579xe" filled="f" stroked="t" strokeweight="0.162pt" strokecolor="#000000">
              <v:path arrowok="t"/>
            </v:shape>
            <v:shape style="position:absolute;left:3431;top:10159;width:74;height:74" coordorigin="3431,10159" coordsize="74,74" path="m3431,10159l3431,10234,3505,10196,3431,10159xe" filled="t" fillcolor="#4577BE" stroked="f">
              <v:path arrowok="t"/>
              <v:fill/>
            </v:shape>
            <v:shape style="position:absolute;left:2784;top:9978;width:415;height:130" coordorigin="2784,9978" coordsize="415,130" path="m2784,10108l3199,10108,3199,9978,2784,9978,2784,10108xe" filled="t" fillcolor="#FEFFFE" stroked="f">
              <v:path arrowok="t"/>
              <v:fill/>
            </v:shape>
            <v:shape style="position:absolute;left:3256;top:9332;width:826;height:0" coordorigin="3256,9332" coordsize="826,0" path="m3256,9332l4081,9332e" filled="f" stroked="t" strokeweight="0.162pt" strokecolor="#4577BE">
              <v:path arrowok="t"/>
            </v:shape>
            <v:shape style="position:absolute;left:4273;top:8564;width:0;height:1182" coordorigin="4273,8564" coordsize="0,1182" path="m4273,8564l4273,9746e" filled="f" stroked="t" strokeweight="0.162pt" strokecolor="#4577BE">
              <v:path arrowok="t"/>
            </v:shape>
            <v:shape style="position:absolute;left:4236;top:9738;width:74;height:74" coordorigin="4236,9738" coordsize="74,74" path="m4310,9738l4236,9738,4273,9812,4310,9738xe" filled="t" fillcolor="#4577BE" stroked="f">
              <v:path arrowok="t"/>
              <v:fill/>
            </v:shape>
            <v:shape style="position:absolute;left:4055;top:8866;width:130;height:656" coordorigin="4055,8866" coordsize="130,656" path="m4055,9522l4184,9522,4184,8866,4055,8866,4055,9522xe" filled="t" fillcolor="#FEFFFE" stroked="f">
              <v:path arrowok="t"/>
              <v:fill/>
            </v:shape>
            <v:shape style="position:absolute;left:4427;top:9332;width:932;height:0" coordorigin="4427,9332" coordsize="932,0" path="m4427,9332l5359,9332e" filled="f" stroked="t" strokeweight="0.162pt" strokecolor="#4577BE">
              <v:path arrowok="t"/>
            </v:shape>
            <v:shape style="position:absolute;left:5350;top:9295;width:74;height:74" coordorigin="5350,9295" coordsize="74,74" path="m5350,9295l5350,9370,5424,9332,5350,9295xe" filled="t" fillcolor="#4577BE" stroked="f">
              <v:path arrowok="t"/>
              <v:fill/>
            </v:shape>
            <v:shape style="position:absolute;left:4081;top:9217;width:409;height:115" coordorigin="4081,9217" coordsize="409,115" path="m4081,9332l4171,9332,4173,9309,4180,9288,4190,9269,4204,9252,4220,9238,4239,9227,4260,9220,4283,9217,4285,9217,4308,9219,4329,9226,4349,9236,4366,9250,4380,9266,4390,9285,4397,9306,4400,9329,4400,9332,4490,9332e" filled="f" stroked="t" strokeweight="0.162pt" strokecolor="#4577BE">
              <v:path arrowok="t"/>
            </v:shape>
            <v:shape style="position:absolute;left:7478;top:7414;width:1535;height:768" coordorigin="7478,7414" coordsize="1535,768" path="m8821,8182l8888,8170,8944,8137,8986,8087,9010,8026,9013,7990,9013,7606,9001,7539,8968,7482,8919,7440,8857,7417,8821,7414,7669,7414,7603,7425,7546,7458,7505,7508,7482,7570,7478,7606,7478,7990,7490,8056,7523,8113,7572,8155,7634,8178,7669,8182,8821,8182xe" filled="t" fillcolor="#E8EDF6" stroked="f">
              <v:path arrowok="t"/>
              <v:fill/>
            </v:shape>
            <v:shape style="position:absolute;left:7478;top:7414;width:1535;height:768" coordorigin="7478,7414" coordsize="1535,768" path="m8821,8182l8888,8170,8944,8137,8986,8087,9010,8026,9013,7990,9013,7606,9001,7539,8968,7482,8919,7440,8857,7417,8821,7414,7669,7414,7603,7425,7546,7458,7505,7508,7482,7570,7478,7606,7478,7990,7490,8056,7523,8113,7572,8155,7634,8178,7669,8182,8821,8182xe" filled="f" stroked="t" strokeweight="0.162pt" strokecolor="#000000">
              <v:path arrowok="t"/>
            </v:shape>
            <v:shape style="position:absolute;left:8245;top:8182;width:0;height:702" coordorigin="8245,8182" coordsize="0,702" path="m8245,8182l8245,8884e" filled="f" stroked="t" strokeweight="0.162pt" strokecolor="#4577BE">
              <v:path arrowok="t"/>
            </v:shape>
            <v:shape style="position:absolute;left:7478;top:8948;width:1535;height:768" coordorigin="7478,8948" coordsize="1535,768" path="m8821,9716l8888,9704,8944,9672,8986,9622,9010,9560,9013,9524,9013,9140,9001,9074,8968,9017,8919,8975,8857,8952,8821,8948,7669,8948,7603,8960,7546,8993,7505,9043,7482,9105,7478,9140,7478,9524,7490,9591,7523,9648,7572,9690,7634,9713,7669,9716,8821,9716xe" filled="t" fillcolor="#E8EDF6" stroked="f">
              <v:path arrowok="t"/>
              <v:fill/>
            </v:shape>
            <v:shape style="position:absolute;left:7478;top:8948;width:1535;height:768" coordorigin="7478,8948" coordsize="1535,768" path="m8821,9716l8888,9704,8944,9672,8986,9622,9010,9560,9013,9524,9013,9140,9001,9074,8968,9017,8919,8975,8857,8952,8821,8948,7669,8948,7603,8960,7546,8993,7505,9043,7482,9105,7478,9140,7478,9524,7490,9591,7523,9648,7572,9690,7634,9713,7669,9716,8821,9716xe" filled="f" stroked="t" strokeweight="0.162pt" strokecolor="#000000">
              <v:path arrowok="t"/>
            </v:shape>
            <v:shape style="position:absolute;left:8208;top:8874;width:74;height:74" coordorigin="8208,8874" coordsize="74,74" path="m8282,8874l8208,8874,8245,8948,8282,8874xe" filled="t" fillcolor="#4577BE" stroked="f">
              <v:path arrowok="t"/>
              <v:fill/>
            </v:shape>
            <v:shape style="position:absolute;left:5041;top:10196;width:1151;height:0" coordorigin="5041,10196" coordsize="1151,0" path="m5041,10196l6192,10196e" filled="f" stroked="t" strokeweight="0.162pt" strokecolor="#4577BE">
              <v:path arrowok="t"/>
            </v:shape>
            <v:shape style="position:absolute;left:6192;top:9781;width:0;height:415" coordorigin="6192,9781" coordsize="0,415" path="m6192,10196l6192,9781e" filled="f" stroked="t" strokeweight="0.162pt" strokecolor="#4577BE">
              <v:path arrowok="t"/>
            </v:shape>
            <v:shape style="position:absolute;left:6155;top:9716;width:74;height:74" coordorigin="6155,9716" coordsize="74,74" path="m6155,9791l6229,9791,6192,9716,6155,9791xe" filled="t" fillcolor="#4577BE" stroked="f">
              <v:path arrowok="t"/>
              <v:fill/>
            </v:shape>
            <v:shape style="position:absolute;left:7094;top:9332;width:318;height:0" coordorigin="7094,9332" coordsize="318,0" path="m7094,9332l7412,9332e" filled="f" stroked="t" strokeweight="0.162pt" strokecolor="#4577BE">
              <v:path arrowok="t"/>
            </v:shape>
            <v:shape style="position:absolute;left:7403;top:9295;width:76;height:74" coordorigin="7403,9295" coordsize="76,74" path="m7403,9295l7403,9370,7478,9332,7403,9295xe" filled="t" fillcolor="#4577BE" stroked="f">
              <v:path arrowok="t"/>
              <v:fill/>
            </v:shape>
            <v:shape style="position:absolute;left:7127;top:9082;width:307;height:194" coordorigin="7127,9082" coordsize="307,194" path="m7127,9276l7434,9276,7434,9082,7127,9082,7127,9276xe" filled="t" fillcolor="#FEFFFE" stroked="f">
              <v:path arrowok="t"/>
              <v:fill/>
            </v:shape>
            <v:shape style="position:absolute;left:9013;top:9332;width:184;height:0" coordorigin="9013,9332" coordsize="184,0" path="m9013,9332l9197,9332e" filled="f" stroked="t" strokeweight="0.162pt" strokecolor="#4577BE">
              <v:path arrowok="t"/>
            </v:shape>
            <v:shape style="position:absolute;left:9263;top:8948;width:1535;height:768" coordorigin="9263,8948" coordsize="1535,768" path="m10606,9716l10673,9704,10729,9672,10771,9622,10794,9560,10798,9524,10798,9140,10786,9074,10753,9017,10704,8975,10642,8952,10606,8948,9455,8948,9388,8960,9331,8993,9289,9043,9266,9104,9263,9140,9263,9524,9275,9591,9307,9647,9357,9690,9419,9713,9455,9716,10606,9716xe" filled="t" fillcolor="#E8EDF6" stroked="f">
              <v:path arrowok="t"/>
              <v:fill/>
            </v:shape>
            <v:shape style="position:absolute;left:9263;top:8948;width:1535;height:768" coordorigin="9263,8948" coordsize="1535,768" path="m10606,9716l10673,9704,10729,9672,10771,9622,10794,9560,10798,9524,10798,9140,10786,9074,10753,9017,10704,8975,10642,8952,10606,8948,9455,8948,9388,8960,9331,8993,9289,9043,9266,9104,9263,9140,9263,9524,9275,9591,9307,9647,9357,9690,9419,9713,9455,9716,10606,9716xe" filled="f" stroked="t" strokeweight="0.162pt" strokecolor="#000000">
              <v:path arrowok="t"/>
            </v:shape>
            <v:shape style="position:absolute;left:9188;top:9295;width:74;height:74" coordorigin="9188,9295" coordsize="74,74" path="m9188,9295l9188,9370,9263,9332,9188,9295xe" filled="t" fillcolor="#4577BE" stroked="f">
              <v:path arrowok="t"/>
              <v:fill/>
            </v:shape>
            <v:shape style="position:absolute;left:5539;top:9064;width:1536;height:672" coordorigin="5539,9064" coordsize="1536,672" path="m5539,9736l7075,9736,7075,9064,5539,9064,5539,9736xe" filled="t" fillcolor="#4879BF" stroked="f">
              <v:path arrowok="t"/>
              <v:fill/>
            </v:shape>
            <v:shape style="position:absolute;left:5539;top:9064;width:1536;height:672" coordorigin="5539,9064" coordsize="1536,672" path="m5539,9736l7075,9736,7075,9064,5539,9064,5539,9736xe" filled="f" stroked="t" strokeweight="0.162pt" strokecolor="#4879BF">
              <v:path arrowok="t"/>
            </v:shape>
            <v:shape style="position:absolute;left:5424;top:8948;width:1536;height:672" coordorigin="5424,8948" coordsize="1536,672" path="m5424,9620l6960,9620,6960,8948,5424,8948,5424,9620xe" filled="t" fillcolor="#E8EDF6" stroked="f">
              <v:path arrowok="t"/>
              <v:fill/>
            </v:shape>
            <v:shape style="position:absolute;left:5424;top:8948;width:1536;height:672" coordorigin="5424,8948" coordsize="1536,672" path="m5424,9620l6960,9620,6960,8948,5424,8948,5424,9620xe" filled="f" stroked="t" strokeweight="0.162pt" strokecolor="#000000">
              <v:path arrowok="t"/>
            </v:shape>
            <v:shape style="position:absolute;left:5041;top:8182;width:1151;height:0" coordorigin="5041,8182" coordsize="1151,0" path="m5041,8182l6192,8182e" filled="f" stroked="t" strokeweight="0.162pt" strokecolor="#4577BE">
              <v:path arrowok="t"/>
            </v:shape>
            <v:shape style="position:absolute;left:6192;top:8182;width:0;height:702" coordorigin="6192,8182" coordsize="0,702" path="m6192,8182l6192,8884e" filled="f" stroked="t" strokeweight="0.162pt" strokecolor="#4577BE">
              <v:path arrowok="t"/>
              <v:stroke dashstyle="dash"/>
            </v:shape>
            <v:shape style="position:absolute;left:6155;top:8874;width:74;height:74" coordorigin="6155,8874" coordsize="74,74" path="m6229,8874l6155,8874,6192,8948,6229,8874xe" filled="t" fillcolor="#4577BE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4</w:t>
      </w:r>
      <w:r>
        <w:rPr>
          <w:rFonts w:cs="Arial" w:hAnsi="Arial" w:eastAsia="Arial" w:ascii="Arial"/>
          <w:b/>
          <w:spacing w:val="4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spacing w:val="0"/>
          <w:w w:val="104"/>
          <w:sz w:val="13"/>
          <w:szCs w:val="13"/>
        </w:rPr>
        <w:t>años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8"/>
          <w:szCs w:val="8"/>
        </w:rPr>
        <w:jc w:val="left"/>
        <w:spacing w:before="51"/>
        <w:ind w:left="72"/>
      </w:pPr>
      <w:r>
        <w:br w:type="column"/>
      </w:r>
      <w:r>
        <w:rPr>
          <w:rFonts w:cs="Arial" w:hAnsi="Arial" w:eastAsia="Arial" w:ascii="Arial"/>
          <w:spacing w:val="1"/>
          <w:w w:val="102"/>
          <w:sz w:val="8"/>
          <w:szCs w:val="8"/>
        </w:rPr>
        <w:t>P</w:t>
      </w:r>
      <w:r>
        <w:rPr>
          <w:rFonts w:cs="Arial" w:hAnsi="Arial" w:eastAsia="Arial" w:ascii="Arial"/>
          <w:spacing w:val="0"/>
          <w:w w:val="102"/>
          <w:sz w:val="8"/>
          <w:szCs w:val="8"/>
        </w:rPr>
        <w:t>l</w:t>
      </w:r>
      <w:r>
        <w:rPr>
          <w:rFonts w:cs="Arial" w:hAnsi="Arial" w:eastAsia="Arial" w:ascii="Arial"/>
          <w:spacing w:val="-1"/>
          <w:w w:val="101"/>
          <w:sz w:val="8"/>
          <w:szCs w:val="8"/>
        </w:rPr>
        <w:t>a</w:t>
      </w:r>
      <w:r>
        <w:rPr>
          <w:rFonts w:cs="Arial" w:hAnsi="Arial" w:eastAsia="Arial" w:ascii="Arial"/>
          <w:spacing w:val="0"/>
          <w:w w:val="101"/>
          <w:sz w:val="8"/>
          <w:szCs w:val="8"/>
        </w:rPr>
        <w:t>n</w:t>
      </w:r>
      <w:r>
        <w:rPr>
          <w:rFonts w:cs="Arial" w:hAnsi="Arial" w:eastAsia="Arial" w:ascii="Arial"/>
          <w:spacing w:val="0"/>
          <w:w w:val="100"/>
          <w:sz w:val="8"/>
          <w:szCs w:val="8"/>
        </w:rPr>
      </w:r>
    </w:p>
    <w:p>
      <w:pPr>
        <w:rPr>
          <w:rFonts w:cs="Arial" w:hAnsi="Arial" w:eastAsia="Arial" w:ascii="Arial"/>
          <w:sz w:val="8"/>
          <w:szCs w:val="8"/>
        </w:rPr>
        <w:jc w:val="left"/>
        <w:spacing w:before="6"/>
        <w:ind w:right="-32"/>
      </w:pPr>
      <w:r>
        <w:rPr>
          <w:rFonts w:cs="Arial" w:hAnsi="Arial" w:eastAsia="Arial" w:ascii="Arial"/>
          <w:w w:val="102"/>
          <w:sz w:val="8"/>
          <w:szCs w:val="8"/>
        </w:rPr>
        <w:t>E</w:t>
      </w:r>
      <w:r>
        <w:rPr>
          <w:rFonts w:cs="Arial" w:hAnsi="Arial" w:eastAsia="Arial" w:ascii="Arial"/>
          <w:w w:val="101"/>
          <w:sz w:val="8"/>
          <w:szCs w:val="8"/>
        </w:rPr>
        <w:t>spe</w:t>
      </w:r>
      <w:r>
        <w:rPr>
          <w:rFonts w:cs="Arial" w:hAnsi="Arial" w:eastAsia="Arial" w:ascii="Arial"/>
          <w:spacing w:val="-1"/>
          <w:w w:val="101"/>
          <w:sz w:val="8"/>
          <w:szCs w:val="8"/>
        </w:rPr>
        <w:t>c</w:t>
      </w:r>
      <w:r>
        <w:rPr>
          <w:rFonts w:cs="Arial" w:hAnsi="Arial" w:eastAsia="Arial" w:ascii="Arial"/>
          <w:spacing w:val="0"/>
          <w:w w:val="101"/>
          <w:sz w:val="8"/>
          <w:szCs w:val="8"/>
        </w:rPr>
        <w:t>ial</w:t>
      </w:r>
      <w:r>
        <w:rPr>
          <w:rFonts w:cs="Arial" w:hAnsi="Arial" w:eastAsia="Arial" w:ascii="Arial"/>
          <w:spacing w:val="0"/>
          <w:w w:val="100"/>
          <w:sz w:val="8"/>
          <w:szCs w:val="8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br w:type="column"/>
      </w: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ectPr>
          <w:type w:val="continuous"/>
          <w:pgSz w:w="12240" w:h="15840"/>
          <w:pgMar w:top="920" w:bottom="280" w:left="1600" w:right="1300"/>
          <w:cols w:num="5" w:equalWidth="off">
            <w:col w:w="1599" w:space="1518"/>
            <w:col w:w="416" w:space="360"/>
            <w:col w:w="1400" w:space="239"/>
            <w:col w:w="308" w:space="220"/>
            <w:col w:w="3280"/>
          </w:cols>
        </w:sectPr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g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ero</w:t>
      </w:r>
      <w:r>
        <w:rPr>
          <w:rFonts w:cs="Arial" w:hAnsi="Arial" w:eastAsia="Arial" w:ascii="Arial"/>
          <w:spacing w:val="1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uct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               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7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en</w:t>
      </w:r>
      <w:r>
        <w:rPr>
          <w:rFonts w:cs="Arial" w:hAnsi="Arial" w:eastAsia="Arial" w:ascii="Arial"/>
          <w:spacing w:val="4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2"/>
          <w:sz w:val="12"/>
          <w:szCs w:val="12"/>
        </w:rPr>
        <w:t>C</w:t>
      </w:r>
      <w:r>
        <w:rPr>
          <w:rFonts w:cs="Arial" w:hAnsi="Arial" w:eastAsia="Arial" w:ascii="Arial"/>
          <w:spacing w:val="-1"/>
          <w:w w:val="102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nstr</w:t>
      </w:r>
      <w:r>
        <w:rPr>
          <w:rFonts w:cs="Arial" w:hAnsi="Arial" w:eastAsia="Arial" w:ascii="Arial"/>
          <w:spacing w:val="-1"/>
          <w:w w:val="102"/>
          <w:sz w:val="12"/>
          <w:szCs w:val="12"/>
        </w:rPr>
        <w:t>u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cc</w:t>
      </w:r>
      <w:r>
        <w:rPr>
          <w:rFonts w:cs="Arial" w:hAnsi="Arial" w:eastAsia="Arial" w:ascii="Arial"/>
          <w:spacing w:val="-1"/>
          <w:w w:val="102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ón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920" w:bottom="280" w:left="1600" w:right="130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0"/>
          <w:szCs w:val="10"/>
        </w:rPr>
        <w:jc w:val="right"/>
        <w:spacing w:before="53"/>
      </w:pPr>
      <w:r>
        <w:rPr>
          <w:rFonts w:cs="Arial" w:hAnsi="Arial" w:eastAsia="Arial" w:ascii="Arial"/>
          <w:spacing w:val="0"/>
          <w:w w:val="100"/>
          <w:sz w:val="10"/>
          <w:szCs w:val="10"/>
        </w:rPr>
        <w:t>Vía</w:t>
      </w:r>
      <w:r>
        <w:rPr>
          <w:rFonts w:cs="Arial" w:hAnsi="Arial" w:eastAsia="Arial" w:ascii="Arial"/>
          <w:spacing w:val="14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1"/>
          <w:w w:val="108"/>
          <w:sz w:val="10"/>
          <w:szCs w:val="10"/>
        </w:rPr>
        <w:t>P</w:t>
      </w:r>
      <w:r>
        <w:rPr>
          <w:rFonts w:cs="Arial" w:hAnsi="Arial" w:eastAsia="Arial" w:ascii="Arial"/>
          <w:spacing w:val="0"/>
          <w:w w:val="108"/>
          <w:sz w:val="10"/>
          <w:szCs w:val="10"/>
        </w:rPr>
        <w:t>S</w:t>
      </w:r>
      <w:r>
        <w:rPr>
          <w:rFonts w:cs="Arial" w:hAnsi="Arial" w:eastAsia="Arial" w:ascii="Arial"/>
          <w:spacing w:val="0"/>
          <w:w w:val="107"/>
          <w:sz w:val="10"/>
          <w:szCs w:val="10"/>
        </w:rPr>
        <w:t>U</w:t>
      </w:r>
      <w:r>
        <w:rPr>
          <w:rFonts w:cs="Arial" w:hAnsi="Arial" w:eastAsia="Arial" w:ascii="Arial"/>
          <w:spacing w:val="0"/>
          <w:w w:val="100"/>
          <w:sz w:val="10"/>
          <w:szCs w:val="1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ind w:left="-29" w:right="-29"/>
      </w:pPr>
      <w:r>
        <w:rPr>
          <w:rFonts w:cs="Arial" w:hAnsi="Arial" w:eastAsia="Arial" w:ascii="Arial"/>
          <w:w w:val="102"/>
          <w:sz w:val="12"/>
          <w:szCs w:val="12"/>
        </w:rPr>
        <w:t>Tec</w:t>
      </w:r>
      <w:r>
        <w:rPr>
          <w:rFonts w:cs="Arial" w:hAnsi="Arial" w:eastAsia="Arial" w:ascii="Arial"/>
          <w:spacing w:val="-1"/>
          <w:w w:val="102"/>
          <w:sz w:val="12"/>
          <w:szCs w:val="12"/>
        </w:rPr>
        <w:t>n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ó</w:t>
      </w:r>
      <w:r>
        <w:rPr>
          <w:rFonts w:cs="Arial" w:hAnsi="Arial" w:eastAsia="Arial" w:ascii="Arial"/>
          <w:spacing w:val="-1"/>
          <w:w w:val="102"/>
          <w:sz w:val="12"/>
          <w:szCs w:val="12"/>
        </w:rPr>
        <w:t>l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2"/>
          <w:sz w:val="12"/>
          <w:szCs w:val="12"/>
        </w:rPr>
        <w:t>g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before="8" w:lineRule="exact" w:line="120"/>
        <w:ind w:left="73" w:right="73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3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2"/>
          <w:sz w:val="12"/>
          <w:szCs w:val="12"/>
        </w:rPr>
        <w:t>a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ñ</w:t>
      </w:r>
      <w:r>
        <w:rPr>
          <w:rFonts w:cs="Arial" w:hAnsi="Arial" w:eastAsia="Arial" w:ascii="Arial"/>
          <w:spacing w:val="-1"/>
          <w:w w:val="102"/>
          <w:sz w:val="12"/>
          <w:szCs w:val="12"/>
        </w:rPr>
        <w:t>os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0"/>
          <w:szCs w:val="10"/>
        </w:rPr>
        <w:jc w:val="left"/>
        <w:spacing w:before="53"/>
        <w:sectPr>
          <w:type w:val="continuous"/>
          <w:pgSz w:w="12240" w:h="15840"/>
          <w:pgMar w:top="920" w:bottom="280" w:left="1600" w:right="1300"/>
          <w:cols w:num="3" w:equalWidth="off">
            <w:col w:w="1605" w:space="783"/>
            <w:col w:w="570" w:space="730"/>
            <w:col w:w="5652"/>
          </w:cols>
        </w:sectPr>
      </w:pPr>
      <w:r>
        <w:br w:type="column"/>
      </w:r>
      <w:r>
        <w:rPr>
          <w:rFonts w:cs="Arial" w:hAnsi="Arial" w:eastAsia="Arial" w:ascii="Arial"/>
          <w:spacing w:val="1"/>
          <w:w w:val="100"/>
          <w:sz w:val="10"/>
          <w:szCs w:val="10"/>
        </w:rPr>
        <w:t>P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lan</w:t>
      </w:r>
      <w:r>
        <w:rPr>
          <w:rFonts w:cs="Arial" w:hAnsi="Arial" w:eastAsia="Arial" w:ascii="Arial"/>
          <w:spacing w:val="17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8"/>
          <w:sz w:val="10"/>
          <w:szCs w:val="10"/>
        </w:rPr>
        <w:t>Es</w:t>
      </w:r>
      <w:r>
        <w:rPr>
          <w:rFonts w:cs="Arial" w:hAnsi="Arial" w:eastAsia="Arial" w:ascii="Arial"/>
          <w:spacing w:val="1"/>
          <w:w w:val="108"/>
          <w:sz w:val="10"/>
          <w:szCs w:val="10"/>
        </w:rPr>
        <w:t>p</w:t>
      </w:r>
      <w:r>
        <w:rPr>
          <w:rFonts w:cs="Arial" w:hAnsi="Arial" w:eastAsia="Arial" w:ascii="Arial"/>
          <w:spacing w:val="0"/>
          <w:w w:val="107"/>
          <w:sz w:val="10"/>
          <w:szCs w:val="10"/>
        </w:rPr>
        <w:t>ecial</w:t>
      </w:r>
      <w:r>
        <w:rPr>
          <w:rFonts w:cs="Arial" w:hAnsi="Arial" w:eastAsia="Arial" w:ascii="Arial"/>
          <w:spacing w:val="0"/>
          <w:w w:val="100"/>
          <w:sz w:val="10"/>
          <w:szCs w:val="10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920" w:bottom="280" w:left="1600" w:right="130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0"/>
          <w:szCs w:val="10"/>
        </w:rPr>
        <w:jc w:val="center"/>
        <w:spacing w:before="53"/>
        <w:ind w:left="707" w:right="487"/>
      </w:pPr>
      <w:r>
        <w:rPr>
          <w:rFonts w:cs="Arial" w:hAnsi="Arial" w:eastAsia="Arial" w:ascii="Arial"/>
          <w:w w:val="108"/>
          <w:sz w:val="10"/>
          <w:szCs w:val="10"/>
        </w:rPr>
        <w:t>Esc</w:t>
      </w:r>
      <w:r>
        <w:rPr>
          <w:rFonts w:cs="Arial" w:hAnsi="Arial" w:eastAsia="Arial" w:ascii="Arial"/>
          <w:spacing w:val="1"/>
          <w:w w:val="108"/>
          <w:sz w:val="10"/>
          <w:szCs w:val="10"/>
        </w:rPr>
        <w:t>u</w:t>
      </w:r>
      <w:r>
        <w:rPr>
          <w:rFonts w:cs="Arial" w:hAnsi="Arial" w:eastAsia="Arial" w:ascii="Arial"/>
          <w:spacing w:val="0"/>
          <w:w w:val="107"/>
          <w:sz w:val="10"/>
          <w:szCs w:val="10"/>
        </w:rPr>
        <w:t>elas</w:t>
      </w:r>
      <w:r>
        <w:rPr>
          <w:rFonts w:cs="Arial" w:hAnsi="Arial" w:eastAsia="Arial" w:ascii="Arial"/>
          <w:spacing w:val="0"/>
          <w:w w:val="100"/>
          <w:sz w:val="10"/>
          <w:szCs w:val="10"/>
        </w:rPr>
      </w:r>
    </w:p>
    <w:p>
      <w:pPr>
        <w:rPr>
          <w:rFonts w:cs="Arial" w:hAnsi="Arial" w:eastAsia="Arial" w:ascii="Arial"/>
          <w:sz w:val="10"/>
          <w:szCs w:val="10"/>
        </w:rPr>
        <w:jc w:val="center"/>
        <w:spacing w:before="14" w:lineRule="exact" w:line="100"/>
        <w:ind w:left="192" w:right="-28"/>
      </w:pPr>
      <w:r>
        <w:rPr>
          <w:rFonts w:cs="Arial" w:hAnsi="Arial" w:eastAsia="Arial" w:ascii="Arial"/>
          <w:spacing w:val="0"/>
          <w:w w:val="100"/>
          <w:sz w:val="10"/>
          <w:szCs w:val="10"/>
        </w:rPr>
        <w:t>Téc</w:t>
      </w:r>
      <w:r>
        <w:rPr>
          <w:rFonts w:cs="Arial" w:hAnsi="Arial" w:eastAsia="Arial" w:ascii="Arial"/>
          <w:spacing w:val="1"/>
          <w:w w:val="100"/>
          <w:sz w:val="10"/>
          <w:szCs w:val="10"/>
        </w:rPr>
        <w:t>n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ico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1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7"/>
          <w:sz w:val="10"/>
          <w:szCs w:val="10"/>
        </w:rPr>
        <w:t>Pr</w:t>
      </w:r>
      <w:r>
        <w:rPr>
          <w:rFonts w:cs="Arial" w:hAnsi="Arial" w:eastAsia="Arial" w:ascii="Arial"/>
          <w:spacing w:val="1"/>
          <w:w w:val="107"/>
          <w:sz w:val="10"/>
          <w:szCs w:val="10"/>
        </w:rPr>
        <w:t>o</w:t>
      </w:r>
      <w:r>
        <w:rPr>
          <w:rFonts w:cs="Arial" w:hAnsi="Arial" w:eastAsia="Arial" w:ascii="Arial"/>
          <w:spacing w:val="0"/>
          <w:w w:val="107"/>
          <w:sz w:val="10"/>
          <w:szCs w:val="10"/>
        </w:rPr>
        <w:t>f</w:t>
      </w:r>
      <w:r>
        <w:rPr>
          <w:rFonts w:cs="Arial" w:hAnsi="Arial" w:eastAsia="Arial" w:ascii="Arial"/>
          <w:spacing w:val="0"/>
          <w:w w:val="107"/>
          <w:sz w:val="10"/>
          <w:szCs w:val="10"/>
        </w:rPr>
        <w:t>esion</w:t>
      </w:r>
      <w:r>
        <w:rPr>
          <w:rFonts w:cs="Arial" w:hAnsi="Arial" w:eastAsia="Arial" w:ascii="Arial"/>
          <w:spacing w:val="1"/>
          <w:w w:val="107"/>
          <w:sz w:val="10"/>
          <w:szCs w:val="10"/>
        </w:rPr>
        <w:t>a</w:t>
      </w:r>
      <w:r>
        <w:rPr>
          <w:rFonts w:cs="Arial" w:hAnsi="Arial" w:eastAsia="Arial" w:ascii="Arial"/>
          <w:spacing w:val="0"/>
          <w:w w:val="107"/>
          <w:sz w:val="10"/>
          <w:szCs w:val="10"/>
        </w:rPr>
        <w:t>les</w:t>
      </w:r>
      <w:r>
        <w:rPr>
          <w:rFonts w:cs="Arial" w:hAnsi="Arial" w:eastAsia="Arial" w:ascii="Arial"/>
          <w:spacing w:val="2"/>
          <w:w w:val="107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/</w:t>
      </w:r>
      <w:r>
        <w:rPr>
          <w:rFonts w:cs="Arial" w:hAnsi="Arial" w:eastAsia="Arial" w:ascii="Arial"/>
          <w:spacing w:val="4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7"/>
          <w:sz w:val="10"/>
          <w:szCs w:val="10"/>
        </w:rPr>
        <w:t>Li</w:t>
      </w:r>
      <w:r>
        <w:rPr>
          <w:rFonts w:cs="Arial" w:hAnsi="Arial" w:eastAsia="Arial" w:ascii="Arial"/>
          <w:spacing w:val="1"/>
          <w:w w:val="107"/>
          <w:sz w:val="10"/>
          <w:szCs w:val="10"/>
        </w:rPr>
        <w:t>c</w:t>
      </w:r>
      <w:r>
        <w:rPr>
          <w:rFonts w:cs="Arial" w:hAnsi="Arial" w:eastAsia="Arial" w:ascii="Arial"/>
          <w:spacing w:val="0"/>
          <w:w w:val="107"/>
          <w:sz w:val="10"/>
          <w:szCs w:val="10"/>
        </w:rPr>
        <w:t>eos</w:t>
      </w:r>
      <w:r>
        <w:rPr>
          <w:rFonts w:cs="Arial" w:hAnsi="Arial" w:eastAsia="Arial" w:ascii="Arial"/>
          <w:spacing w:val="0"/>
          <w:w w:val="100"/>
          <w:sz w:val="10"/>
          <w:szCs w:val="1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0"/>
          <w:szCs w:val="10"/>
        </w:rPr>
        <w:jc w:val="left"/>
        <w:ind w:right="-36"/>
      </w:pPr>
      <w:r>
        <w:rPr>
          <w:rFonts w:cs="Arial" w:hAnsi="Arial" w:eastAsia="Arial" w:ascii="Arial"/>
          <w:spacing w:val="0"/>
          <w:w w:val="106"/>
          <w:sz w:val="10"/>
          <w:szCs w:val="10"/>
        </w:rPr>
        <w:t>Univ</w:t>
      </w:r>
      <w:r>
        <w:rPr>
          <w:rFonts w:cs="Arial" w:hAnsi="Arial" w:eastAsia="Arial" w:ascii="Arial"/>
          <w:spacing w:val="1"/>
          <w:w w:val="106"/>
          <w:sz w:val="10"/>
          <w:szCs w:val="10"/>
        </w:rPr>
        <w:t>e</w:t>
      </w:r>
      <w:r>
        <w:rPr>
          <w:rFonts w:cs="Arial" w:hAnsi="Arial" w:eastAsia="Arial" w:ascii="Arial"/>
          <w:spacing w:val="0"/>
          <w:w w:val="106"/>
          <w:sz w:val="10"/>
          <w:szCs w:val="10"/>
        </w:rPr>
        <w:t>rsidad</w:t>
      </w:r>
      <w:r>
        <w:rPr>
          <w:rFonts w:cs="Arial" w:hAnsi="Arial" w:eastAsia="Arial" w:ascii="Arial"/>
          <w:spacing w:val="6"/>
          <w:w w:val="106"/>
          <w:sz w:val="10"/>
          <w:szCs w:val="10"/>
        </w:rPr>
        <w:t> </w:t>
      </w:r>
      <w:r>
        <w:rPr>
          <w:rFonts w:cs="Arial" w:hAnsi="Arial" w:eastAsia="Arial" w:ascii="Arial"/>
          <w:spacing w:val="1"/>
          <w:w w:val="100"/>
          <w:sz w:val="10"/>
          <w:szCs w:val="10"/>
        </w:rPr>
        <w:t>d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e</w:t>
      </w:r>
      <w:r>
        <w:rPr>
          <w:rFonts w:cs="Arial" w:hAnsi="Arial" w:eastAsia="Arial" w:ascii="Arial"/>
          <w:spacing w:val="10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8"/>
          <w:sz w:val="10"/>
          <w:szCs w:val="10"/>
        </w:rPr>
        <w:t>Ata</w:t>
      </w:r>
      <w:r>
        <w:rPr>
          <w:rFonts w:cs="Arial" w:hAnsi="Arial" w:eastAsia="Arial" w:ascii="Arial"/>
          <w:spacing w:val="1"/>
          <w:w w:val="108"/>
          <w:sz w:val="10"/>
          <w:szCs w:val="10"/>
        </w:rPr>
        <w:t>c</w:t>
      </w:r>
      <w:r>
        <w:rPr>
          <w:rFonts w:cs="Arial" w:hAnsi="Arial" w:eastAsia="Arial" w:ascii="Arial"/>
          <w:spacing w:val="0"/>
          <w:w w:val="107"/>
          <w:sz w:val="10"/>
          <w:szCs w:val="10"/>
        </w:rPr>
        <w:t>ama</w:t>
      </w:r>
      <w:r>
        <w:rPr>
          <w:rFonts w:cs="Arial" w:hAnsi="Arial" w:eastAsia="Arial" w:ascii="Arial"/>
          <w:spacing w:val="0"/>
          <w:w w:val="100"/>
          <w:sz w:val="10"/>
          <w:szCs w:val="1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0"/>
          <w:szCs w:val="10"/>
        </w:rPr>
        <w:jc w:val="left"/>
        <w:ind w:right="-36"/>
      </w:pPr>
      <w:r>
        <w:rPr>
          <w:rFonts w:cs="Arial" w:hAnsi="Arial" w:eastAsia="Arial" w:ascii="Arial"/>
          <w:spacing w:val="0"/>
          <w:w w:val="106"/>
          <w:sz w:val="10"/>
          <w:szCs w:val="10"/>
        </w:rPr>
        <w:t>Univ</w:t>
      </w:r>
      <w:r>
        <w:rPr>
          <w:rFonts w:cs="Arial" w:hAnsi="Arial" w:eastAsia="Arial" w:ascii="Arial"/>
          <w:spacing w:val="1"/>
          <w:w w:val="106"/>
          <w:sz w:val="10"/>
          <w:szCs w:val="10"/>
        </w:rPr>
        <w:t>e</w:t>
      </w:r>
      <w:r>
        <w:rPr>
          <w:rFonts w:cs="Arial" w:hAnsi="Arial" w:eastAsia="Arial" w:ascii="Arial"/>
          <w:spacing w:val="0"/>
          <w:w w:val="106"/>
          <w:sz w:val="10"/>
          <w:szCs w:val="10"/>
        </w:rPr>
        <w:t>rsidad</w:t>
      </w:r>
      <w:r>
        <w:rPr>
          <w:rFonts w:cs="Arial" w:hAnsi="Arial" w:eastAsia="Arial" w:ascii="Arial"/>
          <w:spacing w:val="7"/>
          <w:w w:val="106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de</w:t>
      </w:r>
      <w:r>
        <w:rPr>
          <w:rFonts w:cs="Arial" w:hAnsi="Arial" w:eastAsia="Arial" w:ascii="Arial"/>
          <w:spacing w:val="10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8"/>
          <w:sz w:val="10"/>
          <w:szCs w:val="10"/>
        </w:rPr>
        <w:t>Ata</w:t>
      </w:r>
      <w:r>
        <w:rPr>
          <w:rFonts w:cs="Arial" w:hAnsi="Arial" w:eastAsia="Arial" w:ascii="Arial"/>
          <w:spacing w:val="1"/>
          <w:w w:val="108"/>
          <w:sz w:val="10"/>
          <w:szCs w:val="10"/>
        </w:rPr>
        <w:t>c</w:t>
      </w:r>
      <w:r>
        <w:rPr>
          <w:rFonts w:cs="Arial" w:hAnsi="Arial" w:eastAsia="Arial" w:ascii="Arial"/>
          <w:spacing w:val="0"/>
          <w:w w:val="107"/>
          <w:sz w:val="10"/>
          <w:szCs w:val="10"/>
        </w:rPr>
        <w:t>ama</w:t>
      </w:r>
      <w:r>
        <w:rPr>
          <w:rFonts w:cs="Arial" w:hAnsi="Arial" w:eastAsia="Arial" w:ascii="Arial"/>
          <w:spacing w:val="0"/>
          <w:w w:val="100"/>
          <w:sz w:val="10"/>
          <w:szCs w:val="10"/>
        </w:rPr>
      </w:r>
    </w:p>
    <w:p>
      <w:pPr>
        <w:rPr>
          <w:rFonts w:cs="Arial" w:hAnsi="Arial" w:eastAsia="Arial" w:ascii="Arial"/>
          <w:sz w:val="10"/>
          <w:szCs w:val="10"/>
        </w:rPr>
        <w:jc w:val="left"/>
        <w:spacing w:before="53" w:lineRule="exact" w:line="140"/>
      </w:pPr>
      <w:r>
        <w:br w:type="column"/>
      </w:r>
      <w:r>
        <w:rPr>
          <w:rFonts w:cs="Arial" w:hAnsi="Arial" w:eastAsia="Arial" w:ascii="Arial"/>
          <w:spacing w:val="0"/>
          <w:w w:val="106"/>
          <w:position w:val="-3"/>
          <w:sz w:val="10"/>
          <w:szCs w:val="10"/>
        </w:rPr>
        <w:t>Un</w:t>
      </w:r>
      <w:r>
        <w:rPr>
          <w:rFonts w:cs="Arial" w:hAnsi="Arial" w:eastAsia="Arial" w:ascii="Arial"/>
          <w:spacing w:val="1"/>
          <w:w w:val="106"/>
          <w:position w:val="-3"/>
          <w:sz w:val="10"/>
          <w:szCs w:val="10"/>
        </w:rPr>
        <w:t>i</w:t>
      </w:r>
      <w:r>
        <w:rPr>
          <w:rFonts w:cs="Arial" w:hAnsi="Arial" w:eastAsia="Arial" w:ascii="Arial"/>
          <w:spacing w:val="0"/>
          <w:w w:val="106"/>
          <w:position w:val="-3"/>
          <w:sz w:val="10"/>
          <w:szCs w:val="10"/>
        </w:rPr>
        <w:t>versid</w:t>
      </w:r>
      <w:r>
        <w:rPr>
          <w:rFonts w:cs="Arial" w:hAnsi="Arial" w:eastAsia="Arial" w:ascii="Arial"/>
          <w:spacing w:val="1"/>
          <w:w w:val="106"/>
          <w:position w:val="-3"/>
          <w:sz w:val="10"/>
          <w:szCs w:val="10"/>
        </w:rPr>
        <w:t>a</w:t>
      </w:r>
      <w:r>
        <w:rPr>
          <w:rFonts w:cs="Arial" w:hAnsi="Arial" w:eastAsia="Arial" w:ascii="Arial"/>
          <w:spacing w:val="0"/>
          <w:w w:val="106"/>
          <w:position w:val="-3"/>
          <w:sz w:val="10"/>
          <w:szCs w:val="10"/>
        </w:rPr>
        <w:t>d</w:t>
      </w:r>
      <w:r>
        <w:rPr>
          <w:rFonts w:cs="Arial" w:hAnsi="Arial" w:eastAsia="Arial" w:ascii="Arial"/>
          <w:spacing w:val="5"/>
          <w:w w:val="106"/>
          <w:position w:val="-3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0"/>
          <w:position w:val="-3"/>
          <w:sz w:val="10"/>
          <w:szCs w:val="10"/>
        </w:rPr>
        <w:t>de</w:t>
      </w:r>
      <w:r>
        <w:rPr>
          <w:rFonts w:cs="Arial" w:hAnsi="Arial" w:eastAsia="Arial" w:ascii="Arial"/>
          <w:spacing w:val="10"/>
          <w:w w:val="100"/>
          <w:position w:val="-3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0"/>
          <w:position w:val="-3"/>
          <w:sz w:val="10"/>
          <w:szCs w:val="10"/>
        </w:rPr>
        <w:t>A</w:t>
      </w:r>
      <w:r>
        <w:rPr>
          <w:rFonts w:cs="Arial" w:hAnsi="Arial" w:eastAsia="Arial" w:ascii="Arial"/>
          <w:spacing w:val="1"/>
          <w:w w:val="100"/>
          <w:position w:val="-3"/>
          <w:sz w:val="10"/>
          <w:szCs w:val="10"/>
        </w:rPr>
        <w:t>t</w:t>
      </w:r>
      <w:r>
        <w:rPr>
          <w:rFonts w:cs="Arial" w:hAnsi="Arial" w:eastAsia="Arial" w:ascii="Arial"/>
          <w:spacing w:val="0"/>
          <w:w w:val="100"/>
          <w:position w:val="-3"/>
          <w:sz w:val="10"/>
          <w:szCs w:val="10"/>
        </w:rPr>
        <w:t>acama</w:t>
      </w:r>
      <w:r>
        <w:rPr>
          <w:rFonts w:cs="Arial" w:hAnsi="Arial" w:eastAsia="Arial" w:ascii="Arial"/>
          <w:spacing w:val="0"/>
          <w:w w:val="100"/>
          <w:position w:val="-3"/>
          <w:sz w:val="10"/>
          <w:szCs w:val="10"/>
        </w:rPr>
        <w:t>                      </w:t>
      </w:r>
      <w:r>
        <w:rPr>
          <w:rFonts w:cs="Arial" w:hAnsi="Arial" w:eastAsia="Arial" w:ascii="Arial"/>
          <w:spacing w:val="16"/>
          <w:w w:val="100"/>
          <w:position w:val="-3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6"/>
          <w:position w:val="3"/>
          <w:sz w:val="10"/>
          <w:szCs w:val="10"/>
        </w:rPr>
        <w:t>U</w:t>
      </w:r>
      <w:r>
        <w:rPr>
          <w:rFonts w:cs="Arial" w:hAnsi="Arial" w:eastAsia="Arial" w:ascii="Arial"/>
          <w:spacing w:val="1"/>
          <w:w w:val="106"/>
          <w:position w:val="3"/>
          <w:sz w:val="10"/>
          <w:szCs w:val="10"/>
        </w:rPr>
        <w:t>n</w:t>
      </w:r>
      <w:r>
        <w:rPr>
          <w:rFonts w:cs="Arial" w:hAnsi="Arial" w:eastAsia="Arial" w:ascii="Arial"/>
          <w:spacing w:val="0"/>
          <w:w w:val="106"/>
          <w:position w:val="3"/>
          <w:sz w:val="10"/>
          <w:szCs w:val="10"/>
        </w:rPr>
        <w:t>iversid</w:t>
      </w:r>
      <w:r>
        <w:rPr>
          <w:rFonts w:cs="Arial" w:hAnsi="Arial" w:eastAsia="Arial" w:ascii="Arial"/>
          <w:spacing w:val="1"/>
          <w:w w:val="106"/>
          <w:position w:val="3"/>
          <w:sz w:val="10"/>
          <w:szCs w:val="10"/>
        </w:rPr>
        <w:t>a</w:t>
      </w:r>
      <w:r>
        <w:rPr>
          <w:rFonts w:cs="Arial" w:hAnsi="Arial" w:eastAsia="Arial" w:ascii="Arial"/>
          <w:spacing w:val="0"/>
          <w:w w:val="106"/>
          <w:position w:val="3"/>
          <w:sz w:val="10"/>
          <w:szCs w:val="10"/>
        </w:rPr>
        <w:t>d</w:t>
      </w:r>
      <w:r>
        <w:rPr>
          <w:rFonts w:cs="Arial" w:hAnsi="Arial" w:eastAsia="Arial" w:ascii="Arial"/>
          <w:spacing w:val="5"/>
          <w:w w:val="106"/>
          <w:position w:val="3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0"/>
          <w:position w:val="3"/>
          <w:sz w:val="10"/>
          <w:szCs w:val="10"/>
        </w:rPr>
        <w:t>de</w:t>
      </w:r>
      <w:r>
        <w:rPr>
          <w:rFonts w:cs="Arial" w:hAnsi="Arial" w:eastAsia="Arial" w:ascii="Arial"/>
          <w:spacing w:val="10"/>
          <w:w w:val="100"/>
          <w:position w:val="3"/>
          <w:sz w:val="10"/>
          <w:szCs w:val="10"/>
        </w:rPr>
        <w:t> </w:t>
      </w:r>
      <w:r>
        <w:rPr>
          <w:rFonts w:cs="Arial" w:hAnsi="Arial" w:eastAsia="Arial" w:ascii="Arial"/>
          <w:spacing w:val="1"/>
          <w:w w:val="108"/>
          <w:position w:val="3"/>
          <w:sz w:val="10"/>
          <w:szCs w:val="10"/>
        </w:rPr>
        <w:t>A</w:t>
      </w:r>
      <w:r>
        <w:rPr>
          <w:rFonts w:cs="Arial" w:hAnsi="Arial" w:eastAsia="Arial" w:ascii="Arial"/>
          <w:spacing w:val="0"/>
          <w:w w:val="108"/>
          <w:position w:val="3"/>
          <w:sz w:val="10"/>
          <w:szCs w:val="10"/>
        </w:rPr>
        <w:t>t</w:t>
      </w:r>
      <w:r>
        <w:rPr>
          <w:rFonts w:cs="Arial" w:hAnsi="Arial" w:eastAsia="Arial" w:ascii="Arial"/>
          <w:spacing w:val="0"/>
          <w:w w:val="107"/>
          <w:position w:val="3"/>
          <w:sz w:val="10"/>
          <w:szCs w:val="10"/>
        </w:rPr>
        <w:t>acama</w:t>
      </w:r>
      <w:r>
        <w:rPr>
          <w:rFonts w:cs="Arial" w:hAnsi="Arial" w:eastAsia="Arial" w:ascii="Arial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0"/>
          <w:szCs w:val="10"/>
        </w:rPr>
        <w:jc w:val="left"/>
        <w:spacing w:lineRule="exact" w:line="80"/>
        <w:ind w:left="1861"/>
        <w:sectPr>
          <w:type w:val="continuous"/>
          <w:pgSz w:w="12240" w:h="15840"/>
          <w:pgMar w:top="920" w:bottom="280" w:left="1600" w:right="1300"/>
          <w:cols w:num="4" w:equalWidth="off">
            <w:col w:w="1690" w:space="412"/>
            <w:col w:w="1180" w:space="701"/>
            <w:col w:w="1180" w:space="796"/>
            <w:col w:w="3381"/>
          </w:cols>
        </w:sectPr>
      </w:pPr>
      <w:r>
        <w:rPr>
          <w:rFonts w:cs="Arial" w:hAnsi="Arial" w:eastAsia="Arial" w:ascii="Arial"/>
          <w:spacing w:val="0"/>
          <w:w w:val="100"/>
          <w:sz w:val="10"/>
          <w:szCs w:val="10"/>
        </w:rPr>
        <w:t>Otra</w:t>
      </w:r>
      <w:r>
        <w:rPr>
          <w:rFonts w:cs="Arial" w:hAnsi="Arial" w:eastAsia="Arial" w:ascii="Arial"/>
          <w:spacing w:val="20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(s)</w:t>
      </w:r>
      <w:r>
        <w:rPr>
          <w:rFonts w:cs="Arial" w:hAnsi="Arial" w:eastAsia="Arial" w:ascii="Arial"/>
          <w:spacing w:val="10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7"/>
          <w:sz w:val="10"/>
          <w:szCs w:val="10"/>
        </w:rPr>
        <w:t>univ</w:t>
      </w:r>
      <w:r>
        <w:rPr>
          <w:rFonts w:cs="Arial" w:hAnsi="Arial" w:eastAsia="Arial" w:ascii="Arial"/>
          <w:spacing w:val="1"/>
          <w:w w:val="107"/>
          <w:sz w:val="10"/>
          <w:szCs w:val="10"/>
        </w:rPr>
        <w:t>e</w:t>
      </w:r>
      <w:r>
        <w:rPr>
          <w:rFonts w:cs="Arial" w:hAnsi="Arial" w:eastAsia="Arial" w:ascii="Arial"/>
          <w:spacing w:val="0"/>
          <w:w w:val="107"/>
          <w:sz w:val="10"/>
          <w:szCs w:val="10"/>
        </w:rPr>
        <w:t>rsida</w:t>
      </w:r>
      <w:r>
        <w:rPr>
          <w:rFonts w:cs="Arial" w:hAnsi="Arial" w:eastAsia="Arial" w:ascii="Arial"/>
          <w:spacing w:val="1"/>
          <w:w w:val="107"/>
          <w:sz w:val="10"/>
          <w:szCs w:val="10"/>
        </w:rPr>
        <w:t>d</w:t>
      </w:r>
      <w:r>
        <w:rPr>
          <w:rFonts w:cs="Arial" w:hAnsi="Arial" w:eastAsia="Arial" w:ascii="Arial"/>
          <w:spacing w:val="0"/>
          <w:w w:val="107"/>
          <w:sz w:val="10"/>
          <w:szCs w:val="10"/>
        </w:rPr>
        <w:t>es</w:t>
      </w:r>
      <w:r>
        <w:rPr>
          <w:rFonts w:cs="Arial" w:hAnsi="Arial" w:eastAsia="Arial" w:ascii="Arial"/>
          <w:spacing w:val="0"/>
          <w:w w:val="100"/>
          <w:sz w:val="10"/>
          <w:szCs w:val="10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tbl>
      <w:tblPr>
        <w:tblW w:w="0" w:type="auto"/>
        <w:tblLook w:val="01E0"/>
        <w:jc w:val="left"/>
        <w:tblInd w:w="178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92" w:hRule="exact"/>
        </w:trPr>
        <w:tc>
          <w:tcPr>
            <w:tcW w:w="18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FEFE"/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left"/>
              <w:spacing w:before="43"/>
              <w:ind w:left="528"/>
            </w:pP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8"/>
                <w:szCs w:val="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stitu</w:t>
            </w:r>
            <w:r>
              <w:rPr>
                <w:rFonts w:cs="Arial" w:hAnsi="Arial" w:eastAsia="Arial" w:ascii="Arial"/>
                <w:spacing w:val="-1"/>
                <w:w w:val="100"/>
                <w:sz w:val="8"/>
                <w:szCs w:val="8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o</w:t>
            </w:r>
            <w:r>
              <w:rPr>
                <w:rFonts w:cs="Arial" w:hAnsi="Arial" w:eastAsia="Arial" w:ascii="Arial"/>
                <w:spacing w:val="7"/>
                <w:w w:val="100"/>
                <w:sz w:val="8"/>
                <w:szCs w:val="8"/>
              </w:rPr>
              <w:t> </w:t>
            </w:r>
            <w:r>
              <w:rPr>
                <w:rFonts w:cs="Arial" w:hAnsi="Arial" w:eastAsia="Arial" w:ascii="Arial"/>
                <w:spacing w:val="-1"/>
                <w:w w:val="102"/>
                <w:sz w:val="8"/>
                <w:szCs w:val="8"/>
              </w:rPr>
              <w:t>T</w:t>
            </w:r>
            <w:r>
              <w:rPr>
                <w:rFonts w:cs="Arial" w:hAnsi="Arial" w:eastAsia="Arial" w:ascii="Arial"/>
                <w:spacing w:val="0"/>
                <w:w w:val="102"/>
                <w:sz w:val="8"/>
                <w:szCs w:val="8"/>
              </w:rPr>
              <w:t>ec</w:t>
            </w:r>
            <w:r>
              <w:rPr>
                <w:rFonts w:cs="Arial" w:hAnsi="Arial" w:eastAsia="Arial" w:ascii="Arial"/>
                <w:spacing w:val="-1"/>
                <w:w w:val="102"/>
                <w:sz w:val="8"/>
                <w:szCs w:val="8"/>
              </w:rPr>
              <w:t>n</w:t>
            </w:r>
            <w:r>
              <w:rPr>
                <w:rFonts w:cs="Arial" w:hAnsi="Arial" w:eastAsia="Arial" w:ascii="Arial"/>
                <w:spacing w:val="0"/>
                <w:w w:val="102"/>
                <w:sz w:val="8"/>
                <w:szCs w:val="8"/>
              </w:rPr>
              <w:t>oló</w:t>
            </w:r>
            <w:r>
              <w:rPr>
                <w:rFonts w:cs="Arial" w:hAnsi="Arial" w:eastAsia="Arial" w:ascii="Arial"/>
                <w:spacing w:val="-1"/>
                <w:w w:val="102"/>
                <w:sz w:val="8"/>
                <w:szCs w:val="8"/>
              </w:rPr>
              <w:t>g</w:t>
            </w:r>
            <w:r>
              <w:rPr>
                <w:rFonts w:cs="Arial" w:hAnsi="Arial" w:eastAsia="Arial" w:ascii="Arial"/>
                <w:spacing w:val="0"/>
                <w:w w:val="102"/>
                <w:sz w:val="8"/>
                <w:szCs w:val="8"/>
              </w:rPr>
              <w:t>ico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19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FEFE"/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left"/>
              <w:spacing w:before="43"/>
              <w:ind w:left="604"/>
            </w:pP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8"/>
                <w:szCs w:val="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stitu</w:t>
            </w:r>
            <w:r>
              <w:rPr>
                <w:rFonts w:cs="Arial" w:hAnsi="Arial" w:eastAsia="Arial" w:ascii="Arial"/>
                <w:spacing w:val="-1"/>
                <w:w w:val="100"/>
                <w:sz w:val="8"/>
                <w:szCs w:val="8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o</w:t>
            </w:r>
            <w:r>
              <w:rPr>
                <w:rFonts w:cs="Arial" w:hAnsi="Arial" w:eastAsia="Arial" w:ascii="Arial"/>
                <w:spacing w:val="7"/>
                <w:w w:val="100"/>
                <w:sz w:val="8"/>
                <w:szCs w:val="8"/>
              </w:rPr>
              <w:t> </w:t>
            </w:r>
            <w:r>
              <w:rPr>
                <w:rFonts w:cs="Arial" w:hAnsi="Arial" w:eastAsia="Arial" w:ascii="Arial"/>
                <w:spacing w:val="-1"/>
                <w:w w:val="102"/>
                <w:sz w:val="8"/>
                <w:szCs w:val="8"/>
              </w:rPr>
              <w:t>T</w:t>
            </w:r>
            <w:r>
              <w:rPr>
                <w:rFonts w:cs="Arial" w:hAnsi="Arial" w:eastAsia="Arial" w:ascii="Arial"/>
                <w:spacing w:val="0"/>
                <w:w w:val="102"/>
                <w:sz w:val="8"/>
                <w:szCs w:val="8"/>
              </w:rPr>
              <w:t>ec</w:t>
            </w:r>
            <w:r>
              <w:rPr>
                <w:rFonts w:cs="Arial" w:hAnsi="Arial" w:eastAsia="Arial" w:ascii="Arial"/>
                <w:spacing w:val="-1"/>
                <w:w w:val="102"/>
                <w:sz w:val="8"/>
                <w:szCs w:val="8"/>
              </w:rPr>
              <w:t>n</w:t>
            </w:r>
            <w:r>
              <w:rPr>
                <w:rFonts w:cs="Arial" w:hAnsi="Arial" w:eastAsia="Arial" w:ascii="Arial"/>
                <w:spacing w:val="0"/>
                <w:w w:val="102"/>
                <w:sz w:val="8"/>
                <w:szCs w:val="8"/>
              </w:rPr>
              <w:t>oló</w:t>
            </w:r>
            <w:r>
              <w:rPr>
                <w:rFonts w:cs="Arial" w:hAnsi="Arial" w:eastAsia="Arial" w:ascii="Arial"/>
                <w:spacing w:val="-1"/>
                <w:w w:val="102"/>
                <w:sz w:val="8"/>
                <w:szCs w:val="8"/>
              </w:rPr>
              <w:t>g</w:t>
            </w:r>
            <w:r>
              <w:rPr>
                <w:rFonts w:cs="Arial" w:hAnsi="Arial" w:eastAsia="Arial" w:ascii="Arial"/>
                <w:spacing w:val="0"/>
                <w:w w:val="102"/>
                <w:sz w:val="8"/>
                <w:szCs w:val="8"/>
              </w:rPr>
              <w:t>ico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19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FEFE"/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left"/>
              <w:spacing w:before="43"/>
              <w:ind w:left="174"/>
            </w:pP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8"/>
                <w:szCs w:val="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stit</w:t>
            </w:r>
            <w:r>
              <w:rPr>
                <w:rFonts w:cs="Arial" w:hAnsi="Arial" w:eastAsia="Arial" w:ascii="Arial"/>
                <w:spacing w:val="-1"/>
                <w:w w:val="100"/>
                <w:sz w:val="8"/>
                <w:szCs w:val="8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to</w:t>
            </w:r>
            <w:r>
              <w:rPr>
                <w:rFonts w:cs="Arial" w:hAnsi="Arial" w:eastAsia="Arial" w:ascii="Arial"/>
                <w:spacing w:val="7"/>
                <w:w w:val="100"/>
                <w:sz w:val="8"/>
                <w:szCs w:val="8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8"/>
                <w:szCs w:val="8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ec</w:t>
            </w:r>
            <w:r>
              <w:rPr>
                <w:rFonts w:cs="Arial" w:hAnsi="Arial" w:eastAsia="Arial" w:ascii="Arial"/>
                <w:spacing w:val="-1"/>
                <w:w w:val="100"/>
                <w:sz w:val="8"/>
                <w:szCs w:val="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oló</w:t>
            </w:r>
            <w:r>
              <w:rPr>
                <w:rFonts w:cs="Arial" w:hAnsi="Arial" w:eastAsia="Arial" w:ascii="Arial"/>
                <w:spacing w:val="-1"/>
                <w:w w:val="100"/>
                <w:sz w:val="8"/>
                <w:szCs w:val="8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ico</w:t>
            </w:r>
            <w:r>
              <w:rPr>
                <w:rFonts w:cs="Arial" w:hAnsi="Arial" w:eastAsia="Arial" w:ascii="Arial"/>
                <w:spacing w:val="10"/>
                <w:w w:val="100"/>
                <w:sz w:val="8"/>
                <w:szCs w:val="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–</w:t>
            </w:r>
            <w:r>
              <w:rPr>
                <w:rFonts w:cs="Arial" w:hAnsi="Arial" w:eastAsia="Arial" w:ascii="Arial"/>
                <w:spacing w:val="1"/>
                <w:w w:val="100"/>
                <w:sz w:val="8"/>
                <w:szCs w:val="8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8"/>
                <w:szCs w:val="8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acul</w:t>
            </w:r>
            <w:r>
              <w:rPr>
                <w:rFonts w:cs="Arial" w:hAnsi="Arial" w:eastAsia="Arial" w:ascii="Arial"/>
                <w:spacing w:val="-1"/>
                <w:w w:val="100"/>
                <w:sz w:val="8"/>
                <w:szCs w:val="8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ad</w:t>
            </w:r>
            <w:r>
              <w:rPr>
                <w:rFonts w:cs="Arial" w:hAnsi="Arial" w:eastAsia="Arial" w:ascii="Arial"/>
                <w:spacing w:val="6"/>
                <w:w w:val="100"/>
                <w:sz w:val="8"/>
                <w:szCs w:val="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de</w:t>
            </w:r>
            <w:r>
              <w:rPr>
                <w:rFonts w:cs="Arial" w:hAnsi="Arial" w:eastAsia="Arial" w:ascii="Arial"/>
                <w:spacing w:val="3"/>
                <w:w w:val="100"/>
                <w:sz w:val="8"/>
                <w:szCs w:val="8"/>
              </w:rPr>
              <w:t> </w:t>
            </w:r>
            <w:r>
              <w:rPr>
                <w:rFonts w:cs="Arial" w:hAnsi="Arial" w:eastAsia="Arial" w:ascii="Arial"/>
                <w:spacing w:val="-1"/>
                <w:w w:val="102"/>
                <w:sz w:val="8"/>
                <w:szCs w:val="8"/>
              </w:rPr>
              <w:t>I</w:t>
            </w:r>
            <w:r>
              <w:rPr>
                <w:rFonts w:cs="Arial" w:hAnsi="Arial" w:eastAsia="Arial" w:ascii="Arial"/>
                <w:spacing w:val="0"/>
                <w:w w:val="102"/>
                <w:sz w:val="8"/>
                <w:szCs w:val="8"/>
              </w:rPr>
              <w:t>ng</w:t>
            </w:r>
            <w:r>
              <w:rPr>
                <w:rFonts w:cs="Arial" w:hAnsi="Arial" w:eastAsia="Arial" w:ascii="Arial"/>
                <w:spacing w:val="-1"/>
                <w:w w:val="102"/>
                <w:sz w:val="8"/>
                <w:szCs w:val="8"/>
              </w:rPr>
              <w:t>e</w:t>
            </w:r>
            <w:r>
              <w:rPr>
                <w:rFonts w:cs="Arial" w:hAnsi="Arial" w:eastAsia="Arial" w:ascii="Arial"/>
                <w:spacing w:val="0"/>
                <w:w w:val="102"/>
                <w:sz w:val="8"/>
                <w:szCs w:val="8"/>
              </w:rPr>
              <w:t>nie</w:t>
            </w:r>
            <w:r>
              <w:rPr>
                <w:rFonts w:cs="Arial" w:hAnsi="Arial" w:eastAsia="Arial" w:ascii="Arial"/>
                <w:spacing w:val="-1"/>
                <w:w w:val="102"/>
                <w:sz w:val="8"/>
                <w:szCs w:val="8"/>
              </w:rPr>
              <w:t>r</w:t>
            </w:r>
            <w:r>
              <w:rPr>
                <w:rFonts w:cs="Arial" w:hAnsi="Arial" w:eastAsia="Arial" w:ascii="Arial"/>
                <w:spacing w:val="0"/>
                <w:w w:val="102"/>
                <w:sz w:val="8"/>
                <w:szCs w:val="8"/>
              </w:rPr>
              <w:t>ía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16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8CCFE"/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left"/>
              <w:spacing w:before="43"/>
              <w:ind w:left="316"/>
            </w:pP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c.</w:t>
            </w:r>
            <w:r>
              <w:rPr>
                <w:rFonts w:cs="Arial" w:hAnsi="Arial" w:eastAsia="Arial" w:ascii="Arial"/>
                <w:spacing w:val="4"/>
                <w:w w:val="100"/>
                <w:sz w:val="8"/>
                <w:szCs w:val="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8"/>
                <w:szCs w:val="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ge</w:t>
            </w:r>
            <w:r>
              <w:rPr>
                <w:rFonts w:cs="Arial" w:hAnsi="Arial" w:eastAsia="Arial" w:ascii="Arial"/>
                <w:spacing w:val="-1"/>
                <w:w w:val="100"/>
                <w:sz w:val="8"/>
                <w:szCs w:val="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ier</w:t>
            </w:r>
            <w:r>
              <w:rPr>
                <w:rFonts w:cs="Arial" w:hAnsi="Arial" w:eastAsia="Arial" w:ascii="Arial"/>
                <w:spacing w:val="-1"/>
                <w:w w:val="100"/>
                <w:sz w:val="8"/>
                <w:szCs w:val="8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8"/>
                <w:szCs w:val="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–</w:t>
            </w:r>
            <w:r>
              <w:rPr>
                <w:rFonts w:cs="Arial" w:hAnsi="Arial" w:eastAsia="Arial" w:ascii="Arial"/>
                <w:spacing w:val="1"/>
                <w:w w:val="100"/>
                <w:sz w:val="8"/>
                <w:szCs w:val="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Ot</w:t>
            </w:r>
            <w:r>
              <w:rPr>
                <w:rFonts w:cs="Arial" w:hAnsi="Arial" w:eastAsia="Arial" w:ascii="Arial"/>
                <w:spacing w:val="-1"/>
                <w:w w:val="100"/>
                <w:sz w:val="8"/>
                <w:szCs w:val="8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as</w:t>
            </w:r>
            <w:r>
              <w:rPr>
                <w:rFonts w:cs="Arial" w:hAnsi="Arial" w:eastAsia="Arial" w:ascii="Arial"/>
                <w:spacing w:val="5"/>
                <w:w w:val="100"/>
                <w:sz w:val="8"/>
                <w:szCs w:val="8"/>
              </w:rPr>
              <w:t> </w:t>
            </w:r>
            <w:r>
              <w:rPr>
                <w:rFonts w:cs="Arial" w:hAnsi="Arial" w:eastAsia="Arial" w:ascii="Arial"/>
                <w:spacing w:val="-1"/>
                <w:w w:val="102"/>
                <w:sz w:val="8"/>
                <w:szCs w:val="8"/>
              </w:rPr>
              <w:t>F</w:t>
            </w:r>
            <w:r>
              <w:rPr>
                <w:rFonts w:cs="Arial" w:hAnsi="Arial" w:eastAsia="Arial" w:ascii="Arial"/>
                <w:spacing w:val="0"/>
                <w:w w:val="102"/>
                <w:sz w:val="8"/>
                <w:szCs w:val="8"/>
              </w:rPr>
              <w:t>ac.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</w:tr>
    </w:tbl>
    <w:p>
      <w:pPr>
        <w:rPr>
          <w:rFonts w:cs="Lucida Sans" w:hAnsi="Lucida Sans" w:eastAsia="Lucida Sans" w:ascii="Lucida Sans"/>
          <w:sz w:val="20"/>
          <w:szCs w:val="20"/>
        </w:rPr>
        <w:jc w:val="left"/>
        <w:spacing w:before="22"/>
        <w:ind w:left="102"/>
      </w:pPr>
      <w:r>
        <w:rPr>
          <w:rFonts w:cs="Lucida Sans" w:hAnsi="Lucida Sans" w:eastAsia="Lucida Sans" w:ascii="Lucida Sans"/>
          <w:spacing w:val="-3"/>
          <w:w w:val="100"/>
          <w:sz w:val="20"/>
          <w:szCs w:val="20"/>
        </w:rPr>
        <w:t>F</w:t>
      </w:r>
      <w:r>
        <w:rPr>
          <w:rFonts w:cs="Lucida Sans" w:hAnsi="Lucida Sans" w:eastAsia="Lucida Sans" w:ascii="Lucida Sans"/>
          <w:spacing w:val="-4"/>
          <w:w w:val="100"/>
          <w:sz w:val="20"/>
          <w:szCs w:val="20"/>
        </w:rPr>
        <w:t>i</w:t>
      </w:r>
      <w:r>
        <w:rPr>
          <w:rFonts w:cs="Lucida Sans" w:hAnsi="Lucida Sans" w:eastAsia="Lucida Sans" w:ascii="Lucida Sans"/>
          <w:spacing w:val="-1"/>
          <w:w w:val="100"/>
          <w:sz w:val="20"/>
          <w:szCs w:val="20"/>
        </w:rPr>
        <w:t>g</w:t>
      </w:r>
      <w:r>
        <w:rPr>
          <w:rFonts w:cs="Lucida Sans" w:hAnsi="Lucida Sans" w:eastAsia="Lucida Sans" w:ascii="Lucida Sans"/>
          <w:spacing w:val="-5"/>
          <w:w w:val="100"/>
          <w:sz w:val="20"/>
          <w:szCs w:val="20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0"/>
          <w:szCs w:val="20"/>
        </w:rPr>
        <w:t>r</w:t>
      </w:r>
      <w:r>
        <w:rPr>
          <w:rFonts w:cs="Lucida Sans" w:hAnsi="Lucida Sans" w:eastAsia="Lucida Sans" w:ascii="Lucida Sans"/>
          <w:spacing w:val="0"/>
          <w:w w:val="100"/>
          <w:sz w:val="20"/>
          <w:szCs w:val="20"/>
        </w:rPr>
        <w:t>a</w:t>
      </w:r>
      <w:r>
        <w:rPr>
          <w:rFonts w:cs="Lucida Sans" w:hAnsi="Lucida Sans" w:eastAsia="Lucida Sans" w:ascii="Lucida Sans"/>
          <w:spacing w:val="13"/>
          <w:w w:val="100"/>
          <w:sz w:val="20"/>
          <w:szCs w:val="20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0"/>
          <w:szCs w:val="20"/>
        </w:rPr>
        <w:t>N</w:t>
      </w:r>
      <w:r>
        <w:rPr>
          <w:rFonts w:cs="Lucida Sans" w:hAnsi="Lucida Sans" w:eastAsia="Lucida Sans" w:ascii="Lucida Sans"/>
          <w:spacing w:val="0"/>
          <w:w w:val="100"/>
          <w:sz w:val="20"/>
          <w:szCs w:val="20"/>
        </w:rPr>
        <w:t>º</w:t>
      </w:r>
      <w:r>
        <w:rPr>
          <w:rFonts w:cs="Lucida Sans" w:hAnsi="Lucida Sans" w:eastAsia="Lucida Sans" w:ascii="Lucida Sans"/>
          <w:spacing w:val="14"/>
          <w:w w:val="100"/>
          <w:sz w:val="20"/>
          <w:szCs w:val="20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0"/>
          <w:szCs w:val="20"/>
        </w:rPr>
        <w:t>1</w:t>
      </w:r>
      <w:r>
        <w:rPr>
          <w:rFonts w:cs="Lucida Sans" w:hAnsi="Lucida Sans" w:eastAsia="Lucida Sans" w:ascii="Lucida Sans"/>
          <w:spacing w:val="0"/>
          <w:w w:val="100"/>
          <w:sz w:val="20"/>
          <w:szCs w:val="20"/>
        </w:rPr>
        <w:t>.</w:t>
      </w:r>
      <w:r>
        <w:rPr>
          <w:rFonts w:cs="Lucida Sans" w:hAnsi="Lucida Sans" w:eastAsia="Lucida Sans" w:ascii="Lucida Sans"/>
          <w:spacing w:val="12"/>
          <w:w w:val="100"/>
          <w:sz w:val="20"/>
          <w:szCs w:val="20"/>
        </w:rPr>
        <w:t> </w:t>
      </w:r>
      <w:r>
        <w:rPr>
          <w:rFonts w:cs="Lucida Sans" w:hAnsi="Lucida Sans" w:eastAsia="Lucida Sans" w:ascii="Lucida Sans"/>
          <w:spacing w:val="-6"/>
          <w:w w:val="100"/>
          <w:sz w:val="20"/>
          <w:szCs w:val="20"/>
        </w:rPr>
        <w:t>P</w:t>
      </w:r>
      <w:r>
        <w:rPr>
          <w:rFonts w:cs="Lucida Sans" w:hAnsi="Lucida Sans" w:eastAsia="Lucida Sans" w:ascii="Lucida Sans"/>
          <w:spacing w:val="-3"/>
          <w:w w:val="100"/>
          <w:sz w:val="20"/>
          <w:szCs w:val="20"/>
        </w:rPr>
        <w:t>rop</w:t>
      </w:r>
      <w:r>
        <w:rPr>
          <w:rFonts w:cs="Lucida Sans" w:hAnsi="Lucida Sans" w:eastAsia="Lucida Sans" w:ascii="Lucida Sans"/>
          <w:spacing w:val="-6"/>
          <w:w w:val="100"/>
          <w:sz w:val="20"/>
          <w:szCs w:val="20"/>
        </w:rPr>
        <w:t>u</w:t>
      </w:r>
      <w:r>
        <w:rPr>
          <w:rFonts w:cs="Lucida Sans" w:hAnsi="Lucida Sans" w:eastAsia="Lucida Sans" w:ascii="Lucida Sans"/>
          <w:spacing w:val="-1"/>
          <w:w w:val="100"/>
          <w:sz w:val="20"/>
          <w:szCs w:val="20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0"/>
          <w:szCs w:val="20"/>
        </w:rPr>
        <w:t>s</w:t>
      </w:r>
      <w:r>
        <w:rPr>
          <w:rFonts w:cs="Lucida Sans" w:hAnsi="Lucida Sans" w:eastAsia="Lucida Sans" w:ascii="Lucida Sans"/>
          <w:spacing w:val="-2"/>
          <w:w w:val="100"/>
          <w:sz w:val="20"/>
          <w:szCs w:val="20"/>
        </w:rPr>
        <w:t>t</w:t>
      </w:r>
      <w:r>
        <w:rPr>
          <w:rFonts w:cs="Lucida Sans" w:hAnsi="Lucida Sans" w:eastAsia="Lucida Sans" w:ascii="Lucida Sans"/>
          <w:spacing w:val="0"/>
          <w:w w:val="100"/>
          <w:sz w:val="20"/>
          <w:szCs w:val="20"/>
        </w:rPr>
        <w:t>a</w:t>
      </w:r>
      <w:r>
        <w:rPr>
          <w:rFonts w:cs="Lucida Sans" w:hAnsi="Lucida Sans" w:eastAsia="Lucida Sans" w:ascii="Lucida Sans"/>
          <w:spacing w:val="13"/>
          <w:w w:val="100"/>
          <w:sz w:val="20"/>
          <w:szCs w:val="20"/>
        </w:rPr>
        <w:t> </w:t>
      </w:r>
      <w:r>
        <w:rPr>
          <w:rFonts w:cs="Lucida Sans" w:hAnsi="Lucida Sans" w:eastAsia="Lucida Sans" w:ascii="Lucida Sans"/>
          <w:spacing w:val="-5"/>
          <w:w w:val="100"/>
          <w:sz w:val="20"/>
          <w:szCs w:val="20"/>
        </w:rPr>
        <w:t>d</w:t>
      </w:r>
      <w:r>
        <w:rPr>
          <w:rFonts w:cs="Lucida Sans" w:hAnsi="Lucida Sans" w:eastAsia="Lucida Sans" w:ascii="Lucida Sans"/>
          <w:spacing w:val="0"/>
          <w:w w:val="100"/>
          <w:sz w:val="20"/>
          <w:szCs w:val="20"/>
        </w:rPr>
        <w:t>e</w:t>
      </w:r>
      <w:r>
        <w:rPr>
          <w:rFonts w:cs="Lucida Sans" w:hAnsi="Lucida Sans" w:eastAsia="Lucida Sans" w:ascii="Lucida Sans"/>
          <w:spacing w:val="13"/>
          <w:w w:val="100"/>
          <w:sz w:val="20"/>
          <w:szCs w:val="20"/>
        </w:rPr>
        <w:t> </w:t>
      </w:r>
      <w:r>
        <w:rPr>
          <w:rFonts w:cs="Lucida Sans" w:hAnsi="Lucida Sans" w:eastAsia="Lucida Sans" w:ascii="Lucida Sans"/>
          <w:spacing w:val="-6"/>
          <w:w w:val="100"/>
          <w:sz w:val="20"/>
          <w:szCs w:val="20"/>
        </w:rPr>
        <w:t>m</w:t>
      </w:r>
      <w:r>
        <w:rPr>
          <w:rFonts w:cs="Lucida Sans" w:hAnsi="Lucida Sans" w:eastAsia="Lucida Sans" w:ascii="Lucida Sans"/>
          <w:spacing w:val="-2"/>
          <w:w w:val="100"/>
          <w:sz w:val="20"/>
          <w:szCs w:val="20"/>
        </w:rPr>
        <w:t>o</w:t>
      </w:r>
      <w:r>
        <w:rPr>
          <w:rFonts w:cs="Lucida Sans" w:hAnsi="Lucida Sans" w:eastAsia="Lucida Sans" w:ascii="Lucida Sans"/>
          <w:spacing w:val="-4"/>
          <w:w w:val="100"/>
          <w:sz w:val="20"/>
          <w:szCs w:val="20"/>
        </w:rPr>
        <w:t>v</w:t>
      </w:r>
      <w:r>
        <w:rPr>
          <w:rFonts w:cs="Lucida Sans" w:hAnsi="Lucida Sans" w:eastAsia="Lucida Sans" w:ascii="Lucida Sans"/>
          <w:spacing w:val="-3"/>
          <w:w w:val="100"/>
          <w:sz w:val="20"/>
          <w:szCs w:val="20"/>
        </w:rPr>
        <w:t>il</w:t>
      </w:r>
      <w:r>
        <w:rPr>
          <w:rFonts w:cs="Lucida Sans" w:hAnsi="Lucida Sans" w:eastAsia="Lucida Sans" w:ascii="Lucida Sans"/>
          <w:spacing w:val="-4"/>
          <w:w w:val="100"/>
          <w:sz w:val="20"/>
          <w:szCs w:val="20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0"/>
          <w:szCs w:val="20"/>
        </w:rPr>
        <w:t>da</w:t>
      </w:r>
      <w:r>
        <w:rPr>
          <w:rFonts w:cs="Lucida Sans" w:hAnsi="Lucida Sans" w:eastAsia="Lucida Sans" w:ascii="Lucida Sans"/>
          <w:spacing w:val="0"/>
          <w:w w:val="100"/>
          <w:sz w:val="20"/>
          <w:szCs w:val="20"/>
        </w:rPr>
        <w:t>d</w:t>
      </w:r>
      <w:r>
        <w:rPr>
          <w:rFonts w:cs="Lucida Sans" w:hAnsi="Lucida Sans" w:eastAsia="Lucida Sans" w:ascii="Lucida Sans"/>
          <w:spacing w:val="14"/>
          <w:w w:val="100"/>
          <w:sz w:val="20"/>
          <w:szCs w:val="20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0"/>
          <w:szCs w:val="20"/>
        </w:rPr>
        <w:t>c</w:t>
      </w:r>
      <w:r>
        <w:rPr>
          <w:rFonts w:cs="Lucida Sans" w:hAnsi="Lucida Sans" w:eastAsia="Lucida Sans" w:ascii="Lucida Sans"/>
          <w:spacing w:val="-6"/>
          <w:w w:val="100"/>
          <w:sz w:val="20"/>
          <w:szCs w:val="20"/>
        </w:rPr>
        <w:t>u</w:t>
      </w:r>
      <w:r>
        <w:rPr>
          <w:rFonts w:cs="Lucida Sans" w:hAnsi="Lucida Sans" w:eastAsia="Lucida Sans" w:ascii="Lucida Sans"/>
          <w:spacing w:val="-3"/>
          <w:w w:val="100"/>
          <w:sz w:val="20"/>
          <w:szCs w:val="20"/>
        </w:rPr>
        <w:t>rr</w:t>
      </w:r>
      <w:r>
        <w:rPr>
          <w:rFonts w:cs="Lucida Sans" w:hAnsi="Lucida Sans" w:eastAsia="Lucida Sans" w:ascii="Lucida Sans"/>
          <w:spacing w:val="-4"/>
          <w:w w:val="100"/>
          <w:sz w:val="20"/>
          <w:szCs w:val="20"/>
        </w:rPr>
        <w:t>i</w:t>
      </w:r>
      <w:r>
        <w:rPr>
          <w:rFonts w:cs="Lucida Sans" w:hAnsi="Lucida Sans" w:eastAsia="Lucida Sans" w:ascii="Lucida Sans"/>
          <w:spacing w:val="-3"/>
          <w:w w:val="100"/>
          <w:sz w:val="20"/>
          <w:szCs w:val="20"/>
        </w:rPr>
        <w:t>c</w:t>
      </w:r>
      <w:r>
        <w:rPr>
          <w:rFonts w:cs="Lucida Sans" w:hAnsi="Lucida Sans" w:eastAsia="Lucida Sans" w:ascii="Lucida Sans"/>
          <w:spacing w:val="-4"/>
          <w:w w:val="100"/>
          <w:sz w:val="20"/>
          <w:szCs w:val="20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0"/>
          <w:szCs w:val="20"/>
        </w:rPr>
        <w:t>l</w:t>
      </w:r>
      <w:r>
        <w:rPr>
          <w:rFonts w:cs="Lucida Sans" w:hAnsi="Lucida Sans" w:eastAsia="Lucida Sans" w:ascii="Lucida Sans"/>
          <w:spacing w:val="-3"/>
          <w:w w:val="100"/>
          <w:sz w:val="20"/>
          <w:szCs w:val="20"/>
        </w:rPr>
        <w:t>a</w:t>
      </w:r>
      <w:r>
        <w:rPr>
          <w:rFonts w:cs="Lucida Sans" w:hAnsi="Lucida Sans" w:eastAsia="Lucida Sans" w:ascii="Lucida Sans"/>
          <w:spacing w:val="0"/>
          <w:w w:val="100"/>
          <w:sz w:val="20"/>
          <w:szCs w:val="20"/>
        </w:rPr>
        <w:t>r</w:t>
      </w:r>
      <w:r>
        <w:rPr>
          <w:rFonts w:cs="Lucida Sans" w:hAnsi="Lucida Sans" w:eastAsia="Lucida Sans" w:ascii="Lucida Sans"/>
          <w:spacing w:val="13"/>
          <w:w w:val="100"/>
          <w:sz w:val="20"/>
          <w:szCs w:val="20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0"/>
          <w:szCs w:val="20"/>
        </w:rPr>
        <w:t>e</w:t>
      </w:r>
      <w:r>
        <w:rPr>
          <w:rFonts w:cs="Lucida Sans" w:hAnsi="Lucida Sans" w:eastAsia="Lucida Sans" w:ascii="Lucida Sans"/>
          <w:spacing w:val="0"/>
          <w:w w:val="100"/>
          <w:sz w:val="20"/>
          <w:szCs w:val="20"/>
        </w:rPr>
        <w:t>n</w:t>
      </w:r>
      <w:r>
        <w:rPr>
          <w:rFonts w:cs="Lucida Sans" w:hAnsi="Lucida Sans" w:eastAsia="Lucida Sans" w:ascii="Lucida Sans"/>
          <w:spacing w:val="13"/>
          <w:w w:val="100"/>
          <w:sz w:val="20"/>
          <w:szCs w:val="20"/>
        </w:rPr>
        <w:t> </w:t>
      </w:r>
      <w:r>
        <w:rPr>
          <w:rFonts w:cs="Lucida Sans" w:hAnsi="Lucida Sans" w:eastAsia="Lucida Sans" w:ascii="Lucida Sans"/>
          <w:spacing w:val="-3"/>
          <w:w w:val="100"/>
          <w:sz w:val="20"/>
          <w:szCs w:val="20"/>
        </w:rPr>
        <w:t>á</w:t>
      </w:r>
      <w:r>
        <w:rPr>
          <w:rFonts w:cs="Lucida Sans" w:hAnsi="Lucida Sans" w:eastAsia="Lucida Sans" w:ascii="Lucida Sans"/>
          <w:spacing w:val="-4"/>
          <w:w w:val="100"/>
          <w:sz w:val="20"/>
          <w:szCs w:val="20"/>
        </w:rPr>
        <w:t>r</w:t>
      </w:r>
      <w:r>
        <w:rPr>
          <w:rFonts w:cs="Lucida Sans" w:hAnsi="Lucida Sans" w:eastAsia="Lucida Sans" w:ascii="Lucida Sans"/>
          <w:spacing w:val="-2"/>
          <w:w w:val="100"/>
          <w:sz w:val="20"/>
          <w:szCs w:val="20"/>
        </w:rPr>
        <w:t>e</w:t>
      </w:r>
      <w:r>
        <w:rPr>
          <w:rFonts w:cs="Lucida Sans" w:hAnsi="Lucida Sans" w:eastAsia="Lucida Sans" w:ascii="Lucida Sans"/>
          <w:spacing w:val="0"/>
          <w:w w:val="100"/>
          <w:sz w:val="20"/>
          <w:szCs w:val="20"/>
        </w:rPr>
        <w:t>a</w:t>
      </w:r>
      <w:r>
        <w:rPr>
          <w:rFonts w:cs="Lucida Sans" w:hAnsi="Lucida Sans" w:eastAsia="Lucida Sans" w:ascii="Lucida Sans"/>
          <w:spacing w:val="12"/>
          <w:w w:val="100"/>
          <w:sz w:val="20"/>
          <w:szCs w:val="20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0"/>
          <w:szCs w:val="20"/>
        </w:rPr>
        <w:t>d</w:t>
      </w:r>
      <w:r>
        <w:rPr>
          <w:rFonts w:cs="Lucida Sans" w:hAnsi="Lucida Sans" w:eastAsia="Lucida Sans" w:ascii="Lucida Sans"/>
          <w:spacing w:val="0"/>
          <w:w w:val="100"/>
          <w:sz w:val="20"/>
          <w:szCs w:val="20"/>
        </w:rPr>
        <w:t>e</w:t>
      </w:r>
      <w:r>
        <w:rPr>
          <w:rFonts w:cs="Lucida Sans" w:hAnsi="Lucida Sans" w:eastAsia="Lucida Sans" w:ascii="Lucida Sans"/>
          <w:spacing w:val="12"/>
          <w:w w:val="100"/>
          <w:sz w:val="20"/>
          <w:szCs w:val="20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0"/>
          <w:szCs w:val="20"/>
        </w:rPr>
        <w:t>l</w:t>
      </w:r>
      <w:r>
        <w:rPr>
          <w:rFonts w:cs="Lucida Sans" w:hAnsi="Lucida Sans" w:eastAsia="Lucida Sans" w:ascii="Lucida Sans"/>
          <w:spacing w:val="0"/>
          <w:w w:val="100"/>
          <w:sz w:val="20"/>
          <w:szCs w:val="20"/>
        </w:rPr>
        <w:t>a</w:t>
      </w:r>
      <w:r>
        <w:rPr>
          <w:rFonts w:cs="Lucida Sans" w:hAnsi="Lucida Sans" w:eastAsia="Lucida Sans" w:ascii="Lucida Sans"/>
          <w:spacing w:val="13"/>
          <w:w w:val="100"/>
          <w:sz w:val="20"/>
          <w:szCs w:val="20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0"/>
          <w:szCs w:val="20"/>
        </w:rPr>
        <w:t>cons</w:t>
      </w:r>
      <w:r>
        <w:rPr>
          <w:rFonts w:cs="Lucida Sans" w:hAnsi="Lucida Sans" w:eastAsia="Lucida Sans" w:ascii="Lucida Sans"/>
          <w:spacing w:val="-2"/>
          <w:w w:val="100"/>
          <w:sz w:val="20"/>
          <w:szCs w:val="20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0"/>
          <w:szCs w:val="20"/>
        </w:rPr>
        <w:t>r</w:t>
      </w:r>
      <w:r>
        <w:rPr>
          <w:rFonts w:cs="Lucida Sans" w:hAnsi="Lucida Sans" w:eastAsia="Lucida Sans" w:ascii="Lucida Sans"/>
          <w:spacing w:val="-5"/>
          <w:w w:val="100"/>
          <w:sz w:val="20"/>
          <w:szCs w:val="20"/>
        </w:rPr>
        <w:t>u</w:t>
      </w:r>
      <w:r>
        <w:rPr>
          <w:rFonts w:cs="Lucida Sans" w:hAnsi="Lucida Sans" w:eastAsia="Lucida Sans" w:ascii="Lucida Sans"/>
          <w:spacing w:val="-4"/>
          <w:w w:val="100"/>
          <w:sz w:val="20"/>
          <w:szCs w:val="20"/>
        </w:rPr>
        <w:t>cció</w:t>
      </w:r>
      <w:r>
        <w:rPr>
          <w:rFonts w:cs="Lucida Sans" w:hAnsi="Lucida Sans" w:eastAsia="Lucida Sans" w:ascii="Lucida Sans"/>
          <w:spacing w:val="0"/>
          <w:w w:val="100"/>
          <w:sz w:val="20"/>
          <w:szCs w:val="20"/>
        </w:rPr>
        <w:t>n</w:t>
      </w:r>
      <w:r>
        <w:rPr>
          <w:rFonts w:cs="Lucida Sans" w:hAnsi="Lucida Sans" w:eastAsia="Lucida Sans" w:ascii="Lucida Sans"/>
          <w:spacing w:val="12"/>
          <w:w w:val="100"/>
          <w:sz w:val="20"/>
          <w:szCs w:val="20"/>
        </w:rPr>
        <w:t> </w:t>
      </w:r>
      <w:r>
        <w:rPr>
          <w:rFonts w:cs="Lucida Sans" w:hAnsi="Lucida Sans" w:eastAsia="Lucida Sans" w:ascii="Lucida Sans"/>
          <w:spacing w:val="-2"/>
          <w:w w:val="100"/>
          <w:sz w:val="20"/>
          <w:szCs w:val="20"/>
        </w:rPr>
        <w:t>e</w:t>
      </w:r>
      <w:r>
        <w:rPr>
          <w:rFonts w:cs="Lucida Sans" w:hAnsi="Lucida Sans" w:eastAsia="Lucida Sans" w:ascii="Lucida Sans"/>
          <w:spacing w:val="0"/>
          <w:w w:val="100"/>
          <w:sz w:val="20"/>
          <w:szCs w:val="20"/>
        </w:rPr>
        <w:t>n</w:t>
      </w:r>
      <w:r>
        <w:rPr>
          <w:rFonts w:cs="Lucida Sans" w:hAnsi="Lucida Sans" w:eastAsia="Lucida Sans" w:ascii="Lucida Sans"/>
          <w:spacing w:val="13"/>
          <w:w w:val="100"/>
          <w:sz w:val="20"/>
          <w:szCs w:val="20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0"/>
          <w:szCs w:val="20"/>
        </w:rPr>
        <w:t>l</w:t>
      </w:r>
      <w:r>
        <w:rPr>
          <w:rFonts w:cs="Lucida Sans" w:hAnsi="Lucida Sans" w:eastAsia="Lucida Sans" w:ascii="Lucida Sans"/>
          <w:spacing w:val="0"/>
          <w:w w:val="100"/>
          <w:sz w:val="20"/>
          <w:szCs w:val="20"/>
        </w:rPr>
        <w:t>a</w:t>
      </w:r>
      <w:r>
        <w:rPr>
          <w:rFonts w:cs="Lucida Sans" w:hAnsi="Lucida Sans" w:eastAsia="Lucida Sans" w:ascii="Lucida Sans"/>
          <w:spacing w:val="12"/>
          <w:w w:val="100"/>
          <w:sz w:val="20"/>
          <w:szCs w:val="20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0"/>
          <w:szCs w:val="20"/>
        </w:rPr>
        <w:t>Univ</w:t>
      </w:r>
      <w:r>
        <w:rPr>
          <w:rFonts w:cs="Lucida Sans" w:hAnsi="Lucida Sans" w:eastAsia="Lucida Sans" w:ascii="Lucida Sans"/>
          <w:spacing w:val="-2"/>
          <w:w w:val="100"/>
          <w:sz w:val="20"/>
          <w:szCs w:val="20"/>
        </w:rPr>
        <w:t>e</w:t>
      </w:r>
      <w:r>
        <w:rPr>
          <w:rFonts w:cs="Lucida Sans" w:hAnsi="Lucida Sans" w:eastAsia="Lucida Sans" w:ascii="Lucida Sans"/>
          <w:spacing w:val="-3"/>
          <w:w w:val="100"/>
          <w:sz w:val="20"/>
          <w:szCs w:val="20"/>
        </w:rPr>
        <w:t>r</w:t>
      </w:r>
      <w:r>
        <w:rPr>
          <w:rFonts w:cs="Lucida Sans" w:hAnsi="Lucida Sans" w:eastAsia="Lucida Sans" w:ascii="Lucida Sans"/>
          <w:spacing w:val="-4"/>
          <w:w w:val="100"/>
          <w:sz w:val="20"/>
          <w:szCs w:val="20"/>
        </w:rPr>
        <w:t>sid</w:t>
      </w:r>
      <w:r>
        <w:rPr>
          <w:rFonts w:cs="Lucida Sans" w:hAnsi="Lucida Sans" w:eastAsia="Lucida Sans" w:ascii="Lucida Sans"/>
          <w:spacing w:val="-3"/>
          <w:w w:val="100"/>
          <w:sz w:val="20"/>
          <w:szCs w:val="20"/>
        </w:rPr>
        <w:t>a</w:t>
      </w:r>
      <w:r>
        <w:rPr>
          <w:rFonts w:cs="Lucida Sans" w:hAnsi="Lucida Sans" w:eastAsia="Lucida Sans" w:ascii="Lucida Sans"/>
          <w:spacing w:val="0"/>
          <w:w w:val="100"/>
          <w:sz w:val="20"/>
          <w:szCs w:val="20"/>
        </w:rPr>
        <w:t>d</w:t>
      </w:r>
      <w:r>
        <w:rPr>
          <w:rFonts w:cs="Lucida Sans" w:hAnsi="Lucida Sans" w:eastAsia="Lucida Sans" w:ascii="Lucida Sans"/>
          <w:spacing w:val="12"/>
          <w:w w:val="100"/>
          <w:sz w:val="20"/>
          <w:szCs w:val="20"/>
        </w:rPr>
        <w:t> </w:t>
      </w:r>
      <w:r>
        <w:rPr>
          <w:rFonts w:cs="Lucida Sans" w:hAnsi="Lucida Sans" w:eastAsia="Lucida Sans" w:ascii="Lucida Sans"/>
          <w:spacing w:val="-4"/>
          <w:w w:val="100"/>
          <w:sz w:val="20"/>
          <w:szCs w:val="20"/>
        </w:rPr>
        <w:t>de</w:t>
      </w:r>
      <w:r>
        <w:rPr>
          <w:rFonts w:cs="Lucida Sans" w:hAnsi="Lucida Sans" w:eastAsia="Lucida Sans" w:ascii="Lucida Sans"/>
          <w:spacing w:val="0"/>
          <w:w w:val="100"/>
          <w:sz w:val="20"/>
          <w:szCs w:val="20"/>
        </w:rPr>
      </w:r>
    </w:p>
    <w:p>
      <w:pPr>
        <w:rPr>
          <w:rFonts w:cs="Lucida Sans" w:hAnsi="Lucida Sans" w:eastAsia="Lucida Sans" w:ascii="Lucida Sans"/>
          <w:sz w:val="20"/>
          <w:szCs w:val="20"/>
        </w:rPr>
        <w:jc w:val="left"/>
        <w:spacing w:before="4"/>
        <w:ind w:left="102"/>
        <w:sectPr>
          <w:type w:val="continuous"/>
          <w:pgSz w:w="12240" w:h="15840"/>
          <w:pgMar w:top="920" w:bottom="280" w:left="1600" w:right="1300"/>
        </w:sectPr>
      </w:pPr>
      <w:r>
        <w:rPr>
          <w:rFonts w:cs="Lucida Sans" w:hAnsi="Lucida Sans" w:eastAsia="Lucida Sans" w:ascii="Lucida Sans"/>
          <w:spacing w:val="-4"/>
          <w:w w:val="100"/>
          <w:sz w:val="20"/>
          <w:szCs w:val="20"/>
        </w:rPr>
        <w:t>A</w:t>
      </w:r>
      <w:r>
        <w:rPr>
          <w:rFonts w:cs="Lucida Sans" w:hAnsi="Lucida Sans" w:eastAsia="Lucida Sans" w:ascii="Lucida Sans"/>
          <w:spacing w:val="-2"/>
          <w:w w:val="100"/>
          <w:sz w:val="20"/>
          <w:szCs w:val="20"/>
        </w:rPr>
        <w:t>t</w:t>
      </w:r>
      <w:r>
        <w:rPr>
          <w:rFonts w:cs="Lucida Sans" w:hAnsi="Lucida Sans" w:eastAsia="Lucida Sans" w:ascii="Lucida Sans"/>
          <w:spacing w:val="-3"/>
          <w:w w:val="100"/>
          <w:sz w:val="20"/>
          <w:szCs w:val="20"/>
        </w:rPr>
        <w:t>a</w:t>
      </w:r>
      <w:r>
        <w:rPr>
          <w:rFonts w:cs="Lucida Sans" w:hAnsi="Lucida Sans" w:eastAsia="Lucida Sans" w:ascii="Lucida Sans"/>
          <w:spacing w:val="-4"/>
          <w:w w:val="100"/>
          <w:sz w:val="20"/>
          <w:szCs w:val="20"/>
        </w:rPr>
        <w:t>c</w:t>
      </w:r>
      <w:r>
        <w:rPr>
          <w:rFonts w:cs="Lucida Sans" w:hAnsi="Lucida Sans" w:eastAsia="Lucida Sans" w:ascii="Lucida Sans"/>
          <w:spacing w:val="-3"/>
          <w:w w:val="100"/>
          <w:sz w:val="20"/>
          <w:szCs w:val="20"/>
        </w:rPr>
        <w:t>a</w:t>
      </w:r>
      <w:r>
        <w:rPr>
          <w:rFonts w:cs="Lucida Sans" w:hAnsi="Lucida Sans" w:eastAsia="Lucida Sans" w:ascii="Lucida Sans"/>
          <w:spacing w:val="-6"/>
          <w:w w:val="100"/>
          <w:sz w:val="20"/>
          <w:szCs w:val="20"/>
        </w:rPr>
        <w:t>m</w:t>
      </w:r>
      <w:r>
        <w:rPr>
          <w:rFonts w:cs="Lucida Sans" w:hAnsi="Lucida Sans" w:eastAsia="Lucida Sans" w:ascii="Lucida Sans"/>
          <w:spacing w:val="-3"/>
          <w:w w:val="100"/>
          <w:sz w:val="20"/>
          <w:szCs w:val="20"/>
        </w:rPr>
        <w:t>a.</w:t>
      </w:r>
      <w:r>
        <w:rPr>
          <w:rFonts w:cs="Lucida Sans" w:hAnsi="Lucida Sans" w:eastAsia="Lucida Sans" w:ascii="Lucida Sans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312"/>
        <w:ind w:left="354" w:right="101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JUSTIF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CACION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CREACIÓN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CARR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GRADO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ACADÉM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342" w:right="74" w:firstLine="36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creación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arrera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viene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atisfacer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históri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anhelada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necesidad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formación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profesional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sector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Región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Atacama.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690" w:right="7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existido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oferta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rreras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universidades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Región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Atacama,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interesados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debier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establecer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capitales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regiones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Antofagasta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Serena,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generando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éxodo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estudiantes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debieron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incu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rir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costos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adicionales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traslado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manutención.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690" w:right="7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Ninguna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universidad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mprendida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entre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Región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dicta</w:t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690" w:right="6507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Civil.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690" w:right="7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sólo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Institutos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esionales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igen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otras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region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han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arrollado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Copiapó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ogramas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continuidad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Técnicos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Unive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sitarios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Universidad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Atacama.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690" w:right="7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Instituto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Profes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asiento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Santiago,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dicta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Copiapó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carrera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nivel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deserción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estudiantil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primer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semestre.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690" w:right="7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términos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demanda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tudiantil,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carrera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oferta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educativa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prosecución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estud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jóvenes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estudiantes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egresados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eos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Enseñanza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Media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área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técnica,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estudia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especialidades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log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ando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Título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Técni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Nivel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Medio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Terminaciones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[Liceo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Tecnológico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Copiapó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Colegio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Parroquial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Padre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Negro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Calder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],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Metálicas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[Liceo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Federico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Varela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Chañaral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Liceo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José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Santos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Ossa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Vallenar].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690" w:right="7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También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podrán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acceder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carrera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Civil,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egresados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aquellos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liceos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entregan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curr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culums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humanista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científica.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690" w:right="7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2.7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arrera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oto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oportunidad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ambos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neros,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podrán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acceder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profes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tanto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mujeres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hombres.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690" w:right="75"/>
        <w:sectPr>
          <w:pgMar w:header="732" w:footer="0" w:top="920" w:bottom="280" w:left="1720" w:right="130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2.8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ámbito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crecimiento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regional,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Atacama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experimentado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desarrollo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inmobiliario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importan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últimos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años,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demandando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mejores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servicios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urbani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infraestructura.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Nue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proyectos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explotación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mine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expansión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siguen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requiriendo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concurso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constructores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civiles,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profesionales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muchos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casos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9"/>
        <w:ind w:left="690" w:right="7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provienen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otras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regiones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nuestro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país.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Técnicos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Universitarios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Obras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Civiles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Universidad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Atacama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ocupado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gunas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propios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constructores,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atribuciones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legales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és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profesional.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690" w:right="7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2.9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expansión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8,8%,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Región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lideró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crecimiento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actividad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económica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regional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primer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trimestre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año</w:t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690" w:right="7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2007,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respecto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igual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lapso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2006,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ún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índi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elabora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Instituto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Nacional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Estadísticas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(INE).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sectores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más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dinámicos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fueron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comercio,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especial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mayores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ventas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supermercados,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construcción,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debido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mayo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obras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ingeniería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así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mayor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producción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plata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caliza.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[Fuente: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onomía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Nego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Mercurio,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mayo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2007].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690" w:right="7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2.10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reciente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interés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detectado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auscultaciones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realizadas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estudiantes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Cuartos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Medios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cipales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ciudades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región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entregan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fundados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antecedentes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iniciar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programas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materias.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690" w:right="7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2.11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tanto,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Carrera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opone,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respuesta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anteceden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recabados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empresas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onstructoras,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insti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Públi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interés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trabajadores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alumnos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egresados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enseñan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media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estudiar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disciplina.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690" w:right="427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2.12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También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necesario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mencionar: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2142" w:right="75" w:hanging="39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persis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interés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crementar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niveles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conocimiento,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mejorar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tatus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educacional,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profesional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económico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trabajadores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región.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3400" w:val="left"/>
        </w:tabs>
        <w:jc w:val="both"/>
        <w:ind w:left="2142" w:right="75" w:hanging="39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b)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linea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ientos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desarrollo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stitucional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ersidad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Atacama,</w:t>
        <w:tab/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contempla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profesional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estudiantes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trabajadores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competencia,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Región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Atacama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pus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creados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Universidad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otras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localidades.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980" w:val="left"/>
        </w:tabs>
        <w:jc w:val="both"/>
        <w:ind w:left="2142" w:right="76" w:hanging="38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políti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Universid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ama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relaci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educación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continua,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política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crear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carreras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profesionales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pertinentes</w:t>
      </w:r>
      <w:r>
        <w:rPr>
          <w:rFonts w:cs="Arial" w:hAnsi="Arial" w:eastAsia="Arial" w:ascii="Arial"/>
          <w:spacing w:val="3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necesidades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labora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sector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industrial;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poder</w:t>
        <w:tab/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replicar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éstas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otras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Regiones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País,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adecua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contenidos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gramáticos,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fuese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necesario.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2142" w:right="75" w:hanging="394"/>
        <w:sectPr>
          <w:pgMar w:header="732" w:footer="0" w:top="920" w:bottom="280" w:left="1720" w:right="130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d)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6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dinámi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6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6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6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Universidad</w:t>
      </w:r>
      <w:r>
        <w:rPr>
          <w:rFonts w:cs="Arial" w:hAnsi="Arial" w:eastAsia="Arial" w:ascii="Arial"/>
          <w:spacing w:val="6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6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crear</w:t>
      </w:r>
      <w:r>
        <w:rPr>
          <w:rFonts w:cs="Arial" w:hAnsi="Arial" w:eastAsia="Arial" w:ascii="Arial"/>
          <w:spacing w:val="6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alian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6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estratégicas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entre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unidades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académicas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ernas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fortalecer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oferta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educacional,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entre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Instituto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Tecnológico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Facultad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Ingeniería.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9"/>
        <w:ind w:left="2142" w:right="75" w:hanging="39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políti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ersitarias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terés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ituto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Tecnológi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crear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alianzas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convenios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interacción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Liceos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Escuelas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Técnicas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Región,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desarrollar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vínculos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articulación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curricular,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reconocimiento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saberes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ofertas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educativas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titulaciones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técnicas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profesionale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mediante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procesos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continua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Instituto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Tecnológico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Facultad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Ingeniería,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sin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alternan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estudiante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mundo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trabajo.</w:t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840" w:val="left"/>
          <w:tab w:pos="3420" w:val="left"/>
        </w:tabs>
        <w:jc w:val="both"/>
        <w:ind w:left="2142" w:right="74" w:hanging="32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f)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oportunidad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crear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carreras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currículo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estándar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  <w:tab/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Profesionales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ocho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semestres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académicos,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proyección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futura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educación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permanente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mediante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Programas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Especialización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Postítulos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postgrado</w:t>
        <w:tab/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áreas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especificas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construcción,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satisfacer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requerimientos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empresas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nuevas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tecnológicas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área.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12"/>
        <w:ind w:left="354" w:right="133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DESCR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PCIÓN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CURR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CULO-P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RFIL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TÁNDAR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PROFESIONAL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GRADUADO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1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PERF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PROFESIONAL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CONSTRUCTOR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CIVIL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690" w:right="7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perfil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ofesional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Constructor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formará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Instituto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Tecnoló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ersidad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Atacama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deberá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tener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siguientes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características: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540" w:val="left"/>
        </w:tabs>
        <w:jc w:val="both"/>
        <w:ind w:left="1410" w:right="74" w:hanging="36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profesional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apacidad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eativa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planifi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construir,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dirigir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fiscalizar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obras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onstrucción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icaciones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públicas</w:t>
        <w:tab/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privadas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conforme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proyectos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cálculos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desarrollados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arquitectos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ingenieros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civiles.</w:t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410" w:right="75" w:hanging="36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b.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profesional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sólidos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conocimientos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procesos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empleo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diferentes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tipos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materiales.</w:t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410" w:right="75" w:hanging="36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profesional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competencias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ación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nuevas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tecnologías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aprovechamiento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uso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efici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equipos,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herramientas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maquinarias,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sustentable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ahorro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energético.</w:t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410" w:right="74" w:hanging="36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d.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profesional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onocimientos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habilidades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condu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equipos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trabajo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multi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iplinario,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gestión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operativa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asumir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emprendimiento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creación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administración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empresa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constructora.</w:t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410" w:right="75" w:hanging="36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profesional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ensibilidad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responsabilidad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visión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integral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respeto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Hombre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medio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ambiente,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basada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valores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éticos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estéticos.</w:t>
      </w:r>
    </w:p>
    <w:p>
      <w:pPr>
        <w:rPr>
          <w:rFonts w:cs="Arial" w:hAnsi="Arial" w:eastAsia="Arial" w:ascii="Arial"/>
          <w:sz w:val="24"/>
          <w:szCs w:val="24"/>
        </w:rPr>
        <w:tabs>
          <w:tab w:pos="1400" w:val="left"/>
        </w:tabs>
        <w:jc w:val="both"/>
        <w:ind w:left="1410" w:right="75" w:hanging="360"/>
        <w:sectPr>
          <w:pgMar w:header="732" w:footer="0" w:top="920" w:bottom="280" w:left="1720" w:right="130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f.</w:t>
        <w:tab/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profesional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ersita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eje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utor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égi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área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construcción,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dominio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saber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hacer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saber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ser.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7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3.2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ESTÁNDARES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PROFESIONAL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690" w:right="78"/>
      </w:pP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uctor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titulado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Universidad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Ataca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tendrá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competencias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necesarias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050" w:right="76" w:hanging="360"/>
      </w:pPr>
      <w:r>
        <w:rPr>
          <w:rFonts w:cs="Wingdings" w:hAnsi="Wingdings" w:eastAsia="Wingdings" w:ascii="Wingdings"/>
          <w:spacing w:val="0"/>
          <w:w w:val="72"/>
          <w:sz w:val="24"/>
          <w:szCs w:val="24"/>
        </w:rPr>
        <w:t></w:t>
      </w:r>
      <w:r>
        <w:rPr>
          <w:rFonts w:cs="Times New Roman" w:hAnsi="Times New Roman" w:eastAsia="Times New Roman" w:ascii="Times New Roman"/>
          <w:spacing w:val="0"/>
          <w:w w:val="7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7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Organizar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ejecución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distintos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procesos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productivos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ligados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actividad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construcción,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pecialmente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edifi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ación,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obr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civiles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urbaniza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iones.</w:t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050" w:right="75" w:hanging="360"/>
      </w:pPr>
      <w:r>
        <w:rPr>
          <w:rFonts w:cs="Wingdings" w:hAnsi="Wingdings" w:eastAsia="Wingdings" w:ascii="Wingdings"/>
          <w:spacing w:val="0"/>
          <w:w w:val="72"/>
          <w:sz w:val="24"/>
          <w:szCs w:val="24"/>
        </w:rPr>
        <w:t></w:t>
      </w:r>
      <w:r>
        <w:rPr>
          <w:rFonts w:cs="Times New Roman" w:hAnsi="Times New Roman" w:eastAsia="Times New Roman" w:ascii="Times New Roman"/>
          <w:spacing w:val="0"/>
          <w:w w:val="7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2"/>
          <w:w w:val="7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Identificar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controlar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diferen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tipos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riesgos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laborales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ociados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procesos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vos.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690"/>
      </w:pPr>
      <w:r>
        <w:rPr>
          <w:rFonts w:cs="Wingdings" w:hAnsi="Wingdings" w:eastAsia="Wingdings" w:ascii="Wingdings"/>
          <w:spacing w:val="0"/>
          <w:w w:val="72"/>
          <w:sz w:val="24"/>
          <w:szCs w:val="24"/>
        </w:rPr>
        <w:t></w:t>
      </w:r>
      <w:r>
        <w:rPr>
          <w:rFonts w:cs="Times New Roman" w:hAnsi="Times New Roman" w:eastAsia="Times New Roman" w:ascii="Times New Roman"/>
          <w:spacing w:val="0"/>
          <w:w w:val="7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2"/>
          <w:w w:val="7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Integrarse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equipos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técnico-pro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esionales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multidisciplinarios.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050" w:right="77" w:hanging="360"/>
      </w:pPr>
      <w:r>
        <w:rPr>
          <w:rFonts w:cs="Wingdings" w:hAnsi="Wingdings" w:eastAsia="Wingdings" w:ascii="Wingdings"/>
          <w:spacing w:val="0"/>
          <w:w w:val="72"/>
          <w:sz w:val="24"/>
          <w:szCs w:val="24"/>
        </w:rPr>
        <w:t></w:t>
      </w:r>
      <w:r>
        <w:rPr>
          <w:rFonts w:cs="Times New Roman" w:hAnsi="Times New Roman" w:eastAsia="Times New Roman" w:ascii="Times New Roman"/>
          <w:spacing w:val="0"/>
          <w:w w:val="7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7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Cumplir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tareas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demanda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ética,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responsable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adecuada.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050" w:right="76" w:hanging="360"/>
      </w:pPr>
      <w:r>
        <w:rPr>
          <w:rFonts w:cs="Wingdings" w:hAnsi="Wingdings" w:eastAsia="Wingdings" w:ascii="Wingdings"/>
          <w:spacing w:val="0"/>
          <w:w w:val="72"/>
          <w:sz w:val="24"/>
          <w:szCs w:val="24"/>
        </w:rPr>
        <w:t></w:t>
      </w:r>
      <w:r>
        <w:rPr>
          <w:rFonts w:cs="Times New Roman" w:hAnsi="Times New Roman" w:eastAsia="Times New Roman" w:ascii="Times New Roman"/>
          <w:spacing w:val="0"/>
          <w:w w:val="7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7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Ser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emprendedor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omprometido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perfeccionamiento,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bus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crecer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integralmente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persona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humanista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profesional.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050" w:right="75" w:hanging="360"/>
      </w:pPr>
      <w:r>
        <w:rPr>
          <w:rFonts w:cs="Wingdings" w:hAnsi="Wingdings" w:eastAsia="Wingdings" w:ascii="Wingdings"/>
          <w:spacing w:val="0"/>
          <w:w w:val="72"/>
          <w:sz w:val="24"/>
          <w:szCs w:val="24"/>
        </w:rPr>
        <w:t></w:t>
      </w:r>
      <w:r>
        <w:rPr>
          <w:rFonts w:cs="Times New Roman" w:hAnsi="Times New Roman" w:eastAsia="Times New Roman" w:ascii="Times New Roman"/>
          <w:spacing w:val="0"/>
          <w:w w:val="7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2"/>
          <w:w w:val="7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Contribuir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labores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profe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ionales,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desarrollo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región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país.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1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3.3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PRINCIPIOS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PEDAGÓGICOS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IENTADORES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CURRÍCULO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690" w:right="74" w:firstLine="70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Carrera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Civil,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tiene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gimen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semestral,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duración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ocho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semestres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académicos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total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3930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(7860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Créditos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–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4º,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Título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III,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Reglamento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General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Estudios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Universidad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Atacama).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690" w:right="75" w:firstLine="70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programa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tudios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comprende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43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asignaturas,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contempla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asignaturas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Ciencias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Básicas,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Complementarias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27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asignaturas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Especialidad.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690" w:right="75" w:firstLine="708"/>
        <w:sectPr>
          <w:pgMar w:header="732" w:footer="0" w:top="920" w:bottom="280" w:left="1720" w:right="130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partir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emestre,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ignatura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Tópicos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rollo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Integral,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alumno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podrá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asistir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eventos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reconocidos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Universidad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Atacama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efecto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complementar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profesional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actividades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propias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regional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nacional,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asistencia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congresos,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conferencias,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visi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empresas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contribuyan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permanente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actuali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nculación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sector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productivo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construcción.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Además,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podrá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participar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talleres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recreativos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deporte,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música,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arte,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historia,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religión,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legis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ación,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entre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otras,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medio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expresión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comunicación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necesaria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cultura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fortalecimiento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actitud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positi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frente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sociedad.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9"/>
        <w:ind w:left="690" w:right="76" w:firstLine="70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progra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estudios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luye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prácticas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estudiantiles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período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estival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300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spacing w:val="6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efectivas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tal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manera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alumnos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conozcan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medio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laboral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pertenecerán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siendo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profesionales.</w:t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690" w:right="3193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3.4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REQU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SITOS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GRESO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CARRERA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690" w:right="7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Poseer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Licen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Enseñan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equivalente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haber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rendido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PSU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conforme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ponderac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Unive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sidad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Atacama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defina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proceso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admisión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carrera.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690" w:right="203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3.5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CARACTERÍSTICAS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PRÁCTICA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ESTUDIOS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672" w:right="687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3.5.1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Duración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3" w:lineRule="exact" w:line="260"/>
        <w:ind w:left="690" w:right="7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carrera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contempla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Prácticas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udios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período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estival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tend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duración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mínima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300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horas.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exact" w:line="260"/>
        <w:ind w:left="690" w:right="7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Ésta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práctica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podrá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realizada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misma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empresa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varias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empresas.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último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caso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alumno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deberá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presentar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Certificado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Evalua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Práctica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cada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práctica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estudios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realizada.</w:t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701" w:right="338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3.5.2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Certificación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Práctica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Estudios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3" w:lineRule="exact" w:line="260"/>
        <w:ind w:left="690" w:right="7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Toda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Práctica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Estudios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realizada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alumno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deberá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certificada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acuerdo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Formato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Certificado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aluación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Práctica,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establecido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ersidad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Atacama.</w:t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701" w:right="3856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3.5.3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Visación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Práctica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Estudios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3" w:lineRule="exact" w:line="260"/>
        <w:ind w:left="690" w:right="7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Certificado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Práctica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presentado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alumno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deberá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revisado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visado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autoridades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académicas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correspondiente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carrera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Civil.</w:t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616" w:right="6834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3.5.4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Titulación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3" w:lineRule="exact" w:line="260"/>
        <w:ind w:left="690" w:right="73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alumnos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titularán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terminar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octavo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semestre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haber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cumplido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siguien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requisitos:</w:t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6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aproba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todas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asignaturas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carrera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06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cumplimiento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actividades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Tópicos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Desarrollo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Integral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06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realiza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Prácticas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Estudios</w:t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702" w:right="5136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3.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5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.5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Tí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ulo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Grado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Obteni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180" w:val="left"/>
        </w:tabs>
        <w:jc w:val="both"/>
        <w:spacing w:before="3" w:lineRule="exact" w:line="260"/>
        <w:ind w:left="690" w:right="7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Cumplido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todos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trámites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adémicos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administrativos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Universidad</w:t>
        <w:tab/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Atacama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establece,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alumno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obtiene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título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Constructor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y,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Grado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Académico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Licenciado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exact" w:line="260"/>
        <w:ind w:left="690" w:right="7919"/>
        <w:sectPr>
          <w:pgMar w:header="732" w:footer="0" w:top="920" w:bottom="280" w:left="1720" w:right="1300"/>
          <w:pgSz w:w="12240" w:h="15840"/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462"/>
      </w:pPr>
      <w:r>
        <w:pict>
          <v:group style="position:absolute;margin-left:85.62pt;margin-top:27.8931pt;width:453.72pt;height:0.72003pt;mso-position-horizontal-relative:page;mso-position-vertical-relative:paragraph;z-index:-10717" coordorigin="1712,558" coordsize="9074,14">
            <v:shape style="position:absolute;left:1712;top:558;width:9074;height:14" coordorigin="1712,558" coordsize="9074,14" path="m1712,558l10787,572e" filled="f" stroked="t" strokeweight="2.86301pt" strokecolor="#807F7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ASIGNA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URAS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PLAN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ESTUDIOS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PRÁCT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302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PRIMER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                                                                         </w:t>
      </w:r>
      <w:r>
        <w:rPr>
          <w:rFonts w:cs="Arial" w:hAnsi="Arial" w:eastAsia="Arial" w:ascii="Arial"/>
          <w:b/>
          <w:spacing w:val="53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PRIMER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SEMESTRE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tbl>
      <w:tblPr>
        <w:tblW w:w="0" w:type="auto"/>
        <w:tblLook w:val="01E0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40" w:hRule="exact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DIGO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REQUISIT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ASIG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81" w:right="18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07" w:right="10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24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TOT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ALI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INGRESO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ÁLGEBRA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88" w:right="188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2" w:right="8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2" w:right="11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49" w:right="35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</w:t>
            </w:r>
          </w:p>
        </w:tc>
      </w:tr>
      <w:tr>
        <w:trPr>
          <w:trHeight w:val="240" w:hRule="exact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QUI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INGRESO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QUÍMICA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NERAL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88" w:right="188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2" w:right="8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2" w:right="11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50" w:right="35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</w:t>
            </w:r>
          </w:p>
        </w:tc>
      </w:tr>
      <w:tr>
        <w:trPr>
          <w:trHeight w:val="240" w:hRule="exact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GED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INGRESO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GEOMETRÍA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DESCRIPT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VA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88" w:right="18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2" w:right="8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2" w:right="11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50" w:right="35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</w:tr>
      <w:tr>
        <w:trPr>
          <w:trHeight w:val="469" w:hRule="exact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INT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1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INGRESO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 w:right="155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INTRODUCCIÓN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NSTRUCCIÓN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2"/>
                <w:szCs w:val="22"/>
              </w:rPr>
              <w:jc w:val="left"/>
              <w:spacing w:before="7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187" w:right="18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2"/>
                <w:szCs w:val="22"/>
              </w:rPr>
              <w:jc w:val="left"/>
              <w:spacing w:before="5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82" w:right="8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2"/>
                <w:szCs w:val="22"/>
              </w:rPr>
              <w:jc w:val="left"/>
              <w:spacing w:before="5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112" w:right="11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2"/>
                <w:szCs w:val="22"/>
              </w:rPr>
              <w:jc w:val="left"/>
              <w:spacing w:before="7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349" w:right="35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</w:tr>
      <w:tr>
        <w:trPr>
          <w:trHeight w:val="240" w:hRule="exact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ERE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INGRESO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ENERGÍAS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RENOVABL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87" w:right="18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1" w:right="86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1" w:right="116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42" w:right="358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</w:tr>
      <w:tr>
        <w:trPr>
          <w:trHeight w:val="240" w:hRule="exact"/>
        </w:trPr>
        <w:tc>
          <w:tcPr>
            <w:tcW w:w="682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right"/>
              <w:spacing w:lineRule="exact" w:line="220"/>
              <w:ind w:righ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TOTAL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HORAS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2" w:right="8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2" w:right="11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295" w:right="29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22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229"/>
      </w:pPr>
      <w:r>
        <w:pict>
          <v:group style="position:absolute;margin-left:86.34pt;margin-top:122.986pt;width:453.78pt;height:0.72003pt;mso-position-horizontal-relative:page;mso-position-vertical-relative:paragraph;z-index:-10719" coordorigin="1727,2460" coordsize="9076,14">
            <v:shape style="position:absolute;left:1727;top:2460;width:9076;height:14" coordorigin="1727,2460" coordsize="9076,14" path="m1727,2460l10802,2474e" filled="f" stroked="t" strokeweight="2.86301pt" strokecolor="#807F7F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PRIMER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                                                                      </w:t>
      </w:r>
      <w:r>
        <w:rPr>
          <w:rFonts w:cs="Arial" w:hAnsi="Arial" w:eastAsia="Arial" w:ascii="Arial"/>
          <w:b/>
          <w:spacing w:val="13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SEGUNDO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SEMESTRE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tbl>
      <w:tblPr>
        <w:tblW w:w="0" w:type="auto"/>
        <w:tblLook w:val="01E0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4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DIGO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REQUISIT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ASIG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80" w:right="18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08" w:right="1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23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TOT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ALL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ALI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ÁLGEBRA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II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87" w:right="188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4" w:right="8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4" w:right="11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44" w:right="34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</w:tr>
      <w:tr>
        <w:trPr>
          <w:trHeight w:val="24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FIS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ALI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FÍSICA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87" w:right="188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4" w:right="8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4" w:right="11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44" w:right="34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8</w:t>
            </w:r>
          </w:p>
        </w:tc>
      </w:tr>
      <w:tr>
        <w:trPr>
          <w:trHeight w:val="24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INT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DIBUJO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NSTRUCCIÓN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87" w:right="18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4" w:right="8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3" w:right="11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43" w:right="34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</w:tr>
      <w:tr>
        <w:trPr>
          <w:trHeight w:val="24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INI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56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INGLÉS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87" w:right="18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3" w:right="8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3" w:right="11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43" w:right="34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</w:tr>
      <w:tr>
        <w:trPr>
          <w:trHeight w:val="24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INGRESO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CÁLCU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87" w:right="18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4" w:right="8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3" w:right="11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51" w:right="33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</w:t>
            </w:r>
          </w:p>
        </w:tc>
      </w:tr>
      <w:tr>
        <w:trPr>
          <w:trHeight w:val="241" w:hRule="exact"/>
        </w:trPr>
        <w:tc>
          <w:tcPr>
            <w:tcW w:w="682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right"/>
              <w:spacing w:lineRule="exact" w:line="220"/>
              <w:ind w:righ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TOTAL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HORAS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6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4" w:right="8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4" w:right="11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287" w:right="2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24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236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SEGUNDO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                                                                      </w:t>
      </w:r>
      <w:r>
        <w:rPr>
          <w:rFonts w:cs="Arial" w:hAnsi="Arial" w:eastAsia="Arial" w:ascii="Arial"/>
          <w:b/>
          <w:spacing w:val="18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PRIMER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SEMESTRE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tbl>
      <w:tblPr>
        <w:tblW w:w="0" w:type="auto"/>
        <w:tblLook w:val="01E0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4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DIGO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REQUISIT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ASIG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74" w:right="17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08" w:right="1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23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TOT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FSS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FSI</w:t>
            </w:r>
          </w:p>
        </w:tc>
        <w:tc>
          <w:tcPr>
            <w:tcW w:w="3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FÍSICA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II</w:t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82" w:right="178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4" w:right="8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4" w:right="11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44" w:right="34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</w:t>
            </w:r>
          </w:p>
        </w:tc>
      </w:tr>
      <w:tr>
        <w:trPr>
          <w:trHeight w:val="24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CAA</w:t>
            </w:r>
          </w:p>
        </w:tc>
        <w:tc>
          <w:tcPr>
            <w:tcW w:w="3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CÁLCU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II</w:t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71" w:right="18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4" w:right="8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4" w:right="11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44" w:right="34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</w:t>
            </w:r>
          </w:p>
        </w:tc>
      </w:tr>
      <w:tr>
        <w:trPr>
          <w:trHeight w:val="239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EST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DCO</w:t>
            </w:r>
          </w:p>
        </w:tc>
        <w:tc>
          <w:tcPr>
            <w:tcW w:w="3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ESTRUC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URA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81" w:right="17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4" w:right="8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4" w:right="11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44" w:right="34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</w:tr>
      <w:tr>
        <w:trPr>
          <w:trHeight w:val="24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INN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56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INI</w:t>
            </w:r>
          </w:p>
        </w:tc>
        <w:tc>
          <w:tcPr>
            <w:tcW w:w="3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INGLÉS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II</w:t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81" w:right="17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4" w:right="8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3" w:right="11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43" w:right="34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</w:tr>
      <w:tr>
        <w:trPr>
          <w:trHeight w:val="47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MAC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1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734" w:right="73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3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MATERIALES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LA</w:t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NSTRUCCIÓN</w:t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1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180" w:right="18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1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83" w:right="8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1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113" w:right="11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1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335" w:right="33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</w:t>
            </w:r>
          </w:p>
        </w:tc>
      </w:tr>
      <w:tr>
        <w:trPr>
          <w:trHeight w:val="240" w:hRule="exact"/>
        </w:trPr>
        <w:tc>
          <w:tcPr>
            <w:tcW w:w="68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right"/>
              <w:spacing w:lineRule="exact" w:line="220"/>
              <w:ind w:righ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TOTAL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HORAS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6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18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4" w:right="8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4" w:right="11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287" w:right="28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24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236"/>
      </w:pPr>
      <w:r>
        <w:pict>
          <v:group style="position:absolute;margin-left:85.08pt;margin-top:669.3pt;width:144pt;height:0pt;mso-position-horizontal-relative:page;mso-position-vertical-relative:page;z-index:-10720" coordorigin="1702,13386" coordsize="2880,0">
            <v:shape style="position:absolute;left:1702;top:13386;width:2880;height:0" coordorigin="1702,13386" coordsize="2880,0" path="m1702,13386l4582,13386e" filled="f" stroked="t" strokeweight="0.70001pt" strokecolor="#000000">
              <v:path arrowok="t"/>
            </v:shape>
            <w10:wrap type="none"/>
          </v:group>
        </w:pict>
      </w:r>
      <w:r>
        <w:pict>
          <v:group style="position:absolute;margin-left:86.34pt;margin-top:661.8pt;width:453.78pt;height:0.72pt;mso-position-horizontal-relative:page;mso-position-vertical-relative:page;z-index:-10718" coordorigin="1727,13236" coordsize="9076,14">
            <v:shape style="position:absolute;left:1727;top:13236;width:9076;height:14" coordorigin="1727,13236" coordsize="9076,14" path="m1727,13236l10802,13250e" filled="f" stroked="t" strokeweight="2.86301pt" strokecolor="#807F7F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SEGUNDO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                                                                  </w:t>
      </w:r>
      <w:r>
        <w:rPr>
          <w:rFonts w:cs="Arial" w:hAnsi="Arial" w:eastAsia="Arial" w:ascii="Arial"/>
          <w:b/>
          <w:spacing w:val="38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SEGUNDO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SEMESTRE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tbl>
      <w:tblPr>
        <w:tblW w:w="0" w:type="auto"/>
        <w:tblLook w:val="01E0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40" w:hRule="exact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DIGO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REQUISIT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ASIG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74" w:right="17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07" w:right="10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TOT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HCL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3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HABILIDAD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COMUNICATIVAS</w:t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82" w:right="178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4" w:right="8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3" w:right="11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58" w:right="358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</w:tr>
      <w:tr>
        <w:trPr>
          <w:trHeight w:val="240" w:hRule="exact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TOI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GED</w:t>
            </w:r>
          </w:p>
        </w:tc>
        <w:tc>
          <w:tcPr>
            <w:tcW w:w="3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TOPO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RAF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81" w:right="17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3" w:right="8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2" w:right="11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57" w:right="35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</w:t>
            </w:r>
          </w:p>
        </w:tc>
      </w:tr>
      <w:tr>
        <w:trPr>
          <w:trHeight w:val="240" w:hRule="exact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ESS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EST</w:t>
            </w:r>
          </w:p>
        </w:tc>
        <w:tc>
          <w:tcPr>
            <w:tcW w:w="3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ESTRUCTURAS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II</w:t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82" w:right="178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3" w:right="8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3" w:right="11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58" w:right="35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</w:tr>
      <w:tr>
        <w:trPr>
          <w:trHeight w:val="240" w:hRule="exact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ING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INN</w:t>
            </w:r>
          </w:p>
        </w:tc>
        <w:tc>
          <w:tcPr>
            <w:tcW w:w="3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INGLÉS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III</w:t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81" w:right="17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3" w:right="8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3" w:right="11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57" w:right="35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</w:tr>
      <w:tr>
        <w:trPr>
          <w:trHeight w:val="240" w:hRule="exact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COT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3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NTABILIDAD</w:t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82" w:right="178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3" w:right="8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3" w:right="11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58" w:right="35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</w:tr>
      <w:tr>
        <w:trPr>
          <w:trHeight w:val="240" w:hRule="exact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EYP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56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3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ESTADÍSTICA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PROBA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ILIDADES</w:t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81" w:right="17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3" w:right="8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3" w:right="11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57" w:right="35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</w:t>
            </w:r>
          </w:p>
        </w:tc>
      </w:tr>
      <w:tr>
        <w:trPr>
          <w:trHeight w:val="240" w:hRule="exact"/>
        </w:trPr>
        <w:tc>
          <w:tcPr>
            <w:tcW w:w="684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right"/>
              <w:spacing w:lineRule="exact" w:line="220"/>
              <w:ind w:righ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TOTAL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HORAS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6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18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3" w:right="8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2" w:right="11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02" w:right="3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24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684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PRÁCTICA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INTERP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RI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2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300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1" w:hRule="exact"/>
        </w:trPr>
        <w:tc>
          <w:tcPr>
            <w:tcW w:w="684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13"/>
                <w:szCs w:val="13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TÓPICOS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DESARROLLO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INTEGRA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10"/>
                <w:sz w:val="13"/>
                <w:szCs w:val="13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3"/>
                <w:szCs w:val="13"/>
              </w:rPr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  <w:ind w:left="102"/>
        <w:sectPr>
          <w:pgMar w:header="732" w:footer="0" w:top="920" w:bottom="280" w:left="1600" w:right="128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Asig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atura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sversal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horas.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02"/>
      </w:pPr>
      <w:r>
        <w:pict>
          <v:group style="position:absolute;margin-left:86.34pt;margin-top:-11.5341pt;width:453.78pt;height:0.78003pt;mso-position-horizontal-relative:page;mso-position-vertical-relative:paragraph;z-index:-10715" coordorigin="1727,-231" coordsize="9076,16">
            <v:shape style="position:absolute;left:1727;top:-231;width:9076;height:16" coordorigin="1727,-231" coordsize="9076,16" path="m1727,-231l10802,-215e" filled="f" stroked="t" strokeweight="2.86301pt" strokecolor="#807F7F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TERCER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                                                                         </w:t>
      </w:r>
      <w:r>
        <w:rPr>
          <w:rFonts w:cs="Arial" w:hAnsi="Arial" w:eastAsia="Arial" w:ascii="Arial"/>
          <w:b/>
          <w:spacing w:val="54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PRIMER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SEMESTRE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tbl>
      <w:tblPr>
        <w:tblW w:w="0" w:type="auto"/>
        <w:tblLook w:val="01E0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4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DIGO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REQUISIT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ASIG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21" w:right="1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07" w:right="10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TOT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HID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CAB</w:t>
            </w:r>
          </w:p>
        </w:tc>
        <w:tc>
          <w:tcPr>
            <w:tcW w:w="3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HIDRÁUL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CA</w:t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28" w:right="12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2" w:right="8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2" w:right="11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57" w:right="36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</w:tr>
      <w:tr>
        <w:trPr>
          <w:trHeight w:val="24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TOP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TOI</w:t>
            </w:r>
          </w:p>
        </w:tc>
        <w:tc>
          <w:tcPr>
            <w:tcW w:w="3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TOPO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RAF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II</w:t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29" w:right="128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3" w:right="8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2" w:right="11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57" w:right="36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</w:t>
            </w:r>
          </w:p>
        </w:tc>
      </w:tr>
      <w:tr>
        <w:trPr>
          <w:trHeight w:val="24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EDI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MAC</w:t>
            </w:r>
          </w:p>
        </w:tc>
        <w:tc>
          <w:tcPr>
            <w:tcW w:w="3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EDIFICACIÓN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29" w:right="128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3" w:right="8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3" w:right="11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58" w:right="36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</w:t>
            </w:r>
          </w:p>
        </w:tc>
      </w:tr>
      <w:tr>
        <w:trPr>
          <w:trHeight w:val="24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CAB</w:t>
            </w:r>
          </w:p>
        </w:tc>
        <w:tc>
          <w:tcPr>
            <w:tcW w:w="3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RMIG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ARMADO</w:t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28" w:right="12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3" w:right="8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3" w:right="11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57" w:right="36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</w:tr>
      <w:tr>
        <w:trPr>
          <w:trHeight w:val="469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MAK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3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tabs>
                <w:tab w:pos="1560" w:val="left"/>
              </w:tabs>
              <w:jc w:val="left"/>
              <w:spacing w:lineRule="exact" w:line="220"/>
              <w:ind w:left="101" w:right="6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MÁQUINAS</w:t>
              <w:tab/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    </w:t>
            </w:r>
            <w:r>
              <w:rPr>
                <w:rFonts w:cs="Arial" w:hAnsi="Arial" w:eastAsia="Arial" w:ascii="Arial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QUIPOS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    </w:t>
            </w:r>
            <w:r>
              <w:rPr>
                <w:rFonts w:cs="Arial" w:hAnsi="Arial" w:eastAsia="Arial" w:ascii="Arial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NSTRUCCIÓN</w:t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1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127" w:right="13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1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82" w:right="8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1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112" w:right="11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1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348" w:right="35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</w:tr>
      <w:tr>
        <w:trPr>
          <w:trHeight w:val="24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IGG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ING</w:t>
            </w:r>
          </w:p>
        </w:tc>
        <w:tc>
          <w:tcPr>
            <w:tcW w:w="3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INGLÉS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IV</w:t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28" w:right="12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3" w:right="8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2" w:right="11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57" w:right="36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</w:tr>
      <w:tr>
        <w:trPr>
          <w:trHeight w:val="240" w:hRule="exact"/>
        </w:trPr>
        <w:tc>
          <w:tcPr>
            <w:tcW w:w="688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right"/>
              <w:spacing w:lineRule="exact" w:line="220"/>
              <w:ind w:righ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TOTAL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HORAS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2" w:right="8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2" w:right="11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02" w:right="30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24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688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TÓPICOS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DESARROLLO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INTEGRAL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02"/>
      </w:pPr>
      <w:r>
        <w:pict>
          <v:group style="position:absolute;margin-left:86.34pt;margin-top:174.106pt;width:453.78pt;height:0.77999pt;mso-position-horizontal-relative:page;mso-position-vertical-relative:paragraph;z-index:-10716" coordorigin="1727,3482" coordsize="9076,16">
            <v:shape style="position:absolute;left:1727;top:3482;width:9076;height:16" coordorigin="1727,3482" coordsize="9076,16" path="m1727,3482l10802,3498e" filled="f" stroked="t" strokeweight="2.86301pt" strokecolor="#807F7F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TERCER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                                                                       </w:t>
      </w:r>
      <w:r>
        <w:rPr>
          <w:rFonts w:cs="Arial" w:hAnsi="Arial" w:eastAsia="Arial" w:ascii="Arial"/>
          <w:b/>
          <w:spacing w:val="7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SEGUNDO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SEMESTRE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tbl>
      <w:tblPr>
        <w:tblW w:w="0" w:type="auto"/>
        <w:tblLook w:val="01E0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40" w:hRule="exact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DIGO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REQUISIT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ASIG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21" w:right="12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07" w:right="10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TOT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OSA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HID</w:t>
            </w:r>
          </w:p>
        </w:tc>
        <w:tc>
          <w:tcPr>
            <w:tcW w:w="3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OBRAS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SANITARIAS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29" w:right="12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3" w:right="8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3" w:right="11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21" w:right="32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</w:tr>
      <w:tr>
        <w:trPr>
          <w:trHeight w:val="470" w:hRule="exact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THA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3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GÍA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Arial" w:hAnsi="Arial" w:eastAsia="Arial" w:ascii="Arial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Arial" w:hAnsi="Arial" w:eastAsia="Arial" w:ascii="Arial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ORMI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Arial" w:hAnsi="Arial" w:eastAsia="Arial" w:ascii="Arial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ASFALTO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27" w:right="12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2" w:right="8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2" w:right="11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20" w:right="32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</w:t>
            </w:r>
          </w:p>
        </w:tc>
      </w:tr>
      <w:tr>
        <w:trPr>
          <w:trHeight w:val="240" w:hRule="exact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EDD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EDI</w:t>
            </w:r>
          </w:p>
        </w:tc>
        <w:tc>
          <w:tcPr>
            <w:tcW w:w="3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EDIFICACIÓN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II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29" w:right="12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3" w:right="8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3" w:right="11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22" w:right="32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</w:t>
            </w:r>
          </w:p>
        </w:tc>
      </w:tr>
      <w:tr>
        <w:trPr>
          <w:trHeight w:val="240" w:hRule="exact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ADE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3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ADMINISTRACIÓN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EMPRESAS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29" w:right="12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3" w:right="8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3" w:right="11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21" w:right="32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</w:tr>
      <w:tr>
        <w:trPr>
          <w:trHeight w:val="240" w:hRule="exact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ETP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ÉTICA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PROFESIONAL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29" w:right="12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3" w:right="8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3" w:right="11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21" w:right="32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</w:tr>
      <w:tr>
        <w:trPr>
          <w:trHeight w:val="240" w:hRule="exact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LEG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LEGISLACI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28" w:right="12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2" w:right="8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2" w:right="11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21" w:right="32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</w:tr>
      <w:tr>
        <w:trPr>
          <w:trHeight w:val="240" w:hRule="exact"/>
        </w:trPr>
        <w:tc>
          <w:tcPr>
            <w:tcW w:w="694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right"/>
              <w:spacing w:lineRule="exact" w:line="220"/>
              <w:ind w:right="1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TOTAL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HORAS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18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2" w:right="8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2" w:right="11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266" w:right="26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24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694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PRÁCTICA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INTERP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RI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24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300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694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TÓPICOS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DESARROLLO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INTEGRAL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02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CUARTO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                                                                         </w:t>
      </w:r>
      <w:r>
        <w:rPr>
          <w:rFonts w:cs="Arial" w:hAnsi="Arial" w:eastAsia="Arial" w:ascii="Arial"/>
          <w:b/>
          <w:spacing w:val="54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PRIMER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SEMESTRE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tbl>
      <w:tblPr>
        <w:tblW w:w="0" w:type="auto"/>
        <w:tblLook w:val="01E0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40" w:hRule="exact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DIGO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REQUISIT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ASIG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28" w:right="13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07" w:right="10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4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TOT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IEE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HID</w:t>
            </w:r>
          </w:p>
        </w:tc>
        <w:tc>
          <w:tcPr>
            <w:tcW w:w="3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INSTALACIONES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EDIFICIOS</w:t>
            </w:r>
          </w:p>
        </w:tc>
        <w:tc>
          <w:tcPr>
            <w:tcW w:w="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36" w:right="13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3" w:right="8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3" w:right="11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252" w:right="25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</w:t>
            </w:r>
          </w:p>
        </w:tc>
      </w:tr>
      <w:tr>
        <w:trPr>
          <w:trHeight w:val="240" w:hRule="exact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PRE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3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PREVENCIÓN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RIESGOS</w:t>
            </w:r>
          </w:p>
        </w:tc>
        <w:tc>
          <w:tcPr>
            <w:tcW w:w="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36" w:right="136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3" w:right="8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3" w:right="11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252" w:right="25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</w:tr>
      <w:tr>
        <w:trPr>
          <w:trHeight w:val="240" w:hRule="exact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OCI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TOP-THA-MAK</w:t>
            </w:r>
          </w:p>
        </w:tc>
        <w:tc>
          <w:tcPr>
            <w:tcW w:w="3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OBRAS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CIVILES</w:t>
            </w:r>
          </w:p>
        </w:tc>
        <w:tc>
          <w:tcPr>
            <w:tcW w:w="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36" w:right="136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3" w:right="8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3" w:right="11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252" w:right="25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</w:t>
            </w:r>
          </w:p>
        </w:tc>
      </w:tr>
      <w:tr>
        <w:trPr>
          <w:trHeight w:val="240" w:hRule="exact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MES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EDD</w:t>
            </w:r>
          </w:p>
        </w:tc>
        <w:tc>
          <w:tcPr>
            <w:tcW w:w="3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MECÁNICA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SUELOS</w:t>
            </w:r>
          </w:p>
        </w:tc>
        <w:tc>
          <w:tcPr>
            <w:tcW w:w="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35" w:right="13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2" w:right="8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2" w:right="11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251" w:right="25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</w:t>
            </w:r>
          </w:p>
        </w:tc>
      </w:tr>
      <w:tr>
        <w:trPr>
          <w:trHeight w:val="240" w:hRule="exact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CYP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9"/>
              <w:ind w:left="14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VII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SEMESTRE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CUBIC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CIÓN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PRESU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UESTO</w:t>
            </w:r>
          </w:p>
        </w:tc>
        <w:tc>
          <w:tcPr>
            <w:tcW w:w="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36" w:right="13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3" w:right="8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3" w:right="11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252" w:right="25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</w:t>
            </w:r>
          </w:p>
        </w:tc>
      </w:tr>
      <w:tr>
        <w:trPr>
          <w:trHeight w:val="240" w:hRule="exact"/>
        </w:trPr>
        <w:tc>
          <w:tcPr>
            <w:tcW w:w="693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right"/>
              <w:spacing w:lineRule="exact" w:line="220"/>
              <w:ind w:right="1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TOTAL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HORAS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82" w:right="8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12" w:right="11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95" w:right="19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24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693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TÓPICOS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DESARROLLO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INTEGRAL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36"/>
        <w:sectPr>
          <w:pgMar w:header="732" w:footer="0" w:top="920" w:bottom="280" w:left="1600" w:right="1340"/>
          <w:pgSz w:w="12240" w:h="15840"/>
        </w:sectPr>
      </w:pPr>
      <w:r>
        <w:pict>
          <v:group style="position:absolute;margin-left:86.34pt;margin-top:693.18pt;width:453.78pt;height:0.78pt;mso-position-horizontal-relative:page;mso-position-vertical-relative:page;z-index:-10714" coordorigin="1727,13864" coordsize="9076,16">
            <v:shape style="position:absolute;left:1727;top:13864;width:9076;height:16" coordorigin="1727,13864" coordsize="9076,16" path="m1727,13864l10802,13879e" filled="f" stroked="t" strokeweight="2.86301pt" strokecolor="#807F7F">
              <v:path arrowok="t"/>
            </v:shape>
            <w10:wrap type="none"/>
          </v:group>
        </w:pict>
      </w:r>
      <w:r>
        <w:pict>
          <v:shape type="#_x0000_t202" style="position:absolute;margin-left:87.49pt;margin-top:15.0559pt;width:444.99pt;height:96.58pt;mso-position-horizontal-relative:page;mso-position-vertical-relative:paragraph;z-index:-1071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40" w:hRule="exact"/>
                    </w:trPr>
                    <w:tc>
                      <w:tcPr>
                        <w:tcW w:w="13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DIGO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70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0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REQUISIT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8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1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ASIG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4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128" w:right="13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7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4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108" w:right="108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4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TOT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13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FDE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70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VII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SEM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STRE</w:t>
                        </w:r>
                      </w:p>
                    </w:tc>
                    <w:tc>
                      <w:tcPr>
                        <w:tcW w:w="38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FÍSICA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EDIFICIOS</w:t>
                        </w:r>
                      </w:p>
                    </w:tc>
                    <w:tc>
                      <w:tcPr>
                        <w:tcW w:w="4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136" w:right="13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84" w:right="8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4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114" w:right="11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252" w:right="25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470" w:hRule="exact"/>
                    </w:trPr>
                    <w:tc>
                      <w:tcPr>
                        <w:tcW w:w="13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ECP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70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VII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SEM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STRE</w:t>
                        </w:r>
                      </w:p>
                    </w:tc>
                    <w:tc>
                      <w:tcPr>
                        <w:tcW w:w="38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EVALUACIÓN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   </w:t>
                        </w:r>
                        <w:r>
                          <w:rPr>
                            <w:rFonts w:cs="Arial" w:hAnsi="Arial" w:eastAsia="Arial" w:ascii="Arial"/>
                            <w:spacing w:val="4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   </w:t>
                        </w:r>
                        <w:r>
                          <w:rPr>
                            <w:rFonts w:cs="Arial" w:hAnsi="Arial" w:eastAsia="Arial" w:ascii="Arial"/>
                            <w:spacing w:val="4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CONTROL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   </w:t>
                        </w:r>
                        <w:r>
                          <w:rPr>
                            <w:rFonts w:cs="Arial" w:hAnsi="Arial" w:eastAsia="Arial" w:ascii="Arial"/>
                            <w:spacing w:val="4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PROYECTO</w:t>
                        </w:r>
                      </w:p>
                    </w:tc>
                    <w:tc>
                      <w:tcPr>
                        <w:tcW w:w="4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134" w:right="13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83" w:right="8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113" w:right="11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252" w:right="25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13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OVI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70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TOP-THA-MAK</w:t>
                        </w:r>
                      </w:p>
                    </w:tc>
                    <w:tc>
                      <w:tcPr>
                        <w:tcW w:w="38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OBRAS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VIALES</w:t>
                        </w:r>
                      </w:p>
                    </w:tc>
                    <w:tc>
                      <w:tcPr>
                        <w:tcW w:w="4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136" w:right="13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85" w:right="8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114" w:right="11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253" w:right="25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13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SET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70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VII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SEM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STRE</w:t>
                        </w:r>
                      </w:p>
                    </w:tc>
                    <w:tc>
                      <w:tcPr>
                        <w:tcW w:w="38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PROYECTO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ESPECIALIDAD</w:t>
                        </w:r>
                      </w:p>
                    </w:tc>
                    <w:tc>
                      <w:tcPr>
                        <w:tcW w:w="4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136" w:right="13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84" w:right="8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114" w:right="11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253" w:right="25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6931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right"/>
                          <w:spacing w:lineRule="exact" w:line="220"/>
                          <w:ind w:right="101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TOTAL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HORAS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4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14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84" w:right="83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4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113" w:right="114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196" w:right="197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24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6931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TÓPICOS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DESARROLLO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INTEGRAL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4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69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CUARTO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                                                             </w:t>
      </w:r>
      <w:r>
        <w:rPr>
          <w:rFonts w:cs="Arial" w:hAnsi="Arial" w:eastAsia="Arial" w:ascii="Arial"/>
          <w:b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SEMESTRE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462" w:right="73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4.1</w:t>
      </w:r>
      <w:r>
        <w:rPr>
          <w:rFonts w:cs="Times New Roman" w:hAnsi="Times New Roman" w:eastAsia="Times New Roman" w:ascii="Times New Roman"/>
          <w:b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ASIGNATURAS</w:t>
      </w:r>
      <w:r>
        <w:rPr>
          <w:rFonts w:cs="Times New Roman" w:hAnsi="Times New Roman" w:eastAsia="Times New Roman" w:ascii="Times New Roman"/>
          <w:b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NAL</w:t>
      </w:r>
      <w:r>
        <w:rPr>
          <w:rFonts w:cs="Times New Roman" w:hAnsi="Times New Roman" w:eastAsia="Times New Roman" w:ascii="Times New Roman"/>
          <w:b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ACADÉMICO</w:t>
      </w:r>
      <w:r>
        <w:rPr>
          <w:rFonts w:cs="Times New Roman" w:hAnsi="Times New Roman" w:eastAsia="Times New Roman" w:ascii="Times New Roman"/>
          <w:b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b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JORNADA</w:t>
      </w:r>
      <w:r>
        <w:rPr>
          <w:rFonts w:cs="Times New Roman" w:hAnsi="Times New Roman" w:eastAsia="Times New Roman" w:ascii="Times New Roman"/>
          <w:b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COMPLETA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VERS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ATACAMA.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02" w:right="76" w:firstLine="708"/>
        <w:sectPr>
          <w:pgMar w:header="732" w:footer="0" w:top="920" w:bottom="280" w:left="1600" w:right="130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asignaturas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correspondientes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rrículo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netamente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espe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ialidad,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formativas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signaturas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serán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dictadas,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preferentemen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académicos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Unive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Atacama,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obstante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contratarán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profesionales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ejercicio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profesión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aporten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experien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ia;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responsabilidad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adémica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estará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Dirección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Instituto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Tecnológi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67" w:lineRule="exact" w:line="220"/>
        <w:ind w:left="4428"/>
      </w:pPr>
      <w:r>
        <w:pict>
          <v:shape type="#_x0000_t202" style="position:absolute;margin-left:415.93pt;margin-top:97.8658pt;width:140.37pt;height:29.44pt;mso-position-horizontal-relative:page;mso-position-vertical-relative:paragraph;z-index:-1069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6" w:hRule="exact"/>
                    </w:trPr>
                    <w:tc>
                      <w:tcPr>
                        <w:tcW w:w="1934" w:type="dxa"/>
                        <w:gridSpan w:val="2"/>
                        <w:tcBorders>
                          <w:top w:val="single" w:sz="7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9"/>
                            <w:szCs w:val="9"/>
                          </w:rPr>
                          <w:jc w:val="left"/>
                          <w:spacing w:lineRule="exact" w:line="100"/>
                          <w:ind w:left="53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9"/>
                            <w:szCs w:val="9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9"/>
                            <w:szCs w:val="9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9"/>
                            <w:szCs w:val="9"/>
                          </w:rPr>
                          <w:t>RAS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8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5"/>
                            <w:sz w:val="9"/>
                            <w:szCs w:val="9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2"/>
                            <w:w w:val="105"/>
                            <w:sz w:val="9"/>
                            <w:szCs w:val="9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5"/>
                            <w:sz w:val="9"/>
                            <w:szCs w:val="9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5"/>
                            <w:sz w:val="9"/>
                            <w:szCs w:val="9"/>
                          </w:rPr>
                          <w:t>RERA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7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9"/>
                            <w:szCs w:val="9"/>
                          </w:rPr>
                          <w:jc w:val="left"/>
                          <w:spacing w:before="7"/>
                          <w:ind w:left="90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5"/>
                            <w:sz w:val="9"/>
                            <w:szCs w:val="9"/>
                          </w:rPr>
                          <w:t>%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single" w:sz="7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9"/>
                            <w:szCs w:val="9"/>
                          </w:rPr>
                          <w:jc w:val="left"/>
                          <w:spacing w:lineRule="exact" w:line="100"/>
                          <w:ind w:left="11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6"/>
                            <w:sz w:val="9"/>
                            <w:szCs w:val="9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6"/>
                            <w:sz w:val="9"/>
                            <w:szCs w:val="9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6"/>
                            <w:sz w:val="9"/>
                            <w:szCs w:val="9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2"/>
                            <w:w w:val="105"/>
                            <w:sz w:val="9"/>
                            <w:szCs w:val="9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6"/>
                            <w:sz w:val="9"/>
                            <w:szCs w:val="9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1381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2"/>
                          <w:ind w:left="7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CTI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VAS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2"/>
                          <w:ind w:left="182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32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3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5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2"/>
                          <w:ind w:left="84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82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553" w:type="dxa"/>
                        <w:vMerge w:val="restart"/>
                        <w:tcBorders>
                          <w:top w:val="single" w:sz="9" w:space="0" w:color="000000"/>
                          <w:left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5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9"/>
                            <w:szCs w:val="9"/>
                          </w:rPr>
                          <w:jc w:val="left"/>
                          <w:ind w:left="163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5"/>
                            <w:sz w:val="9"/>
                            <w:szCs w:val="9"/>
                          </w:rPr>
                          <w:t>30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381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8"/>
                          <w:ind w:left="7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ICA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INT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ERI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DO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178" w:right="16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6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8"/>
                          <w:ind w:left="84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15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553" w:type="dxa"/>
                        <w:vMerge w:val=""/>
                        <w:tcBorders>
                          <w:left w:val="single" w:sz="9" w:space="0" w:color="000000"/>
                          <w:right w:val="single" w:sz="9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1381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6"/>
                          <w:ind w:left="7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TR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SAL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6"/>
                          <w:ind w:left="178" w:right="16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6"/>
                          <w:ind w:left="81" w:right="7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3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553" w:type="dxa"/>
                        <w:vMerge w:val=""/>
                        <w:tcBorders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sz w:val="20"/>
          <w:szCs w:val="20"/>
        </w:rPr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  <w:u w:val="single" w:color="000000"/>
        </w:rPr>
        <w:t>Proyecto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  <w:u w:val="single" w:color="000000"/>
        </w:rPr>
        <w:t>de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  <w:u w:val="single" w:color="000000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  <w:u w:val="single" w:color="000000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  <w:u w:val="single" w:color="000000"/>
        </w:rPr>
        <w:t>eación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  <w:u w:val="single" w:color="000000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  <w:u w:val="single" w:color="00000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  <w:u w:val="single" w:color="000000"/>
        </w:rPr>
        <w:t>rre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  <w:u w:val="single" w:color="000000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  <w:u w:val="single" w:color="00000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  <w:u w:val="single" w:color="000000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  <w:u w:val="single" w:color="000000"/>
        </w:rPr>
        <w:t>onst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  <w:u w:val="single" w:color="000000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  <w:u w:val="single" w:color="000000"/>
        </w:rPr>
        <w:t>ucción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  <w:u w:val="single" w:color="000000"/>
        </w:rPr>
        <w:t>Civil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                                                                                       </w:t>
      </w:r>
      <w:r>
        <w:rPr>
          <w:rFonts w:cs="Times New Roman" w:hAnsi="Times New Roman" w:eastAsia="Times New Roman" w:ascii="Times New Roman"/>
          <w:i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1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4.2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MALLA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CURRICULAR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826"/>
      </w:pPr>
      <w:r>
        <w:pict>
          <v:shape type="#_x0000_t202" style="position:absolute;margin-left:167.29pt;margin-top:27.2558pt;width:112.71pt;height:29.44pt;mso-position-horizontal-relative:page;mso-position-vertical-relative:paragraph;z-index:-1070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6" w:hRule="exact"/>
                    </w:trPr>
                    <w:tc>
                      <w:tcPr>
                        <w:tcW w:w="1381" w:type="dxa"/>
                        <w:gridSpan w:val="2"/>
                        <w:tcBorders>
                          <w:top w:val="single" w:sz="7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9"/>
                            <w:szCs w:val="9"/>
                          </w:rPr>
                          <w:jc w:val="left"/>
                          <w:spacing w:before="2"/>
                          <w:ind w:left="336"/>
                        </w:pPr>
                        <w:r>
                          <w:rPr>
                            <w:rFonts w:cs="Arial" w:hAnsi="Arial" w:eastAsia="Arial" w:ascii="Arial"/>
                            <w:b/>
                            <w:w w:val="105"/>
                            <w:sz w:val="9"/>
                            <w:szCs w:val="9"/>
                          </w:rPr>
                          <w:t>ASIGN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2"/>
                            <w:w w:val="105"/>
                            <w:sz w:val="9"/>
                            <w:szCs w:val="9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6"/>
                            <w:sz w:val="9"/>
                            <w:szCs w:val="9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5"/>
                            <w:sz w:val="9"/>
                            <w:szCs w:val="9"/>
                          </w:rPr>
                          <w:t>URAS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7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9"/>
                            <w:szCs w:val="9"/>
                          </w:rPr>
                          <w:jc w:val="left"/>
                          <w:spacing w:before="7"/>
                          <w:ind w:left="91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5"/>
                            <w:sz w:val="9"/>
                            <w:szCs w:val="9"/>
                          </w:rPr>
                          <w:t>%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7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9"/>
                            <w:szCs w:val="9"/>
                          </w:rPr>
                          <w:jc w:val="left"/>
                          <w:spacing w:before="2"/>
                          <w:ind w:left="111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6"/>
                            <w:sz w:val="9"/>
                            <w:szCs w:val="9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6"/>
                            <w:sz w:val="9"/>
                            <w:szCs w:val="9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6"/>
                            <w:sz w:val="9"/>
                            <w:szCs w:val="9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2"/>
                            <w:w w:val="105"/>
                            <w:sz w:val="9"/>
                            <w:szCs w:val="9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6"/>
                            <w:sz w:val="9"/>
                            <w:szCs w:val="9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1105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3"/>
                          <w:ind w:left="7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ÁS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IC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2"/>
                          <w:ind w:left="87" w:right="7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6"/>
                            <w:sz w:val="8"/>
                            <w:szCs w:val="8"/>
                          </w:rPr>
                          <w:t>9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5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4"/>
                          <w:ind w:left="8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21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552" w:type="dxa"/>
                        <w:vMerge w:val="restart"/>
                        <w:tcBorders>
                          <w:top w:val="single" w:sz="9" w:space="0" w:color="000000"/>
                          <w:left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5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9"/>
                            <w:szCs w:val="9"/>
                          </w:rPr>
                          <w:jc w:val="center"/>
                          <w:ind w:left="189" w:right="178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5"/>
                            <w:sz w:val="9"/>
                            <w:szCs w:val="9"/>
                          </w:rPr>
                          <w:t>42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105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9"/>
                          <w:ind w:left="7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CO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NT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RI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AS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7" w:right="7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6"/>
                            <w:sz w:val="8"/>
                            <w:szCs w:val="8"/>
                          </w:rPr>
                          <w:t>6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9"/>
                          <w:ind w:left="8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14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552" w:type="dxa"/>
                        <w:vMerge w:val=""/>
                        <w:tcBorders>
                          <w:left w:val="single" w:sz="9" w:space="0" w:color="000000"/>
                          <w:right w:val="single" w:sz="9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1105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8"/>
                          <w:ind w:left="7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SPE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ID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6"/>
                          <w:ind w:left="8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6"/>
                            <w:sz w:val="8"/>
                            <w:szCs w:val="8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7"/>
                          <w:ind w:left="8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64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552" w:type="dxa"/>
                        <w:vMerge w:val=""/>
                        <w:tcBorders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NOMBRE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RA: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CONSTRUCIÓN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CIVIL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1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36" w:hRule="exact"/>
        </w:trPr>
        <w:tc>
          <w:tcPr>
            <w:tcW w:w="1655" w:type="dxa"/>
            <w:gridSpan w:val="2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9" w:space="0" w:color="000000"/>
            </w:tcBorders>
            <w:shd w:val="clear" w:color="auto" w:fill="BFBFBF"/>
          </w:tcPr>
          <w:p>
            <w:pPr>
              <w:rPr>
                <w:rFonts w:cs="Arial" w:hAnsi="Arial" w:eastAsia="Arial" w:ascii="Arial"/>
                <w:sz w:val="9"/>
                <w:szCs w:val="9"/>
              </w:rPr>
              <w:jc w:val="left"/>
              <w:spacing w:lineRule="exact" w:line="100"/>
              <w:ind w:left="481"/>
            </w:pPr>
            <w:r>
              <w:rPr>
                <w:rFonts w:cs="Arial" w:hAnsi="Arial" w:eastAsia="Arial" w:ascii="Arial"/>
                <w:b/>
                <w:w w:val="105"/>
                <w:sz w:val="9"/>
                <w:szCs w:val="9"/>
              </w:rPr>
              <w:t>IN</w:t>
            </w:r>
            <w:r>
              <w:rPr>
                <w:rFonts w:cs="Arial" w:hAnsi="Arial" w:eastAsia="Arial" w:ascii="Arial"/>
                <w:b/>
                <w:spacing w:val="1"/>
                <w:w w:val="105"/>
                <w:sz w:val="9"/>
                <w:szCs w:val="9"/>
              </w:rPr>
              <w:t>F</w:t>
            </w:r>
            <w:r>
              <w:rPr>
                <w:rFonts w:cs="Arial" w:hAnsi="Arial" w:eastAsia="Arial" w:ascii="Arial"/>
                <w:b/>
                <w:spacing w:val="0"/>
                <w:w w:val="106"/>
                <w:sz w:val="9"/>
                <w:szCs w:val="9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5"/>
                <w:sz w:val="9"/>
                <w:szCs w:val="9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105"/>
                <w:sz w:val="9"/>
                <w:szCs w:val="9"/>
              </w:rPr>
              <w:t>M</w:t>
            </w:r>
            <w:r>
              <w:rPr>
                <w:rFonts w:cs="Arial" w:hAnsi="Arial" w:eastAsia="Arial" w:ascii="Arial"/>
                <w:b/>
                <w:spacing w:val="-2"/>
                <w:w w:val="105"/>
                <w:sz w:val="9"/>
                <w:szCs w:val="9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5"/>
                <w:sz w:val="9"/>
                <w:szCs w:val="9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6"/>
                <w:sz w:val="9"/>
                <w:szCs w:val="9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106"/>
                <w:sz w:val="9"/>
                <w:szCs w:val="9"/>
              </w:rPr>
              <w:t>Ó</w:t>
            </w:r>
            <w:r>
              <w:rPr>
                <w:rFonts w:cs="Arial" w:hAnsi="Arial" w:eastAsia="Arial" w:ascii="Arial"/>
                <w:b/>
                <w:spacing w:val="0"/>
                <w:w w:val="105"/>
                <w:sz w:val="9"/>
                <w:szCs w:val="9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9"/>
                <w:szCs w:val="9"/>
              </w:rPr>
            </w:r>
          </w:p>
        </w:tc>
      </w:tr>
      <w:tr>
        <w:trPr>
          <w:trHeight w:val="138" w:hRule="exact"/>
        </w:trPr>
        <w:tc>
          <w:tcPr>
            <w:tcW w:w="1102" w:type="dxa"/>
            <w:tcBorders>
              <w:top w:val="single" w:sz="9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left"/>
              <w:spacing w:before="3"/>
              <w:ind w:left="6"/>
            </w:pPr>
            <w:r>
              <w:rPr>
                <w:rFonts w:cs="Arial" w:hAnsi="Arial" w:eastAsia="Arial" w:ascii="Arial"/>
                <w:spacing w:val="1"/>
                <w:w w:val="100"/>
                <w:sz w:val="8"/>
                <w:szCs w:val="8"/>
              </w:rPr>
              <w:t>SE</w:t>
            </w:r>
            <w:r>
              <w:rPr>
                <w:rFonts w:cs="Arial" w:hAnsi="Arial" w:eastAsia="Arial" w:ascii="Arial"/>
                <w:spacing w:val="-1"/>
                <w:w w:val="100"/>
                <w:sz w:val="8"/>
                <w:szCs w:val="8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8"/>
                <w:szCs w:val="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NAS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8"/>
                <w:szCs w:val="8"/>
              </w:rPr>
              <w:t> </w:t>
            </w:r>
            <w:r>
              <w:rPr>
                <w:rFonts w:cs="Arial" w:hAnsi="Arial" w:eastAsia="Arial" w:ascii="Arial"/>
                <w:spacing w:val="1"/>
                <w:w w:val="106"/>
                <w:sz w:val="8"/>
                <w:szCs w:val="8"/>
              </w:rPr>
              <w:t>L</w:t>
            </w: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EC</w:t>
            </w:r>
            <w:r>
              <w:rPr>
                <w:rFonts w:cs="Arial" w:hAnsi="Arial" w:eastAsia="Arial" w:ascii="Arial"/>
                <w:spacing w:val="1"/>
                <w:w w:val="106"/>
                <w:sz w:val="8"/>
                <w:szCs w:val="8"/>
              </w:rPr>
              <w:t>T</w:t>
            </w: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I</w:t>
            </w:r>
            <w:r>
              <w:rPr>
                <w:rFonts w:cs="Arial" w:hAnsi="Arial" w:eastAsia="Arial" w:ascii="Arial"/>
                <w:spacing w:val="1"/>
                <w:w w:val="106"/>
                <w:sz w:val="8"/>
                <w:szCs w:val="8"/>
              </w:rPr>
              <w:t>V</w:t>
            </w: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553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center"/>
              <w:spacing w:before="2"/>
              <w:ind w:left="202" w:right="185"/>
            </w:pPr>
            <w:r>
              <w:rPr>
                <w:rFonts w:cs="Arial" w:hAnsi="Arial" w:eastAsia="Arial" w:ascii="Arial"/>
                <w:b/>
                <w:spacing w:val="1"/>
                <w:w w:val="106"/>
                <w:sz w:val="8"/>
                <w:szCs w:val="8"/>
              </w:rPr>
              <w:t>17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</w:tr>
      <w:tr>
        <w:trPr>
          <w:trHeight w:val="139" w:hRule="exact"/>
        </w:trPr>
        <w:tc>
          <w:tcPr>
            <w:tcW w:w="1102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left"/>
              <w:spacing w:before="9"/>
              <w:ind w:left="6"/>
            </w:pP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8"/>
                <w:szCs w:val="8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CRE</w:t>
            </w:r>
            <w:r>
              <w:rPr>
                <w:rFonts w:cs="Arial" w:hAnsi="Arial" w:eastAsia="Arial" w:ascii="Arial"/>
                <w:spacing w:val="1"/>
                <w:w w:val="100"/>
                <w:sz w:val="8"/>
                <w:szCs w:val="8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8"/>
                <w:szCs w:val="8"/>
              </w:rPr>
              <w:t> </w:t>
            </w: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CR</w:t>
            </w:r>
            <w:r>
              <w:rPr>
                <w:rFonts w:cs="Arial" w:hAnsi="Arial" w:eastAsia="Arial" w:ascii="Arial"/>
                <w:spacing w:val="1"/>
                <w:w w:val="106"/>
                <w:sz w:val="8"/>
                <w:szCs w:val="8"/>
              </w:rPr>
              <w:t>EA</w:t>
            </w: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CIÓN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/>
        </w:tc>
      </w:tr>
      <w:tr>
        <w:trPr>
          <w:trHeight w:val="138" w:hRule="exact"/>
        </w:trPr>
        <w:tc>
          <w:tcPr>
            <w:tcW w:w="1102" w:type="dxa"/>
            <w:tcBorders>
              <w:top w:val="single" w:sz="5" w:space="0" w:color="000000"/>
              <w:left w:val="single" w:sz="7" w:space="0" w:color="000000"/>
              <w:bottom w:val="single" w:sz="9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left"/>
              <w:spacing w:before="16"/>
              <w:ind w:left="6"/>
            </w:pPr>
            <w:r>
              <w:rPr>
                <w:rFonts w:cs="Arial" w:hAnsi="Arial" w:eastAsia="Arial" w:ascii="Arial"/>
                <w:spacing w:val="1"/>
                <w:w w:val="100"/>
                <w:sz w:val="8"/>
                <w:szCs w:val="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ÑO</w:t>
            </w:r>
            <w:r>
              <w:rPr>
                <w:rFonts w:cs="Arial" w:hAnsi="Arial" w:eastAsia="Arial" w:ascii="Arial"/>
                <w:spacing w:val="12"/>
                <w:w w:val="100"/>
                <w:sz w:val="8"/>
                <w:szCs w:val="8"/>
              </w:rPr>
              <w:t> </w:t>
            </w: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D</w:t>
            </w:r>
            <w:r>
              <w:rPr>
                <w:rFonts w:cs="Arial" w:hAnsi="Arial" w:eastAsia="Arial" w:ascii="Arial"/>
                <w:spacing w:val="1"/>
                <w:w w:val="106"/>
                <w:sz w:val="8"/>
                <w:szCs w:val="8"/>
              </w:rPr>
              <w:t>E</w:t>
            </w: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CRE</w:t>
            </w:r>
            <w:r>
              <w:rPr>
                <w:rFonts w:cs="Arial" w:hAnsi="Arial" w:eastAsia="Arial" w:ascii="Arial"/>
                <w:spacing w:val="1"/>
                <w:w w:val="106"/>
                <w:sz w:val="8"/>
                <w:szCs w:val="8"/>
              </w:rPr>
              <w:t>T</w:t>
            </w: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left"/>
              <w:spacing w:before="16"/>
              <w:ind w:left="182"/>
            </w:pPr>
            <w:r>
              <w:rPr>
                <w:rFonts w:cs="Arial" w:hAnsi="Arial" w:eastAsia="Arial" w:ascii="Arial"/>
                <w:spacing w:val="-1"/>
                <w:w w:val="106"/>
                <w:sz w:val="8"/>
                <w:szCs w:val="8"/>
              </w:rPr>
              <w:t>2</w:t>
            </w:r>
            <w:r>
              <w:rPr>
                <w:rFonts w:cs="Arial" w:hAnsi="Arial" w:eastAsia="Arial" w:ascii="Arial"/>
                <w:spacing w:val="1"/>
                <w:w w:val="106"/>
                <w:sz w:val="8"/>
                <w:szCs w:val="8"/>
              </w:rPr>
              <w:t>0</w:t>
            </w:r>
            <w:r>
              <w:rPr>
                <w:rFonts w:cs="Arial" w:hAnsi="Arial" w:eastAsia="Arial" w:ascii="Arial"/>
                <w:spacing w:val="-1"/>
                <w:w w:val="106"/>
                <w:sz w:val="8"/>
                <w:szCs w:val="8"/>
              </w:rPr>
              <w:t>07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</w:tr>
    </w:tbl>
    <w:p>
      <w:pPr>
        <w:sectPr>
          <w:pgMar w:header="0" w:footer="0" w:top="640" w:bottom="280" w:left="1300" w:right="1280"/>
          <w:headerReference w:type="default" r:id="rId6"/>
          <w:pgSz w:w="15840" w:h="12240" w:orient="landscape"/>
        </w:sectPr>
      </w:pP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0"/>
          <w:szCs w:val="10"/>
        </w:rPr>
        <w:jc w:val="left"/>
        <w:spacing w:lineRule="exact" w:line="100"/>
        <w:ind w:left="498" w:right="-36"/>
      </w:pPr>
      <w:r>
        <w:pict>
          <v:group style="position:absolute;margin-left:70.66pt;margin-top:-1.21006pt;width:70.66pt;height:8.55999pt;mso-position-horizontal-relative:page;mso-position-vertical-relative:paragraph;z-index:-10712" coordorigin="1413,-24" coordsize="1413,171">
            <v:shape style="position:absolute;left:1423;top:-6;width:1382;height:132" coordorigin="1423,-6" coordsize="1382,132" path="m1423,-6l1423,126,2806,126,2806,-6,1423,-6xe" filled="t" fillcolor="#BFBFBF" stroked="f">
              <v:path arrowok="t"/>
              <v:fill/>
            </v:shape>
            <v:shape style="position:absolute;left:1434;top:-5;width:1381;height:0" coordorigin="1434,-5" coordsize="1381,0" path="m2815,-5l1434,-5e" filled="f" stroked="t" strokeweight="1.12pt" strokecolor="#000000">
              <v:path arrowok="t"/>
            </v:shape>
            <v:shape style="position:absolute;left:1434;top:126;width:1381;height:0" coordorigin="1434,126" coordsize="1381,0" path="m2815,126l1434,126e" filled="f" stroked="t" strokeweight="1.12pt" strokecolor="#000000">
              <v:path arrowok="t"/>
            </v:shape>
            <v:shape style="position:absolute;left:1426;top:-15;width:0;height:151" coordorigin="1426,-15" coordsize="0,151" path="m1426,-15l1426,136e" filled="f" stroked="t" strokeweight="0.88pt" strokecolor="#000000">
              <v:path arrowok="t"/>
            </v:shape>
            <v:shape style="position:absolute;left:2805;top:5;width:0;height:131" coordorigin="2805,5" coordsize="0,131" path="m2805,5l2805,136e" filled="f" stroked="t" strokeweight="1.12pt" strokecolor="#000000">
              <v:path arrowok="t"/>
            </v:shape>
            <w10:wrap type="none"/>
          </v:group>
        </w:pict>
      </w:r>
      <w:r>
        <w:pict>
          <v:shape type="#_x0000_t202" style="position:absolute;margin-left:153.46pt;margin-top:46.0099pt;width:70.56pt;height:27.94pt;mso-position-horizontal-relative:page;mso-position-vertical-relative:paragraph;z-index:-1069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1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CCFEFE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right"/>
                          <w:spacing w:before="12"/>
                          <w:ind w:right="77"/>
                        </w:pPr>
                        <w:r>
                          <w:rPr>
                            <w:rFonts w:cs="Arial" w:hAnsi="Arial" w:eastAsia="Arial" w:ascii="Arial"/>
                            <w:i/>
                            <w:spacing w:val="1"/>
                            <w:w w:val="106"/>
                            <w:sz w:val="8"/>
                            <w:szCs w:val="8"/>
                          </w:rPr>
                          <w:t>BA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7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EFE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lineRule="exact" w:line="40"/>
                          <w:ind w:left="327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1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1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1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1"/>
                            <w:sz w:val="8"/>
                            <w:szCs w:val="8"/>
                          </w:rPr>
                          <w:t>CULO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1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position w:val="1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1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4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4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79" w:right="7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3" w:right="7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7" w:right="7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4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8"/>
                          <w:ind w:left="48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8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7" w:right="7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4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spacing w:val="0"/>
          <w:w w:val="100"/>
          <w:sz w:val="10"/>
          <w:szCs w:val="10"/>
        </w:rPr>
        <w:t>I</w:t>
      </w:r>
      <w:r>
        <w:rPr>
          <w:rFonts w:cs="Arial" w:hAnsi="Arial" w:eastAsia="Arial" w:ascii="Arial"/>
          <w:b/>
          <w:spacing w:val="3"/>
          <w:w w:val="100"/>
          <w:sz w:val="10"/>
          <w:szCs w:val="10"/>
        </w:rPr>
        <w:t> </w:t>
      </w:r>
      <w:r>
        <w:rPr>
          <w:rFonts w:cs="Arial" w:hAnsi="Arial" w:eastAsia="Arial" w:ascii="Arial"/>
          <w:b/>
          <w:spacing w:val="-1"/>
          <w:w w:val="105"/>
          <w:sz w:val="10"/>
          <w:szCs w:val="10"/>
        </w:rPr>
        <w:t>S</w:t>
      </w:r>
      <w:r>
        <w:rPr>
          <w:rFonts w:cs="Arial" w:hAnsi="Arial" w:eastAsia="Arial" w:ascii="Arial"/>
          <w:b/>
          <w:spacing w:val="0"/>
          <w:w w:val="105"/>
          <w:sz w:val="10"/>
          <w:szCs w:val="10"/>
        </w:rPr>
        <w:t>E</w:t>
      </w:r>
      <w:r>
        <w:rPr>
          <w:rFonts w:cs="Arial" w:hAnsi="Arial" w:eastAsia="Arial" w:ascii="Arial"/>
          <w:b/>
          <w:spacing w:val="2"/>
          <w:w w:val="105"/>
          <w:sz w:val="10"/>
          <w:szCs w:val="10"/>
        </w:rPr>
        <w:t>M</w:t>
      </w:r>
      <w:r>
        <w:rPr>
          <w:rFonts w:cs="Arial" w:hAnsi="Arial" w:eastAsia="Arial" w:ascii="Arial"/>
          <w:b/>
          <w:spacing w:val="-1"/>
          <w:w w:val="105"/>
          <w:sz w:val="10"/>
          <w:szCs w:val="10"/>
        </w:rPr>
        <w:t>E</w:t>
      </w:r>
      <w:r>
        <w:rPr>
          <w:rFonts w:cs="Arial" w:hAnsi="Arial" w:eastAsia="Arial" w:ascii="Arial"/>
          <w:b/>
          <w:spacing w:val="0"/>
          <w:w w:val="105"/>
          <w:sz w:val="10"/>
          <w:szCs w:val="10"/>
        </w:rPr>
        <w:t>S</w:t>
      </w:r>
      <w:r>
        <w:rPr>
          <w:rFonts w:cs="Arial" w:hAnsi="Arial" w:eastAsia="Arial" w:ascii="Arial"/>
          <w:b/>
          <w:spacing w:val="2"/>
          <w:w w:val="105"/>
          <w:sz w:val="10"/>
          <w:szCs w:val="10"/>
        </w:rPr>
        <w:t>T</w:t>
      </w:r>
      <w:r>
        <w:rPr>
          <w:rFonts w:cs="Arial" w:hAnsi="Arial" w:eastAsia="Arial" w:ascii="Arial"/>
          <w:b/>
          <w:spacing w:val="1"/>
          <w:w w:val="105"/>
          <w:sz w:val="10"/>
          <w:szCs w:val="10"/>
        </w:rPr>
        <w:t>R</w:t>
      </w:r>
      <w:r>
        <w:rPr>
          <w:rFonts w:cs="Arial" w:hAnsi="Arial" w:eastAsia="Arial" w:ascii="Arial"/>
          <w:b/>
          <w:spacing w:val="0"/>
          <w:w w:val="105"/>
          <w:sz w:val="10"/>
          <w:szCs w:val="10"/>
        </w:rPr>
        <w:t>E</w:t>
      </w:r>
      <w:r>
        <w:rPr>
          <w:rFonts w:cs="Arial" w:hAnsi="Arial" w:eastAsia="Arial" w:ascii="Arial"/>
          <w:spacing w:val="0"/>
          <w:w w:val="100"/>
          <w:sz w:val="10"/>
          <w:szCs w:val="10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0"/>
          <w:szCs w:val="10"/>
        </w:rPr>
        <w:jc w:val="left"/>
        <w:spacing w:lineRule="exact" w:line="100"/>
        <w:sectPr>
          <w:type w:val="continuous"/>
          <w:pgSz w:w="15840" w:h="12240" w:orient="landscape"/>
          <w:pgMar w:top="920" w:bottom="280" w:left="1300" w:right="1280"/>
          <w:cols w:num="2" w:equalWidth="off">
            <w:col w:w="1141" w:space="7610"/>
            <w:col w:w="4509"/>
          </w:cols>
        </w:sectPr>
      </w:pPr>
      <w:r>
        <w:pict>
          <v:group style="position:absolute;margin-left:485.05pt;margin-top:-1.30005pt;width:70.69pt;height:8.64999pt;mso-position-horizontal-relative:page;mso-position-vertical-relative:paragraph;z-index:-10711" coordorigin="9701,-26" coordsize="1414,173">
            <v:shape style="position:absolute;left:9712;top:-6;width:1382;height:132" coordorigin="9712,-6" coordsize="1382,132" path="m9712,-6l9712,126,11094,126,11094,-6,9712,-6xe" filled="t" fillcolor="#BFBFBF" stroked="f">
              <v:path arrowok="t"/>
              <v:fill/>
            </v:shape>
            <v:shape style="position:absolute;left:9721;top:-5;width:1382;height:0" coordorigin="9721,-5" coordsize="1382,0" path="m11104,-5l9721,-5e" filled="f" stroked="t" strokeweight="1.12pt" strokecolor="#000000">
              <v:path arrowok="t"/>
            </v:shape>
            <v:shape style="position:absolute;left:9721;top:126;width:1382;height:0" coordorigin="9721,126" coordsize="1382,0" path="m11104,126l9721,126e" filled="f" stroked="t" strokeweight="1.12pt" strokecolor="#000000">
              <v:path arrowok="t"/>
            </v:shape>
            <v:shape style="position:absolute;left:9712;top:-15;width:0;height:151" coordorigin="9712,-15" coordsize="0,151" path="m9712,-15l9712,136e" filled="f" stroked="t" strokeweight="1.05999pt" strokecolor="#000000">
              <v:path arrowok="t"/>
            </v:shape>
            <v:shape style="position:absolute;left:11093;top:5;width:0;height:131" coordorigin="11093,5" coordsize="0,131" path="m11093,5l11093,136e" filled="f" stroked="t" strokeweight="1.12pt" strokecolor="#000000">
              <v:path arrowok="t"/>
            </v:shape>
            <w10:wrap type="none"/>
          </v:group>
        </w:pict>
      </w:r>
      <w:r>
        <w:pict>
          <v:shape type="#_x0000_t202" style="position:absolute;margin-left:567.64pt;margin-top:-1.33006pt;width:71.52pt;height:45.46pt;mso-position-horizontal-relative:page;mso-position-vertical-relative:paragraph;z-index:-1069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1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10"/>
                            <w:szCs w:val="10"/>
                          </w:rPr>
                          <w:jc w:val="left"/>
                          <w:spacing w:lineRule="exact" w:line="100"/>
                          <w:ind w:left="313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0"/>
                            <w:szCs w:val="10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6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5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5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2"/>
                            <w:w w:val="105"/>
                            <w:sz w:val="10"/>
                            <w:szCs w:val="1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5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5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2"/>
                            <w:w w:val="105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5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5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</w:tr>
                  <w:tr>
                    <w:trPr>
                      <w:trHeight w:val="60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9" w:space="0" w:color="000000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23"/>
                          <w:ind w:left="13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IN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sz w:val="8"/>
                            <w:szCs w:val="8"/>
                          </w:rPr>
                          <w:t>ST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ACI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NES</w:t>
                        </w:r>
                        <w:r>
                          <w:rPr>
                            <w:rFonts w:cs="Arial" w:hAnsi="Arial" w:eastAsia="Arial" w:ascii="Arial"/>
                            <w:spacing w:val="8"/>
                            <w:w w:val="105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        </w:t>
                        </w:r>
                        <w:r>
                          <w:rPr>
                            <w:rFonts w:cs="Arial" w:hAnsi="Arial" w:eastAsia="Arial" w:ascii="Arial"/>
                            <w:spacing w:val="20"/>
                            <w:w w:val="100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i/>
                            <w:spacing w:val="1"/>
                            <w:w w:val="106"/>
                            <w:position w:val="1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5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lineRule="exact" w:line="80"/>
                          <w:ind w:left="337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DIFICI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5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79" w:right="7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2" w:right="7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8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9"/>
                          <w:ind w:left="67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1" w:right="7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8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9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9"/>
                          <w:ind w:left="6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HID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650.5pt;margin-top:-1.33006pt;width:71.04pt;height:45.46pt;mso-position-horizontal-relative:page;mso-position-vertical-relative:paragraph;z-index:-1069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1" w:hRule="exact"/>
                    </w:trPr>
                    <w:tc>
                      <w:tcPr>
                        <w:tcW w:w="1379" w:type="dxa"/>
                        <w:gridSpan w:val="5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7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10"/>
                            <w:szCs w:val="10"/>
                          </w:rPr>
                          <w:jc w:val="left"/>
                          <w:spacing w:lineRule="exact" w:line="100"/>
                          <w:ind w:left="300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0"/>
                            <w:szCs w:val="10"/>
                          </w:rPr>
                          <w:t>VI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9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5"/>
                            <w:sz w:val="10"/>
                            <w:szCs w:val="10"/>
                          </w:rPr>
                          <w:t>SE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3"/>
                            <w:w w:val="105"/>
                            <w:sz w:val="10"/>
                            <w:szCs w:val="1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5"/>
                            <w:sz w:val="10"/>
                            <w:szCs w:val="10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2"/>
                            <w:w w:val="105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5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5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</w:tr>
                  <w:tr>
                    <w:trPr>
                      <w:trHeight w:val="61" w:hRule="exact"/>
                    </w:trPr>
                    <w:tc>
                      <w:tcPr>
                        <w:tcW w:w="1379" w:type="dxa"/>
                        <w:gridSpan w:val="5"/>
                        <w:tcBorders>
                          <w:top w:val="single" w:sz="9" w:space="0" w:color="000000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54" w:hRule="exact"/>
                    </w:trPr>
                    <w:tc>
                      <w:tcPr>
                        <w:tcW w:w="1379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23"/>
                          <w:ind w:left="16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5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CION</w:t>
                        </w:r>
                        <w:r>
                          <w:rPr>
                            <w:rFonts w:cs="Arial" w:hAnsi="Arial" w:eastAsia="Arial" w:ascii="Arial"/>
                            <w:spacing w:val="6"/>
                            <w:w w:val="105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spacing w:val="6"/>
                            <w:w w:val="100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CON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ROL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   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i/>
                            <w:spacing w:val="1"/>
                            <w:w w:val="106"/>
                            <w:position w:val="1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5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lineRule="exact" w:line="80"/>
                          <w:ind w:left="283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PRO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YE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CT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4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5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0" w:right="7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3" w:right="7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6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4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9"/>
                          <w:ind w:left="48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3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8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6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4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9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829" w:type="dxa"/>
                        <w:gridSpan w:val="3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4"/>
                          <w:ind w:left="11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8"/>
                            <w:w w:val="100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EM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RE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4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650.74pt;margin-top:46.0099pt;width:70.5pt;height:34.21pt;mso-position-horizontal-relative:page;mso-position-vertical-relative:paragraph;z-index:-1068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1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right"/>
                          <w:spacing w:before="12"/>
                          <w:ind w:right="78"/>
                        </w:pPr>
                        <w:r>
                          <w:rPr>
                            <w:rFonts w:cs="Arial" w:hAnsi="Arial" w:eastAsia="Arial" w:ascii="Arial"/>
                            <w:i/>
                            <w:spacing w:val="1"/>
                            <w:w w:val="106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5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lineRule="exact" w:line="40"/>
                          <w:ind w:left="238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1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1"/>
                            <w:sz w:val="8"/>
                            <w:szCs w:val="8"/>
                          </w:rPr>
                          <w:t>BR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1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1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20"/>
                            <w:w w:val="100"/>
                            <w:position w:val="1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position w:val="1"/>
                            <w:sz w:val="8"/>
                            <w:szCs w:val="8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1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position w:val="1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position w:val="1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position w:val="1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4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0" w:right="7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3" w:right="7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6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8"/>
                          <w:ind w:left="62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3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8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6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5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TOP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5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THA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K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567.88pt;margin-top:82.1599pt;width:70.56pt;height:34.63pt;mso-position-horizontal-relative:page;mso-position-vertical-relative:paragraph;z-index:-1067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2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right"/>
                          <w:spacing w:before="14"/>
                          <w:ind w:right="77"/>
                        </w:pPr>
                        <w:r>
                          <w:rPr>
                            <w:rFonts w:cs="Arial" w:hAnsi="Arial" w:eastAsia="Arial" w:ascii="Arial"/>
                            <w:i/>
                            <w:spacing w:val="1"/>
                            <w:w w:val="106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5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ECB99"/>
                      </w:tcPr>
                      <w:p/>
                    </w:tc>
                    <w:tc>
                      <w:tcPr>
                        <w:tcW w:w="277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9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79" w:right="7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2" w:right="7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8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8"/>
                          <w:ind w:left="6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OCI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2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8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48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OP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5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THA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K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spacing w:val="1"/>
          <w:w w:val="100"/>
          <w:sz w:val="10"/>
          <w:szCs w:val="10"/>
        </w:rPr>
        <w:t>V</w:t>
      </w:r>
      <w:r>
        <w:rPr>
          <w:rFonts w:cs="Arial" w:hAnsi="Arial" w:eastAsia="Arial" w:ascii="Arial"/>
          <w:b/>
          <w:spacing w:val="0"/>
          <w:w w:val="100"/>
          <w:sz w:val="10"/>
          <w:szCs w:val="10"/>
        </w:rPr>
        <w:t>I</w:t>
      </w:r>
      <w:r>
        <w:rPr>
          <w:rFonts w:cs="Arial" w:hAnsi="Arial" w:eastAsia="Arial" w:ascii="Arial"/>
          <w:b/>
          <w:spacing w:val="6"/>
          <w:w w:val="100"/>
          <w:sz w:val="10"/>
          <w:szCs w:val="10"/>
        </w:rPr>
        <w:t> </w:t>
      </w:r>
      <w:r>
        <w:rPr>
          <w:rFonts w:cs="Arial" w:hAnsi="Arial" w:eastAsia="Arial" w:ascii="Arial"/>
          <w:b/>
          <w:spacing w:val="1"/>
          <w:w w:val="105"/>
          <w:sz w:val="10"/>
          <w:szCs w:val="10"/>
        </w:rPr>
        <w:t>S</w:t>
      </w:r>
      <w:r>
        <w:rPr>
          <w:rFonts w:cs="Arial" w:hAnsi="Arial" w:eastAsia="Arial" w:ascii="Arial"/>
          <w:b/>
          <w:spacing w:val="-1"/>
          <w:w w:val="105"/>
          <w:sz w:val="10"/>
          <w:szCs w:val="10"/>
        </w:rPr>
        <w:t>E</w:t>
      </w:r>
      <w:r>
        <w:rPr>
          <w:rFonts w:cs="Arial" w:hAnsi="Arial" w:eastAsia="Arial" w:ascii="Arial"/>
          <w:b/>
          <w:spacing w:val="2"/>
          <w:w w:val="105"/>
          <w:sz w:val="10"/>
          <w:szCs w:val="10"/>
        </w:rPr>
        <w:t>M</w:t>
      </w:r>
      <w:r>
        <w:rPr>
          <w:rFonts w:cs="Arial" w:hAnsi="Arial" w:eastAsia="Arial" w:ascii="Arial"/>
          <w:b/>
          <w:spacing w:val="0"/>
          <w:w w:val="105"/>
          <w:sz w:val="10"/>
          <w:szCs w:val="10"/>
        </w:rPr>
        <w:t>E</w:t>
      </w:r>
      <w:r>
        <w:rPr>
          <w:rFonts w:cs="Arial" w:hAnsi="Arial" w:eastAsia="Arial" w:ascii="Arial"/>
          <w:b/>
          <w:spacing w:val="-1"/>
          <w:w w:val="105"/>
          <w:sz w:val="10"/>
          <w:szCs w:val="10"/>
        </w:rPr>
        <w:t>S</w:t>
      </w:r>
      <w:r>
        <w:rPr>
          <w:rFonts w:cs="Arial" w:hAnsi="Arial" w:eastAsia="Arial" w:ascii="Arial"/>
          <w:b/>
          <w:spacing w:val="2"/>
          <w:w w:val="105"/>
          <w:sz w:val="10"/>
          <w:szCs w:val="10"/>
        </w:rPr>
        <w:t>T</w:t>
      </w:r>
      <w:r>
        <w:rPr>
          <w:rFonts w:cs="Arial" w:hAnsi="Arial" w:eastAsia="Arial" w:ascii="Arial"/>
          <w:b/>
          <w:spacing w:val="1"/>
          <w:w w:val="105"/>
          <w:sz w:val="10"/>
          <w:szCs w:val="10"/>
        </w:rPr>
        <w:t>RE</w:t>
      </w:r>
      <w:r>
        <w:rPr>
          <w:rFonts w:cs="Arial" w:hAnsi="Arial" w:eastAsia="Arial" w:ascii="Arial"/>
          <w:spacing w:val="0"/>
          <w:w w:val="100"/>
          <w:sz w:val="10"/>
          <w:szCs w:val="10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8"/>
          <w:szCs w:val="8"/>
        </w:rPr>
        <w:jc w:val="left"/>
        <w:spacing w:lineRule="exact" w:line="80"/>
        <w:ind w:left="454" w:right="-33"/>
      </w:pPr>
      <w:r>
        <w:pict>
          <v:shape type="#_x0000_t202" style="position:absolute;margin-left:153.22pt;margin-top:-15.228pt;width:71.52pt;height:45.46pt;mso-position-horizontal-relative:page;mso-position-vertical-relative:paragraph;z-index:-1069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1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10"/>
                            <w:szCs w:val="10"/>
                          </w:rPr>
                          <w:jc w:val="left"/>
                          <w:spacing w:lineRule="exact" w:line="100"/>
                          <w:ind w:left="350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5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5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5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2"/>
                            <w:w w:val="105"/>
                            <w:sz w:val="10"/>
                            <w:szCs w:val="1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5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5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2"/>
                            <w:w w:val="105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5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5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</w:tr>
                  <w:tr>
                    <w:trPr>
                      <w:trHeight w:val="60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9" w:space="0" w:color="000000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CCFEFE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right"/>
                          <w:spacing w:before="25"/>
                          <w:ind w:right="77"/>
                        </w:pPr>
                        <w:r>
                          <w:rPr>
                            <w:rFonts w:cs="Arial" w:hAnsi="Arial" w:eastAsia="Arial" w:ascii="Arial"/>
                            <w:i/>
                            <w:spacing w:val="1"/>
                            <w:w w:val="106"/>
                            <w:sz w:val="8"/>
                            <w:szCs w:val="8"/>
                          </w:rPr>
                          <w:t>BA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5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EFE"/>
                      </w:tcPr>
                      <w:p/>
                    </w:tc>
                    <w:tc>
                      <w:tcPr>
                        <w:tcW w:w="276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5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79" w:right="7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3" w:right="7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9"/>
                          <w:ind w:left="6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3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8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9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9"/>
                          <w:ind w:left="74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LI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36.14pt;margin-top:-15.228pt;width:71.52pt;height:45.46pt;mso-position-horizontal-relative:page;mso-position-vertical-relative:paragraph;z-index:-1069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1" w:hRule="exact"/>
                    </w:trPr>
                    <w:tc>
                      <w:tcPr>
                        <w:tcW w:w="1382" w:type="dxa"/>
                        <w:gridSpan w:val="5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10"/>
                            <w:szCs w:val="10"/>
                          </w:rPr>
                          <w:jc w:val="left"/>
                          <w:spacing w:lineRule="exact" w:line="100"/>
                          <w:ind w:left="334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0"/>
                            <w:szCs w:val="10"/>
                          </w:rPr>
                          <w:t>II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6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5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5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2"/>
                            <w:w w:val="105"/>
                            <w:sz w:val="10"/>
                            <w:szCs w:val="1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5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5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2"/>
                            <w:w w:val="105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5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5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</w:tr>
                  <w:tr>
                    <w:trPr>
                      <w:trHeight w:val="60" w:hRule="exact"/>
                    </w:trPr>
                    <w:tc>
                      <w:tcPr>
                        <w:tcW w:w="1382" w:type="dxa"/>
                        <w:gridSpan w:val="5"/>
                        <w:tcBorders>
                          <w:top w:val="single" w:sz="9" w:space="0" w:color="000000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tcW w:w="1382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CCFEFE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right"/>
                          <w:spacing w:before="25"/>
                          <w:ind w:right="80"/>
                        </w:pPr>
                        <w:r>
                          <w:rPr>
                            <w:rFonts w:cs="Arial" w:hAnsi="Arial" w:eastAsia="Arial" w:ascii="Arial"/>
                            <w:i/>
                            <w:spacing w:val="0"/>
                            <w:w w:val="106"/>
                            <w:sz w:val="8"/>
                            <w:szCs w:val="8"/>
                          </w:rPr>
                          <w:t>BA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5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EFE"/>
                      </w:tcPr>
                      <w:p/>
                    </w:tc>
                    <w:tc>
                      <w:tcPr>
                        <w:tcW w:w="277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5"/>
                          <w:ind w:left="4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79" w:right="7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2" w:right="7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9"/>
                          <w:ind w:left="5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CAB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2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6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6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7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9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9"/>
                          <w:ind w:left="49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AA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19pt;margin-top:-15.228pt;width:71.52pt;height:45.46pt;mso-position-horizontal-relative:page;mso-position-vertical-relative:paragraph;z-index:-1069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1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10"/>
                            <w:szCs w:val="10"/>
                          </w:rPr>
                          <w:jc w:val="left"/>
                          <w:spacing w:lineRule="exact" w:line="100"/>
                          <w:ind w:left="32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0"/>
                            <w:szCs w:val="10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7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5"/>
                            <w:sz w:val="10"/>
                            <w:szCs w:val="10"/>
                          </w:rPr>
                          <w:t>SE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3"/>
                            <w:w w:val="105"/>
                            <w:sz w:val="10"/>
                            <w:szCs w:val="1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5"/>
                            <w:sz w:val="10"/>
                            <w:szCs w:val="10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3"/>
                            <w:w w:val="105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5"/>
                            <w:sz w:val="10"/>
                            <w:szCs w:val="10"/>
                          </w:rPr>
                          <w:t>RE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</w:tr>
                  <w:tr>
                    <w:trPr>
                      <w:trHeight w:val="60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9" w:space="0" w:color="000000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CCFECB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23"/>
                          <w:ind w:left="26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AB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ID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             </w:t>
                        </w:r>
                        <w:r>
                          <w:rPr>
                            <w:rFonts w:cs="Arial" w:hAnsi="Arial" w:eastAsia="Arial" w:ascii="Arial"/>
                            <w:spacing w:val="13"/>
                            <w:w w:val="106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i/>
                            <w:spacing w:val="0"/>
                            <w:w w:val="106"/>
                            <w:position w:val="1"/>
                            <w:sz w:val="8"/>
                            <w:szCs w:val="8"/>
                          </w:rPr>
                          <w:t>FO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4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ECB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lineRule="exact" w:line="80"/>
                          <w:ind w:left="19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CO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UNIC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IV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5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79" w:right="7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2" w:right="7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9"/>
                          <w:ind w:left="5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HCL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2" w:right="7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9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REQ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70.87pt;margin-top:-5.17805pt;width:70.29pt;height:28.87pt;mso-position-horizontal-relative:page;mso-position-vertical-relative:paragraph;z-index:-1069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55" w:hRule="exact"/>
                    </w:trPr>
                    <w:tc>
                      <w:tcPr>
                        <w:tcW w:w="1382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CCFEFE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right"/>
                          <w:spacing w:before="25"/>
                          <w:ind w:right="77"/>
                        </w:pPr>
                        <w:r>
                          <w:rPr>
                            <w:rFonts w:cs="Arial" w:hAnsi="Arial" w:eastAsia="Arial" w:ascii="Arial"/>
                            <w:i/>
                            <w:spacing w:val="1"/>
                            <w:w w:val="106"/>
                            <w:sz w:val="8"/>
                            <w:szCs w:val="8"/>
                          </w:rPr>
                          <w:t>BA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5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EFE"/>
                      </w:tcPr>
                      <w:p/>
                    </w:tc>
                    <w:tc>
                      <w:tcPr>
                        <w:tcW w:w="277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5"/>
                          <w:ind w:left="4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79" w:right="7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2" w:right="7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9"/>
                          <w:ind w:left="7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2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36.41pt;margin-top:32.112pt;width:70.41pt;height:34.21pt;mso-position-horizontal-relative:page;mso-position-vertical-relative:paragraph;z-index:-1068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1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CCFEFE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right"/>
                          <w:spacing w:before="12"/>
                          <w:ind w:right="79"/>
                        </w:pPr>
                        <w:r>
                          <w:rPr>
                            <w:rFonts w:cs="Arial" w:hAnsi="Arial" w:eastAsia="Arial" w:ascii="Arial"/>
                            <w:i/>
                            <w:spacing w:val="0"/>
                            <w:w w:val="106"/>
                            <w:sz w:val="8"/>
                            <w:szCs w:val="8"/>
                          </w:rPr>
                          <w:t>BA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5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EFE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lineRule="exact" w:line="40"/>
                          <w:ind w:left="350" w:right="348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1"/>
                            <w:sz w:val="8"/>
                            <w:szCs w:val="8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1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1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1"/>
                            <w:sz w:val="8"/>
                            <w:szCs w:val="8"/>
                          </w:rPr>
                          <w:t>ICA</w:t>
                        </w:r>
                        <w:r>
                          <w:rPr>
                            <w:rFonts w:cs="Arial" w:hAnsi="Arial" w:eastAsia="Arial" w:ascii="Arial"/>
                            <w:spacing w:val="18"/>
                            <w:w w:val="100"/>
                            <w:position w:val="1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1"/>
                            <w:sz w:val="8"/>
                            <w:szCs w:val="8"/>
                          </w:rPr>
                          <w:t>II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4"/>
                          <w:ind w:left="4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79" w:right="7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2" w:right="7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8"/>
                          <w:ind w:left="5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2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7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70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19.24pt;margin-top:32.112pt;width:70.56pt;height:34.21pt;mso-position-horizontal-relative:page;mso-position-vertical-relative:paragraph;z-index:-1068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1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CCFEFE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1"/>
                          <w:ind w:left="22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ADÍ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ICA</w:t>
                        </w:r>
                        <w:r>
                          <w:rPr>
                            <w:rFonts w:cs="Arial" w:hAnsi="Arial" w:eastAsia="Arial" w:ascii="Arial"/>
                            <w:spacing w:val="7"/>
                            <w:w w:val="105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            </w:t>
                        </w:r>
                        <w:r>
                          <w:rPr>
                            <w:rFonts w:cs="Arial" w:hAnsi="Arial" w:eastAsia="Arial" w:ascii="Arial"/>
                            <w:spacing w:val="19"/>
                            <w:w w:val="100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i/>
                            <w:spacing w:val="1"/>
                            <w:w w:val="106"/>
                            <w:position w:val="1"/>
                            <w:sz w:val="8"/>
                            <w:szCs w:val="8"/>
                          </w:rPr>
                          <w:t>BA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4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EFE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4"/>
                          <w:ind w:left="177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RO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ILIDAD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4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79" w:right="7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2" w:right="7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8"/>
                          <w:ind w:left="5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2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REQ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70.87pt;margin-top:68.262pt;width:70.29pt;height:28.09pt;mso-position-horizontal-relative:page;mso-position-vertical-relative:paragraph;z-index:-1068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2" w:hRule="exact"/>
                    </w:trPr>
                    <w:tc>
                      <w:tcPr>
                        <w:tcW w:w="1382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CCFEFE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1"/>
                          <w:ind w:left="29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G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5"/>
                            <w:sz w:val="8"/>
                            <w:szCs w:val="8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TRÍA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               </w:t>
                        </w:r>
                        <w:r>
                          <w:rPr>
                            <w:rFonts w:cs="Arial" w:hAnsi="Arial" w:eastAsia="Arial" w:ascii="Arial"/>
                            <w:spacing w:val="4"/>
                            <w:w w:val="105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i/>
                            <w:spacing w:val="1"/>
                            <w:w w:val="106"/>
                            <w:position w:val="1"/>
                            <w:sz w:val="8"/>
                            <w:szCs w:val="8"/>
                          </w:rPr>
                          <w:t>BA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5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EFE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3"/>
                          <w:ind w:left="26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CRIP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9"/>
                          <w:ind w:left="4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79" w:right="7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2" w:right="7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8"/>
                          <w:ind w:left="46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G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2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1"/>
          <w:w w:val="100"/>
          <w:sz w:val="8"/>
          <w:szCs w:val="8"/>
        </w:rPr>
        <w:t>A</w:t>
      </w:r>
      <w:r>
        <w:rPr>
          <w:rFonts w:cs="Arial" w:hAnsi="Arial" w:eastAsia="Arial" w:ascii="Arial"/>
          <w:spacing w:val="-1"/>
          <w:w w:val="100"/>
          <w:sz w:val="8"/>
          <w:szCs w:val="8"/>
        </w:rPr>
        <w:t>L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G</w:t>
      </w:r>
      <w:r>
        <w:rPr>
          <w:rFonts w:cs="Arial" w:hAnsi="Arial" w:eastAsia="Arial" w:ascii="Arial"/>
          <w:spacing w:val="1"/>
          <w:w w:val="100"/>
          <w:sz w:val="8"/>
          <w:szCs w:val="8"/>
        </w:rPr>
        <w:t>EB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RA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3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I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                                                    </w:t>
      </w:r>
      <w:r>
        <w:rPr>
          <w:rFonts w:cs="Arial" w:hAnsi="Arial" w:eastAsia="Arial" w:ascii="Arial"/>
          <w:spacing w:val="20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1"/>
          <w:w w:val="100"/>
          <w:sz w:val="8"/>
          <w:szCs w:val="8"/>
        </w:rPr>
        <w:t>A</w:t>
      </w:r>
      <w:r>
        <w:rPr>
          <w:rFonts w:cs="Arial" w:hAnsi="Arial" w:eastAsia="Arial" w:ascii="Arial"/>
          <w:spacing w:val="-1"/>
          <w:w w:val="100"/>
          <w:sz w:val="8"/>
          <w:szCs w:val="8"/>
        </w:rPr>
        <w:t>L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G</w:t>
      </w:r>
      <w:r>
        <w:rPr>
          <w:rFonts w:cs="Arial" w:hAnsi="Arial" w:eastAsia="Arial" w:ascii="Arial"/>
          <w:spacing w:val="1"/>
          <w:w w:val="100"/>
          <w:sz w:val="8"/>
          <w:szCs w:val="8"/>
        </w:rPr>
        <w:t>E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BRA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3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II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                                                    </w:t>
      </w:r>
      <w:r>
        <w:rPr>
          <w:rFonts w:cs="Arial" w:hAnsi="Arial" w:eastAsia="Arial" w:ascii="Arial"/>
          <w:spacing w:val="12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C</w:t>
      </w:r>
      <w:r>
        <w:rPr>
          <w:rFonts w:cs="Arial" w:hAnsi="Arial" w:eastAsia="Arial" w:ascii="Arial"/>
          <w:spacing w:val="1"/>
          <w:w w:val="100"/>
          <w:sz w:val="8"/>
          <w:szCs w:val="8"/>
        </w:rPr>
        <w:t>Á</w:t>
      </w:r>
      <w:r>
        <w:rPr>
          <w:rFonts w:cs="Arial" w:hAnsi="Arial" w:eastAsia="Arial" w:ascii="Arial"/>
          <w:spacing w:val="-1"/>
          <w:w w:val="100"/>
          <w:sz w:val="8"/>
          <w:szCs w:val="8"/>
        </w:rPr>
        <w:t>L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CU</w:t>
      </w:r>
      <w:r>
        <w:rPr>
          <w:rFonts w:cs="Arial" w:hAnsi="Arial" w:eastAsia="Arial" w:ascii="Arial"/>
          <w:spacing w:val="-1"/>
          <w:w w:val="100"/>
          <w:sz w:val="8"/>
          <w:szCs w:val="8"/>
        </w:rPr>
        <w:t>L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O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3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0"/>
          <w:w w:val="106"/>
          <w:sz w:val="8"/>
          <w:szCs w:val="8"/>
        </w:rPr>
        <w:t>II</w:t>
      </w:r>
      <w:r>
        <w:rPr>
          <w:rFonts w:cs="Arial" w:hAnsi="Arial" w:eastAsia="Arial" w:ascii="Arial"/>
          <w:spacing w:val="0"/>
          <w:w w:val="100"/>
          <w:sz w:val="8"/>
          <w:szCs w:val="8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8"/>
          <w:szCs w:val="8"/>
        </w:rPr>
        <w:jc w:val="left"/>
        <w:spacing w:lineRule="exact" w:line="80"/>
        <w:sectPr>
          <w:type w:val="continuous"/>
          <w:pgSz w:w="15840" w:h="12240" w:orient="landscape"/>
          <w:pgMar w:top="920" w:bottom="280" w:left="1300" w:right="1280"/>
          <w:cols w:num="2" w:equalWidth="off">
            <w:col w:w="4232" w:space="2821"/>
            <w:col w:w="6207"/>
          </w:cols>
        </w:sectPr>
      </w:pPr>
      <w:r>
        <w:pict>
          <v:group style="position:absolute;margin-left:720.09pt;margin-top:174.73pt;width:0.61997pt;height:8.25997pt;mso-position-horizontal-relative:page;mso-position-vertical-relative:page;z-index:-10702" coordorigin="14402,3495" coordsize="12,165">
            <v:shape style="position:absolute;left:14402;top:3500;width:0;height:154" coordorigin="14402,3500" coordsize="0,154" path="m14402,3500l14402,3654e" filled="f" stroked="t" strokeweight="0.06pt" strokecolor="#000000">
              <v:path arrowok="t"/>
            </v:shape>
            <v:shape style="position:absolute;left:14408;top:3500;width:0;height:154" coordorigin="14408,3500" coordsize="0,154" path="m14408,3500l14408,3654e" filled="f" stroked="t" strokeweight="0.57998pt" strokecolor="#000000">
              <v:path arrowok="t"/>
            </v:shape>
            <w10:wrap type="none"/>
          </v:group>
        </w:pict>
      </w:r>
      <w:r>
        <w:pict>
          <v:shape type="#_x0000_t202" style="position:absolute;margin-left:291.61pt;margin-top:-49.4876pt;width:112.71pt;height:29.44pt;mso-position-horizontal-relative:page;mso-position-vertical-relative:paragraph;z-index:-1070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6" w:hRule="exact"/>
                    </w:trPr>
                    <w:tc>
                      <w:tcPr>
                        <w:tcW w:w="1381" w:type="dxa"/>
                        <w:gridSpan w:val="2"/>
                        <w:tcBorders>
                          <w:top w:val="single" w:sz="7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9"/>
                            <w:szCs w:val="9"/>
                          </w:rPr>
                          <w:jc w:val="left"/>
                          <w:spacing w:lineRule="exact" w:line="100"/>
                          <w:ind w:left="264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9"/>
                            <w:szCs w:val="9"/>
                          </w:rPr>
                          <w:t>HOR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2"/>
                            <w:w w:val="100"/>
                            <w:sz w:val="9"/>
                            <w:szCs w:val="9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9"/>
                            <w:szCs w:val="9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9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6"/>
                            <w:sz w:val="9"/>
                            <w:szCs w:val="9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6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5"/>
                            <w:sz w:val="9"/>
                            <w:szCs w:val="9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5"/>
                            <w:sz w:val="9"/>
                            <w:szCs w:val="9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5"/>
                            <w:sz w:val="9"/>
                            <w:szCs w:val="9"/>
                          </w:rPr>
                          <w:t>IV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2"/>
                            <w:w w:val="105"/>
                            <w:sz w:val="9"/>
                            <w:szCs w:val="9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6"/>
                            <w:sz w:val="9"/>
                            <w:szCs w:val="9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7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9"/>
                            <w:szCs w:val="9"/>
                          </w:rPr>
                          <w:jc w:val="left"/>
                          <w:spacing w:before="7"/>
                          <w:ind w:left="91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5"/>
                            <w:sz w:val="9"/>
                            <w:szCs w:val="9"/>
                          </w:rPr>
                          <w:t>%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7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9"/>
                            <w:szCs w:val="9"/>
                          </w:rPr>
                          <w:jc w:val="left"/>
                          <w:spacing w:before="2"/>
                          <w:ind w:left="111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6"/>
                            <w:sz w:val="9"/>
                            <w:szCs w:val="9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6"/>
                            <w:sz w:val="9"/>
                            <w:szCs w:val="9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5"/>
                            <w:sz w:val="9"/>
                            <w:szCs w:val="9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2"/>
                            <w:w w:val="105"/>
                            <w:sz w:val="9"/>
                            <w:szCs w:val="9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6"/>
                            <w:sz w:val="9"/>
                            <w:szCs w:val="9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829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2"/>
                          <w:ind w:left="7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ORÍA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1"/>
                          <w:ind w:left="181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6"/>
                            <w:sz w:val="8"/>
                            <w:szCs w:val="8"/>
                          </w:rPr>
                          <w:t>2210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5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4"/>
                          <w:ind w:left="8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68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552" w:type="dxa"/>
                        <w:vMerge w:val="restart"/>
                        <w:tcBorders>
                          <w:top w:val="single" w:sz="9" w:space="0" w:color="000000"/>
                          <w:left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5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9"/>
                            <w:szCs w:val="9"/>
                          </w:rPr>
                          <w:jc w:val="left"/>
                          <w:ind w:left="163"/>
                        </w:pPr>
                        <w:r>
                          <w:rPr>
                            <w:rFonts w:cs="Arial" w:hAnsi="Arial" w:eastAsia="Arial" w:ascii="Arial"/>
                            <w:b/>
                            <w:w w:val="10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5"/>
                            <w:sz w:val="9"/>
                            <w:szCs w:val="9"/>
                          </w:rPr>
                          <w:t>30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829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8"/>
                          <w:ind w:left="7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6"/>
                            <w:sz w:val="8"/>
                            <w:szCs w:val="8"/>
                          </w:rPr>
                          <w:t>J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ERCICIO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6"/>
                          <w:ind w:left="178" w:right="163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6"/>
                            <w:sz w:val="8"/>
                            <w:szCs w:val="8"/>
                          </w:rPr>
                          <w:t>340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9"/>
                          <w:ind w:left="8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552" w:type="dxa"/>
                        <w:vMerge w:val=""/>
                        <w:tcBorders>
                          <w:left w:val="single" w:sz="9" w:space="0" w:color="000000"/>
                          <w:right w:val="single" w:sz="9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829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6"/>
                          <w:ind w:left="7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RA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ORIO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178" w:right="163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6"/>
                            <w:sz w:val="8"/>
                            <w:szCs w:val="8"/>
                          </w:rPr>
                          <w:t>680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7"/>
                          <w:ind w:left="8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21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552" w:type="dxa"/>
                        <w:vMerge w:val=""/>
                        <w:tcBorders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401.86pt;margin-top:-15.2276pt;width:71.52pt;height:45.46pt;mso-position-horizontal-relative:page;mso-position-vertical-relative:paragraph;z-index:-1069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1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10"/>
                            <w:szCs w:val="10"/>
                          </w:rPr>
                          <w:jc w:val="left"/>
                          <w:spacing w:lineRule="exact" w:line="100"/>
                          <w:ind w:left="343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0"/>
                            <w:szCs w:val="10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3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5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5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2"/>
                            <w:w w:val="105"/>
                            <w:sz w:val="10"/>
                            <w:szCs w:val="1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5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5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2"/>
                            <w:w w:val="105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5"/>
                            <w:sz w:val="10"/>
                            <w:szCs w:val="10"/>
                          </w:rPr>
                          <w:t>RE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</w:tr>
                  <w:tr>
                    <w:trPr>
                      <w:trHeight w:val="60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9" w:space="0" w:color="000000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right"/>
                          <w:spacing w:before="25"/>
                          <w:ind w:right="78"/>
                        </w:pPr>
                        <w:r>
                          <w:rPr>
                            <w:rFonts w:cs="Arial" w:hAnsi="Arial" w:eastAsia="Arial" w:ascii="Arial"/>
                            <w:i/>
                            <w:spacing w:val="1"/>
                            <w:w w:val="106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5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ECB99"/>
                      </w:tcPr>
                      <w:p/>
                    </w:tc>
                    <w:tc>
                      <w:tcPr>
                        <w:tcW w:w="276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5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0" w:right="7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3" w:right="7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6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9"/>
                          <w:ind w:left="6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HID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3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8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6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9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9"/>
                          <w:ind w:left="5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485.05pt;margin-top:-5.17759pt;width:70.41pt;height:35.41pt;mso-position-horizontal-relative:page;mso-position-vertical-relative:paragraph;z-index:-1069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55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right"/>
                          <w:spacing w:before="25"/>
                          <w:ind w:right="79"/>
                        </w:pPr>
                        <w:r>
                          <w:rPr>
                            <w:rFonts w:cs="Arial" w:hAnsi="Arial" w:eastAsia="Arial" w:ascii="Arial"/>
                            <w:i/>
                            <w:spacing w:val="0"/>
                            <w:w w:val="106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5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ECB99"/>
                      </w:tcPr>
                      <w:p/>
                    </w:tc>
                    <w:tc>
                      <w:tcPr>
                        <w:tcW w:w="276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5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79" w:right="7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2" w:right="7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6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9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OSA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2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6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6" w:right="7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7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9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9"/>
                          <w:ind w:left="6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HID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402.1pt;margin-top:32.1124pt;width:70.5pt;height:34.21pt;mso-position-horizontal-relative:page;mso-position-vertical-relative:paragraph;z-index:-1068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1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right"/>
                          <w:spacing w:before="12"/>
                          <w:ind w:right="78"/>
                        </w:pPr>
                        <w:r>
                          <w:rPr>
                            <w:rFonts w:cs="Arial" w:hAnsi="Arial" w:eastAsia="Arial" w:ascii="Arial"/>
                            <w:i/>
                            <w:spacing w:val="1"/>
                            <w:w w:val="106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5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lineRule="exact" w:line="40"/>
                          <w:ind w:left="239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position w:val="1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1"/>
                            <w:sz w:val="8"/>
                            <w:szCs w:val="8"/>
                          </w:rPr>
                          <w:t>DI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position w:val="1"/>
                            <w:sz w:val="8"/>
                            <w:szCs w:val="8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1"/>
                            <w:sz w:val="8"/>
                            <w:szCs w:val="8"/>
                          </w:rPr>
                          <w:t>IC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position w:val="1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1"/>
                            <w:sz w:val="8"/>
                            <w:szCs w:val="8"/>
                          </w:rPr>
                          <w:t>CION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1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1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1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4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0" w:right="7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3" w:right="7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6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8"/>
                          <w:ind w:left="65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DI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3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8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6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4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MAC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485.05pt;margin-top:32.1124pt;width:70.41pt;height:34.21pt;mso-position-horizontal-relative:page;mso-position-vertical-relative:paragraph;z-index:-1068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1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right"/>
                          <w:spacing w:before="12"/>
                          <w:ind w:right="79"/>
                        </w:pPr>
                        <w:r>
                          <w:rPr>
                            <w:rFonts w:cs="Arial" w:hAnsi="Arial" w:eastAsia="Arial" w:ascii="Arial"/>
                            <w:i/>
                            <w:spacing w:val="0"/>
                            <w:w w:val="106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5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lineRule="exact" w:line="4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position w:val="1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1"/>
                            <w:sz w:val="8"/>
                            <w:szCs w:val="8"/>
                          </w:rPr>
                          <w:t>DIF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6"/>
                            <w:position w:val="1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1"/>
                            <w:sz w:val="8"/>
                            <w:szCs w:val="8"/>
                          </w:rPr>
                          <w:t>CACI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position w:val="1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1"/>
                            <w:sz w:val="8"/>
                            <w:szCs w:val="8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1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1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1"/>
                            <w:sz w:val="8"/>
                            <w:szCs w:val="8"/>
                          </w:rPr>
                          <w:t>II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4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79" w:right="7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2" w:right="7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6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8"/>
                          <w:ind w:left="4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EDD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2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6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6" w:right="7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7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6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EDI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567.88pt;margin-top:32.1124pt;width:70.56pt;height:34.21pt;mso-position-horizontal-relative:page;mso-position-vertical-relative:paragraph;z-index:-1068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1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1"/>
                          <w:ind w:left="197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NCION</w:t>
                        </w:r>
                        <w:r>
                          <w:rPr>
                            <w:rFonts w:cs="Arial" w:hAnsi="Arial" w:eastAsia="Arial" w:ascii="Arial"/>
                            <w:spacing w:val="6"/>
                            <w:w w:val="105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           </w:t>
                        </w:r>
                        <w:r>
                          <w:rPr>
                            <w:rFonts w:cs="Arial" w:hAnsi="Arial" w:eastAsia="Arial" w:ascii="Arial"/>
                            <w:spacing w:val="14"/>
                            <w:w w:val="100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i/>
                            <w:spacing w:val="1"/>
                            <w:w w:val="106"/>
                            <w:position w:val="1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5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4"/>
                          <w:ind w:left="357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G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OS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4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79" w:right="7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2" w:right="7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8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8"/>
                          <w:ind w:left="48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RE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2" w:right="7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8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650.74pt;margin-top:68.2624pt;width:70.5pt;height:34.63pt;mso-position-horizontal-relative:page;mso-position-vertical-relative:paragraph;z-index:-1067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2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right"/>
                          <w:spacing w:before="14"/>
                          <w:ind w:right="78"/>
                        </w:pPr>
                        <w:r>
                          <w:rPr>
                            <w:rFonts w:cs="Arial" w:hAnsi="Arial" w:eastAsia="Arial" w:ascii="Arial"/>
                            <w:i/>
                            <w:spacing w:val="1"/>
                            <w:w w:val="106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5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ECB99"/>
                      </w:tcPr>
                      <w:p/>
                    </w:tc>
                    <w:tc>
                      <w:tcPr>
                        <w:tcW w:w="276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9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0" w:right="7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3" w:right="7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6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8"/>
                          <w:ind w:left="50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3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8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6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829" w:type="dxa"/>
                        <w:gridSpan w:val="3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4"/>
                          <w:ind w:left="11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8"/>
                            <w:w w:val="100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EM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RE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567.88pt;margin-top:104.772pt;width:70.56pt;height:34.66pt;mso-position-horizontal-relative:page;mso-position-vertical-relative:paragraph;z-index:-1067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2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4" w:lineRule="exact" w:line="100"/>
                          <w:ind w:left="69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5"/>
                            <w:sz w:val="8"/>
                            <w:szCs w:val="8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5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5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5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5"/>
                            <w:sz w:val="8"/>
                            <w:szCs w:val="8"/>
                          </w:rPr>
                          <w:t>NICA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5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6"/>
                            <w:w w:val="100"/>
                            <w:position w:val="-5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5"/>
                            <w:sz w:val="8"/>
                            <w:szCs w:val="8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8"/>
                            <w:w w:val="100"/>
                            <w:position w:val="-5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5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5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5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5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5"/>
                            <w:sz w:val="8"/>
                            <w:szCs w:val="8"/>
                          </w:rPr>
                          <w:t>OS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5"/>
                            <w:sz w:val="8"/>
                            <w:szCs w:val="8"/>
                          </w:rPr>
                          <w:t>      </w:t>
                        </w:r>
                        <w:r>
                          <w:rPr>
                            <w:rFonts w:cs="Arial" w:hAnsi="Arial" w:eastAsia="Arial" w:ascii="Arial"/>
                            <w:spacing w:val="10"/>
                            <w:w w:val="100"/>
                            <w:position w:val="-5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i/>
                            <w:spacing w:val="1"/>
                            <w:w w:val="106"/>
                            <w:position w:val="2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5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ECB99"/>
                      </w:tcPr>
                      <w:p/>
                    </w:tc>
                    <w:tc>
                      <w:tcPr>
                        <w:tcW w:w="277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8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79" w:right="7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2" w:right="7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8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9"/>
                          <w:ind w:left="44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2" w:right="7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8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9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9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DD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650.74pt;margin-top:104.772pt;width:70.5pt;height:34.66pt;mso-position-horizontal-relative:page;mso-position-vertical-relative:paragraph;z-index:-1066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2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1"/>
                          <w:ind w:left="24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PRO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sz w:val="8"/>
                            <w:szCs w:val="8"/>
                          </w:rPr>
                          <w:t>YE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CTO</w:t>
                        </w:r>
                        <w:r>
                          <w:rPr>
                            <w:rFonts w:cs="Arial" w:hAnsi="Arial" w:eastAsia="Arial" w:ascii="Arial"/>
                            <w:spacing w:val="6"/>
                            <w:w w:val="105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             </w:t>
                        </w:r>
                        <w:r>
                          <w:rPr>
                            <w:rFonts w:cs="Arial" w:hAnsi="Arial" w:eastAsia="Arial" w:ascii="Arial"/>
                            <w:spacing w:val="11"/>
                            <w:w w:val="100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i/>
                            <w:spacing w:val="1"/>
                            <w:w w:val="106"/>
                            <w:position w:val="1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5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3"/>
                          <w:ind w:left="239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ESP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EC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6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IDAD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8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0" w:right="7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3" w:right="7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6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9"/>
                          <w:ind w:left="54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3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8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6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9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829" w:type="dxa"/>
                        <w:gridSpan w:val="3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4"/>
                          <w:ind w:left="11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8"/>
                            <w:w w:val="100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EM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RE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0"/>
          <w:w w:val="105"/>
          <w:sz w:val="8"/>
          <w:szCs w:val="8"/>
        </w:rPr>
        <w:t>HIDR</w:t>
      </w:r>
      <w:r>
        <w:rPr>
          <w:rFonts w:cs="Arial" w:hAnsi="Arial" w:eastAsia="Arial" w:ascii="Arial"/>
          <w:spacing w:val="1"/>
          <w:w w:val="105"/>
          <w:sz w:val="8"/>
          <w:szCs w:val="8"/>
        </w:rPr>
        <w:t>A</w:t>
      </w:r>
      <w:r>
        <w:rPr>
          <w:rFonts w:cs="Arial" w:hAnsi="Arial" w:eastAsia="Arial" w:ascii="Arial"/>
          <w:spacing w:val="0"/>
          <w:w w:val="105"/>
          <w:sz w:val="8"/>
          <w:szCs w:val="8"/>
        </w:rPr>
        <w:t>ULICA</w:t>
      </w:r>
      <w:r>
        <w:rPr>
          <w:rFonts w:cs="Arial" w:hAnsi="Arial" w:eastAsia="Arial" w:ascii="Arial"/>
          <w:spacing w:val="0"/>
          <w:w w:val="105"/>
          <w:sz w:val="8"/>
          <w:szCs w:val="8"/>
        </w:rPr>
        <w:t>                                         </w:t>
      </w:r>
      <w:r>
        <w:rPr>
          <w:rFonts w:cs="Arial" w:hAnsi="Arial" w:eastAsia="Arial" w:ascii="Arial"/>
          <w:spacing w:val="12"/>
          <w:w w:val="105"/>
          <w:sz w:val="8"/>
          <w:szCs w:val="8"/>
        </w:rPr>
        <w:t> 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O</w:t>
      </w:r>
      <w:r>
        <w:rPr>
          <w:rFonts w:cs="Arial" w:hAnsi="Arial" w:eastAsia="Arial" w:ascii="Arial"/>
          <w:spacing w:val="1"/>
          <w:w w:val="100"/>
          <w:sz w:val="8"/>
          <w:szCs w:val="8"/>
        </w:rPr>
        <w:t>B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RAS</w:t>
      </w:r>
      <w:r>
        <w:rPr>
          <w:rFonts w:cs="Arial" w:hAnsi="Arial" w:eastAsia="Arial" w:ascii="Arial"/>
          <w:spacing w:val="20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1"/>
          <w:w w:val="106"/>
          <w:sz w:val="8"/>
          <w:szCs w:val="8"/>
        </w:rPr>
        <w:t>S</w:t>
      </w:r>
      <w:r>
        <w:rPr>
          <w:rFonts w:cs="Arial" w:hAnsi="Arial" w:eastAsia="Arial" w:ascii="Arial"/>
          <w:spacing w:val="1"/>
          <w:w w:val="106"/>
          <w:sz w:val="8"/>
          <w:szCs w:val="8"/>
        </w:rPr>
        <w:t>A</w:t>
      </w:r>
      <w:r>
        <w:rPr>
          <w:rFonts w:cs="Arial" w:hAnsi="Arial" w:eastAsia="Arial" w:ascii="Arial"/>
          <w:spacing w:val="0"/>
          <w:w w:val="106"/>
          <w:sz w:val="8"/>
          <w:szCs w:val="8"/>
        </w:rPr>
        <w:t>NIT</w:t>
      </w:r>
      <w:r>
        <w:rPr>
          <w:rFonts w:cs="Arial" w:hAnsi="Arial" w:eastAsia="Arial" w:ascii="Arial"/>
          <w:spacing w:val="1"/>
          <w:w w:val="106"/>
          <w:sz w:val="8"/>
          <w:szCs w:val="8"/>
        </w:rPr>
        <w:t>A</w:t>
      </w:r>
      <w:r>
        <w:rPr>
          <w:rFonts w:cs="Arial" w:hAnsi="Arial" w:eastAsia="Arial" w:ascii="Arial"/>
          <w:spacing w:val="0"/>
          <w:w w:val="106"/>
          <w:sz w:val="8"/>
          <w:szCs w:val="8"/>
        </w:rPr>
        <w:t>RI</w:t>
      </w:r>
      <w:r>
        <w:rPr>
          <w:rFonts w:cs="Arial" w:hAnsi="Arial" w:eastAsia="Arial" w:ascii="Arial"/>
          <w:spacing w:val="1"/>
          <w:w w:val="106"/>
          <w:sz w:val="8"/>
          <w:szCs w:val="8"/>
        </w:rPr>
        <w:t>A</w:t>
      </w:r>
      <w:r>
        <w:rPr>
          <w:rFonts w:cs="Arial" w:hAnsi="Arial" w:eastAsia="Arial" w:ascii="Arial"/>
          <w:spacing w:val="0"/>
          <w:w w:val="106"/>
          <w:sz w:val="8"/>
          <w:szCs w:val="8"/>
        </w:rPr>
        <w:t>S</w:t>
      </w:r>
      <w:r>
        <w:rPr>
          <w:rFonts w:cs="Arial" w:hAnsi="Arial" w:eastAsia="Arial" w:ascii="Arial"/>
          <w:spacing w:val="0"/>
          <w:w w:val="100"/>
          <w:sz w:val="8"/>
          <w:szCs w:val="8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31" w:hRule="exact"/>
        </w:trPr>
        <w:tc>
          <w:tcPr>
            <w:tcW w:w="1382" w:type="dxa"/>
            <w:gridSpan w:val="5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CCFEFE"/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right"/>
              <w:spacing w:before="12"/>
              <w:ind w:right="77"/>
            </w:pPr>
            <w:r>
              <w:rPr>
                <w:rFonts w:cs="Arial" w:hAnsi="Arial" w:eastAsia="Arial" w:ascii="Arial"/>
                <w:i/>
                <w:spacing w:val="1"/>
                <w:w w:val="106"/>
                <w:sz w:val="8"/>
                <w:szCs w:val="8"/>
              </w:rPr>
              <w:t>BA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</w:tr>
      <w:tr>
        <w:trPr>
          <w:trHeight w:val="130" w:hRule="exact"/>
        </w:trPr>
        <w:tc>
          <w:tcPr>
            <w:tcW w:w="1105" w:type="dxa"/>
            <w:gridSpan w:val="4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  <w:shd w:val="clear" w:color="auto" w:fill="CCFEFE"/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left"/>
              <w:spacing w:lineRule="exact" w:line="40"/>
              <w:ind w:left="15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8"/>
                <w:szCs w:val="8"/>
              </w:rPr>
              <w:t>QUÍMICA</w:t>
            </w:r>
            <w:r>
              <w:rPr>
                <w:rFonts w:cs="Arial" w:hAnsi="Arial" w:eastAsia="Arial" w:ascii="Arial"/>
                <w:spacing w:val="22"/>
                <w:w w:val="100"/>
                <w:position w:val="1"/>
                <w:sz w:val="8"/>
                <w:szCs w:val="8"/>
              </w:rPr>
              <w:t> </w:t>
            </w:r>
            <w:r>
              <w:rPr>
                <w:rFonts w:cs="Arial" w:hAnsi="Arial" w:eastAsia="Arial" w:ascii="Arial"/>
                <w:spacing w:val="1"/>
                <w:w w:val="106"/>
                <w:position w:val="1"/>
                <w:sz w:val="8"/>
                <w:szCs w:val="8"/>
              </w:rPr>
              <w:t>G</w:t>
            </w:r>
            <w:r>
              <w:rPr>
                <w:rFonts w:cs="Arial" w:hAnsi="Arial" w:eastAsia="Arial" w:ascii="Arial"/>
                <w:spacing w:val="0"/>
                <w:w w:val="106"/>
                <w:position w:val="1"/>
                <w:sz w:val="8"/>
                <w:szCs w:val="8"/>
              </w:rPr>
              <w:t>EN</w:t>
            </w:r>
            <w:r>
              <w:rPr>
                <w:rFonts w:cs="Arial" w:hAnsi="Arial" w:eastAsia="Arial" w:ascii="Arial"/>
                <w:spacing w:val="1"/>
                <w:w w:val="106"/>
                <w:position w:val="1"/>
                <w:sz w:val="8"/>
                <w:szCs w:val="8"/>
              </w:rPr>
              <w:t>E</w:t>
            </w:r>
            <w:r>
              <w:rPr>
                <w:rFonts w:cs="Arial" w:hAnsi="Arial" w:eastAsia="Arial" w:ascii="Arial"/>
                <w:spacing w:val="0"/>
                <w:w w:val="106"/>
                <w:position w:val="1"/>
                <w:sz w:val="8"/>
                <w:szCs w:val="8"/>
              </w:rPr>
              <w:t>R</w:t>
            </w:r>
            <w:r>
              <w:rPr>
                <w:rFonts w:cs="Arial" w:hAnsi="Arial" w:eastAsia="Arial" w:ascii="Arial"/>
                <w:spacing w:val="1"/>
                <w:w w:val="106"/>
                <w:position w:val="1"/>
                <w:sz w:val="8"/>
                <w:szCs w:val="8"/>
              </w:rPr>
              <w:t>A</w:t>
            </w:r>
            <w:r>
              <w:rPr>
                <w:rFonts w:cs="Arial" w:hAnsi="Arial" w:eastAsia="Arial" w:ascii="Arial"/>
                <w:spacing w:val="0"/>
                <w:w w:val="106"/>
                <w:position w:val="1"/>
                <w:sz w:val="8"/>
                <w:szCs w:val="8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8"/>
                <w:szCs w:val="8"/>
              </w:rPr>
            </w:r>
          </w:p>
        </w:tc>
        <w:tc>
          <w:tcPr>
            <w:tcW w:w="277" w:type="dxa"/>
            <w:vMerge w:val="restart"/>
            <w:tcBorders>
              <w:top w:val="single" w:sz="5" w:space="0" w:color="000000"/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131" w:hRule="exact"/>
        </w:trPr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BFBFBF"/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left"/>
              <w:spacing w:before="14"/>
              <w:ind w:left="43"/>
            </w:pP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COD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center"/>
              <w:spacing w:before="14"/>
              <w:ind w:left="79" w:right="74"/>
            </w:pP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center"/>
              <w:spacing w:before="14"/>
              <w:ind w:left="82" w:right="73"/>
            </w:pP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center"/>
              <w:spacing w:before="14"/>
              <w:ind w:left="88" w:right="76"/>
            </w:pP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7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138" w:hRule="exact"/>
        </w:trPr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left"/>
              <w:spacing w:before="18"/>
              <w:ind w:left="63"/>
            </w:pP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QUI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center"/>
              <w:spacing w:before="18"/>
              <w:ind w:left="82" w:right="76"/>
            </w:pP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center"/>
              <w:spacing w:before="18"/>
              <w:ind w:left="87" w:right="77"/>
            </w:pP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center"/>
              <w:spacing w:before="18"/>
              <w:ind w:left="88" w:right="76"/>
            </w:pP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7" w:type="dxa"/>
            <w:vMerge w:val=""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sz w:val="20"/>
          <w:szCs w:val="20"/>
        </w:rPr>
        <w:jc w:val="left"/>
        <w:spacing w:before="7" w:lineRule="exact" w:line="200"/>
        <w:sectPr>
          <w:type w:val="continuous"/>
          <w:pgSz w:w="15840" w:h="12240" w:orient="landscape"/>
          <w:pgMar w:top="920" w:bottom="280" w:left="1300" w:right="128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8"/>
          <w:szCs w:val="8"/>
        </w:rPr>
        <w:jc w:val="left"/>
        <w:spacing w:before="54" w:lineRule="exact" w:line="80"/>
        <w:ind w:left="3681" w:right="-33"/>
      </w:pPr>
      <w:r>
        <w:pict>
          <v:group style="position:absolute;margin-left:402.13pt;margin-top:198.733pt;width:70.69pt;height:9.04pt;mso-position-horizontal-relative:page;mso-position-vertical-relative:paragraph;z-index:-10706" coordorigin="8043,3975" coordsize="1414,181">
            <v:shape style="position:absolute;left:8054;top:3995;width:829;height:140" coordorigin="8054,3995" coordsize="829,140" path="m8054,3995l8054,4136,8884,4136,8884,3995,8054,3995xe" filled="t" fillcolor="#BFBFBF" stroked="f">
              <v:path arrowok="t"/>
              <v:fill/>
            </v:shape>
            <v:shape style="position:absolute;left:8064;top:3996;width:1381;height:0" coordorigin="8064,3996" coordsize="1381,0" path="m9445,3996l8064,3996e" filled="f" stroked="t" strokeweight="1.12pt" strokecolor="#000000">
              <v:path arrowok="t"/>
            </v:shape>
            <v:shape style="position:absolute;left:8064;top:4134;width:1381;height:0" coordorigin="8064,4134" coordsize="1381,0" path="m9445,4134l8064,4134e" filled="f" stroked="t" strokeweight="1.12pt" strokecolor="#000000">
              <v:path arrowok="t"/>
            </v:shape>
            <v:shape style="position:absolute;left:8054;top:3986;width:0;height:158" coordorigin="8054,3986" coordsize="0,158" path="m8054,3986l8054,4144e" filled="f" stroked="t" strokeweight="1.12pt" strokecolor="#000000">
              <v:path arrowok="t"/>
            </v:shape>
            <v:shape style="position:absolute;left:9435;top:4006;width:0;height:138" coordorigin="9435,4006" coordsize="0,138" path="m9435,4006l9435,4144e" filled="f" stroked="t" strokeweight="1.12pt" strokecolor="#000000">
              <v:path arrowok="t"/>
            </v:shape>
            <v:shape style="position:absolute;left:8883;top:4006;width:0;height:138" coordorigin="8883,4006" coordsize="0,138" path="m8883,4006l8883,4144e" filled="f" stroked="t" strokeweight="1.12pt" strokecolor="#000000">
              <v:path arrowok="t"/>
            </v:shape>
            <w10:wrap type="none"/>
          </v:group>
        </w:pict>
      </w:r>
      <w:r>
        <w:pict>
          <v:group style="position:absolute;margin-left:485.05pt;margin-top:198.763pt;width:70.69pt;height:9.00994pt;mso-position-horizontal-relative:page;mso-position-vertical-relative:paragraph;z-index:-10705" coordorigin="9701,3975" coordsize="1414,180">
            <v:shape style="position:absolute;left:9712;top:3995;width:830;height:140" coordorigin="9712,3995" coordsize="830,140" path="m9712,3995l9712,4136,10542,4136,10542,3995,9712,3995xe" filled="t" fillcolor="#BFBFBF" stroked="f">
              <v:path arrowok="t"/>
              <v:fill/>
            </v:shape>
            <v:shape style="position:absolute;left:9721;top:3996;width:1382;height:0" coordorigin="9721,3996" coordsize="1382,0" path="m11104,3996l9721,3996e" filled="f" stroked="t" strokeweight="1.12pt" strokecolor="#000000">
              <v:path arrowok="t"/>
            </v:shape>
            <v:shape style="position:absolute;left:9721;top:4134;width:1382;height:0" coordorigin="9721,4134" coordsize="1382,0" path="m11104,4134l9721,4134e" filled="f" stroked="t" strokeweight="1.12pt" strokecolor="#000000">
              <v:path arrowok="t"/>
            </v:shape>
            <v:shape style="position:absolute;left:10540;top:4006;width:0;height:138" coordorigin="10540,4006" coordsize="0,138" path="m10540,4006l10540,4144e" filled="f" stroked="t" strokeweight="1.12pt" strokecolor="#000000">
              <v:path arrowok="t"/>
            </v:shape>
            <v:shape style="position:absolute;left:11093;top:4006;width:0;height:138" coordorigin="11093,4006" coordsize="0,138" path="m11093,4006l11093,4144e" filled="f" stroked="t" strokeweight="1.12pt" strokecolor="#000000">
              <v:path arrowok="t"/>
            </v:shape>
            <v:shape style="position:absolute;left:9712;top:3986;width:0;height:158" coordorigin="9712,3986" coordsize="0,158" path="m9712,3986l9712,4144e" filled="f" stroked="t" strokeweight="1.05999pt" strokecolor="#000000">
              <v:path arrowok="t"/>
            </v:shape>
            <w10:wrap type="none"/>
          </v:group>
        </w:pict>
      </w:r>
      <w:r>
        <w:pict>
          <v:group style="position:absolute;margin-left:567.91pt;margin-top:448.24pt;width:70.69pt;height:9.04pt;mso-position-horizontal-relative:page;mso-position-vertical-relative:page;z-index:-10704" coordorigin="11358,8965" coordsize="1414,181">
            <v:shape style="position:absolute;left:11369;top:8986;width:830;height:140" coordorigin="11369,8986" coordsize="830,140" path="m11369,8986l11369,9126,12199,9126,12199,8986,11369,8986xe" filled="t" fillcolor="#BFBFBF" stroked="f">
              <v:path arrowok="t"/>
              <v:fill/>
            </v:shape>
            <v:shape style="position:absolute;left:11380;top:8986;width:1381;height:0" coordorigin="11380,8986" coordsize="1381,0" path="m12761,8986l11380,8986e" filled="f" stroked="t" strokeweight="1.12pt" strokecolor="#000000">
              <v:path arrowok="t"/>
            </v:shape>
            <v:shape style="position:absolute;left:11380;top:9124;width:1381;height:0" coordorigin="11380,9124" coordsize="1381,0" path="m12761,9124l11380,9124e" filled="f" stroked="t" strokeweight="1.12pt" strokecolor="#000000">
              <v:path arrowok="t"/>
            </v:shape>
            <v:shape style="position:absolute;left:11369;top:8976;width:0;height:158" coordorigin="11369,8976" coordsize="0,158" path="m11369,8976l11369,9134e" filled="f" stroked="t" strokeweight="1.12pt" strokecolor="#000000">
              <v:path arrowok="t"/>
            </v:shape>
            <v:shape style="position:absolute;left:12751;top:8996;width:0;height:138" coordorigin="12751,8996" coordsize="0,138" path="m12751,8996l12751,9134e" filled="f" stroked="t" strokeweight="1.12pt" strokecolor="#000000">
              <v:path arrowok="t"/>
            </v:shape>
            <v:shape style="position:absolute;left:12199;top:8996;width:0;height:138" coordorigin="12199,8996" coordsize="0,138" path="m12199,8996l12199,9134e" filled="f" stroked="t" strokeweight="1.12pt" strokecolor="#000000">
              <v:path arrowok="t"/>
            </v:shape>
            <w10:wrap type="none"/>
          </v:group>
        </w:pict>
      </w:r>
      <w:r>
        <w:pict>
          <v:group style="position:absolute;margin-left:650.77pt;margin-top:448.24pt;width:70.45pt;height:9.04pt;mso-position-horizontal-relative:page;mso-position-vertical-relative:page;z-index:-10703" coordorigin="13015,8965" coordsize="1409,181">
            <v:shape style="position:absolute;left:13027;top:8986;width:829;height:140" coordorigin="13027,8986" coordsize="829,140" path="m13027,8986l13027,9126,13856,9126,13856,8986,13027,8986xe" filled="t" fillcolor="#BFBFBF" stroked="f">
              <v:path arrowok="t"/>
              <v:fill/>
            </v:shape>
            <v:shape style="position:absolute;left:13027;top:8976;width:0;height:158" coordorigin="13027,8976" coordsize="0,158" path="m13027,8976l13027,9134e" filled="f" stroked="t" strokeweight="1.12pt" strokecolor="#000000">
              <v:path arrowok="t"/>
            </v:shape>
            <v:shape style="position:absolute;left:13856;top:8996;width:0;height:138" coordorigin="13856,8996" coordsize="0,138" path="m13856,8996l13856,9134e" filled="f" stroked="t" strokeweight="1.12pt" strokecolor="#000000">
              <v:path arrowok="t"/>
            </v:shape>
            <v:shape style="position:absolute;left:14405;top:8996;width:0;height:138" coordorigin="14405,8996" coordsize="0,138" path="m14405,8996l14405,9134e" filled="f" stroked="t" strokeweight="0.87997pt" strokecolor="#000000">
              <v:path arrowok="t"/>
            </v:shape>
            <v:shape style="position:absolute;left:13037;top:8986;width:1376;height:0" coordorigin="13037,8986" coordsize="1376,0" path="m14413,8986l13037,8986e" filled="f" stroked="t" strokeweight="1.12pt" strokecolor="#000000">
              <v:path arrowok="t"/>
            </v:shape>
            <v:shape style="position:absolute;left:13037;top:9124;width:1376;height:0" coordorigin="13037,9124" coordsize="1376,0" path="m14413,9124l13037,9124e" filled="f" stroked="t" strokeweight="1.12pt" strokecolor="#000000">
              <v:path arrowok="t"/>
            </v:shape>
            <w10:wrap type="none"/>
          </v:group>
        </w:pict>
      </w:r>
      <w:r>
        <w:pict>
          <v:shape type="#_x0000_t202" style="position:absolute;margin-left:153.46pt;margin-top:-6.25711pt;width:70.56pt;height:32.47pt;mso-position-horizontal-relative:page;mso-position-vertical-relative:paragraph;z-index:-1068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63" w:hRule="exact"/>
                    </w:trPr>
                    <w:tc>
                      <w:tcPr>
                        <w:tcW w:w="1107" w:type="dxa"/>
                        <w:gridSpan w:val="4"/>
                        <w:tcBorders>
                          <w:top w:val="single" w:sz="26" w:space="0" w:color="CCFEFE"/>
                          <w:left w:val="single" w:sz="5" w:space="0" w:color="000000"/>
                          <w:bottom w:val="single" w:sz="26" w:space="0" w:color="CCFEFE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29" w:hRule="exact"/>
                    </w:trPr>
                    <w:tc>
                      <w:tcPr>
                        <w:tcW w:w="1383" w:type="dxa"/>
                        <w:gridSpan w:val="5"/>
                        <w:tcBorders>
                          <w:top w:val="single" w:sz="26" w:space="0" w:color="CCFEFE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FEFE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lineRule="exact" w:line="60"/>
                          <w:ind w:left="38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3"/>
                            <w:sz w:val="8"/>
                            <w:szCs w:val="8"/>
                          </w:rPr>
                          <w:t>FI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3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3"/>
                            <w:sz w:val="8"/>
                            <w:szCs w:val="8"/>
                          </w:rPr>
                          <w:t>ICA</w:t>
                        </w:r>
                        <w:r>
                          <w:rPr>
                            <w:rFonts w:cs="Arial" w:hAnsi="Arial" w:eastAsia="Arial" w:ascii="Arial"/>
                            <w:spacing w:val="18"/>
                            <w:w w:val="100"/>
                            <w:position w:val="3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3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3"/>
                            <w:sz w:val="8"/>
                            <w:szCs w:val="8"/>
                          </w:rPr>
                          <w:t>                   </w:t>
                        </w:r>
                        <w:r>
                          <w:rPr>
                            <w:rFonts w:cs="Arial" w:hAnsi="Arial" w:eastAsia="Arial" w:ascii="Arial"/>
                            <w:spacing w:val="21"/>
                            <w:w w:val="100"/>
                            <w:position w:val="3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i/>
                            <w:spacing w:val="1"/>
                            <w:w w:val="106"/>
                            <w:position w:val="0"/>
                            <w:sz w:val="8"/>
                            <w:szCs w:val="8"/>
                          </w:rPr>
                          <w:t>BA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5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79" w:right="7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3" w:right="7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7" w:right="7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9"/>
                          <w:ind w:left="70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IS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3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7" w:right="7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2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2"/>
                          <w:ind w:left="74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8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36.41pt;margin-top:-1.87711pt;width:70.41pt;height:34.63pt;mso-position-horizontal-relative:page;mso-position-vertical-relative:paragraph;z-index:-1068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2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right"/>
                          <w:spacing w:before="14"/>
                          <w:ind w:right="79"/>
                        </w:pPr>
                        <w:r>
                          <w:rPr>
                            <w:rFonts w:cs="Arial" w:hAnsi="Arial" w:eastAsia="Arial" w:ascii="Arial"/>
                            <w:i/>
                            <w:spacing w:val="0"/>
                            <w:w w:val="106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5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ECB99"/>
                      </w:tcPr>
                      <w:p/>
                    </w:tc>
                    <w:tc>
                      <w:tcPr>
                        <w:tcW w:w="276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9"/>
                          <w:ind w:left="4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79" w:right="7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2" w:right="7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8"/>
                          <w:ind w:left="55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ST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2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7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4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19.24pt;margin-top:-1.87711pt;width:70.56pt;height:34.63pt;mso-position-horizontal-relative:page;mso-position-vertical-relative:paragraph;z-index:-1068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2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right"/>
                          <w:spacing w:before="14"/>
                          <w:ind w:right="77"/>
                        </w:pPr>
                        <w:r>
                          <w:rPr>
                            <w:rFonts w:cs="Arial" w:hAnsi="Arial" w:eastAsia="Arial" w:ascii="Arial"/>
                            <w:i/>
                            <w:spacing w:val="1"/>
                            <w:w w:val="106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4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ECB99"/>
                      </w:tcPr>
                      <w:p/>
                    </w:tc>
                    <w:tc>
                      <w:tcPr>
                        <w:tcW w:w="277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9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79" w:right="7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2" w:right="7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8"/>
                          <w:ind w:left="6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TOI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2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REQ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G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402.1pt;margin-top:-1.87711pt;width:70.5pt;height:34.63pt;mso-position-horizontal-relative:page;mso-position-vertical-relative:paragraph;z-index:-1067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2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right"/>
                          <w:spacing w:before="14"/>
                          <w:ind w:right="78"/>
                        </w:pPr>
                        <w:r>
                          <w:rPr>
                            <w:rFonts w:cs="Arial" w:hAnsi="Arial" w:eastAsia="Arial" w:ascii="Arial"/>
                            <w:i/>
                            <w:spacing w:val="1"/>
                            <w:w w:val="106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5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ECB99"/>
                      </w:tcPr>
                      <w:p/>
                    </w:tc>
                    <w:tc>
                      <w:tcPr>
                        <w:tcW w:w="276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9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0" w:right="7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3" w:right="7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8"/>
                          <w:ind w:left="48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OP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3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8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66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OI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485.05pt;margin-top:-1.87711pt;width:70.41pt;height:34.63pt;mso-position-horizontal-relative:page;mso-position-vertical-relative:paragraph;z-index:-1067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2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1"/>
                          <w:ind w:left="17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CNOLO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sz w:val="8"/>
                            <w:szCs w:val="8"/>
                          </w:rPr>
                          <w:t>G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IA</w:t>
                        </w:r>
                        <w:r>
                          <w:rPr>
                            <w:rFonts w:cs="Arial" w:hAnsi="Arial" w:eastAsia="Arial" w:ascii="Arial"/>
                            <w:spacing w:val="7"/>
                            <w:w w:val="105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DEL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          </w:t>
                        </w:r>
                        <w:r>
                          <w:rPr>
                            <w:rFonts w:cs="Arial" w:hAnsi="Arial" w:eastAsia="Arial" w:ascii="Arial"/>
                            <w:spacing w:val="17"/>
                            <w:w w:val="100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i/>
                            <w:spacing w:val="0"/>
                            <w:w w:val="106"/>
                            <w:position w:val="1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5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3"/>
                          <w:ind w:left="6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MIGON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spacing w:val="6"/>
                            <w:w w:val="100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AS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TO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9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79" w:right="7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2" w:right="7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6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8"/>
                          <w:ind w:left="5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THA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2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7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153.46pt;margin-top:30.2829pt;width:70.56pt;height:32.47pt;mso-position-horizontal-relative:page;mso-position-vertical-relative:paragraph;z-index:-1067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62" w:hRule="exact"/>
                    </w:trPr>
                    <w:tc>
                      <w:tcPr>
                        <w:tcW w:w="1107" w:type="dxa"/>
                        <w:gridSpan w:val="4"/>
                        <w:tcBorders>
                          <w:top w:val="single" w:sz="26" w:space="0" w:color="FECB99"/>
                          <w:left w:val="single" w:sz="5" w:space="0" w:color="000000"/>
                          <w:bottom w:val="single" w:sz="26" w:space="0" w:color="FECB99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lineRule="atLeast" w:line="0"/>
                          <w:ind w:left="3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DI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8"/>
                            <w:szCs w:val="8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8"/>
                            <w:szCs w:val="8"/>
                          </w:rPr>
                          <w:t>J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21"/>
                            <w:w w:val="100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383" w:type="dxa"/>
                        <w:gridSpan w:val="5"/>
                        <w:tcBorders>
                          <w:top w:val="single" w:sz="26" w:space="0" w:color="FECB99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lineRule="exact" w:line="80"/>
                          <w:ind w:left="20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-1"/>
                            <w:sz w:val="8"/>
                            <w:szCs w:val="8"/>
                          </w:rPr>
                          <w:t>CONS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position w:val="-1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-1"/>
                            <w:sz w:val="8"/>
                            <w:szCs w:val="8"/>
                          </w:rPr>
                          <w:t>RUCCION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-1"/>
                            <w:sz w:val="8"/>
                            <w:szCs w:val="8"/>
                          </w:rPr>
                          <w:t>          </w:t>
                        </w:r>
                        <w:r>
                          <w:rPr>
                            <w:rFonts w:cs="Arial" w:hAnsi="Arial" w:eastAsia="Arial" w:ascii="Arial"/>
                            <w:spacing w:val="20"/>
                            <w:w w:val="106"/>
                            <w:position w:val="-1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i/>
                            <w:spacing w:val="1"/>
                            <w:w w:val="106"/>
                            <w:position w:val="1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4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79" w:right="7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3" w:right="7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7" w:right="7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8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DCO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3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7" w:right="7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4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4"/>
                          <w:ind w:left="68"/>
                        </w:pPr>
                        <w:r>
                          <w:rPr>
                            <w:rFonts w:cs="Arial" w:hAnsi="Arial" w:eastAsia="Arial" w:ascii="Arial"/>
                            <w:spacing w:val="2"/>
                            <w:w w:val="106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8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36.41pt;margin-top:34.6329pt;width:70.41pt;height:34.66pt;mso-position-horizontal-relative:page;mso-position-vertical-relative:paragraph;z-index:-1067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2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1"/>
                          <w:ind w:left="20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MA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RIA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7"/>
                            <w:w w:val="105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            </w:t>
                        </w:r>
                        <w:r>
                          <w:rPr>
                            <w:rFonts w:cs="Arial" w:hAnsi="Arial" w:eastAsia="Arial" w:ascii="Arial"/>
                            <w:spacing w:val="4"/>
                            <w:w w:val="100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i/>
                            <w:spacing w:val="0"/>
                            <w:w w:val="106"/>
                            <w:position w:val="1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5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3"/>
                          <w:ind w:left="2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CON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TRUCCION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8"/>
                          <w:ind w:left="4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79" w:right="7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2" w:right="7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9"/>
                          <w:ind w:left="4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MAC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2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7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9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19.24pt;margin-top:34.6329pt;width:70.56pt;height:34.66pt;mso-position-horizontal-relative:page;mso-position-vertical-relative:paragraph;z-index:-1067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2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4" w:lineRule="exact" w:line="100"/>
                          <w:ind w:left="222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position w:val="-5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position w:val="-5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position w:val="-5"/>
                            <w:sz w:val="8"/>
                            <w:szCs w:val="8"/>
                          </w:rPr>
                          <w:t>TRUC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position w:val="-5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5"/>
                            <w:position w:val="-5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position w:val="-5"/>
                            <w:sz w:val="8"/>
                            <w:szCs w:val="8"/>
                          </w:rPr>
                          <w:t>RA</w:t>
                        </w:r>
                        <w:r>
                          <w:rPr>
                            <w:rFonts w:cs="Arial" w:hAnsi="Arial" w:eastAsia="Arial" w:ascii="Arial"/>
                            <w:spacing w:val="7"/>
                            <w:w w:val="105"/>
                            <w:position w:val="-5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5"/>
                            <w:sz w:val="8"/>
                            <w:szCs w:val="8"/>
                          </w:rPr>
                          <w:t>II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5"/>
                            <w:sz w:val="8"/>
                            <w:szCs w:val="8"/>
                          </w:rPr>
                          <w:t>            </w:t>
                        </w:r>
                        <w:r>
                          <w:rPr>
                            <w:rFonts w:cs="Arial" w:hAnsi="Arial" w:eastAsia="Arial" w:ascii="Arial"/>
                            <w:spacing w:val="15"/>
                            <w:w w:val="100"/>
                            <w:position w:val="-5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i/>
                            <w:spacing w:val="1"/>
                            <w:w w:val="106"/>
                            <w:position w:val="2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4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ECB99"/>
                      </w:tcPr>
                      <w:p/>
                    </w:tc>
                    <w:tc>
                      <w:tcPr>
                        <w:tcW w:w="277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8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79" w:right="7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2" w:right="7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9"/>
                          <w:ind w:left="5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2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9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REQ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9"/>
                          <w:ind w:left="5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EST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402.1pt;margin-top:34.6329pt;width:70.5pt;height:34.66pt;mso-position-horizontal-relative:page;mso-position-vertical-relative:paragraph;z-index:-1067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2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4" w:lineRule="exact" w:line="10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-5"/>
                            <w:sz w:val="8"/>
                            <w:szCs w:val="8"/>
                          </w:rPr>
                          <w:t>HOR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position w:val="-5"/>
                            <w:sz w:val="8"/>
                            <w:szCs w:val="8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-5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position w:val="-5"/>
                            <w:sz w:val="8"/>
                            <w:szCs w:val="8"/>
                          </w:rPr>
                          <w:t>G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-5"/>
                            <w:sz w:val="8"/>
                            <w:szCs w:val="8"/>
                          </w:rPr>
                          <w:t>ON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-5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-5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5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5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5"/>
                            <w:sz w:val="8"/>
                            <w:szCs w:val="8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5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5"/>
                            <w:sz w:val="8"/>
                            <w:szCs w:val="8"/>
                          </w:rPr>
                          <w:t>DO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5"/>
                            <w:sz w:val="8"/>
                            <w:szCs w:val="8"/>
                          </w:rPr>
                          <w:t>       </w:t>
                        </w:r>
                        <w:r>
                          <w:rPr>
                            <w:rFonts w:cs="Arial" w:hAnsi="Arial" w:eastAsia="Arial" w:ascii="Arial"/>
                            <w:spacing w:val="20"/>
                            <w:w w:val="100"/>
                            <w:position w:val="-5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i/>
                            <w:spacing w:val="1"/>
                            <w:w w:val="106"/>
                            <w:position w:val="2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5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ECB99"/>
                      </w:tcPr>
                      <w:p/>
                    </w:tc>
                    <w:tc>
                      <w:tcPr>
                        <w:tcW w:w="276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8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1" w:right="7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3" w:right="7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9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3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8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6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9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9"/>
                          <w:ind w:left="5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AB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485.05pt;margin-top:34.6329pt;width:70.41pt;height:34.66pt;mso-position-horizontal-relative:page;mso-position-vertical-relative:paragraph;z-index:-1067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2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4" w:lineRule="exact" w:line="100"/>
                          <w:ind w:left="267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position w:val="-5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position w:val="-5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-5"/>
                            <w:sz w:val="8"/>
                            <w:szCs w:val="8"/>
                          </w:rPr>
                          <w:t>GI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position w:val="-5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position w:val="-5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position w:val="-5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-5"/>
                            <w:sz w:val="8"/>
                            <w:szCs w:val="8"/>
                          </w:rPr>
                          <w:t>CIÓN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-5"/>
                            <w:sz w:val="8"/>
                            <w:szCs w:val="8"/>
                          </w:rPr>
                          <w:t>             </w:t>
                        </w:r>
                        <w:r>
                          <w:rPr>
                            <w:rFonts w:cs="Arial" w:hAnsi="Arial" w:eastAsia="Arial" w:ascii="Arial"/>
                            <w:spacing w:val="12"/>
                            <w:w w:val="106"/>
                            <w:position w:val="-5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i/>
                            <w:spacing w:val="0"/>
                            <w:w w:val="106"/>
                            <w:position w:val="2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5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ECB99"/>
                      </w:tcPr>
                      <w:p/>
                    </w:tc>
                    <w:tc>
                      <w:tcPr>
                        <w:tcW w:w="276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8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79" w:right="7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2" w:right="7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8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2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6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6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7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9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19.24pt;margin-top:71.1429pt;width:70.56pt;height:34.27pt;mso-position-horizontal-relative:page;mso-position-vertical-relative:paragraph;z-index:-1066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2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5" w:lineRule="exact" w:line="100"/>
                          <w:ind w:left="23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position w:val="-5"/>
                            <w:sz w:val="8"/>
                            <w:szCs w:val="8"/>
                          </w:rPr>
                          <w:t>CONT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position w:val="-5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position w:val="-5"/>
                            <w:sz w:val="8"/>
                            <w:szCs w:val="8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position w:val="-5"/>
                            <w:sz w:val="8"/>
                            <w:szCs w:val="8"/>
                          </w:rPr>
                          <w:t>ILID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position w:val="-5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position w:val="-5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position w:val="-5"/>
                            <w:sz w:val="8"/>
                            <w:szCs w:val="8"/>
                          </w:rPr>
                          <w:t>            </w:t>
                        </w:r>
                        <w:r>
                          <w:rPr>
                            <w:rFonts w:cs="Arial" w:hAnsi="Arial" w:eastAsia="Arial" w:ascii="Arial"/>
                            <w:spacing w:val="13"/>
                            <w:w w:val="105"/>
                            <w:position w:val="-5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i/>
                            <w:spacing w:val="1"/>
                            <w:w w:val="106"/>
                            <w:position w:val="1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4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ECB99"/>
                      </w:tcPr>
                      <w:p/>
                    </w:tc>
                    <w:tc>
                      <w:tcPr>
                        <w:tcW w:w="277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5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79" w:right="7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2" w:right="7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7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7"/>
                          <w:ind w:left="82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7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7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REQ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402.1pt;margin-top:71.1429pt;width:70.5pt;height:34.27pt;mso-position-horizontal-relative:page;mso-position-vertical-relative:paragraph;z-index:-1066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2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1"/>
                          <w:ind w:left="17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5"/>
                            <w:sz w:val="8"/>
                            <w:szCs w:val="8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QUIN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sz w:val="8"/>
                            <w:szCs w:val="8"/>
                          </w:rPr>
                          <w:t>AS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5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QUI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OS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   </w:t>
                        </w:r>
                        <w:r>
                          <w:rPr>
                            <w:rFonts w:cs="Arial" w:hAnsi="Arial" w:eastAsia="Arial" w:ascii="Arial"/>
                            <w:spacing w:val="10"/>
                            <w:w w:val="100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i/>
                            <w:spacing w:val="1"/>
                            <w:w w:val="106"/>
                            <w:position w:val="1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5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3"/>
                          <w:ind w:left="20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CONS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RUCCION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5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1" w:right="7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3" w:right="7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7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K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7"/>
                          <w:ind w:left="83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7"/>
                          <w:ind w:left="88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7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7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485.05pt;margin-top:71.1429pt;width:70.41pt;height:34.27pt;mso-position-horizontal-relative:page;mso-position-vertical-relative:paragraph;z-index:-1066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2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1"/>
                          <w:ind w:left="11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ADMINI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TR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CION</w:t>
                        </w:r>
                        <w:r>
                          <w:rPr>
                            <w:rFonts w:cs="Arial" w:hAnsi="Arial" w:eastAsia="Arial" w:ascii="Arial"/>
                            <w:spacing w:val="8"/>
                            <w:w w:val="105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       </w:t>
                        </w:r>
                        <w:r>
                          <w:rPr>
                            <w:rFonts w:cs="Arial" w:hAnsi="Arial" w:eastAsia="Arial" w:ascii="Arial"/>
                            <w:spacing w:val="16"/>
                            <w:w w:val="100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i/>
                            <w:spacing w:val="0"/>
                            <w:w w:val="106"/>
                            <w:position w:val="1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5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3"/>
                          <w:ind w:left="314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AS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5"/>
                          <w:ind w:left="4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79" w:right="7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2" w:right="7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7"/>
                          <w:ind w:left="5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ADE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7"/>
                          <w:ind w:left="82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7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7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7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567.88pt;margin-top:71.1429pt;width:70.56pt;height:34.27pt;mso-position-horizontal-relative:page;mso-position-vertical-relative:paragraph;z-index:-1066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2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1"/>
                          <w:ind w:left="24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CU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sz w:val="8"/>
                            <w:szCs w:val="8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IC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5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5"/>
                            <w:sz w:val="8"/>
                            <w:szCs w:val="8"/>
                          </w:rPr>
                          <w:t>CION</w:t>
                        </w:r>
                        <w:r>
                          <w:rPr>
                            <w:rFonts w:cs="Arial" w:hAnsi="Arial" w:eastAsia="Arial" w:ascii="Arial"/>
                            <w:spacing w:val="6"/>
                            <w:w w:val="105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             </w:t>
                        </w:r>
                        <w:r>
                          <w:rPr>
                            <w:rFonts w:cs="Arial" w:hAnsi="Arial" w:eastAsia="Arial" w:ascii="Arial"/>
                            <w:spacing w:val="10"/>
                            <w:w w:val="100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i/>
                            <w:spacing w:val="1"/>
                            <w:w w:val="106"/>
                            <w:position w:val="1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5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ECB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3"/>
                          <w:ind w:left="228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PR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UPU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5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79" w:right="7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2" w:right="7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8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8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7"/>
                          <w:ind w:left="48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7"/>
                          <w:ind w:left="82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7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7"/>
                          <w:ind w:left="88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829" w:type="dxa"/>
                        <w:gridSpan w:val="3"/>
                        <w:tcBorders>
                          <w:top w:val="single" w:sz="9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4"/>
                          <w:ind w:left="125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8"/>
                            <w:szCs w:val="8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7"/>
                            <w:w w:val="100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EM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RE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19.24pt;margin-top:107.293pt;width:70.56pt;height:34.21pt;mso-position-horizontal-relative:page;mso-position-vertical-relative:paragraph;z-index:-1066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2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CCFECB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right"/>
                          <w:spacing w:before="13"/>
                          <w:ind w:right="76"/>
                        </w:pPr>
                        <w:r>
                          <w:rPr>
                            <w:rFonts w:cs="Arial" w:hAnsi="Arial" w:eastAsia="Arial" w:ascii="Arial"/>
                            <w:i/>
                            <w:spacing w:val="0"/>
                            <w:w w:val="106"/>
                            <w:sz w:val="8"/>
                            <w:szCs w:val="8"/>
                          </w:rPr>
                          <w:t>FO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4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ECB"/>
                      </w:tcPr>
                      <w:p/>
                    </w:tc>
                    <w:tc>
                      <w:tcPr>
                        <w:tcW w:w="277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5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79" w:right="7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2" w:right="7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8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9"/>
                          <w:ind w:left="6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ING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8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2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8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8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276" w:type="dxa"/>
                        <w:tcBorders>
                          <w:top w:val="single" w:sz="8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REQ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8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6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INN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8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8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7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402.1pt;margin-top:107.293pt;width:70.5pt;height:34.21pt;mso-position-horizontal-relative:page;mso-position-vertical-relative:paragraph;z-index:-1066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2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CCFECB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right"/>
                          <w:spacing w:before="13"/>
                          <w:ind w:right="75"/>
                        </w:pPr>
                        <w:r>
                          <w:rPr>
                            <w:rFonts w:cs="Arial" w:hAnsi="Arial" w:eastAsia="Arial" w:ascii="Arial"/>
                            <w:i/>
                            <w:spacing w:val="1"/>
                            <w:w w:val="106"/>
                            <w:sz w:val="8"/>
                            <w:szCs w:val="8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i/>
                            <w:spacing w:val="0"/>
                            <w:w w:val="106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5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ECB"/>
                      </w:tcPr>
                      <w:p/>
                    </w:tc>
                    <w:tc>
                      <w:tcPr>
                        <w:tcW w:w="276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5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1" w:right="7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3" w:right="7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8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9"/>
                          <w:ind w:left="5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IGG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8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3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8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8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8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276" w:type="dxa"/>
                        <w:tcBorders>
                          <w:top w:val="single" w:sz="8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8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6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ING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8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8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485.05pt;margin-top:107.293pt;width:70.41pt;height:34.21pt;mso-position-horizontal-relative:page;mso-position-vertical-relative:paragraph;z-index:-1066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2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CCFECB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right"/>
                          <w:spacing w:before="13"/>
                          <w:ind w:right="75"/>
                        </w:pPr>
                        <w:r>
                          <w:rPr>
                            <w:rFonts w:cs="Arial" w:hAnsi="Arial" w:eastAsia="Arial" w:ascii="Arial"/>
                            <w:i/>
                            <w:spacing w:val="0"/>
                            <w:w w:val="106"/>
                            <w:sz w:val="8"/>
                            <w:szCs w:val="8"/>
                          </w:rPr>
                          <w:t>FO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5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ECB"/>
                      </w:tcPr>
                      <w:p/>
                    </w:tc>
                    <w:tc>
                      <w:tcPr>
                        <w:tcW w:w="276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5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79" w:right="7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2" w:right="7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6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8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9"/>
                          <w:ind w:left="54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8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2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8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6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8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6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277" w:type="dxa"/>
                        <w:tcBorders>
                          <w:top w:val="single" w:sz="8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8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8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8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47.15pt;margin-top:163.453pt;width:97.91pt;height:14.26pt;mso-position-horizontal-relative:page;mso-position-vertical-relative:paragraph;z-index:-1065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1" w:hRule="exact"/>
                    </w:trPr>
                    <w:tc>
                      <w:tcPr>
                        <w:tcW w:w="1657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EFF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8"/>
                          <w:ind w:left="112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8"/>
                            <w:szCs w:val="8"/>
                          </w:rPr>
                          <w:t>Á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CTICA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IN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TE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RP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RIODO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7"/>
                          <w:ind w:left="68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6"/>
                            <w:sz w:val="8"/>
                            <w:szCs w:val="8"/>
                          </w:rPr>
                          <w:t>300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20"/>
                          <w:ind w:left="4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20"/>
                          <w:ind w:left="85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II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1382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512.86pt;margin-top:163.453pt;width:97.8601pt;height:14.26pt;mso-position-horizontal-relative:page;mso-position-vertical-relative:paragraph;z-index:-1065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1" w:hRule="exact"/>
                    </w:trPr>
                    <w:tc>
                      <w:tcPr>
                        <w:tcW w:w="1657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EFF99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8"/>
                          <w:ind w:left="10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PR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8"/>
                            <w:szCs w:val="8"/>
                          </w:rPr>
                          <w:t>Á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CT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CA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6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RP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RIODO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II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7"/>
                          <w:ind w:left="67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6"/>
                            <w:sz w:val="8"/>
                            <w:szCs w:val="8"/>
                          </w:rPr>
                          <w:t>3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20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20"/>
                          <w:ind w:left="67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IP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20"/>
                          <w:ind w:left="4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REQ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20"/>
                          <w:ind w:left="84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6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552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402.37pt;margin-top:183.073pt;width:70.23pt;height:7.72001pt;mso-position-horizontal-relative:page;mso-position-vertical-relative:paragraph;z-index:-1065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4"/>
                          <w:ind w:left="5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OT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4"/>
                          <w:ind w:left="89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7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3"/>
                          <w:ind w:left="8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6"/>
                            <w:sz w:val="8"/>
                            <w:szCs w:val="8"/>
                          </w:rPr>
                          <w:t>24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485.27pt;margin-top:183.073pt;width:70.19pt;height:7.72001pt;mso-position-horizontal-relative:page;mso-position-vertical-relative:paragraph;z-index:-1065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4"/>
                          <w:ind w:left="5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TOT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4"/>
                          <w:ind w:left="9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8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7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6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3"/>
                          <w:ind w:left="91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6"/>
                            <w:sz w:val="8"/>
                            <w:szCs w:val="8"/>
                          </w:rPr>
                          <w:t>24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568.12pt;margin-top:432.58pt;width:70.32pt;height:7.72001pt;mso-position-horizontal-relative:page;mso-position-vertical-relative:page;z-index:-1065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4"/>
                          <w:ind w:left="5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OT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4"/>
                          <w:ind w:left="89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6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6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3"/>
                          <w:ind w:left="90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6"/>
                            <w:sz w:val="8"/>
                            <w:szCs w:val="8"/>
                          </w:rPr>
                          <w:t>24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651.01pt;margin-top:432.58pt;width:70.23pt;height:7.72001pt;mso-position-horizontal-relative:page;mso-position-vertical-relative:page;z-index:-1065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4"/>
                          <w:ind w:left="5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OT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4"/>
                          <w:ind w:left="91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7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8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3"/>
                          <w:ind w:left="8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6"/>
                            <w:sz w:val="8"/>
                            <w:szCs w:val="8"/>
                          </w:rPr>
                          <w:t>24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0"/>
          <w:w w:val="105"/>
          <w:sz w:val="8"/>
          <w:szCs w:val="8"/>
        </w:rPr>
        <w:t>E</w:t>
      </w:r>
      <w:r>
        <w:rPr>
          <w:rFonts w:cs="Arial" w:hAnsi="Arial" w:eastAsia="Arial" w:ascii="Arial"/>
          <w:spacing w:val="1"/>
          <w:w w:val="105"/>
          <w:sz w:val="8"/>
          <w:szCs w:val="8"/>
        </w:rPr>
        <w:t>S</w:t>
      </w:r>
      <w:r>
        <w:rPr>
          <w:rFonts w:cs="Arial" w:hAnsi="Arial" w:eastAsia="Arial" w:ascii="Arial"/>
          <w:spacing w:val="1"/>
          <w:w w:val="105"/>
          <w:sz w:val="8"/>
          <w:szCs w:val="8"/>
        </w:rPr>
        <w:t>T</w:t>
      </w:r>
      <w:r>
        <w:rPr>
          <w:rFonts w:cs="Arial" w:hAnsi="Arial" w:eastAsia="Arial" w:ascii="Arial"/>
          <w:spacing w:val="-1"/>
          <w:w w:val="105"/>
          <w:sz w:val="8"/>
          <w:szCs w:val="8"/>
        </w:rPr>
        <w:t>R</w:t>
      </w:r>
      <w:r>
        <w:rPr>
          <w:rFonts w:cs="Arial" w:hAnsi="Arial" w:eastAsia="Arial" w:ascii="Arial"/>
          <w:spacing w:val="0"/>
          <w:w w:val="105"/>
          <w:sz w:val="8"/>
          <w:szCs w:val="8"/>
        </w:rPr>
        <w:t>UC</w:t>
      </w:r>
      <w:r>
        <w:rPr>
          <w:rFonts w:cs="Arial" w:hAnsi="Arial" w:eastAsia="Arial" w:ascii="Arial"/>
          <w:spacing w:val="1"/>
          <w:w w:val="105"/>
          <w:sz w:val="8"/>
          <w:szCs w:val="8"/>
        </w:rPr>
        <w:t>T</w:t>
      </w:r>
      <w:r>
        <w:rPr>
          <w:rFonts w:cs="Arial" w:hAnsi="Arial" w:eastAsia="Arial" w:ascii="Arial"/>
          <w:spacing w:val="0"/>
          <w:w w:val="105"/>
          <w:sz w:val="8"/>
          <w:szCs w:val="8"/>
        </w:rPr>
        <w:t>URA</w:t>
      </w:r>
      <w:r>
        <w:rPr>
          <w:rFonts w:cs="Arial" w:hAnsi="Arial" w:eastAsia="Arial" w:ascii="Arial"/>
          <w:spacing w:val="7"/>
          <w:w w:val="105"/>
          <w:sz w:val="8"/>
          <w:szCs w:val="8"/>
        </w:rPr>
        <w:t> 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I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                                             </w:t>
      </w:r>
      <w:r>
        <w:rPr>
          <w:rFonts w:cs="Arial" w:hAnsi="Arial" w:eastAsia="Arial" w:ascii="Arial"/>
          <w:spacing w:val="19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1"/>
          <w:w w:val="105"/>
          <w:sz w:val="8"/>
          <w:szCs w:val="8"/>
        </w:rPr>
        <w:t>T</w:t>
      </w:r>
      <w:r>
        <w:rPr>
          <w:rFonts w:cs="Arial" w:hAnsi="Arial" w:eastAsia="Arial" w:ascii="Arial"/>
          <w:spacing w:val="0"/>
          <w:w w:val="105"/>
          <w:sz w:val="8"/>
          <w:szCs w:val="8"/>
        </w:rPr>
        <w:t>O</w:t>
      </w:r>
      <w:r>
        <w:rPr>
          <w:rFonts w:cs="Arial" w:hAnsi="Arial" w:eastAsia="Arial" w:ascii="Arial"/>
          <w:spacing w:val="1"/>
          <w:w w:val="105"/>
          <w:sz w:val="8"/>
          <w:szCs w:val="8"/>
        </w:rPr>
        <w:t>P</w:t>
      </w:r>
      <w:r>
        <w:rPr>
          <w:rFonts w:cs="Arial" w:hAnsi="Arial" w:eastAsia="Arial" w:ascii="Arial"/>
          <w:spacing w:val="0"/>
          <w:w w:val="105"/>
          <w:sz w:val="8"/>
          <w:szCs w:val="8"/>
        </w:rPr>
        <w:t>OGR</w:t>
      </w:r>
      <w:r>
        <w:rPr>
          <w:rFonts w:cs="Arial" w:hAnsi="Arial" w:eastAsia="Arial" w:ascii="Arial"/>
          <w:spacing w:val="1"/>
          <w:w w:val="105"/>
          <w:sz w:val="8"/>
          <w:szCs w:val="8"/>
        </w:rPr>
        <w:t>A</w:t>
      </w:r>
      <w:r>
        <w:rPr>
          <w:rFonts w:cs="Arial" w:hAnsi="Arial" w:eastAsia="Arial" w:ascii="Arial"/>
          <w:spacing w:val="0"/>
          <w:w w:val="105"/>
          <w:sz w:val="8"/>
          <w:szCs w:val="8"/>
        </w:rPr>
        <w:t>FIA</w:t>
      </w:r>
      <w:r>
        <w:rPr>
          <w:rFonts w:cs="Arial" w:hAnsi="Arial" w:eastAsia="Arial" w:ascii="Arial"/>
          <w:spacing w:val="7"/>
          <w:w w:val="105"/>
          <w:sz w:val="8"/>
          <w:szCs w:val="8"/>
        </w:rPr>
        <w:t> 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I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                                             </w:t>
      </w:r>
      <w:r>
        <w:rPr>
          <w:rFonts w:cs="Arial" w:hAnsi="Arial" w:eastAsia="Arial" w:ascii="Arial"/>
          <w:spacing w:val="20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1"/>
          <w:w w:val="106"/>
          <w:sz w:val="8"/>
          <w:szCs w:val="8"/>
        </w:rPr>
        <w:t>T</w:t>
      </w:r>
      <w:r>
        <w:rPr>
          <w:rFonts w:cs="Arial" w:hAnsi="Arial" w:eastAsia="Arial" w:ascii="Arial"/>
          <w:spacing w:val="0"/>
          <w:w w:val="106"/>
          <w:sz w:val="8"/>
          <w:szCs w:val="8"/>
        </w:rPr>
        <w:t>O</w:t>
      </w:r>
      <w:r>
        <w:rPr>
          <w:rFonts w:cs="Arial" w:hAnsi="Arial" w:eastAsia="Arial" w:ascii="Arial"/>
          <w:spacing w:val="1"/>
          <w:w w:val="106"/>
          <w:sz w:val="8"/>
          <w:szCs w:val="8"/>
        </w:rPr>
        <w:t>P</w:t>
      </w:r>
      <w:r>
        <w:rPr>
          <w:rFonts w:cs="Arial" w:hAnsi="Arial" w:eastAsia="Arial" w:ascii="Arial"/>
          <w:spacing w:val="0"/>
          <w:w w:val="106"/>
          <w:sz w:val="8"/>
          <w:szCs w:val="8"/>
        </w:rPr>
        <w:t>OGR</w:t>
      </w:r>
      <w:r>
        <w:rPr>
          <w:rFonts w:cs="Arial" w:hAnsi="Arial" w:eastAsia="Arial" w:ascii="Arial"/>
          <w:spacing w:val="1"/>
          <w:w w:val="106"/>
          <w:sz w:val="8"/>
          <w:szCs w:val="8"/>
        </w:rPr>
        <w:t>A</w:t>
      </w:r>
      <w:r>
        <w:rPr>
          <w:rFonts w:cs="Arial" w:hAnsi="Arial" w:eastAsia="Arial" w:ascii="Arial"/>
          <w:spacing w:val="0"/>
          <w:w w:val="106"/>
          <w:sz w:val="8"/>
          <w:szCs w:val="8"/>
        </w:rPr>
        <w:t>FIA</w:t>
      </w:r>
      <w:r>
        <w:rPr>
          <w:rFonts w:cs="Arial" w:hAnsi="Arial" w:eastAsia="Arial" w:ascii="Arial"/>
          <w:spacing w:val="1"/>
          <w:w w:val="106"/>
          <w:sz w:val="8"/>
          <w:szCs w:val="8"/>
        </w:rPr>
        <w:t> </w:t>
      </w:r>
      <w:r>
        <w:rPr>
          <w:rFonts w:cs="Arial" w:hAnsi="Arial" w:eastAsia="Arial" w:ascii="Arial"/>
          <w:spacing w:val="0"/>
          <w:w w:val="106"/>
          <w:sz w:val="8"/>
          <w:szCs w:val="8"/>
        </w:rPr>
        <w:t>II</w:t>
      </w:r>
      <w:r>
        <w:rPr>
          <w:rFonts w:cs="Arial" w:hAnsi="Arial" w:eastAsia="Arial" w:ascii="Arial"/>
          <w:spacing w:val="0"/>
          <w:w w:val="100"/>
          <w:sz w:val="8"/>
          <w:szCs w:val="8"/>
        </w:rPr>
      </w:r>
    </w:p>
    <w:p>
      <w:pPr>
        <w:rPr>
          <w:rFonts w:cs="Arial" w:hAnsi="Arial" w:eastAsia="Arial" w:ascii="Arial"/>
          <w:sz w:val="8"/>
          <w:szCs w:val="8"/>
        </w:rPr>
        <w:jc w:val="left"/>
        <w:spacing w:before="54" w:lineRule="exact" w:line="80"/>
        <w:ind w:right="-33"/>
      </w:pPr>
      <w:r>
        <w:br w:type="column"/>
      </w:r>
      <w:r>
        <w:rPr>
          <w:rFonts w:cs="Arial" w:hAnsi="Arial" w:eastAsia="Arial" w:ascii="Arial"/>
          <w:spacing w:val="1"/>
          <w:w w:val="100"/>
          <w:sz w:val="8"/>
          <w:szCs w:val="8"/>
        </w:rPr>
        <w:t>O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BR</w:t>
      </w:r>
      <w:r>
        <w:rPr>
          <w:rFonts w:cs="Arial" w:hAnsi="Arial" w:eastAsia="Arial" w:ascii="Arial"/>
          <w:spacing w:val="1"/>
          <w:w w:val="100"/>
          <w:sz w:val="8"/>
          <w:szCs w:val="8"/>
        </w:rPr>
        <w:t>A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S</w:t>
      </w:r>
      <w:r>
        <w:rPr>
          <w:rFonts w:cs="Arial" w:hAnsi="Arial" w:eastAsia="Arial" w:ascii="Arial"/>
          <w:spacing w:val="20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0"/>
          <w:w w:val="106"/>
          <w:sz w:val="8"/>
          <w:szCs w:val="8"/>
        </w:rPr>
        <w:t>CI</w:t>
      </w:r>
      <w:r>
        <w:rPr>
          <w:rFonts w:cs="Arial" w:hAnsi="Arial" w:eastAsia="Arial" w:ascii="Arial"/>
          <w:spacing w:val="1"/>
          <w:w w:val="106"/>
          <w:sz w:val="8"/>
          <w:szCs w:val="8"/>
        </w:rPr>
        <w:t>V</w:t>
      </w:r>
      <w:r>
        <w:rPr>
          <w:rFonts w:cs="Arial" w:hAnsi="Arial" w:eastAsia="Arial" w:ascii="Arial"/>
          <w:spacing w:val="0"/>
          <w:w w:val="106"/>
          <w:sz w:val="8"/>
          <w:szCs w:val="8"/>
        </w:rPr>
        <w:t>I</w:t>
      </w:r>
      <w:r>
        <w:rPr>
          <w:rFonts w:cs="Arial" w:hAnsi="Arial" w:eastAsia="Arial" w:ascii="Arial"/>
          <w:spacing w:val="-1"/>
          <w:w w:val="106"/>
          <w:sz w:val="8"/>
          <w:szCs w:val="8"/>
        </w:rPr>
        <w:t>L</w:t>
      </w:r>
      <w:r>
        <w:rPr>
          <w:rFonts w:cs="Arial" w:hAnsi="Arial" w:eastAsia="Arial" w:ascii="Arial"/>
          <w:spacing w:val="1"/>
          <w:w w:val="106"/>
          <w:sz w:val="8"/>
          <w:szCs w:val="8"/>
        </w:rPr>
        <w:t>E</w:t>
      </w:r>
      <w:r>
        <w:rPr>
          <w:rFonts w:cs="Arial" w:hAnsi="Arial" w:eastAsia="Arial" w:ascii="Arial"/>
          <w:spacing w:val="0"/>
          <w:w w:val="106"/>
          <w:sz w:val="8"/>
          <w:szCs w:val="8"/>
        </w:rPr>
        <w:t>S</w:t>
      </w:r>
      <w:r>
        <w:rPr>
          <w:rFonts w:cs="Arial" w:hAnsi="Arial" w:eastAsia="Arial" w:ascii="Arial"/>
          <w:spacing w:val="0"/>
          <w:w w:val="100"/>
          <w:sz w:val="8"/>
          <w:szCs w:val="8"/>
        </w:rPr>
      </w:r>
    </w:p>
    <w:p>
      <w:pPr>
        <w:rPr>
          <w:rFonts w:cs="Arial" w:hAnsi="Arial" w:eastAsia="Arial" w:ascii="Arial"/>
          <w:sz w:val="8"/>
          <w:szCs w:val="8"/>
        </w:rPr>
        <w:jc w:val="left"/>
        <w:spacing w:before="54" w:lineRule="exact" w:line="80"/>
        <w:sectPr>
          <w:type w:val="continuous"/>
          <w:pgSz w:w="15840" w:h="12240" w:orient="landscape"/>
          <w:pgMar w:top="920" w:bottom="280" w:left="1300" w:right="1280"/>
          <w:cols w:num="3" w:equalWidth="off">
            <w:col w:w="7627" w:space="2672"/>
            <w:col w:w="653" w:space="897"/>
            <w:col w:w="1411"/>
          </w:cols>
        </w:sectPr>
      </w:pPr>
      <w:r>
        <w:br w:type="column"/>
      </w:r>
      <w:r>
        <w:rPr>
          <w:rFonts w:cs="Arial" w:hAnsi="Arial" w:eastAsia="Arial" w:ascii="Arial"/>
          <w:spacing w:val="0"/>
          <w:w w:val="100"/>
          <w:sz w:val="8"/>
          <w:szCs w:val="8"/>
        </w:rPr>
        <w:t>FI</w:t>
      </w:r>
      <w:r>
        <w:rPr>
          <w:rFonts w:cs="Arial" w:hAnsi="Arial" w:eastAsia="Arial" w:ascii="Arial"/>
          <w:spacing w:val="1"/>
          <w:w w:val="100"/>
          <w:sz w:val="8"/>
          <w:szCs w:val="8"/>
        </w:rPr>
        <w:t>S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ICA</w:t>
      </w:r>
      <w:r>
        <w:rPr>
          <w:rFonts w:cs="Arial" w:hAnsi="Arial" w:eastAsia="Arial" w:ascii="Arial"/>
          <w:spacing w:val="18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DE</w:t>
      </w:r>
      <w:r>
        <w:rPr>
          <w:rFonts w:cs="Arial" w:hAnsi="Arial" w:eastAsia="Arial" w:ascii="Arial"/>
          <w:spacing w:val="10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0"/>
          <w:w w:val="106"/>
          <w:sz w:val="8"/>
          <w:szCs w:val="8"/>
        </w:rPr>
        <w:t>ED</w:t>
      </w:r>
      <w:r>
        <w:rPr>
          <w:rFonts w:cs="Arial" w:hAnsi="Arial" w:eastAsia="Arial" w:ascii="Arial"/>
          <w:spacing w:val="2"/>
          <w:w w:val="106"/>
          <w:sz w:val="8"/>
          <w:szCs w:val="8"/>
        </w:rPr>
        <w:t>I</w:t>
      </w:r>
      <w:r>
        <w:rPr>
          <w:rFonts w:cs="Arial" w:hAnsi="Arial" w:eastAsia="Arial" w:ascii="Arial"/>
          <w:spacing w:val="0"/>
          <w:w w:val="106"/>
          <w:sz w:val="8"/>
          <w:szCs w:val="8"/>
        </w:rPr>
        <w:t>FICIOS</w:t>
      </w:r>
      <w:r>
        <w:rPr>
          <w:rFonts w:cs="Arial" w:hAnsi="Arial" w:eastAsia="Arial" w:ascii="Arial"/>
          <w:spacing w:val="0"/>
          <w:w w:val="100"/>
          <w:sz w:val="8"/>
          <w:szCs w:val="8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32" w:hRule="exact"/>
        </w:trPr>
        <w:tc>
          <w:tcPr>
            <w:tcW w:w="1382" w:type="dxa"/>
            <w:gridSpan w:val="5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FECB99"/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left"/>
              <w:spacing w:before="11"/>
              <w:ind w:left="115"/>
            </w:pPr>
            <w:r>
              <w:rPr>
                <w:rFonts w:cs="Arial" w:hAnsi="Arial" w:eastAsia="Arial" w:ascii="Arial"/>
                <w:spacing w:val="0"/>
                <w:w w:val="105"/>
                <w:sz w:val="8"/>
                <w:szCs w:val="8"/>
              </w:rPr>
              <w:t>IN</w:t>
            </w:r>
            <w:r>
              <w:rPr>
                <w:rFonts w:cs="Arial" w:hAnsi="Arial" w:eastAsia="Arial" w:ascii="Arial"/>
                <w:spacing w:val="1"/>
                <w:w w:val="105"/>
                <w:sz w:val="8"/>
                <w:szCs w:val="8"/>
              </w:rPr>
              <w:t>T</w:t>
            </w:r>
            <w:r>
              <w:rPr>
                <w:rFonts w:cs="Arial" w:hAnsi="Arial" w:eastAsia="Arial" w:ascii="Arial"/>
                <w:spacing w:val="0"/>
                <w:w w:val="105"/>
                <w:sz w:val="8"/>
                <w:szCs w:val="8"/>
              </w:rPr>
              <w:t>RODUC</w:t>
            </w:r>
            <w:r>
              <w:rPr>
                <w:rFonts w:cs="Arial" w:hAnsi="Arial" w:eastAsia="Arial" w:ascii="Arial"/>
                <w:spacing w:val="-1"/>
                <w:w w:val="105"/>
                <w:sz w:val="8"/>
                <w:szCs w:val="8"/>
              </w:rPr>
              <w:t>C</w:t>
            </w:r>
            <w:r>
              <w:rPr>
                <w:rFonts w:cs="Arial" w:hAnsi="Arial" w:eastAsia="Arial" w:ascii="Arial"/>
                <w:spacing w:val="2"/>
                <w:w w:val="105"/>
                <w:sz w:val="8"/>
                <w:szCs w:val="8"/>
              </w:rPr>
              <w:t>I</w:t>
            </w:r>
            <w:r>
              <w:rPr>
                <w:rFonts w:cs="Arial" w:hAnsi="Arial" w:eastAsia="Arial" w:ascii="Arial"/>
                <w:spacing w:val="0"/>
                <w:w w:val="105"/>
                <w:sz w:val="8"/>
                <w:szCs w:val="8"/>
              </w:rPr>
              <w:t>ÓN</w:t>
            </w:r>
            <w:r>
              <w:rPr>
                <w:rFonts w:cs="Arial" w:hAnsi="Arial" w:eastAsia="Arial" w:ascii="Arial"/>
                <w:spacing w:val="7"/>
                <w:w w:val="105"/>
                <w:sz w:val="8"/>
                <w:szCs w:val="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A</w:t>
            </w:r>
            <w:r>
              <w:rPr>
                <w:rFonts w:cs="Arial" w:hAnsi="Arial" w:eastAsia="Arial" w:ascii="Arial"/>
                <w:spacing w:val="6"/>
                <w:w w:val="100"/>
                <w:sz w:val="8"/>
                <w:szCs w:val="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       </w:t>
            </w:r>
            <w:r>
              <w:rPr>
                <w:rFonts w:cs="Arial" w:hAnsi="Arial" w:eastAsia="Arial" w:ascii="Arial"/>
                <w:spacing w:val="20"/>
                <w:w w:val="100"/>
                <w:sz w:val="8"/>
                <w:szCs w:val="8"/>
              </w:rPr>
              <w:t> </w:t>
            </w:r>
            <w:r>
              <w:rPr>
                <w:rFonts w:cs="Arial" w:hAnsi="Arial" w:eastAsia="Arial" w:ascii="Arial"/>
                <w:i/>
                <w:spacing w:val="1"/>
                <w:w w:val="106"/>
                <w:position w:val="1"/>
                <w:sz w:val="8"/>
                <w:szCs w:val="8"/>
              </w:rPr>
              <w:t>ES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8"/>
                <w:szCs w:val="8"/>
              </w:rPr>
            </w:r>
          </w:p>
        </w:tc>
      </w:tr>
      <w:tr>
        <w:trPr>
          <w:trHeight w:val="130" w:hRule="exact"/>
        </w:trPr>
        <w:tc>
          <w:tcPr>
            <w:tcW w:w="1105" w:type="dxa"/>
            <w:gridSpan w:val="4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  <w:shd w:val="clear" w:color="auto" w:fill="FECB99"/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left"/>
              <w:spacing w:before="3"/>
              <w:ind w:left="204"/>
            </w:pPr>
            <w:r>
              <w:rPr>
                <w:rFonts w:cs="Arial" w:hAnsi="Arial" w:eastAsia="Arial" w:ascii="Arial"/>
                <w:w w:val="106"/>
                <w:sz w:val="8"/>
                <w:szCs w:val="8"/>
              </w:rPr>
              <w:t>CON</w:t>
            </w:r>
            <w:r>
              <w:rPr>
                <w:rFonts w:cs="Arial" w:hAnsi="Arial" w:eastAsia="Arial" w:ascii="Arial"/>
                <w:spacing w:val="1"/>
                <w:w w:val="106"/>
                <w:sz w:val="8"/>
                <w:szCs w:val="8"/>
              </w:rPr>
              <w:t>S</w:t>
            </w:r>
            <w:r>
              <w:rPr>
                <w:rFonts w:cs="Arial" w:hAnsi="Arial" w:eastAsia="Arial" w:ascii="Arial"/>
                <w:spacing w:val="1"/>
                <w:w w:val="106"/>
                <w:sz w:val="8"/>
                <w:szCs w:val="8"/>
              </w:rPr>
              <w:t>T</w:t>
            </w: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R</w:t>
            </w:r>
            <w:r>
              <w:rPr>
                <w:rFonts w:cs="Arial" w:hAnsi="Arial" w:eastAsia="Arial" w:ascii="Arial"/>
                <w:spacing w:val="-1"/>
                <w:w w:val="106"/>
                <w:sz w:val="8"/>
                <w:szCs w:val="8"/>
              </w:rPr>
              <w:t>U</w:t>
            </w: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CCI</w:t>
            </w:r>
            <w:r>
              <w:rPr>
                <w:rFonts w:cs="Arial" w:hAnsi="Arial" w:eastAsia="Arial" w:ascii="Arial"/>
                <w:spacing w:val="1"/>
                <w:w w:val="106"/>
                <w:sz w:val="8"/>
                <w:szCs w:val="8"/>
              </w:rPr>
              <w:t>Ó</w:t>
            </w: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7" w:type="dxa"/>
            <w:vMerge w:val="restart"/>
            <w:tcBorders>
              <w:top w:val="single" w:sz="5" w:space="0" w:color="000000"/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138" w:hRule="exact"/>
        </w:trPr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BFBFBF"/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left"/>
              <w:spacing w:before="18"/>
              <w:ind w:left="43"/>
            </w:pP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COD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center"/>
              <w:spacing w:before="18"/>
              <w:ind w:left="79" w:right="74"/>
            </w:pP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center"/>
              <w:spacing w:before="18"/>
              <w:ind w:left="82" w:right="73"/>
            </w:pP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center"/>
              <w:spacing w:before="18"/>
              <w:ind w:left="88" w:right="76"/>
            </w:pP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7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139" w:hRule="exact"/>
        </w:trPr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left"/>
              <w:spacing w:before="19"/>
              <w:ind w:left="57"/>
            </w:pP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INT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center"/>
              <w:spacing w:before="19"/>
              <w:ind w:left="82" w:right="76"/>
            </w:pP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center"/>
              <w:spacing w:before="19"/>
              <w:ind w:left="87" w:right="77"/>
            </w:pP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center"/>
              <w:spacing w:before="19"/>
              <w:ind w:left="88" w:right="76"/>
            </w:pP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7" w:type="dxa"/>
            <w:vMerge w:val=""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tbl>
      <w:tblPr>
        <w:tblW w:w="0" w:type="auto"/>
        <w:tblLook w:val="01E0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32" w:hRule="exact"/>
        </w:trPr>
        <w:tc>
          <w:tcPr>
            <w:tcW w:w="1382" w:type="dxa"/>
            <w:gridSpan w:val="5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FECB99"/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left"/>
              <w:spacing w:before="15" w:lineRule="exact" w:line="100"/>
              <w:ind w:left="29"/>
            </w:pPr>
            <w:r>
              <w:rPr>
                <w:rFonts w:cs="Arial" w:hAnsi="Arial" w:eastAsia="Arial" w:ascii="Arial"/>
                <w:spacing w:val="1"/>
                <w:w w:val="100"/>
                <w:position w:val="-5"/>
                <w:sz w:val="8"/>
                <w:szCs w:val="8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5"/>
                <w:sz w:val="8"/>
                <w:szCs w:val="8"/>
              </w:rPr>
              <w:t>NERG</w:t>
            </w:r>
            <w:r>
              <w:rPr>
                <w:rFonts w:cs="Arial" w:hAnsi="Arial" w:eastAsia="Arial" w:ascii="Arial"/>
                <w:spacing w:val="2"/>
                <w:w w:val="100"/>
                <w:position w:val="-5"/>
                <w:sz w:val="8"/>
                <w:szCs w:val="8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position w:val="-5"/>
                <w:sz w:val="8"/>
                <w:szCs w:val="8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position w:val="-5"/>
                <w:sz w:val="8"/>
                <w:szCs w:val="8"/>
              </w:rPr>
              <w:t> </w:t>
            </w:r>
            <w:r>
              <w:rPr>
                <w:rFonts w:cs="Arial" w:hAnsi="Arial" w:eastAsia="Arial" w:ascii="Arial"/>
                <w:spacing w:val="6"/>
                <w:w w:val="100"/>
                <w:position w:val="-5"/>
                <w:sz w:val="8"/>
                <w:szCs w:val="8"/>
              </w:rPr>
              <w:t> </w:t>
            </w:r>
            <w:r>
              <w:rPr>
                <w:rFonts w:cs="Arial" w:hAnsi="Arial" w:eastAsia="Arial" w:ascii="Arial"/>
                <w:spacing w:val="0"/>
                <w:w w:val="105"/>
                <w:position w:val="-5"/>
                <w:sz w:val="8"/>
                <w:szCs w:val="8"/>
              </w:rPr>
              <w:t>R</w:t>
            </w:r>
            <w:r>
              <w:rPr>
                <w:rFonts w:cs="Arial" w:hAnsi="Arial" w:eastAsia="Arial" w:ascii="Arial"/>
                <w:spacing w:val="1"/>
                <w:w w:val="105"/>
                <w:position w:val="-5"/>
                <w:sz w:val="8"/>
                <w:szCs w:val="8"/>
              </w:rPr>
              <w:t>E</w:t>
            </w:r>
            <w:r>
              <w:rPr>
                <w:rFonts w:cs="Arial" w:hAnsi="Arial" w:eastAsia="Arial" w:ascii="Arial"/>
                <w:spacing w:val="0"/>
                <w:w w:val="105"/>
                <w:position w:val="-5"/>
                <w:sz w:val="8"/>
                <w:szCs w:val="8"/>
              </w:rPr>
              <w:t>NO</w:t>
            </w:r>
            <w:r>
              <w:rPr>
                <w:rFonts w:cs="Arial" w:hAnsi="Arial" w:eastAsia="Arial" w:ascii="Arial"/>
                <w:spacing w:val="1"/>
                <w:w w:val="105"/>
                <w:position w:val="-5"/>
                <w:sz w:val="8"/>
                <w:szCs w:val="8"/>
              </w:rPr>
              <w:t>V</w:t>
            </w:r>
            <w:r>
              <w:rPr>
                <w:rFonts w:cs="Arial" w:hAnsi="Arial" w:eastAsia="Arial" w:ascii="Arial"/>
                <w:spacing w:val="0"/>
                <w:w w:val="105"/>
                <w:position w:val="-5"/>
                <w:sz w:val="8"/>
                <w:szCs w:val="8"/>
              </w:rPr>
              <w:t>A</w:t>
            </w:r>
            <w:r>
              <w:rPr>
                <w:rFonts w:cs="Arial" w:hAnsi="Arial" w:eastAsia="Arial" w:ascii="Arial"/>
                <w:spacing w:val="1"/>
                <w:w w:val="105"/>
                <w:position w:val="-5"/>
                <w:sz w:val="8"/>
                <w:szCs w:val="8"/>
              </w:rPr>
              <w:t>B</w:t>
            </w:r>
            <w:r>
              <w:rPr>
                <w:rFonts w:cs="Arial" w:hAnsi="Arial" w:eastAsia="Arial" w:ascii="Arial"/>
                <w:spacing w:val="-1"/>
                <w:w w:val="105"/>
                <w:position w:val="-5"/>
                <w:sz w:val="8"/>
                <w:szCs w:val="8"/>
              </w:rPr>
              <w:t>L</w:t>
            </w:r>
            <w:r>
              <w:rPr>
                <w:rFonts w:cs="Arial" w:hAnsi="Arial" w:eastAsia="Arial" w:ascii="Arial"/>
                <w:spacing w:val="1"/>
                <w:w w:val="105"/>
                <w:position w:val="-5"/>
                <w:sz w:val="8"/>
                <w:szCs w:val="8"/>
              </w:rPr>
              <w:t>E</w:t>
            </w:r>
            <w:r>
              <w:rPr>
                <w:rFonts w:cs="Arial" w:hAnsi="Arial" w:eastAsia="Arial" w:ascii="Arial"/>
                <w:spacing w:val="0"/>
                <w:w w:val="105"/>
                <w:position w:val="-5"/>
                <w:sz w:val="8"/>
                <w:szCs w:val="8"/>
              </w:rPr>
              <w:t>S</w:t>
            </w:r>
            <w:r>
              <w:rPr>
                <w:rFonts w:cs="Arial" w:hAnsi="Arial" w:eastAsia="Arial" w:ascii="Arial"/>
                <w:spacing w:val="0"/>
                <w:w w:val="105"/>
                <w:position w:val="-5"/>
                <w:sz w:val="8"/>
                <w:szCs w:val="8"/>
              </w:rPr>
              <w:t>   </w:t>
            </w:r>
            <w:r>
              <w:rPr>
                <w:rFonts w:cs="Arial" w:hAnsi="Arial" w:eastAsia="Arial" w:ascii="Arial"/>
                <w:spacing w:val="16"/>
                <w:w w:val="105"/>
                <w:position w:val="-5"/>
                <w:sz w:val="8"/>
                <w:szCs w:val="8"/>
              </w:rPr>
              <w:t> </w:t>
            </w:r>
            <w:r>
              <w:rPr>
                <w:rFonts w:cs="Arial" w:hAnsi="Arial" w:eastAsia="Arial" w:ascii="Arial"/>
                <w:i/>
                <w:spacing w:val="1"/>
                <w:w w:val="106"/>
                <w:position w:val="1"/>
                <w:sz w:val="8"/>
                <w:szCs w:val="8"/>
              </w:rPr>
              <w:t>ES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8"/>
                <w:szCs w:val="8"/>
              </w:rPr>
            </w:r>
          </w:p>
        </w:tc>
      </w:tr>
      <w:tr>
        <w:trPr>
          <w:trHeight w:val="130" w:hRule="exact"/>
        </w:trPr>
        <w:tc>
          <w:tcPr>
            <w:tcW w:w="1105" w:type="dxa"/>
            <w:gridSpan w:val="4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  <w:shd w:val="clear" w:color="auto" w:fill="FECB99"/>
          </w:tcPr>
          <w:p/>
        </w:tc>
        <w:tc>
          <w:tcPr>
            <w:tcW w:w="277" w:type="dxa"/>
            <w:vMerge w:val="restart"/>
            <w:tcBorders>
              <w:top w:val="single" w:sz="5" w:space="0" w:color="000000"/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131" w:hRule="exact"/>
        </w:trPr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BFBFBF"/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left"/>
              <w:spacing w:before="15"/>
              <w:ind w:left="43"/>
            </w:pP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COD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center"/>
              <w:spacing w:before="15"/>
              <w:ind w:left="79" w:right="74"/>
            </w:pP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center"/>
              <w:spacing w:before="15"/>
              <w:ind w:left="82" w:right="73"/>
            </w:pP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center"/>
              <w:spacing w:before="15"/>
              <w:ind w:left="88" w:right="76"/>
            </w:pP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7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138" w:hRule="exact"/>
        </w:trPr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left"/>
              <w:spacing w:before="17"/>
              <w:ind w:left="49"/>
            </w:pPr>
            <w:r>
              <w:rPr>
                <w:rFonts w:cs="Arial" w:hAnsi="Arial" w:eastAsia="Arial" w:ascii="Arial"/>
                <w:spacing w:val="1"/>
                <w:w w:val="106"/>
                <w:sz w:val="8"/>
                <w:szCs w:val="8"/>
              </w:rPr>
              <w:t>E</w:t>
            </w: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RE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center"/>
              <w:spacing w:before="17"/>
              <w:ind w:left="82" w:right="76"/>
            </w:pP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center"/>
              <w:spacing w:before="17"/>
              <w:ind w:left="87" w:right="77"/>
            </w:pP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center"/>
              <w:spacing w:before="17"/>
              <w:ind w:left="88" w:right="76"/>
            </w:pP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7" w:type="dxa"/>
            <w:vMerge w:val=""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sz w:val="20"/>
          <w:szCs w:val="20"/>
        </w:rPr>
        <w:jc w:val="left"/>
        <w:spacing w:before="7" w:lineRule="exact" w:line="200"/>
        <w:sectPr>
          <w:type w:val="continuous"/>
          <w:pgSz w:w="15840" w:h="12240" w:orient="landscape"/>
          <w:pgMar w:top="920" w:bottom="280" w:left="1300" w:right="128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8"/>
          <w:szCs w:val="8"/>
        </w:rPr>
        <w:jc w:val="right"/>
        <w:spacing w:before="54" w:lineRule="exact" w:line="80"/>
      </w:pPr>
      <w:r>
        <w:pict>
          <v:shape type="#_x0000_t202" style="position:absolute;margin-left:153.46pt;margin-top:-1.90938pt;width:70.56pt;height:34.21pt;mso-position-horizontal-relative:page;mso-position-vertical-relative:paragraph;z-index:-1066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2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CCFECB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right"/>
                          <w:spacing w:before="13"/>
                          <w:ind w:right="74"/>
                        </w:pPr>
                        <w:r>
                          <w:rPr>
                            <w:rFonts w:cs="Arial" w:hAnsi="Arial" w:eastAsia="Arial" w:ascii="Arial"/>
                            <w:i/>
                            <w:spacing w:val="1"/>
                            <w:w w:val="106"/>
                            <w:sz w:val="8"/>
                            <w:szCs w:val="8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i/>
                            <w:spacing w:val="0"/>
                            <w:w w:val="106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5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ECB"/>
                      </w:tcPr>
                      <w:p/>
                    </w:tc>
                    <w:tc>
                      <w:tcPr>
                        <w:tcW w:w="276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5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79" w:right="7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3" w:right="7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7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8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9"/>
                          <w:ind w:left="8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INI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8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3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8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8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276" w:type="dxa"/>
                        <w:tcBorders>
                          <w:top w:val="single" w:sz="8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8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7" w:type="dxa"/>
                        <w:tcBorders>
                          <w:top w:val="single" w:sz="8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8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36.41pt;margin-top:-1.90938pt;width:70.41pt;height:34.21pt;mso-position-horizontal-relative:page;mso-position-vertical-relative:paragraph;z-index:-1066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2" w:hRule="exact"/>
                    </w:trPr>
                    <w:tc>
                      <w:tcPr>
                        <w:tcW w:w="138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CCFECB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right"/>
                          <w:spacing w:before="13"/>
                          <w:ind w:right="76"/>
                        </w:pPr>
                        <w:r>
                          <w:rPr>
                            <w:rFonts w:cs="Arial" w:hAnsi="Arial" w:eastAsia="Arial" w:ascii="Arial"/>
                            <w:i/>
                            <w:spacing w:val="0"/>
                            <w:w w:val="106"/>
                            <w:sz w:val="8"/>
                            <w:szCs w:val="8"/>
                          </w:rPr>
                          <w:t>FO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105" w:type="dxa"/>
                        <w:gridSpan w:val="4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ECB"/>
                      </w:tcPr>
                      <w:p/>
                    </w:tc>
                    <w:tc>
                      <w:tcPr>
                        <w:tcW w:w="276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9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5"/>
                          <w:ind w:left="4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COD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79" w:right="7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2" w:right="7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5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8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9"/>
                          <w:ind w:left="64"/>
                        </w:pPr>
                        <w:r>
                          <w:rPr>
                            <w:rFonts w:cs="Arial" w:hAnsi="Arial" w:eastAsia="Arial" w:ascii="Arial"/>
                            <w:spacing w:val="2"/>
                            <w:w w:val="106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8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2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8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8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9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277" w:type="dxa"/>
                        <w:tcBorders>
                          <w:top w:val="single" w:sz="8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w w:val="106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EQ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8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0"/>
                          <w:ind w:left="81"/>
                        </w:pPr>
                        <w:r>
                          <w:rPr>
                            <w:rFonts w:cs="Arial" w:hAnsi="Arial" w:eastAsia="Arial" w:ascii="Arial"/>
                            <w:spacing w:val="2"/>
                            <w:w w:val="106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8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tcBorders>
                          <w:top w:val="single" w:sz="8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6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153.73pt;margin-top:73.8706pt;width:70.29pt;height:7.72pt;mso-position-horizontal-relative:page;mso-position-vertical-relative:paragraph;z-index:-1065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4"/>
                          <w:ind w:left="5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OT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4"/>
                          <w:ind w:left="89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6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7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6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3"/>
                          <w:ind w:left="8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6"/>
                            <w:sz w:val="8"/>
                            <w:szCs w:val="8"/>
                          </w:rPr>
                          <w:t>24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36.63pt;margin-top:73.8706pt;width:70.19pt;height:7.72001pt;mso-position-horizontal-relative:page;mso-position-vertical-relative:paragraph;z-index:-1065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4"/>
                          <w:ind w:left="5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TOT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4"/>
                          <w:ind w:left="91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8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7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7" w:righ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3"/>
                          <w:ind w:left="8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6"/>
                            <w:sz w:val="8"/>
                            <w:szCs w:val="8"/>
                          </w:rPr>
                          <w:t>24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19.48pt;margin-top:73.8706pt;width:70.32pt;height:7.72001pt;mso-position-horizontal-relative:page;mso-position-vertical-relative:paragraph;z-index:-1065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31" w:hRule="exact"/>
                    </w:trPr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FBFBF"/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4"/>
                          <w:ind w:left="5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6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OT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4"/>
                          <w:ind w:left="89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6"/>
                            <w:sz w:val="8"/>
                            <w:szCs w:val="8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8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center"/>
                          <w:spacing w:before="14"/>
                          <w:ind w:left="88" w:right="7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8"/>
                            <w:szCs w:val="8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8"/>
                            <w:szCs w:val="8"/>
                          </w:rPr>
                          <w:jc w:val="left"/>
                          <w:spacing w:before="13"/>
                          <w:ind w:left="91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6"/>
                            <w:sz w:val="8"/>
                            <w:szCs w:val="8"/>
                          </w:rPr>
                          <w:t>24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ING</w:t>
      </w:r>
      <w:r>
        <w:rPr>
          <w:rFonts w:cs="Arial" w:hAnsi="Arial" w:eastAsia="Arial" w:ascii="Arial"/>
          <w:spacing w:val="-1"/>
          <w:w w:val="100"/>
          <w:sz w:val="8"/>
          <w:szCs w:val="8"/>
        </w:rPr>
        <w:t>L</w:t>
      </w:r>
      <w:r>
        <w:rPr>
          <w:rFonts w:cs="Arial" w:hAnsi="Arial" w:eastAsia="Arial" w:ascii="Arial"/>
          <w:spacing w:val="1"/>
          <w:w w:val="100"/>
          <w:sz w:val="8"/>
          <w:szCs w:val="8"/>
        </w:rPr>
        <w:t>E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S</w:t>
      </w:r>
      <w:r>
        <w:rPr>
          <w:rFonts w:cs="Arial" w:hAnsi="Arial" w:eastAsia="Arial" w:ascii="Arial"/>
          <w:spacing w:val="21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0"/>
          <w:w w:val="106"/>
          <w:sz w:val="8"/>
          <w:szCs w:val="8"/>
        </w:rPr>
        <w:t>I</w:t>
      </w:r>
      <w:r>
        <w:rPr>
          <w:rFonts w:cs="Arial" w:hAnsi="Arial" w:eastAsia="Arial" w:ascii="Arial"/>
          <w:spacing w:val="0"/>
          <w:w w:val="100"/>
          <w:sz w:val="8"/>
          <w:szCs w:val="8"/>
        </w:rPr>
      </w:r>
    </w:p>
    <w:p>
      <w:pPr>
        <w:rPr>
          <w:rFonts w:cs="Arial" w:hAnsi="Arial" w:eastAsia="Arial" w:ascii="Arial"/>
          <w:sz w:val="8"/>
          <w:szCs w:val="8"/>
        </w:rPr>
        <w:jc w:val="left"/>
        <w:spacing w:before="54" w:lineRule="exact" w:line="80"/>
        <w:ind w:right="-33"/>
      </w:pPr>
      <w:r>
        <w:br w:type="column"/>
      </w:r>
      <w:r>
        <w:rPr>
          <w:rFonts w:cs="Arial" w:hAnsi="Arial" w:eastAsia="Arial" w:ascii="Arial"/>
          <w:spacing w:val="2"/>
          <w:w w:val="100"/>
          <w:sz w:val="8"/>
          <w:szCs w:val="8"/>
        </w:rPr>
        <w:t>I</w:t>
      </w:r>
      <w:r>
        <w:rPr>
          <w:rFonts w:cs="Arial" w:hAnsi="Arial" w:eastAsia="Arial" w:ascii="Arial"/>
          <w:spacing w:val="-1"/>
          <w:w w:val="100"/>
          <w:sz w:val="8"/>
          <w:szCs w:val="8"/>
        </w:rPr>
        <w:t>N</w:t>
      </w:r>
      <w:r>
        <w:rPr>
          <w:rFonts w:cs="Arial" w:hAnsi="Arial" w:eastAsia="Arial" w:ascii="Arial"/>
          <w:spacing w:val="1"/>
          <w:w w:val="100"/>
          <w:sz w:val="8"/>
          <w:szCs w:val="8"/>
        </w:rPr>
        <w:t>G</w:t>
      </w:r>
      <w:r>
        <w:rPr>
          <w:rFonts w:cs="Arial" w:hAnsi="Arial" w:eastAsia="Arial" w:ascii="Arial"/>
          <w:spacing w:val="-1"/>
          <w:w w:val="100"/>
          <w:sz w:val="8"/>
          <w:szCs w:val="8"/>
        </w:rPr>
        <w:t>L</w:t>
      </w:r>
      <w:r>
        <w:rPr>
          <w:rFonts w:cs="Arial" w:hAnsi="Arial" w:eastAsia="Arial" w:ascii="Arial"/>
          <w:spacing w:val="1"/>
          <w:w w:val="100"/>
          <w:sz w:val="8"/>
          <w:szCs w:val="8"/>
        </w:rPr>
        <w:t>E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S</w:t>
      </w:r>
      <w:r>
        <w:rPr>
          <w:rFonts w:cs="Arial" w:hAnsi="Arial" w:eastAsia="Arial" w:ascii="Arial"/>
          <w:spacing w:val="21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0"/>
          <w:w w:val="106"/>
          <w:sz w:val="8"/>
          <w:szCs w:val="8"/>
        </w:rPr>
        <w:t>II</w:t>
      </w:r>
      <w:r>
        <w:rPr>
          <w:rFonts w:cs="Arial" w:hAnsi="Arial" w:eastAsia="Arial" w:ascii="Arial"/>
          <w:spacing w:val="0"/>
          <w:w w:val="100"/>
          <w:sz w:val="8"/>
          <w:szCs w:val="8"/>
        </w:rPr>
      </w:r>
    </w:p>
    <w:p>
      <w:pPr>
        <w:rPr>
          <w:rFonts w:cs="Arial" w:hAnsi="Arial" w:eastAsia="Arial" w:ascii="Arial"/>
          <w:sz w:val="8"/>
          <w:szCs w:val="8"/>
        </w:rPr>
        <w:jc w:val="left"/>
        <w:spacing w:before="54" w:lineRule="exact" w:line="80"/>
        <w:ind w:right="-33"/>
      </w:pPr>
      <w:r>
        <w:br w:type="column"/>
      </w:r>
      <w:r>
        <w:rPr>
          <w:rFonts w:cs="Arial" w:hAnsi="Arial" w:eastAsia="Arial" w:ascii="Arial"/>
          <w:spacing w:val="0"/>
          <w:w w:val="100"/>
          <w:sz w:val="8"/>
          <w:szCs w:val="8"/>
        </w:rPr>
        <w:t>ING</w:t>
      </w:r>
      <w:r>
        <w:rPr>
          <w:rFonts w:cs="Arial" w:hAnsi="Arial" w:eastAsia="Arial" w:ascii="Arial"/>
          <w:spacing w:val="1"/>
          <w:w w:val="100"/>
          <w:sz w:val="8"/>
          <w:szCs w:val="8"/>
        </w:rPr>
        <w:t>L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ES</w:t>
      </w:r>
      <w:r>
        <w:rPr>
          <w:rFonts w:cs="Arial" w:hAnsi="Arial" w:eastAsia="Arial" w:ascii="Arial"/>
          <w:spacing w:val="21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I</w:t>
      </w:r>
      <w:r>
        <w:rPr>
          <w:rFonts w:cs="Arial" w:hAnsi="Arial" w:eastAsia="Arial" w:ascii="Arial"/>
          <w:spacing w:val="2"/>
          <w:w w:val="100"/>
          <w:sz w:val="8"/>
          <w:szCs w:val="8"/>
        </w:rPr>
        <w:t>I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I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                                                      </w:t>
      </w:r>
      <w:r>
        <w:rPr>
          <w:rFonts w:cs="Arial" w:hAnsi="Arial" w:eastAsia="Arial" w:ascii="Arial"/>
          <w:spacing w:val="17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ING</w:t>
      </w:r>
      <w:r>
        <w:rPr>
          <w:rFonts w:cs="Arial" w:hAnsi="Arial" w:eastAsia="Arial" w:ascii="Arial"/>
          <w:spacing w:val="-1"/>
          <w:w w:val="100"/>
          <w:sz w:val="8"/>
          <w:szCs w:val="8"/>
        </w:rPr>
        <w:t>L</w:t>
      </w:r>
      <w:r>
        <w:rPr>
          <w:rFonts w:cs="Arial" w:hAnsi="Arial" w:eastAsia="Arial" w:ascii="Arial"/>
          <w:spacing w:val="1"/>
          <w:w w:val="100"/>
          <w:sz w:val="8"/>
          <w:szCs w:val="8"/>
        </w:rPr>
        <w:t>E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S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  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0"/>
          <w:w w:val="106"/>
          <w:sz w:val="8"/>
          <w:szCs w:val="8"/>
        </w:rPr>
        <w:t>IV</w:t>
      </w:r>
      <w:r>
        <w:rPr>
          <w:rFonts w:cs="Arial" w:hAnsi="Arial" w:eastAsia="Arial" w:ascii="Arial"/>
          <w:spacing w:val="0"/>
          <w:w w:val="100"/>
          <w:sz w:val="8"/>
          <w:szCs w:val="8"/>
        </w:rPr>
      </w:r>
    </w:p>
    <w:p>
      <w:pPr>
        <w:rPr>
          <w:rFonts w:cs="Arial" w:hAnsi="Arial" w:eastAsia="Arial" w:ascii="Arial"/>
          <w:sz w:val="8"/>
          <w:szCs w:val="8"/>
        </w:rPr>
        <w:jc w:val="left"/>
        <w:spacing w:before="54" w:lineRule="exact" w:line="80"/>
        <w:sectPr>
          <w:type w:val="continuous"/>
          <w:pgSz w:w="15840" w:h="12240" w:orient="landscape"/>
          <w:pgMar w:top="920" w:bottom="280" w:left="1300" w:right="1280"/>
          <w:cols w:num="4" w:equalWidth="off">
            <w:col w:w="2519" w:space="1284"/>
            <w:col w:w="387" w:space="1259"/>
            <w:col w:w="2085" w:space="995"/>
            <w:col w:w="4731"/>
          </w:cols>
        </w:sectPr>
      </w:pPr>
      <w:r>
        <w:br w:type="column"/>
      </w:r>
      <w:r>
        <w:rPr>
          <w:rFonts w:cs="Arial" w:hAnsi="Arial" w:eastAsia="Arial" w:ascii="Arial"/>
          <w:spacing w:val="0"/>
          <w:w w:val="100"/>
          <w:sz w:val="8"/>
          <w:szCs w:val="8"/>
        </w:rPr>
        <w:t>É</w:t>
      </w:r>
      <w:r>
        <w:rPr>
          <w:rFonts w:cs="Arial" w:hAnsi="Arial" w:eastAsia="Arial" w:ascii="Arial"/>
          <w:spacing w:val="1"/>
          <w:w w:val="100"/>
          <w:sz w:val="8"/>
          <w:szCs w:val="8"/>
        </w:rPr>
        <w:t>T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ICA</w:t>
      </w:r>
      <w:r>
        <w:rPr>
          <w:rFonts w:cs="Arial" w:hAnsi="Arial" w:eastAsia="Arial" w:ascii="Arial"/>
          <w:spacing w:val="17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0"/>
          <w:w w:val="106"/>
          <w:sz w:val="8"/>
          <w:szCs w:val="8"/>
        </w:rPr>
        <w:t>PR</w:t>
      </w:r>
      <w:r>
        <w:rPr>
          <w:rFonts w:cs="Arial" w:hAnsi="Arial" w:eastAsia="Arial" w:ascii="Arial"/>
          <w:spacing w:val="1"/>
          <w:w w:val="106"/>
          <w:sz w:val="8"/>
          <w:szCs w:val="8"/>
        </w:rPr>
        <w:t>O</w:t>
      </w:r>
      <w:r>
        <w:rPr>
          <w:rFonts w:cs="Arial" w:hAnsi="Arial" w:eastAsia="Arial" w:ascii="Arial"/>
          <w:spacing w:val="0"/>
          <w:w w:val="106"/>
          <w:sz w:val="8"/>
          <w:szCs w:val="8"/>
        </w:rPr>
        <w:t>F</w:t>
      </w:r>
      <w:r>
        <w:rPr>
          <w:rFonts w:cs="Arial" w:hAnsi="Arial" w:eastAsia="Arial" w:ascii="Arial"/>
          <w:spacing w:val="1"/>
          <w:w w:val="106"/>
          <w:sz w:val="8"/>
          <w:szCs w:val="8"/>
        </w:rPr>
        <w:t>ES</w:t>
      </w:r>
      <w:r>
        <w:rPr>
          <w:rFonts w:cs="Arial" w:hAnsi="Arial" w:eastAsia="Arial" w:ascii="Arial"/>
          <w:spacing w:val="0"/>
          <w:w w:val="106"/>
          <w:sz w:val="8"/>
          <w:szCs w:val="8"/>
        </w:rPr>
        <w:t>ION</w:t>
      </w:r>
      <w:r>
        <w:rPr>
          <w:rFonts w:cs="Arial" w:hAnsi="Arial" w:eastAsia="Arial" w:ascii="Arial"/>
          <w:spacing w:val="1"/>
          <w:w w:val="106"/>
          <w:sz w:val="8"/>
          <w:szCs w:val="8"/>
        </w:rPr>
        <w:t>AL</w:t>
      </w:r>
      <w:r>
        <w:rPr>
          <w:rFonts w:cs="Arial" w:hAnsi="Arial" w:eastAsia="Arial" w:ascii="Arial"/>
          <w:spacing w:val="0"/>
          <w:w w:val="100"/>
          <w:sz w:val="8"/>
          <w:szCs w:val="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39" w:hRule="exact"/>
        </w:trPr>
        <w:tc>
          <w:tcPr>
            <w:tcW w:w="1270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9FE"/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center"/>
              <w:spacing w:before="18"/>
              <w:ind w:left="5536" w:right="5525"/>
            </w:pP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TÓ</w:t>
            </w:r>
            <w:r>
              <w:rPr>
                <w:rFonts w:cs="Arial" w:hAnsi="Arial" w:eastAsia="Arial" w:ascii="Arial"/>
                <w:spacing w:val="1"/>
                <w:w w:val="100"/>
                <w:sz w:val="8"/>
                <w:szCs w:val="8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ICOS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8"/>
                <w:szCs w:val="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  <w:t>DE</w:t>
            </w:r>
            <w:r>
              <w:rPr>
                <w:rFonts w:cs="Arial" w:hAnsi="Arial" w:eastAsia="Arial" w:ascii="Arial"/>
                <w:spacing w:val="10"/>
                <w:w w:val="100"/>
                <w:sz w:val="8"/>
                <w:szCs w:val="8"/>
              </w:rPr>
              <w:t> </w:t>
            </w:r>
            <w:r>
              <w:rPr>
                <w:rFonts w:cs="Arial" w:hAnsi="Arial" w:eastAsia="Arial" w:ascii="Arial"/>
                <w:spacing w:val="0"/>
                <w:w w:val="105"/>
                <w:sz w:val="8"/>
                <w:szCs w:val="8"/>
              </w:rPr>
              <w:t>D</w:t>
            </w:r>
            <w:r>
              <w:rPr>
                <w:rFonts w:cs="Arial" w:hAnsi="Arial" w:eastAsia="Arial" w:ascii="Arial"/>
                <w:spacing w:val="1"/>
                <w:w w:val="105"/>
                <w:sz w:val="8"/>
                <w:szCs w:val="8"/>
              </w:rPr>
              <w:t>ES</w:t>
            </w:r>
            <w:r>
              <w:rPr>
                <w:rFonts w:cs="Arial" w:hAnsi="Arial" w:eastAsia="Arial" w:ascii="Arial"/>
                <w:spacing w:val="0"/>
                <w:w w:val="105"/>
                <w:sz w:val="8"/>
                <w:szCs w:val="8"/>
              </w:rPr>
              <w:t>ARRO</w:t>
            </w:r>
            <w:r>
              <w:rPr>
                <w:rFonts w:cs="Arial" w:hAnsi="Arial" w:eastAsia="Arial" w:ascii="Arial"/>
                <w:spacing w:val="1"/>
                <w:w w:val="105"/>
                <w:sz w:val="8"/>
                <w:szCs w:val="8"/>
              </w:rPr>
              <w:t>L</w:t>
            </w:r>
            <w:r>
              <w:rPr>
                <w:rFonts w:cs="Arial" w:hAnsi="Arial" w:eastAsia="Arial" w:ascii="Arial"/>
                <w:spacing w:val="-1"/>
                <w:w w:val="105"/>
                <w:sz w:val="8"/>
                <w:szCs w:val="8"/>
              </w:rPr>
              <w:t>L</w:t>
            </w:r>
            <w:r>
              <w:rPr>
                <w:rFonts w:cs="Arial" w:hAnsi="Arial" w:eastAsia="Arial" w:ascii="Arial"/>
                <w:spacing w:val="0"/>
                <w:w w:val="105"/>
                <w:sz w:val="8"/>
                <w:szCs w:val="8"/>
              </w:rPr>
              <w:t>O</w:t>
            </w:r>
            <w:r>
              <w:rPr>
                <w:rFonts w:cs="Arial" w:hAnsi="Arial" w:eastAsia="Arial" w:ascii="Arial"/>
                <w:spacing w:val="6"/>
                <w:w w:val="105"/>
                <w:sz w:val="8"/>
                <w:szCs w:val="8"/>
              </w:rPr>
              <w:t> </w:t>
            </w: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IN</w:t>
            </w:r>
            <w:r>
              <w:rPr>
                <w:rFonts w:cs="Arial" w:hAnsi="Arial" w:eastAsia="Arial" w:ascii="Arial"/>
                <w:spacing w:val="1"/>
                <w:w w:val="106"/>
                <w:sz w:val="8"/>
                <w:szCs w:val="8"/>
              </w:rPr>
              <w:t>TE</w:t>
            </w: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GRAL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4" w:type="dxa"/>
            <w:tcBorders>
              <w:top w:val="single" w:sz="9" w:space="0" w:color="000000"/>
              <w:left w:val="single" w:sz="5" w:space="0" w:color="000000"/>
              <w:bottom w:val="single" w:sz="9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left"/>
              <w:spacing w:before="11"/>
              <w:ind w:left="66"/>
            </w:pPr>
            <w:r>
              <w:rPr>
                <w:rFonts w:cs="Arial" w:hAnsi="Arial" w:eastAsia="Arial" w:ascii="Arial"/>
                <w:b/>
                <w:spacing w:val="-1"/>
                <w:w w:val="106"/>
                <w:sz w:val="8"/>
                <w:szCs w:val="8"/>
              </w:rPr>
              <w:t>1</w:t>
            </w:r>
            <w:r>
              <w:rPr>
                <w:rFonts w:cs="Arial" w:hAnsi="Arial" w:eastAsia="Arial" w:ascii="Arial"/>
                <w:b/>
                <w:spacing w:val="1"/>
                <w:w w:val="106"/>
                <w:sz w:val="8"/>
                <w:szCs w:val="8"/>
              </w:rPr>
              <w:t>0</w:t>
            </w:r>
            <w:r>
              <w:rPr>
                <w:rFonts w:cs="Arial" w:hAnsi="Arial" w:eastAsia="Arial" w:ascii="Arial"/>
                <w:b/>
                <w:spacing w:val="0"/>
                <w:w w:val="106"/>
                <w:sz w:val="8"/>
                <w:szCs w:val="8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</w:tr>
      <w:tr>
        <w:trPr>
          <w:trHeight w:val="131" w:hRule="exact"/>
        </w:trPr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left"/>
              <w:spacing w:before="19"/>
              <w:ind w:left="43"/>
            </w:pP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COD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left"/>
              <w:spacing w:before="19"/>
              <w:ind w:left="67"/>
            </w:pPr>
            <w:r>
              <w:rPr>
                <w:rFonts w:cs="Arial" w:hAnsi="Arial" w:eastAsia="Arial" w:ascii="Arial"/>
                <w:spacing w:val="1"/>
                <w:w w:val="106"/>
                <w:sz w:val="8"/>
                <w:szCs w:val="8"/>
              </w:rPr>
              <w:t>T</w:t>
            </w:r>
            <w:r>
              <w:rPr>
                <w:rFonts w:cs="Arial" w:hAnsi="Arial" w:eastAsia="Arial" w:ascii="Arial"/>
                <w:spacing w:val="-1"/>
                <w:w w:val="106"/>
                <w:sz w:val="8"/>
                <w:szCs w:val="8"/>
              </w:rPr>
              <w:t>D</w:t>
            </w: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12430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31" w:hRule="exact"/>
        </w:trPr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left"/>
              <w:spacing w:before="14"/>
              <w:ind w:left="52"/>
            </w:pPr>
            <w:r>
              <w:rPr>
                <w:rFonts w:cs="Arial" w:hAnsi="Arial" w:eastAsia="Arial" w:ascii="Arial"/>
                <w:spacing w:val="1"/>
                <w:w w:val="106"/>
                <w:sz w:val="8"/>
                <w:szCs w:val="8"/>
              </w:rPr>
              <w:t>T</w:t>
            </w: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OT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left"/>
              <w:spacing w:before="14"/>
              <w:ind w:left="89"/>
            </w:pPr>
            <w:r>
              <w:rPr>
                <w:rFonts w:cs="Arial" w:hAnsi="Arial" w:eastAsia="Arial" w:ascii="Arial"/>
                <w:spacing w:val="-1"/>
                <w:w w:val="106"/>
                <w:sz w:val="8"/>
                <w:szCs w:val="8"/>
              </w:rPr>
              <w:t>1</w:t>
            </w: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center"/>
              <w:spacing w:before="14"/>
              <w:ind w:left="87" w:right="77"/>
            </w:pP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center"/>
              <w:spacing w:before="14"/>
              <w:ind w:left="88" w:right="76"/>
            </w:pPr>
            <w:r>
              <w:rPr>
                <w:rFonts w:cs="Arial" w:hAnsi="Arial" w:eastAsia="Arial" w:ascii="Arial"/>
                <w:spacing w:val="0"/>
                <w:w w:val="106"/>
                <w:sz w:val="8"/>
                <w:szCs w:val="8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8"/>
                <w:szCs w:val="8"/>
              </w:rPr>
              <w:jc w:val="left"/>
              <w:spacing w:before="13"/>
              <w:ind w:left="91"/>
            </w:pPr>
            <w:r>
              <w:rPr>
                <w:rFonts w:cs="Arial" w:hAnsi="Arial" w:eastAsia="Arial" w:ascii="Arial"/>
                <w:b/>
                <w:spacing w:val="-1"/>
                <w:w w:val="106"/>
                <w:sz w:val="8"/>
                <w:szCs w:val="8"/>
              </w:rPr>
              <w:t>22</w:t>
            </w:r>
            <w:r>
              <w:rPr>
                <w:rFonts w:cs="Arial" w:hAnsi="Arial" w:eastAsia="Arial" w:ascii="Arial"/>
                <w:spacing w:val="0"/>
                <w:w w:val="100"/>
                <w:sz w:val="8"/>
                <w:szCs w:val="8"/>
              </w:rPr>
            </w:r>
          </w:p>
        </w:tc>
      </w:tr>
    </w:tbl>
    <w:p>
      <w:pPr>
        <w:rPr>
          <w:sz w:val="13"/>
          <w:szCs w:val="13"/>
        </w:rPr>
        <w:jc w:val="left"/>
        <w:spacing w:before="9" w:lineRule="exact" w:line="120"/>
        <w:sectPr>
          <w:type w:val="continuous"/>
          <w:pgSz w:w="15840" w:h="12240" w:orient="landscape"/>
          <w:pgMar w:top="920" w:bottom="280" w:left="1300" w:right="1280"/>
        </w:sectPr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8"/>
          <w:szCs w:val="8"/>
        </w:rPr>
        <w:jc w:val="left"/>
        <w:spacing w:before="55"/>
        <w:ind w:left="196" w:right="-33"/>
      </w:pPr>
      <w:r>
        <w:pict>
          <v:group style="position:absolute;margin-left:70.66pt;margin-top:1.07993pt;width:70.66pt;height:8.91995pt;mso-position-horizontal-relative:page;mso-position-vertical-relative:paragraph;z-index:-10710" coordorigin="1413,22" coordsize="1413,178">
            <v:shape style="position:absolute;left:1423;top:40;width:830;height:140" coordorigin="1423,40" coordsize="830,140" path="m1423,40l1423,180,2254,180,2254,40,1423,40xe" filled="t" fillcolor="#BFBFBF" stroked="f">
              <v:path arrowok="t"/>
              <v:fill/>
            </v:shape>
            <v:shape style="position:absolute;left:1434;top:41;width:1381;height:0" coordorigin="1434,41" coordsize="1381,0" path="m2815,41l1434,41e" filled="f" stroked="t" strokeweight="1.12pt" strokecolor="#000000">
              <v:path arrowok="t"/>
            </v:shape>
            <v:shape style="position:absolute;left:1434;top:179;width:1381;height:0" coordorigin="1434,179" coordsize="1381,0" path="m2815,179l1434,179e" filled="f" stroked="t" strokeweight="1.12pt" strokecolor="#000000">
              <v:path arrowok="t"/>
            </v:shape>
            <v:shape style="position:absolute;left:1426;top:30;width:0;height:158" coordorigin="1426,30" coordsize="0,158" path="m1426,30l1426,189e" filled="f" stroked="t" strokeweight="0.88pt" strokecolor="#000000">
              <v:path arrowok="t"/>
            </v:shape>
            <v:shape style="position:absolute;left:2805;top:51;width:0;height:138" coordorigin="2805,51" coordsize="0,138" path="m2805,51l2805,189e" filled="f" stroked="t" strokeweight="1.12pt" strokecolor="#000000">
              <v:path arrowok="t"/>
            </v:shape>
            <v:shape style="position:absolute;left:2252;top:51;width:0;height:138" coordorigin="2252,51" coordsize="0,138" path="m2252,51l2252,189e" filled="f" stroked="t" strokeweight="1.12pt" strokecolor="#000000">
              <v:path arrowok="t"/>
            </v:shape>
            <w10:wrap type="none"/>
          </v:group>
        </w:pict>
      </w:r>
      <w:r>
        <w:pict>
          <v:group style="position:absolute;margin-left:153.49pt;margin-top:0.959933pt;width:70.69pt;height:9.04pt;mso-position-horizontal-relative:page;mso-position-vertical-relative:paragraph;z-index:-10709" coordorigin="3070,19" coordsize="1414,181">
            <v:shape style="position:absolute;left:3082;top:40;width:829;height:140" coordorigin="3082,40" coordsize="829,140" path="m3082,40l3082,180,3911,180,3911,40,3082,40xe" filled="t" fillcolor="#BFBFBF" stroked="f">
              <v:path arrowok="t"/>
              <v:fill/>
            </v:shape>
            <v:shape style="position:absolute;left:3091;top:41;width:1381;height:0" coordorigin="3091,41" coordsize="1381,0" path="m4472,41l3091,41e" filled="f" stroked="t" strokeweight="1.12pt" strokecolor="#000000">
              <v:path arrowok="t"/>
            </v:shape>
            <v:shape style="position:absolute;left:3091;top:179;width:1381;height:0" coordorigin="3091,179" coordsize="1381,0" path="m4472,179l3091,179e" filled="f" stroked="t" strokeweight="1.12pt" strokecolor="#000000">
              <v:path arrowok="t"/>
            </v:shape>
            <v:shape style="position:absolute;left:3081;top:30;width:0;height:158" coordorigin="3081,30" coordsize="0,158" path="m3081,30l3081,189e" filled="f" stroked="t" strokeweight="1.12pt" strokecolor="#000000">
              <v:path arrowok="t"/>
            </v:shape>
            <v:shape style="position:absolute;left:4462;top:51;width:0;height:138" coordorigin="4462,51" coordsize="0,138" path="m4462,51l4462,189e" filled="f" stroked="t" strokeweight="1.12pt" strokecolor="#000000">
              <v:path arrowok="t"/>
            </v:shape>
            <v:shape style="position:absolute;left:3910;top:51;width:0;height:138" coordorigin="3910,51" coordsize="0,138" path="m3910,51l3910,189e" filled="f" stroked="t" strokeweight="1.12pt" strokecolor="#000000">
              <v:path arrowok="t"/>
            </v:shape>
            <w10:wrap type="none"/>
          </v:group>
        </w:pict>
      </w:r>
      <w:r>
        <w:pict>
          <v:group style="position:absolute;margin-left:236.35pt;margin-top:0.959933pt;width:70.75pt;height:9.04pt;mso-position-horizontal-relative:page;mso-position-vertical-relative:paragraph;z-index:-10708" coordorigin="4727,19" coordsize="1415,181">
            <v:shape style="position:absolute;left:4739;top:40;width:830;height:140" coordorigin="4739,40" coordsize="830,140" path="m4739,40l4739,180,5569,180,5569,40,4739,40xe" filled="t" fillcolor="#BFBFBF" stroked="f">
              <v:path arrowok="t"/>
              <v:fill/>
            </v:shape>
            <v:shape style="position:absolute;left:4748;top:41;width:1382;height:0" coordorigin="4748,41" coordsize="1382,0" path="m6131,41l4748,41e" filled="f" stroked="t" strokeweight="1.12pt" strokecolor="#000000">
              <v:path arrowok="t"/>
            </v:shape>
            <v:shape style="position:absolute;left:4748;top:179;width:1382;height:0" coordorigin="4748,179" coordsize="1382,0" path="m6131,179l4748,179e" filled="f" stroked="t" strokeweight="1.12pt" strokecolor="#000000">
              <v:path arrowok="t"/>
            </v:shape>
            <v:shape style="position:absolute;left:4738;top:30;width:0;height:158" coordorigin="4738,30" coordsize="0,158" path="m4738,30l4738,189e" filled="f" stroked="t" strokeweight="1.12pt" strokecolor="#000000">
              <v:path arrowok="t"/>
            </v:shape>
            <v:shape style="position:absolute;left:5567;top:51;width:0;height:138" coordorigin="5567,51" coordsize="0,138" path="m5567,51l5567,189e" filled="f" stroked="t" strokeweight="1.12pt" strokecolor="#000000">
              <v:path arrowok="t"/>
            </v:shape>
            <v:shape style="position:absolute;left:6121;top:51;width:0;height:138" coordorigin="6121,51" coordsize="0,138" path="m6121,51l6121,189e" filled="f" stroked="t" strokeweight="1.12pt" strokecolor="#000000">
              <v:path arrowok="t"/>
            </v:shape>
            <w10:wrap type="none"/>
          </v:group>
        </w:pict>
      </w:r>
      <w:r>
        <w:pict>
          <v:group style="position:absolute;margin-left:319.27pt;margin-top:0.959933pt;width:70.69pt;height:9.04pt;mso-position-horizontal-relative:page;mso-position-vertical-relative:paragraph;z-index:-10707" coordorigin="6385,19" coordsize="1414,181">
            <v:shape style="position:absolute;left:6396;top:40;width:830;height:140" coordorigin="6396,40" coordsize="830,140" path="m6396,40l6396,180,7226,180,7226,40,6396,40xe" filled="t" fillcolor="#BFBFBF" stroked="f">
              <v:path arrowok="t"/>
              <v:fill/>
            </v:shape>
            <v:shape style="position:absolute;left:6407;top:41;width:1381;height:0" coordorigin="6407,41" coordsize="1381,0" path="m7788,41l6407,41e" filled="f" stroked="t" strokeweight="1.12pt" strokecolor="#000000">
              <v:path arrowok="t"/>
            </v:shape>
            <v:shape style="position:absolute;left:6407;top:179;width:1381;height:0" coordorigin="6407,179" coordsize="1381,0" path="m7788,179l6407,179e" filled="f" stroked="t" strokeweight="1.12pt" strokecolor="#000000">
              <v:path arrowok="t"/>
            </v:shape>
            <v:shape style="position:absolute;left:7225;top:51;width:0;height:138" coordorigin="7225,51" coordsize="0,138" path="m7225,51l7225,189e" filled="f" stroked="t" strokeweight="1.12pt" strokecolor="#000000">
              <v:path arrowok="t"/>
            </v:shape>
            <v:shape style="position:absolute;left:6397;top:30;width:0;height:158" coordorigin="6397,30" coordsize="0,158" path="m6397,30l6397,189e" filled="f" stroked="t" strokeweight="1.12pt" strokecolor="#000000">
              <v:path arrowok="t"/>
            </v:shape>
            <v:shape style="position:absolute;left:7778;top:51;width:0;height:138" coordorigin="7778,51" coordsize="0,138" path="m7778,51l7778,189e" filled="f" stroked="t" strokeweight="1.1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TO</w:t>
      </w:r>
      <w:r>
        <w:rPr>
          <w:rFonts w:cs="Arial" w:hAnsi="Arial" w:eastAsia="Arial" w:ascii="Arial"/>
          <w:spacing w:val="1"/>
          <w:w w:val="100"/>
          <w:sz w:val="8"/>
          <w:szCs w:val="8"/>
        </w:rPr>
        <w:t>TA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L</w:t>
      </w:r>
      <w:r>
        <w:rPr>
          <w:rFonts w:cs="Arial" w:hAnsi="Arial" w:eastAsia="Arial" w:ascii="Arial"/>
          <w:spacing w:val="16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1"/>
          <w:w w:val="100"/>
          <w:sz w:val="8"/>
          <w:szCs w:val="8"/>
        </w:rPr>
        <w:t>PE</w:t>
      </w:r>
      <w:r>
        <w:rPr>
          <w:rFonts w:cs="Arial" w:hAnsi="Arial" w:eastAsia="Arial" w:ascii="Arial"/>
          <w:spacing w:val="-1"/>
          <w:w w:val="100"/>
          <w:sz w:val="8"/>
          <w:szCs w:val="8"/>
        </w:rPr>
        <w:t>R</w:t>
      </w:r>
      <w:r>
        <w:rPr>
          <w:rFonts w:cs="Arial" w:hAnsi="Arial" w:eastAsia="Arial" w:ascii="Arial"/>
          <w:spacing w:val="2"/>
          <w:w w:val="100"/>
          <w:sz w:val="8"/>
          <w:szCs w:val="8"/>
        </w:rPr>
        <w:t>I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ODO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            </w:t>
      </w:r>
      <w:r>
        <w:rPr>
          <w:rFonts w:cs="Arial" w:hAnsi="Arial" w:eastAsia="Arial" w:ascii="Arial"/>
          <w:spacing w:val="7"/>
          <w:w w:val="100"/>
          <w:sz w:val="8"/>
          <w:szCs w:val="8"/>
        </w:rPr>
        <w:t> </w:t>
      </w:r>
      <w:r>
        <w:rPr>
          <w:rFonts w:cs="Arial" w:hAnsi="Arial" w:eastAsia="Arial" w:ascii="Arial"/>
          <w:b/>
          <w:spacing w:val="-1"/>
          <w:w w:val="100"/>
          <w:sz w:val="8"/>
          <w:szCs w:val="8"/>
        </w:rPr>
        <w:t>3</w:t>
      </w:r>
      <w:r>
        <w:rPr>
          <w:rFonts w:cs="Arial" w:hAnsi="Arial" w:eastAsia="Arial" w:ascii="Arial"/>
          <w:b/>
          <w:spacing w:val="1"/>
          <w:w w:val="100"/>
          <w:sz w:val="8"/>
          <w:szCs w:val="8"/>
        </w:rPr>
        <w:t>7</w:t>
      </w:r>
      <w:r>
        <w:rPr>
          <w:rFonts w:cs="Arial" w:hAnsi="Arial" w:eastAsia="Arial" w:ascii="Arial"/>
          <w:b/>
          <w:spacing w:val="0"/>
          <w:w w:val="100"/>
          <w:sz w:val="8"/>
          <w:szCs w:val="8"/>
        </w:rPr>
        <w:t>4</w:t>
      </w:r>
      <w:r>
        <w:rPr>
          <w:rFonts w:cs="Arial" w:hAnsi="Arial" w:eastAsia="Arial" w:ascii="Arial"/>
          <w:b/>
          <w:spacing w:val="0"/>
          <w:w w:val="100"/>
          <w:sz w:val="8"/>
          <w:szCs w:val="8"/>
        </w:rPr>
        <w:t>                        </w:t>
      </w:r>
      <w:r>
        <w:rPr>
          <w:rFonts w:cs="Arial" w:hAnsi="Arial" w:eastAsia="Arial" w:ascii="Arial"/>
          <w:b/>
          <w:spacing w:val="3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1"/>
          <w:w w:val="100"/>
          <w:sz w:val="8"/>
          <w:szCs w:val="8"/>
        </w:rPr>
        <w:t>T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OT</w:t>
      </w:r>
      <w:r>
        <w:rPr>
          <w:rFonts w:cs="Arial" w:hAnsi="Arial" w:eastAsia="Arial" w:ascii="Arial"/>
          <w:spacing w:val="1"/>
          <w:w w:val="100"/>
          <w:sz w:val="8"/>
          <w:szCs w:val="8"/>
        </w:rPr>
        <w:t>A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L</w:t>
      </w:r>
      <w:r>
        <w:rPr>
          <w:rFonts w:cs="Arial" w:hAnsi="Arial" w:eastAsia="Arial" w:ascii="Arial"/>
          <w:spacing w:val="16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1"/>
          <w:w w:val="106"/>
          <w:sz w:val="8"/>
          <w:szCs w:val="8"/>
        </w:rPr>
        <w:t>PE</w:t>
      </w:r>
      <w:r>
        <w:rPr>
          <w:rFonts w:cs="Arial" w:hAnsi="Arial" w:eastAsia="Arial" w:ascii="Arial"/>
          <w:spacing w:val="0"/>
          <w:w w:val="106"/>
          <w:sz w:val="8"/>
          <w:szCs w:val="8"/>
        </w:rPr>
        <w:t>RIODO</w:t>
      </w:r>
      <w:r>
        <w:rPr>
          <w:rFonts w:cs="Arial" w:hAnsi="Arial" w:eastAsia="Arial" w:ascii="Arial"/>
          <w:spacing w:val="0"/>
          <w:w w:val="100"/>
          <w:sz w:val="8"/>
          <w:szCs w:val="8"/>
        </w:rPr>
      </w:r>
    </w:p>
    <w:p>
      <w:pPr>
        <w:rPr>
          <w:rFonts w:cs="Arial" w:hAnsi="Arial" w:eastAsia="Arial" w:ascii="Arial"/>
          <w:sz w:val="8"/>
          <w:szCs w:val="8"/>
        </w:rPr>
        <w:jc w:val="left"/>
        <w:spacing w:before="54"/>
        <w:ind w:right="-33"/>
      </w:pPr>
      <w:r>
        <w:br w:type="column"/>
      </w:r>
      <w:r>
        <w:rPr>
          <w:rFonts w:cs="Arial" w:hAnsi="Arial" w:eastAsia="Arial" w:ascii="Arial"/>
          <w:b/>
          <w:spacing w:val="1"/>
          <w:w w:val="106"/>
          <w:sz w:val="8"/>
          <w:szCs w:val="8"/>
        </w:rPr>
        <w:t>4</w:t>
      </w:r>
      <w:r>
        <w:rPr>
          <w:rFonts w:cs="Arial" w:hAnsi="Arial" w:eastAsia="Arial" w:ascii="Arial"/>
          <w:b/>
          <w:spacing w:val="-1"/>
          <w:w w:val="106"/>
          <w:sz w:val="8"/>
          <w:szCs w:val="8"/>
        </w:rPr>
        <w:t>0</w:t>
      </w:r>
      <w:r>
        <w:rPr>
          <w:rFonts w:cs="Arial" w:hAnsi="Arial" w:eastAsia="Arial" w:ascii="Arial"/>
          <w:b/>
          <w:spacing w:val="0"/>
          <w:w w:val="106"/>
          <w:sz w:val="8"/>
          <w:szCs w:val="8"/>
        </w:rPr>
        <w:t>8</w:t>
      </w:r>
      <w:r>
        <w:rPr>
          <w:rFonts w:cs="Arial" w:hAnsi="Arial" w:eastAsia="Arial" w:ascii="Arial"/>
          <w:spacing w:val="0"/>
          <w:w w:val="100"/>
          <w:sz w:val="8"/>
          <w:szCs w:val="8"/>
        </w:rPr>
      </w:r>
    </w:p>
    <w:p>
      <w:pPr>
        <w:rPr>
          <w:rFonts w:cs="Arial" w:hAnsi="Arial" w:eastAsia="Arial" w:ascii="Arial"/>
          <w:sz w:val="8"/>
          <w:szCs w:val="8"/>
        </w:rPr>
        <w:jc w:val="left"/>
        <w:spacing w:before="55"/>
        <w:ind w:right="-33"/>
      </w:pPr>
      <w:r>
        <w:br w:type="column"/>
      </w:r>
      <w:r>
        <w:rPr>
          <w:rFonts w:cs="Arial" w:hAnsi="Arial" w:eastAsia="Arial" w:ascii="Arial"/>
          <w:spacing w:val="1"/>
          <w:w w:val="100"/>
          <w:sz w:val="8"/>
          <w:szCs w:val="8"/>
        </w:rPr>
        <w:t>T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O</w:t>
      </w:r>
      <w:r>
        <w:rPr>
          <w:rFonts w:cs="Arial" w:hAnsi="Arial" w:eastAsia="Arial" w:ascii="Arial"/>
          <w:spacing w:val="1"/>
          <w:w w:val="100"/>
          <w:sz w:val="8"/>
          <w:szCs w:val="8"/>
        </w:rPr>
        <w:t>T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AL</w:t>
      </w:r>
      <w:r>
        <w:rPr>
          <w:rFonts w:cs="Arial" w:hAnsi="Arial" w:eastAsia="Arial" w:ascii="Arial"/>
          <w:spacing w:val="18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1"/>
          <w:w w:val="106"/>
          <w:sz w:val="8"/>
          <w:szCs w:val="8"/>
        </w:rPr>
        <w:t>P</w:t>
      </w:r>
      <w:r>
        <w:rPr>
          <w:rFonts w:cs="Arial" w:hAnsi="Arial" w:eastAsia="Arial" w:ascii="Arial"/>
          <w:spacing w:val="0"/>
          <w:w w:val="106"/>
          <w:sz w:val="8"/>
          <w:szCs w:val="8"/>
        </w:rPr>
        <w:t>ERI</w:t>
      </w:r>
      <w:r>
        <w:rPr>
          <w:rFonts w:cs="Arial" w:hAnsi="Arial" w:eastAsia="Arial" w:ascii="Arial"/>
          <w:spacing w:val="1"/>
          <w:w w:val="106"/>
          <w:sz w:val="8"/>
          <w:szCs w:val="8"/>
        </w:rPr>
        <w:t>O</w:t>
      </w:r>
      <w:r>
        <w:rPr>
          <w:rFonts w:cs="Arial" w:hAnsi="Arial" w:eastAsia="Arial" w:ascii="Arial"/>
          <w:spacing w:val="-1"/>
          <w:w w:val="106"/>
          <w:sz w:val="8"/>
          <w:szCs w:val="8"/>
        </w:rPr>
        <w:t>D</w:t>
      </w:r>
      <w:r>
        <w:rPr>
          <w:rFonts w:cs="Arial" w:hAnsi="Arial" w:eastAsia="Arial" w:ascii="Arial"/>
          <w:spacing w:val="0"/>
          <w:w w:val="106"/>
          <w:sz w:val="8"/>
          <w:szCs w:val="8"/>
        </w:rPr>
        <w:t>O</w:t>
      </w:r>
      <w:r>
        <w:rPr>
          <w:rFonts w:cs="Arial" w:hAnsi="Arial" w:eastAsia="Arial" w:ascii="Arial"/>
          <w:spacing w:val="0"/>
          <w:w w:val="100"/>
          <w:sz w:val="8"/>
          <w:szCs w:val="8"/>
        </w:rPr>
      </w:r>
    </w:p>
    <w:p>
      <w:pPr>
        <w:rPr>
          <w:rFonts w:cs="Arial" w:hAnsi="Arial" w:eastAsia="Arial" w:ascii="Arial"/>
          <w:sz w:val="8"/>
          <w:szCs w:val="8"/>
        </w:rPr>
        <w:jc w:val="left"/>
        <w:spacing w:before="55"/>
        <w:ind w:right="-33"/>
      </w:pPr>
      <w:r>
        <w:br w:type="column"/>
      </w:r>
      <w:r>
        <w:rPr>
          <w:rFonts w:cs="Arial" w:hAnsi="Arial" w:eastAsia="Arial" w:ascii="Arial"/>
          <w:b/>
          <w:spacing w:val="-1"/>
          <w:w w:val="100"/>
          <w:sz w:val="8"/>
          <w:szCs w:val="8"/>
        </w:rPr>
        <w:t>40</w:t>
      </w:r>
      <w:r>
        <w:rPr>
          <w:rFonts w:cs="Arial" w:hAnsi="Arial" w:eastAsia="Arial" w:ascii="Arial"/>
          <w:b/>
          <w:spacing w:val="0"/>
          <w:w w:val="100"/>
          <w:sz w:val="8"/>
          <w:szCs w:val="8"/>
        </w:rPr>
        <w:t>8</w:t>
      </w:r>
      <w:r>
        <w:rPr>
          <w:rFonts w:cs="Arial" w:hAnsi="Arial" w:eastAsia="Arial" w:ascii="Arial"/>
          <w:b/>
          <w:spacing w:val="0"/>
          <w:w w:val="100"/>
          <w:sz w:val="8"/>
          <w:szCs w:val="8"/>
        </w:rPr>
        <w:t>                        </w:t>
      </w:r>
      <w:r>
        <w:rPr>
          <w:rFonts w:cs="Arial" w:hAnsi="Arial" w:eastAsia="Arial" w:ascii="Arial"/>
          <w:b/>
          <w:spacing w:val="4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TO</w:t>
      </w:r>
      <w:r>
        <w:rPr>
          <w:rFonts w:cs="Arial" w:hAnsi="Arial" w:eastAsia="Arial" w:ascii="Arial"/>
          <w:spacing w:val="1"/>
          <w:w w:val="100"/>
          <w:sz w:val="8"/>
          <w:szCs w:val="8"/>
        </w:rPr>
        <w:t>TA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L</w:t>
      </w:r>
      <w:r>
        <w:rPr>
          <w:rFonts w:cs="Arial" w:hAnsi="Arial" w:eastAsia="Arial" w:ascii="Arial"/>
          <w:spacing w:val="16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1"/>
          <w:w w:val="106"/>
          <w:sz w:val="8"/>
          <w:szCs w:val="8"/>
        </w:rPr>
        <w:t>PE</w:t>
      </w:r>
      <w:r>
        <w:rPr>
          <w:rFonts w:cs="Arial" w:hAnsi="Arial" w:eastAsia="Arial" w:ascii="Arial"/>
          <w:spacing w:val="0"/>
          <w:w w:val="106"/>
          <w:sz w:val="8"/>
          <w:szCs w:val="8"/>
        </w:rPr>
        <w:t>RIODO</w:t>
      </w:r>
      <w:r>
        <w:rPr>
          <w:rFonts w:cs="Arial" w:hAnsi="Arial" w:eastAsia="Arial" w:ascii="Arial"/>
          <w:spacing w:val="0"/>
          <w:w w:val="100"/>
          <w:sz w:val="8"/>
          <w:szCs w:val="8"/>
        </w:rPr>
      </w:r>
    </w:p>
    <w:p>
      <w:pPr>
        <w:rPr>
          <w:rFonts w:cs="Arial" w:hAnsi="Arial" w:eastAsia="Arial" w:ascii="Arial"/>
          <w:sz w:val="8"/>
          <w:szCs w:val="8"/>
        </w:rPr>
        <w:jc w:val="left"/>
        <w:spacing w:before="54"/>
        <w:ind w:right="-33"/>
      </w:pPr>
      <w:r>
        <w:br w:type="column"/>
      </w:r>
      <w:r>
        <w:rPr>
          <w:rFonts w:cs="Arial" w:hAnsi="Arial" w:eastAsia="Arial" w:ascii="Arial"/>
          <w:b/>
          <w:spacing w:val="-1"/>
          <w:w w:val="106"/>
          <w:sz w:val="8"/>
          <w:szCs w:val="8"/>
        </w:rPr>
        <w:t>4</w:t>
      </w:r>
      <w:r>
        <w:rPr>
          <w:rFonts w:cs="Arial" w:hAnsi="Arial" w:eastAsia="Arial" w:ascii="Arial"/>
          <w:b/>
          <w:spacing w:val="1"/>
          <w:w w:val="106"/>
          <w:sz w:val="8"/>
          <w:szCs w:val="8"/>
        </w:rPr>
        <w:t>0</w:t>
      </w:r>
      <w:r>
        <w:rPr>
          <w:rFonts w:cs="Arial" w:hAnsi="Arial" w:eastAsia="Arial" w:ascii="Arial"/>
          <w:b/>
          <w:spacing w:val="0"/>
          <w:w w:val="106"/>
          <w:sz w:val="8"/>
          <w:szCs w:val="8"/>
        </w:rPr>
        <w:t>8</w:t>
      </w:r>
      <w:r>
        <w:rPr>
          <w:rFonts w:cs="Arial" w:hAnsi="Arial" w:eastAsia="Arial" w:ascii="Arial"/>
          <w:spacing w:val="0"/>
          <w:w w:val="100"/>
          <w:sz w:val="8"/>
          <w:szCs w:val="8"/>
        </w:rPr>
      </w:r>
    </w:p>
    <w:p>
      <w:pPr>
        <w:rPr>
          <w:rFonts w:cs="Arial" w:hAnsi="Arial" w:eastAsia="Arial" w:ascii="Arial"/>
          <w:sz w:val="8"/>
          <w:szCs w:val="8"/>
        </w:rPr>
        <w:jc w:val="left"/>
        <w:spacing w:before="55"/>
        <w:ind w:right="-33"/>
      </w:pPr>
      <w:r>
        <w:br w:type="column"/>
      </w:r>
      <w:r>
        <w:rPr>
          <w:rFonts w:cs="Arial" w:hAnsi="Arial" w:eastAsia="Arial" w:ascii="Arial"/>
          <w:spacing w:val="1"/>
          <w:w w:val="100"/>
          <w:sz w:val="8"/>
          <w:szCs w:val="8"/>
        </w:rPr>
        <w:t>T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OT</w:t>
      </w:r>
      <w:r>
        <w:rPr>
          <w:rFonts w:cs="Arial" w:hAnsi="Arial" w:eastAsia="Arial" w:ascii="Arial"/>
          <w:spacing w:val="1"/>
          <w:w w:val="100"/>
          <w:sz w:val="8"/>
          <w:szCs w:val="8"/>
        </w:rPr>
        <w:t>A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L</w:t>
      </w:r>
      <w:r>
        <w:rPr>
          <w:rFonts w:cs="Arial" w:hAnsi="Arial" w:eastAsia="Arial" w:ascii="Arial"/>
          <w:spacing w:val="16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1"/>
          <w:w w:val="106"/>
          <w:sz w:val="8"/>
          <w:szCs w:val="8"/>
        </w:rPr>
        <w:t>PE</w:t>
      </w:r>
      <w:r>
        <w:rPr>
          <w:rFonts w:cs="Arial" w:hAnsi="Arial" w:eastAsia="Arial" w:ascii="Arial"/>
          <w:spacing w:val="0"/>
          <w:w w:val="106"/>
          <w:sz w:val="8"/>
          <w:szCs w:val="8"/>
        </w:rPr>
        <w:t>RIODO</w:t>
      </w:r>
      <w:r>
        <w:rPr>
          <w:rFonts w:cs="Arial" w:hAnsi="Arial" w:eastAsia="Arial" w:ascii="Arial"/>
          <w:spacing w:val="0"/>
          <w:w w:val="100"/>
          <w:sz w:val="8"/>
          <w:szCs w:val="8"/>
        </w:rPr>
      </w:r>
    </w:p>
    <w:p>
      <w:pPr>
        <w:rPr>
          <w:rFonts w:cs="Arial" w:hAnsi="Arial" w:eastAsia="Arial" w:ascii="Arial"/>
          <w:sz w:val="8"/>
          <w:szCs w:val="8"/>
        </w:rPr>
        <w:jc w:val="left"/>
        <w:spacing w:before="55"/>
        <w:ind w:right="-33"/>
      </w:pPr>
      <w:r>
        <w:br w:type="column"/>
      </w:r>
      <w:r>
        <w:rPr>
          <w:rFonts w:cs="Arial" w:hAnsi="Arial" w:eastAsia="Arial" w:ascii="Arial"/>
          <w:b/>
          <w:spacing w:val="1"/>
          <w:w w:val="100"/>
          <w:sz w:val="8"/>
          <w:szCs w:val="8"/>
        </w:rPr>
        <w:t>4</w:t>
      </w:r>
      <w:r>
        <w:rPr>
          <w:rFonts w:cs="Arial" w:hAnsi="Arial" w:eastAsia="Arial" w:ascii="Arial"/>
          <w:b/>
          <w:spacing w:val="-1"/>
          <w:w w:val="100"/>
          <w:sz w:val="8"/>
          <w:szCs w:val="8"/>
        </w:rPr>
        <w:t>0</w:t>
      </w:r>
      <w:r>
        <w:rPr>
          <w:rFonts w:cs="Arial" w:hAnsi="Arial" w:eastAsia="Arial" w:ascii="Arial"/>
          <w:b/>
          <w:spacing w:val="0"/>
          <w:w w:val="100"/>
          <w:sz w:val="8"/>
          <w:szCs w:val="8"/>
        </w:rPr>
        <w:t>8</w:t>
      </w:r>
      <w:r>
        <w:rPr>
          <w:rFonts w:cs="Arial" w:hAnsi="Arial" w:eastAsia="Arial" w:ascii="Arial"/>
          <w:b/>
          <w:spacing w:val="0"/>
          <w:w w:val="100"/>
          <w:sz w:val="8"/>
          <w:szCs w:val="8"/>
        </w:rPr>
        <w:t>                        </w:t>
      </w:r>
      <w:r>
        <w:rPr>
          <w:rFonts w:cs="Arial" w:hAnsi="Arial" w:eastAsia="Arial" w:ascii="Arial"/>
          <w:b/>
          <w:spacing w:val="4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TO</w:t>
      </w:r>
      <w:r>
        <w:rPr>
          <w:rFonts w:cs="Arial" w:hAnsi="Arial" w:eastAsia="Arial" w:ascii="Arial"/>
          <w:spacing w:val="1"/>
          <w:w w:val="100"/>
          <w:sz w:val="8"/>
          <w:szCs w:val="8"/>
        </w:rPr>
        <w:t>T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AL</w:t>
      </w:r>
      <w:r>
        <w:rPr>
          <w:rFonts w:cs="Arial" w:hAnsi="Arial" w:eastAsia="Arial" w:ascii="Arial"/>
          <w:spacing w:val="18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1"/>
          <w:w w:val="106"/>
          <w:sz w:val="8"/>
          <w:szCs w:val="8"/>
        </w:rPr>
        <w:t>P</w:t>
      </w:r>
      <w:r>
        <w:rPr>
          <w:rFonts w:cs="Arial" w:hAnsi="Arial" w:eastAsia="Arial" w:ascii="Arial"/>
          <w:spacing w:val="0"/>
          <w:w w:val="106"/>
          <w:sz w:val="8"/>
          <w:szCs w:val="8"/>
        </w:rPr>
        <w:t>ERI</w:t>
      </w:r>
      <w:r>
        <w:rPr>
          <w:rFonts w:cs="Arial" w:hAnsi="Arial" w:eastAsia="Arial" w:ascii="Arial"/>
          <w:spacing w:val="1"/>
          <w:w w:val="106"/>
          <w:sz w:val="8"/>
          <w:szCs w:val="8"/>
        </w:rPr>
        <w:t>O</w:t>
      </w:r>
      <w:r>
        <w:rPr>
          <w:rFonts w:cs="Arial" w:hAnsi="Arial" w:eastAsia="Arial" w:ascii="Arial"/>
          <w:spacing w:val="0"/>
          <w:w w:val="106"/>
          <w:sz w:val="8"/>
          <w:szCs w:val="8"/>
        </w:rPr>
        <w:t>DO</w:t>
      </w:r>
      <w:r>
        <w:rPr>
          <w:rFonts w:cs="Arial" w:hAnsi="Arial" w:eastAsia="Arial" w:ascii="Arial"/>
          <w:spacing w:val="0"/>
          <w:w w:val="100"/>
          <w:sz w:val="8"/>
          <w:szCs w:val="8"/>
        </w:rPr>
      </w:r>
    </w:p>
    <w:p>
      <w:pPr>
        <w:rPr>
          <w:rFonts w:cs="Arial" w:hAnsi="Arial" w:eastAsia="Arial" w:ascii="Arial"/>
          <w:sz w:val="8"/>
          <w:szCs w:val="8"/>
        </w:rPr>
        <w:jc w:val="left"/>
        <w:spacing w:before="55"/>
        <w:ind w:right="-33"/>
      </w:pPr>
      <w:r>
        <w:br w:type="column"/>
      </w:r>
      <w:r>
        <w:rPr>
          <w:rFonts w:cs="Arial" w:hAnsi="Arial" w:eastAsia="Arial" w:ascii="Arial"/>
          <w:b/>
          <w:spacing w:val="-1"/>
          <w:w w:val="100"/>
          <w:sz w:val="8"/>
          <w:szCs w:val="8"/>
        </w:rPr>
        <w:t>40</w:t>
      </w:r>
      <w:r>
        <w:rPr>
          <w:rFonts w:cs="Arial" w:hAnsi="Arial" w:eastAsia="Arial" w:ascii="Arial"/>
          <w:b/>
          <w:spacing w:val="0"/>
          <w:w w:val="100"/>
          <w:sz w:val="8"/>
          <w:szCs w:val="8"/>
        </w:rPr>
        <w:t>8</w:t>
      </w:r>
      <w:r>
        <w:rPr>
          <w:rFonts w:cs="Arial" w:hAnsi="Arial" w:eastAsia="Arial" w:ascii="Arial"/>
          <w:b/>
          <w:spacing w:val="0"/>
          <w:w w:val="100"/>
          <w:sz w:val="8"/>
          <w:szCs w:val="8"/>
        </w:rPr>
        <w:t>                        </w:t>
      </w:r>
      <w:r>
        <w:rPr>
          <w:rFonts w:cs="Arial" w:hAnsi="Arial" w:eastAsia="Arial" w:ascii="Arial"/>
          <w:b/>
          <w:spacing w:val="4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T</w:t>
      </w:r>
      <w:r>
        <w:rPr>
          <w:rFonts w:cs="Arial" w:hAnsi="Arial" w:eastAsia="Arial" w:ascii="Arial"/>
          <w:spacing w:val="1"/>
          <w:w w:val="100"/>
          <w:sz w:val="8"/>
          <w:szCs w:val="8"/>
        </w:rPr>
        <w:t>O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T</w:t>
      </w:r>
      <w:r>
        <w:rPr>
          <w:rFonts w:cs="Arial" w:hAnsi="Arial" w:eastAsia="Arial" w:ascii="Arial"/>
          <w:spacing w:val="1"/>
          <w:w w:val="100"/>
          <w:sz w:val="8"/>
          <w:szCs w:val="8"/>
        </w:rPr>
        <w:t>A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L</w:t>
      </w:r>
      <w:r>
        <w:rPr>
          <w:rFonts w:cs="Arial" w:hAnsi="Arial" w:eastAsia="Arial" w:ascii="Arial"/>
          <w:spacing w:val="16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1"/>
          <w:w w:val="106"/>
          <w:sz w:val="8"/>
          <w:szCs w:val="8"/>
        </w:rPr>
        <w:t>P</w:t>
      </w:r>
      <w:r>
        <w:rPr>
          <w:rFonts w:cs="Arial" w:hAnsi="Arial" w:eastAsia="Arial" w:ascii="Arial"/>
          <w:spacing w:val="1"/>
          <w:w w:val="106"/>
          <w:sz w:val="8"/>
          <w:szCs w:val="8"/>
        </w:rPr>
        <w:t>E</w:t>
      </w:r>
      <w:r>
        <w:rPr>
          <w:rFonts w:cs="Arial" w:hAnsi="Arial" w:eastAsia="Arial" w:ascii="Arial"/>
          <w:spacing w:val="0"/>
          <w:w w:val="106"/>
          <w:sz w:val="8"/>
          <w:szCs w:val="8"/>
        </w:rPr>
        <w:t>RIODO</w:t>
      </w:r>
      <w:r>
        <w:rPr>
          <w:rFonts w:cs="Arial" w:hAnsi="Arial" w:eastAsia="Arial" w:ascii="Arial"/>
          <w:spacing w:val="0"/>
          <w:w w:val="100"/>
          <w:sz w:val="8"/>
          <w:szCs w:val="8"/>
        </w:rPr>
      </w:r>
    </w:p>
    <w:p>
      <w:pPr>
        <w:rPr>
          <w:rFonts w:cs="Arial" w:hAnsi="Arial" w:eastAsia="Arial" w:ascii="Arial"/>
          <w:sz w:val="8"/>
          <w:szCs w:val="8"/>
        </w:rPr>
        <w:jc w:val="left"/>
        <w:spacing w:before="55"/>
        <w:sectPr>
          <w:type w:val="continuous"/>
          <w:pgSz w:w="15840" w:h="12240" w:orient="landscape"/>
          <w:pgMar w:top="920" w:bottom="280" w:left="1300" w:right="1280"/>
          <w:cols w:num="9" w:equalWidth="off">
            <w:col w:w="2547" w:space="273"/>
            <w:col w:w="143" w:space="549"/>
            <w:col w:w="693" w:space="274"/>
            <w:col w:w="1384" w:space="273"/>
            <w:col w:w="143" w:space="549"/>
            <w:col w:w="693" w:space="273"/>
            <w:col w:w="1386" w:space="273"/>
            <w:col w:w="1384" w:space="273"/>
            <w:col w:w="2150"/>
          </w:cols>
        </w:sectPr>
      </w:pPr>
      <w:r>
        <w:br w:type="column"/>
      </w:r>
      <w:r>
        <w:rPr>
          <w:rFonts w:cs="Arial" w:hAnsi="Arial" w:eastAsia="Arial" w:ascii="Arial"/>
          <w:b/>
          <w:spacing w:val="-1"/>
          <w:w w:val="100"/>
          <w:sz w:val="8"/>
          <w:szCs w:val="8"/>
        </w:rPr>
        <w:t>4</w:t>
      </w:r>
      <w:r>
        <w:rPr>
          <w:rFonts w:cs="Arial" w:hAnsi="Arial" w:eastAsia="Arial" w:ascii="Arial"/>
          <w:b/>
          <w:spacing w:val="1"/>
          <w:w w:val="100"/>
          <w:sz w:val="8"/>
          <w:szCs w:val="8"/>
        </w:rPr>
        <w:t>0</w:t>
      </w:r>
      <w:r>
        <w:rPr>
          <w:rFonts w:cs="Arial" w:hAnsi="Arial" w:eastAsia="Arial" w:ascii="Arial"/>
          <w:b/>
          <w:spacing w:val="0"/>
          <w:w w:val="100"/>
          <w:sz w:val="8"/>
          <w:szCs w:val="8"/>
        </w:rPr>
        <w:t>8</w:t>
      </w:r>
      <w:r>
        <w:rPr>
          <w:rFonts w:cs="Arial" w:hAnsi="Arial" w:eastAsia="Arial" w:ascii="Arial"/>
          <w:b/>
          <w:spacing w:val="0"/>
          <w:w w:val="100"/>
          <w:sz w:val="8"/>
          <w:szCs w:val="8"/>
        </w:rPr>
        <w:t>                        </w:t>
      </w:r>
      <w:r>
        <w:rPr>
          <w:rFonts w:cs="Arial" w:hAnsi="Arial" w:eastAsia="Arial" w:ascii="Arial"/>
          <w:b/>
          <w:spacing w:val="3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1"/>
          <w:w w:val="100"/>
          <w:sz w:val="8"/>
          <w:szCs w:val="8"/>
        </w:rPr>
        <w:t>T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OT</w:t>
      </w:r>
      <w:r>
        <w:rPr>
          <w:rFonts w:cs="Arial" w:hAnsi="Arial" w:eastAsia="Arial" w:ascii="Arial"/>
          <w:spacing w:val="1"/>
          <w:w w:val="100"/>
          <w:sz w:val="8"/>
          <w:szCs w:val="8"/>
        </w:rPr>
        <w:t>A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L</w:t>
      </w:r>
      <w:r>
        <w:rPr>
          <w:rFonts w:cs="Arial" w:hAnsi="Arial" w:eastAsia="Arial" w:ascii="Arial"/>
          <w:spacing w:val="18"/>
          <w:w w:val="100"/>
          <w:sz w:val="8"/>
          <w:szCs w:val="8"/>
        </w:rPr>
        <w:t> 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P</w:t>
      </w:r>
      <w:r>
        <w:rPr>
          <w:rFonts w:cs="Arial" w:hAnsi="Arial" w:eastAsia="Arial" w:ascii="Arial"/>
          <w:spacing w:val="1"/>
          <w:w w:val="100"/>
          <w:sz w:val="8"/>
          <w:szCs w:val="8"/>
        </w:rPr>
        <w:t>E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RIODO</w:t>
      </w:r>
      <w:r>
        <w:rPr>
          <w:rFonts w:cs="Arial" w:hAnsi="Arial" w:eastAsia="Arial" w:ascii="Arial"/>
          <w:spacing w:val="0"/>
          <w:w w:val="100"/>
          <w:sz w:val="8"/>
          <w:szCs w:val="8"/>
        </w:rPr>
        <w:t>            </w:t>
      </w:r>
      <w:r>
        <w:rPr>
          <w:rFonts w:cs="Arial" w:hAnsi="Arial" w:eastAsia="Arial" w:ascii="Arial"/>
          <w:spacing w:val="7"/>
          <w:w w:val="100"/>
          <w:sz w:val="8"/>
          <w:szCs w:val="8"/>
        </w:rPr>
        <w:t> </w:t>
      </w:r>
      <w:r>
        <w:rPr>
          <w:rFonts w:cs="Arial" w:hAnsi="Arial" w:eastAsia="Arial" w:ascii="Arial"/>
          <w:b/>
          <w:spacing w:val="1"/>
          <w:w w:val="106"/>
          <w:sz w:val="8"/>
          <w:szCs w:val="8"/>
        </w:rPr>
        <w:t>4</w:t>
      </w:r>
      <w:r>
        <w:rPr>
          <w:rFonts w:cs="Arial" w:hAnsi="Arial" w:eastAsia="Arial" w:ascii="Arial"/>
          <w:b/>
          <w:spacing w:val="-1"/>
          <w:w w:val="106"/>
          <w:sz w:val="8"/>
          <w:szCs w:val="8"/>
        </w:rPr>
        <w:t>0</w:t>
      </w:r>
      <w:r>
        <w:rPr>
          <w:rFonts w:cs="Arial" w:hAnsi="Arial" w:eastAsia="Arial" w:ascii="Arial"/>
          <w:b/>
          <w:spacing w:val="0"/>
          <w:w w:val="106"/>
          <w:sz w:val="8"/>
          <w:szCs w:val="8"/>
        </w:rPr>
        <w:t>8</w:t>
      </w:r>
      <w:r>
        <w:rPr>
          <w:rFonts w:cs="Arial" w:hAnsi="Arial" w:eastAsia="Arial" w:ascii="Arial"/>
          <w:spacing w:val="0"/>
          <w:w w:val="100"/>
          <w:sz w:val="8"/>
          <w:szCs w:val="8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4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PROGRAMAS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ESTUDIOS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5.1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ASIGNATURAS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PRIMER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AÑO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PRIMER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SEMESTRE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063" w:right="4569"/>
      </w:pPr>
      <w:r>
        <w:pict>
          <v:shape type="#_x0000_t75" style="position:absolute;margin-left:83.58pt;margin-top:-16.5402pt;width:84.72pt;height:63.72pt;mso-position-horizontal-relative:page;mso-position-vertical-relative:paragraph;z-index:-10650">
            <v:imagedata o:title="" r:id="rId8"/>
          </v:shape>
        </w:pic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62" w:hRule="exact"/>
        </w:trPr>
        <w:tc>
          <w:tcPr>
            <w:tcW w:w="3429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13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CARR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78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13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5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CONSTRUCCIÓN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586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13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CIVIL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6" w:hRule="exact"/>
        </w:trPr>
        <w:tc>
          <w:tcPr>
            <w:tcW w:w="3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4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ASIGNA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URA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5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ÁLGEBRA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76" w:hRule="exact"/>
        </w:trPr>
        <w:tc>
          <w:tcPr>
            <w:tcW w:w="3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4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CÓDIGO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5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ALI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76" w:hRule="exact"/>
        </w:trPr>
        <w:tc>
          <w:tcPr>
            <w:tcW w:w="3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40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Ñ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5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76" w:hRule="exact"/>
        </w:trPr>
        <w:tc>
          <w:tcPr>
            <w:tcW w:w="3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4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SEMES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PRIMERO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76" w:hRule="exact"/>
        </w:trPr>
        <w:tc>
          <w:tcPr>
            <w:tcW w:w="3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4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CR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DITOS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(TEO-EJER-LAB)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5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58" w:hRule="exact"/>
        </w:trPr>
        <w:tc>
          <w:tcPr>
            <w:tcW w:w="3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4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REQUISITOS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5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INGRESO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OBJETIVO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GENERAL: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42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final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curso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alumno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podrá: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3" w:lineRule="exact" w:line="260"/>
        <w:sectPr>
          <w:pgNumType w:start="18"/>
          <w:pgMar w:header="732" w:footer="0" w:top="920" w:bottom="280" w:left="1560" w:right="1280"/>
          <w:headerReference w:type="default" r:id="rId7"/>
          <w:pgSz w:w="12240" w:h="15840"/>
        </w:sectPr>
      </w:pPr>
      <w:r>
        <w:rPr>
          <w:sz w:val="26"/>
          <w:szCs w:val="26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58" w:right="-57"/>
      </w:pPr>
      <w:r>
        <w:rPr>
          <w:rFonts w:cs="Times New Roman" w:hAnsi="Times New Roman" w:eastAsia="Times New Roman" w:ascii="Times New Roman"/>
          <w:spacing w:val="0"/>
          <w:w w:val="131"/>
          <w:position w:val="-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position w:val="-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Reconocer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interpretar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ecuación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9"/>
        <w:sectPr>
          <w:type w:val="continuous"/>
          <w:pgSz w:w="12240" w:h="15840"/>
          <w:pgMar w:top="920" w:bottom="280" w:left="1560" w:right="1280"/>
          <w:cols w:num="2" w:equalWidth="off">
            <w:col w:w="5317" w:space="173"/>
            <w:col w:w="39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1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11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28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-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1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28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2"/>
        <w:ind w:left="155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Analizar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resolver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prácti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algebraicas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900" w:val="left"/>
        </w:tabs>
        <w:jc w:val="left"/>
        <w:spacing w:before="21" w:lineRule="exact" w:line="260"/>
        <w:ind w:left="1918" w:right="94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Reconocer,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ituacion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involucren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diferentes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tipos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progresiones</w:t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17"/>
        <w:ind w:left="155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Analiz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esolver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relacionados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expresión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1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6"/>
          <w:w w:val="100"/>
          <w:position w:val="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1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20"/>
          <w:w w:val="97"/>
          <w:position w:val="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4"/>
          <w:w w:val="100"/>
          <w:position w:val="1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9"/>
          <w:w w:val="100"/>
          <w:position w:val="1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1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8"/>
        <w:ind w:left="155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Calcul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inantes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  <w:ind w:left="155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Resolver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ecuaciones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lineales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aplicando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atrices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42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UNIDAD</w:t>
      </w:r>
      <w:r>
        <w:rPr>
          <w:rFonts w:cs="Times New Roman" w:hAnsi="Times New Roman" w:eastAsia="Times New Roman" w:ascii="Times New Roman"/>
          <w:b/>
          <w:spacing w:val="59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            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Geometría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Analítica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  <w:sectPr>
          <w:type w:val="continuous"/>
          <w:pgSz w:w="12240" w:h="15840"/>
          <w:pgMar w:top="920" w:bottom="280" w:left="1560" w:right="128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42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Objetivo: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puntos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plano.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Calcular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distancia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puntos.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Reconocer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ecuaci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Reconocer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circunferencia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ecuación.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Reconocer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parábola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ecuación.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  <w:sectPr>
          <w:type w:val="continuous"/>
          <w:pgSz w:w="12240" w:h="15840"/>
          <w:pgMar w:top="920" w:bottom="280" w:left="1560" w:right="1280"/>
          <w:cols w:num="2" w:equalWidth="off">
            <w:col w:w="1117" w:space="441"/>
            <w:col w:w="7842"/>
          </w:cols>
        </w:sectPr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Reconocer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elipse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ecuación.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3" w:lineRule="exact" w:line="260"/>
        <w:ind w:left="1518"/>
      </w:pPr>
      <w:r>
        <w:rPr>
          <w:rFonts w:cs="Times New Roman" w:hAnsi="Times New Roman" w:eastAsia="Times New Roman" w:ascii="Times New Roman"/>
          <w:spacing w:val="0"/>
          <w:w w:val="131"/>
          <w:position w:val="-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position w:val="-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Reconocer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hipérbola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dada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ecuación.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732" w:footer="0" w:top="920" w:bottom="280" w:left="1600" w:right="1300"/>
          <w:pgSz w:w="12240" w:h="15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2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Contenidos: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1.1.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Distancia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puntos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plano,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puntos,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edio.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right="7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1.2.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línea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recta: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ecuación,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posiciones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rectas,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distancia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recta.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circunferencia: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definición,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circunferencia.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Parábola: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definición,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parábola.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Elipse: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definición,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elipse.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2240" w:h="15840"/>
          <w:pgMar w:top="920" w:bottom="280" w:left="1600" w:right="1300"/>
          <w:cols w:num="2" w:equalWidth="off">
            <w:col w:w="1343" w:space="174"/>
            <w:col w:w="7823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1.6.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Hipérbola: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definición,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ecuación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hipérbola.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UNIDAD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          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Sumatorias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Productorias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Objetivo: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1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atorias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productorias.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  <w:ind w:left="151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Calcular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atorias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productorias.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  <w:ind w:left="151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Manejar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propiedades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atorias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productorias.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8"/>
        <w:ind w:left="151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atorias.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Contenidos: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Definiciones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sumatorias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índices.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Propiedades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básicas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atorias.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Propiedad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telescópica.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Definición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productorias.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Propiedades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productorias.</w:t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UNIDAD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Progresiones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2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Objetivo: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4" w:lineRule="exact" w:line="260"/>
        <w:sectPr>
          <w:type w:val="continuous"/>
          <w:pgSz w:w="12240" w:h="15840"/>
          <w:pgMar w:top="920" w:bottom="280" w:left="1600" w:right="1300"/>
        </w:sectPr>
      </w:pPr>
      <w:r>
        <w:rPr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2" w:right="-56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Contenidos: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3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rogre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Calcular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progresiones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étricas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ónicas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  <w:sectPr>
          <w:type w:val="continuous"/>
          <w:pgSz w:w="12240" w:h="15840"/>
          <w:pgMar w:top="920" w:bottom="280" w:left="1600" w:right="1300"/>
          <w:cols w:num="2" w:equalWidth="off">
            <w:col w:w="1343" w:space="174"/>
            <w:col w:w="7823"/>
          </w:cols>
        </w:sectPr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Resolver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aplicaciones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progresiones.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518" w:right="7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3.1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Progresión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ética.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Definición,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n-ési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tér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inos,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rpola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18" w:right="7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3.2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Progresión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étrica.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Definición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n-ési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tér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rpola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18" w:right="75"/>
        <w:sectPr>
          <w:type w:val="continuous"/>
          <w:pgSz w:w="12240" w:h="15840"/>
          <w:pgMar w:top="920" w:bottom="280" w:left="1600" w:right="130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3.3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Progresión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ónica.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Definición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ino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n-ési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tér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inos,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rpola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UNIDAD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Teorema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Binomio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Objetivo: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1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Desarrollar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potencias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elevados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exponente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entero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860" w:val="left"/>
        </w:tabs>
        <w:jc w:val="left"/>
        <w:spacing w:before="21" w:lineRule="exact" w:line="260"/>
        <w:ind w:left="1878" w:right="74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cualq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desarrollo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potencias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elevado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exponente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entero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positivo.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Contenidos: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Triángulo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Pascal.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Coeficientes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iales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Propiedades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coeficientes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iales.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Teore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corolarios.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Aplicaciones.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2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UNIDAD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            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Sistemas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Ecuaciones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Lineales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  <w:sectPr>
          <w:pgMar w:header="732" w:footer="0" w:top="920" w:bottom="280" w:left="1600" w:right="1300"/>
          <w:pgSz w:w="12240" w:h="1584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2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Objetivo: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concepto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atriz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reconocer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atrices.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atriz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escalonada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atriz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dada.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plear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propiedades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inante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resoluciones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360" w:val="left"/>
        </w:tabs>
        <w:jc w:val="left"/>
        <w:spacing w:before="21" w:lineRule="exact" w:line="260"/>
        <w:ind w:left="360" w:right="74" w:hanging="360"/>
        <w:sectPr>
          <w:type w:val="continuous"/>
          <w:pgSz w:w="12240" w:h="15840"/>
          <w:pgMar w:top="920" w:bottom="280" w:left="1600" w:right="1300"/>
          <w:cols w:num="2" w:equalWidth="off">
            <w:col w:w="1077" w:space="441"/>
            <w:col w:w="7822"/>
          </w:cols>
        </w:sectPr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Reconocer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cuando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ecuaciones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tiene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inarlas.</w:t>
      </w:r>
    </w:p>
    <w:p>
      <w:pPr>
        <w:rPr>
          <w:sz w:val="24"/>
          <w:szCs w:val="24"/>
        </w:rPr>
        <w:jc w:val="left"/>
        <w:spacing w:before="6" w:lineRule="exact" w:line="240"/>
        <w:sectPr>
          <w:type w:val="continuous"/>
          <w:pgSz w:w="12240" w:h="15840"/>
          <w:pgMar w:top="920" w:bottom="280" w:left="1600" w:right="130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2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Contenidos: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Álgebra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atrices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Tipos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atrices: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traspuesta,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trica,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diagonal,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identidad,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etc.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aciones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entales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Matrices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equivalente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filas.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inantes.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Propiedades.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Matriz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inversa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Rango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atriz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Notación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atricial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ecuaciones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lineales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right="76" w:firstLine="60"/>
        <w:sectPr>
          <w:type w:val="continuous"/>
          <w:pgSz w:w="12240" w:h="15840"/>
          <w:pgMar w:top="920" w:bottom="280" w:left="1600" w:right="1300"/>
          <w:cols w:num="2" w:equalWidth="off">
            <w:col w:w="1343" w:space="174"/>
            <w:col w:w="7823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teoría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atrices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resolución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ecuacio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lineales.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BIBLIOGRAFÍA: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860" w:val="left"/>
        </w:tabs>
        <w:jc w:val="both"/>
        <w:ind w:left="1878" w:right="75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Arenas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Fernando;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Masjuan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Gonzalo;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Villanueva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Felipe,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Trigono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etría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tría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Analítica,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Ediciones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Universidad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Católica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Chile.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8"/>
        <w:ind w:left="151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Swokowski,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Earl.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Álgebra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Trigono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ía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etría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Analítica.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1988.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8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512.13S979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8"/>
        <w:ind w:left="151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Vance,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Elbridge.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Álgebra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Trigo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etría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Moderna.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F.E.I.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1976.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512.13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V222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8"/>
        <w:ind w:left="151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Swokowski,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Álgebra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Universitaria.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CECSA.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512.9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S979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  <w:ind w:left="151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Carlos.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etría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lítica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Espacio.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516.33M854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  <w:ind w:left="151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eron,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Edward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Holt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Rinehartand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inston.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Álgebra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Trigonometry.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1960.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512.13C182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8"/>
        <w:ind w:left="151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nskii,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Método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ción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ática.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iley.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1972.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8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511.22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S696.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8"/>
        <w:ind w:left="151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Sobel,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Max.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Algebra.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Prentice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Hall.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1996.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  <w:ind w:left="151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Ayres,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Frank.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Teoría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áticas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8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Superiores.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Hill.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1969.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510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A985t.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8"/>
        <w:ind w:left="151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Vance,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Elbridge.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Álgebra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Trigono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etría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Moderna.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esley.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1965.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512.13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V222a.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8"/>
        <w:ind w:left="151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Kindle,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eph.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Teoría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Problemas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etría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Analítica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Plana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8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Espacio.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Hill.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516.3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K51.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8"/>
        <w:ind w:left="151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Britton,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Jack.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Algebra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Trigono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ría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poránea.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Harla.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1986.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878"/>
        <w:sectPr>
          <w:pgMar w:header="732" w:footer="0" w:top="920" w:bottom="280" w:left="1600" w:right="130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512.13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B862.</w:t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6"/>
      </w:pPr>
      <w:r>
        <w:pict>
          <v:shape type="#_x0000_t75" style="width:84.72pt;height:63.72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42" w:right="-4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42" w:right="7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4669"/>
      </w:pP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413" w:right="2342"/>
      </w:pPr>
      <w:r>
        <w:pict>
          <v:group style="position:absolute;margin-left:170.58pt;margin-top:135.99pt;width:372.18pt;height:0pt;mso-position-horizontal-relative:page;mso-position-vertical-relative:page;z-index:-10649" coordorigin="3412,2720" coordsize="7444,0">
            <v:shape style="position:absolute;left:3412;top:2720;width:7444;height:0" coordorigin="3412,2720" coordsize="7444,0" path="m3412,2720l10855,2720e" filled="f" stroked="t" strokeweight="1.6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QUÍMICA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GENERAL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QUI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413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PRIMERO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413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4-2-0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413" w:right="3863"/>
        <w:sectPr>
          <w:pgMar w:header="732" w:footer="0" w:top="920" w:bottom="280" w:left="1460" w:right="1300"/>
          <w:pgSz w:w="12240" w:h="15840"/>
          <w:cols w:num="2" w:equalWidth="off">
            <w:col w:w="1840" w:space="203"/>
            <w:col w:w="7437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PRIMERO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HAY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24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OBJETIVO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GENERAL: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5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fundamentos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  <w:ind w:left="165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Explicar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leyes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principios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gobiernan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fenó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quí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icos.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8"/>
        <w:ind w:left="165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Establecer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reaccio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interrelacio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ciencia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65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conoci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ientos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quí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specialidad.</w:t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80"/>
        <w:ind w:left="242" w:right="313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UNIDAD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Leyes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Químicas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(Ponderales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olumétricas)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Objetivos: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6"/>
        <w:ind w:left="165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Conocer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leyes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básicas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gobiernan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fenómenos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quí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2000" w:val="left"/>
        </w:tabs>
        <w:jc w:val="left"/>
        <w:spacing w:before="17"/>
        <w:ind w:left="2018" w:right="76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leyes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quí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relaciones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ponderales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étricas.</w:t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4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Contenidos: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5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Leyes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icas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472" w:right="458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1.1.1.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Leyes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Ponderales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074" w:right="289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onservación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Propiedades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Definidas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Propiedades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Múltiples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07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Propiedades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Reciprocas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Equivalente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276" w:right="52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ico.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074" w:right="4401" w:hanging="5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1.1.2.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Leyes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étricas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oyle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07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Charles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074" w:right="4252"/>
        <w:sectPr>
          <w:type w:val="continuous"/>
          <w:pgSz w:w="12240" w:h="15840"/>
          <w:pgMar w:top="920" w:bottom="280" w:left="1460" w:right="130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ay-Lussac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Avogadro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2937" w:right="246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Ecuación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ideales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Ecuación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Estado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93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Presiones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arciales.</w:t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UNIDAD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Estequeometría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Objetivos: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3103" w:right="74" w:hanging="360"/>
      </w:pPr>
      <w:r>
        <w:rPr>
          <w:rFonts w:cs="Wingdings" w:hAnsi="Wingdings" w:eastAsia="Wingdings" w:ascii="Wingdings"/>
          <w:spacing w:val="0"/>
          <w:w w:val="83"/>
          <w:sz w:val="24"/>
          <w:szCs w:val="24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8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Conocer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explicar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conceptos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átomo,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molécula,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mol,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átomo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gramo,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peso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molecular,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fórmula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empírica,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fórmula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molecular.</w:t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3103" w:right="77" w:hanging="360"/>
      </w:pPr>
      <w:r>
        <w:rPr>
          <w:rFonts w:cs="Wingdings" w:hAnsi="Wingdings" w:eastAsia="Wingdings" w:ascii="Wingdings"/>
          <w:spacing w:val="0"/>
          <w:w w:val="83"/>
          <w:sz w:val="24"/>
          <w:szCs w:val="24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leyes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ponderales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estequeo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étricas.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Contenidos: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37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2.1.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Masa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Atómica,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Masa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lecular,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Masa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quivalente.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37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2.2.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Átomo-gramo,</w:t>
      </w:r>
      <w:r>
        <w:rPr>
          <w:rFonts w:cs="Arial" w:hAnsi="Arial" w:eastAsia="Arial" w:ascii="Arial"/>
          <w:spacing w:val="6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Molécula-gramo,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Equivalente-gramo.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37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2.3.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Cálculos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estequeométricos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34" w:right="168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a)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Determ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Composición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Centesimal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Determ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Fó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mula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Empírica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3202" w:right="1070" w:hanging="26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c)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Determ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masas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partir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relaciones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estequeométricas.</w:t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UNIDAD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3: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Teoría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Atómica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Propiedades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Periódicas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10"/>
      </w:pPr>
      <w:r>
        <w:rPr>
          <w:rFonts w:cs="Wingdings" w:hAnsi="Wingdings" w:eastAsia="Wingdings" w:ascii="Wingdings"/>
          <w:spacing w:val="0"/>
          <w:w w:val="83"/>
          <w:sz w:val="24"/>
          <w:szCs w:val="24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Entender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naturaleza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interna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materia.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10"/>
      </w:pPr>
      <w:r>
        <w:rPr>
          <w:rFonts w:cs="Wingdings" w:hAnsi="Wingdings" w:eastAsia="Wingdings" w:ascii="Wingdings"/>
          <w:spacing w:val="0"/>
          <w:w w:val="83"/>
          <w:sz w:val="24"/>
          <w:szCs w:val="24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Conocer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modelos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atómicos.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70" w:right="75" w:hanging="360"/>
      </w:pPr>
      <w:r>
        <w:rPr>
          <w:rFonts w:cs="Wingdings" w:hAnsi="Wingdings" w:eastAsia="Wingdings" w:ascii="Wingdings"/>
          <w:spacing w:val="0"/>
          <w:w w:val="83"/>
          <w:sz w:val="24"/>
          <w:szCs w:val="24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Establecer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propiedades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elementos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dep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nden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núcleo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corona.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70" w:right="75" w:hanging="360"/>
      </w:pPr>
      <w:r>
        <w:rPr>
          <w:rFonts w:cs="Wingdings" w:hAnsi="Wingdings" w:eastAsia="Wingdings" w:ascii="Wingdings"/>
          <w:spacing w:val="0"/>
          <w:w w:val="83"/>
          <w:sz w:val="24"/>
          <w:szCs w:val="24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Conocer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ificación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elemen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tríadas,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octavas,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pesos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atómicos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números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atómicos.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70" w:right="78" w:hanging="360"/>
      </w:pPr>
      <w:r>
        <w:rPr>
          <w:rFonts w:cs="Wingdings" w:hAnsi="Wingdings" w:eastAsia="Wingdings" w:ascii="Wingdings"/>
          <w:spacing w:val="0"/>
          <w:w w:val="83"/>
          <w:sz w:val="24"/>
          <w:szCs w:val="24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Dedu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ir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propiedades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periódicas</w:t>
      </w:r>
      <w:r>
        <w:rPr>
          <w:rFonts w:cs="Arial" w:hAnsi="Arial" w:eastAsia="Arial" w:ascii="Arial"/>
          <w:spacing w:val="3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dependen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ubica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elementos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Sistema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Periódico.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Contenidos: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37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3.1.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Teoría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Atómica,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antecedentes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históricos.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37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3.2.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Modelos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Atómicos.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34" w:right="3900" w:hanging="56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3.3.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Propiedades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Átomo.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Número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Atómico.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34" w:right="433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b)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Número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Másico.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c)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Radioactividad.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370"/>
        <w:sectPr>
          <w:pgMar w:header="732" w:footer="0" w:top="920" w:bottom="280" w:left="1600" w:right="130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3.4.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Propiedades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Periódicas,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antecedentes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históricos.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934" w:right="3861" w:hanging="56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3.5.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Propiedades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Periódicas.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a)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Tamaño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Atómico.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3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b)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Potencial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Ioniza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ón,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factores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afectan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3164" w:right="356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Potencial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Ioniza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934"/>
      </w:pP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c)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Electronegatividad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Electro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afinidad.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Enlace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780" w:val="left"/>
        </w:tabs>
        <w:jc w:val="left"/>
        <w:spacing w:lineRule="exact" w:line="260"/>
        <w:ind w:left="2622" w:right="887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Conocer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clasificar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diferentes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entre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átomos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dan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origen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moléculas.</w:t>
      </w:r>
    </w:p>
    <w:p>
      <w:pPr>
        <w:rPr>
          <w:rFonts w:cs="Arial" w:hAnsi="Arial" w:eastAsia="Arial" w:ascii="Arial"/>
          <w:sz w:val="24"/>
          <w:szCs w:val="24"/>
        </w:rPr>
        <w:tabs>
          <w:tab w:pos="2780" w:val="left"/>
        </w:tabs>
        <w:jc w:val="left"/>
        <w:spacing w:before="18" w:lineRule="exact" w:line="260"/>
        <w:ind w:left="2622" w:right="471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Recono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tipos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enlaces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presentes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molé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ula.</w:t>
      </w:r>
    </w:p>
    <w:p>
      <w:pPr>
        <w:rPr>
          <w:rFonts w:cs="Arial" w:hAnsi="Arial" w:eastAsia="Arial" w:ascii="Arial"/>
          <w:sz w:val="24"/>
          <w:szCs w:val="24"/>
        </w:rPr>
        <w:tabs>
          <w:tab w:pos="2780" w:val="left"/>
        </w:tabs>
        <w:jc w:val="left"/>
        <w:spacing w:before="17" w:lineRule="exact" w:line="260"/>
        <w:ind w:left="2622" w:right="153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Realizar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scripciones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utiliza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estructuras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Lewis.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2"/>
        <w:ind w:left="226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31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Conocer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fuerzas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intermoleculares.</w:t>
      </w:r>
    </w:p>
    <w:p>
      <w:pPr>
        <w:rPr>
          <w:rFonts w:cs="Arial" w:hAnsi="Arial" w:eastAsia="Arial" w:ascii="Arial"/>
          <w:sz w:val="24"/>
          <w:szCs w:val="24"/>
        </w:rPr>
        <w:tabs>
          <w:tab w:pos="2780" w:val="left"/>
        </w:tabs>
        <w:jc w:val="left"/>
        <w:spacing w:before="19" w:lineRule="exact" w:line="260"/>
        <w:ind w:left="2622" w:right="435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Conocer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Geometría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Compuestos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acuerdo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ángulo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enlace.</w:t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Contenidos: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37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4.1.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Definición,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símbolos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electrón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punto.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37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4.2.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Tipos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enlaces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3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a)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Enlace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Iónico,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representación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Lewis.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34" w:right="149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b)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Enlace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Covalente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Covalen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Coordinado.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c)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Enlace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Metálico.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37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4.3.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Representación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Lewis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Geometría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Molecular.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6" w:lineRule="exact" w:line="260"/>
        <w:ind w:left="2934" w:right="1580" w:hanging="56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4.4.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Fuerzas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Intramoleculares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Intermoleculares.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a)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Enlace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Polar.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934" w:right="227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b)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Fuerzas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atracción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Dipolo-Dipolo.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Fuerzas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atracción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Ión-Dipolo.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93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d)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Enlace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Puente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Hidrógeno.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3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Fuerzas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atracción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Waals.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5: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Solucion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1120" w:val="left"/>
        </w:tabs>
        <w:jc w:val="left"/>
        <w:ind w:left="1129" w:right="75" w:hanging="360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Conocer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distin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tipos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mezclas: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soluciones,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emulsiones,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suspensiones.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769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"/>
          <w:w w:val="83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Conocer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concepto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soluto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solvente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tipos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soluciones.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769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"/>
          <w:w w:val="83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Describir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características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solución.</w:t>
      </w:r>
    </w:p>
    <w:p>
      <w:pPr>
        <w:rPr>
          <w:rFonts w:cs="Arial" w:hAnsi="Arial" w:eastAsia="Arial" w:ascii="Arial"/>
          <w:sz w:val="24"/>
          <w:szCs w:val="24"/>
        </w:rPr>
        <w:tabs>
          <w:tab w:pos="1120" w:val="left"/>
        </w:tabs>
        <w:jc w:val="left"/>
        <w:ind w:left="1129" w:right="76" w:hanging="360"/>
        <w:sectPr>
          <w:pgMar w:header="732" w:footer="0" w:top="920" w:bottom="280" w:left="1600" w:right="1300"/>
          <w:pgSz w:w="12240" w:h="15840"/>
        </w:sectPr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Conocer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concepto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solubilidad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6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solu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factores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afectan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distintos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tipos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soluciones.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1120" w:val="left"/>
        </w:tabs>
        <w:jc w:val="left"/>
        <w:spacing w:before="29"/>
        <w:ind w:left="1129" w:right="76" w:hanging="360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Comprender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epto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dife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entes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unidades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expresa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concentración.</w:t>
      </w:r>
    </w:p>
    <w:p>
      <w:pPr>
        <w:rPr>
          <w:rFonts w:cs="Arial" w:hAnsi="Arial" w:eastAsia="Arial" w:ascii="Arial"/>
          <w:sz w:val="24"/>
          <w:szCs w:val="24"/>
        </w:rPr>
        <w:tabs>
          <w:tab w:pos="1120" w:val="left"/>
        </w:tabs>
        <w:jc w:val="left"/>
        <w:ind w:left="1129" w:right="75" w:hanging="360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unidades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concentración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prepara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teórica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soluciones.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769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"/>
          <w:w w:val="83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Establecer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relaciones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entre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unidades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concentración.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Contenidos: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332" w:right="1491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5.1.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Definición,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caracterí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ticas,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tipos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soluciones.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37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5.2.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Solubilidad,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factores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afectan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solubilidad.</w:t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329" w:right="157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5.3.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Unidades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concentración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soluciones.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6: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Equilibrio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Químico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728"/>
      </w:pPr>
      <w:r>
        <w:rPr>
          <w:rFonts w:cs="Wingdings" w:hAnsi="Wingdings" w:eastAsia="Wingdings" w:ascii="Wingdings"/>
          <w:spacing w:val="0"/>
          <w:w w:val="83"/>
          <w:sz w:val="24"/>
          <w:szCs w:val="24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16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Conocer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características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equilibrio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uímico</w:t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1690" w:right="959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                        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Recono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reacciones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reversibles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irreversibles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728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                        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Conocer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variables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afectan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equilib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Químico</w:t>
      </w:r>
    </w:p>
    <w:p>
      <w:pPr>
        <w:rPr>
          <w:rFonts w:cs="Arial" w:hAnsi="Arial" w:eastAsia="Arial" w:ascii="Arial"/>
          <w:sz w:val="24"/>
          <w:szCs w:val="24"/>
        </w:rPr>
        <w:tabs>
          <w:tab w:pos="2780" w:val="left"/>
        </w:tabs>
        <w:jc w:val="left"/>
        <w:ind w:left="2796" w:right="75" w:hanging="1068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Escribir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constante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equilibrio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determinados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sistemas</w:t>
      </w:r>
    </w:p>
    <w:p>
      <w:pPr>
        <w:rPr>
          <w:rFonts w:cs="Arial" w:hAnsi="Arial" w:eastAsia="Arial" w:ascii="Arial"/>
          <w:sz w:val="24"/>
          <w:szCs w:val="24"/>
        </w:rPr>
        <w:tabs>
          <w:tab w:pos="2780" w:val="left"/>
        </w:tabs>
        <w:jc w:val="left"/>
        <w:ind w:left="2796" w:right="76" w:hanging="1068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Determinar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valores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constante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equilibrio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determinados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sistemas</w:t>
      </w:r>
    </w:p>
    <w:p>
      <w:pPr>
        <w:rPr>
          <w:rFonts w:cs="Arial" w:hAnsi="Arial" w:eastAsia="Arial" w:ascii="Arial"/>
          <w:sz w:val="24"/>
          <w:szCs w:val="24"/>
        </w:rPr>
        <w:tabs>
          <w:tab w:pos="2140" w:val="left"/>
          <w:tab w:pos="2780" w:val="left"/>
        </w:tabs>
        <w:jc w:val="left"/>
        <w:ind w:left="2088" w:right="197" w:hanging="360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Deducir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despla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amiento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uilibrio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conociendo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variaciones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  <w:tab/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temperatura,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presión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concentración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Contenidos: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2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6.1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Defini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condi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equilibrio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dinámico.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2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6.2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Expresión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constante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equilibrio.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2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6.3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Factores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afectan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equilibrio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químico.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589" w:right="342" w:hanging="360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Cálculos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valores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constante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equilibrio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valor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érico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constante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equilibrio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7: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Equilibrio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Iónico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2238" w:right="74" w:hanging="360"/>
      </w:pPr>
      <w:r>
        <w:rPr>
          <w:rFonts w:cs="Wingdings" w:hAnsi="Wingdings" w:eastAsia="Wingdings" w:ascii="Wingdings"/>
          <w:spacing w:val="0"/>
          <w:w w:val="83"/>
          <w:sz w:val="24"/>
          <w:szCs w:val="24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Conocer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química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5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tamiento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disociación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agua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equilibrio.</w:t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2238" w:right="75" w:hanging="360"/>
      </w:pPr>
      <w:r>
        <w:rPr>
          <w:rFonts w:cs="Wingdings" w:hAnsi="Wingdings" w:eastAsia="Wingdings" w:ascii="Wingdings"/>
          <w:spacing w:val="0"/>
          <w:w w:val="83"/>
          <w:sz w:val="24"/>
          <w:szCs w:val="24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Conocer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distinguir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diferen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tipos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electrolitos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no-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electrolitos,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propiedades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significado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nstante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Equilibrio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casos.</w:t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2238" w:right="76" w:hanging="360"/>
      </w:pPr>
      <w:r>
        <w:rPr>
          <w:rFonts w:cs="Wingdings" w:hAnsi="Wingdings" w:eastAsia="Wingdings" w:ascii="Wingdings"/>
          <w:spacing w:val="0"/>
          <w:w w:val="83"/>
          <w:sz w:val="24"/>
          <w:szCs w:val="24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Conocer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diferentes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defini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ácido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base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acuerdo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Teorías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Ácido-Ba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878"/>
      </w:pPr>
      <w:r>
        <w:rPr>
          <w:rFonts w:cs="Wingdings" w:hAnsi="Wingdings" w:eastAsia="Wingdings" w:ascii="Wingdings"/>
          <w:spacing w:val="0"/>
          <w:w w:val="83"/>
          <w:sz w:val="24"/>
          <w:szCs w:val="24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Conocer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otros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tipos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equilibrios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solución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acuosa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38"/>
        <w:sectPr>
          <w:pgMar w:header="732" w:footer="0" w:top="920" w:bottom="280" w:left="1600" w:right="130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(compuestos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solubles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complejos).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02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Contenidos: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22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Electrolitos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Fuertes.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4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7.1.1.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Concepto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Electrolitos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Fuertes.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3220" w:right="833" w:hanging="271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7.1.2.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Concepto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cálculo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pH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electroli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fuertes</w:t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978" w:right="33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Electrolitos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Débiles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94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7.2.1.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Equilibrios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ectrolitos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débiles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4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7.2.2.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disociación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Agua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4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7.2.3.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Ácidos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Débiles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constante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Acidez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4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7.2.4.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Ácidos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Débiles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constante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Basicidad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4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7.2.5.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Cálculos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Electrolitos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Débiles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4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7.2.6.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Ácidos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Polipróticos.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2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Teorías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Ácido-Base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4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7.3.1.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Teorías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Ácido-Base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Arrhenius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4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7.3.2.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Teorías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Ácido-Base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Bronsted-Lowry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4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7.3.3.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Teorías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Ácido-Base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Lowry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87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Efecto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común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79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7.4.1.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Cálculo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pH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79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7.4.2.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Soluciones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ortiguadas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79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7.4.3.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Indicadores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87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Hidróli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821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7.5.1.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Reacci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Hidrólisis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82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7.5.2.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pueden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ufrir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hidrólisis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21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Equilibrios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Solubilidad</w:t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5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7.6.1.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tante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producto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Solubilidad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position w:val="-3"/>
          <w:sz w:val="16"/>
          <w:szCs w:val="16"/>
        </w:rPr>
        <w:t>ps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exact" w:line="260"/>
        <w:ind w:left="2755"/>
      </w:pPr>
      <w:r>
        <w:rPr>
          <w:rFonts w:cs="Arial" w:hAnsi="Arial" w:eastAsia="Arial" w:ascii="Arial"/>
          <w:spacing w:val="-2"/>
          <w:w w:val="100"/>
          <w:position w:val="1"/>
          <w:sz w:val="24"/>
          <w:szCs w:val="24"/>
        </w:rPr>
        <w:t>7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.6.2.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Solubilidad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position w:val="-2"/>
          <w:sz w:val="16"/>
          <w:szCs w:val="16"/>
        </w:rPr>
        <w:t>ps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221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7.7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Equilibrios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Complejos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755"/>
      </w:pPr>
      <w:r>
        <w:rPr>
          <w:rFonts w:cs="Arial" w:hAnsi="Arial" w:eastAsia="Arial" w:ascii="Arial"/>
          <w:spacing w:val="-2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.7.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Constante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Formación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755"/>
      </w:pPr>
      <w:r>
        <w:rPr>
          <w:rFonts w:cs="Arial" w:hAnsi="Arial" w:eastAsia="Arial" w:ascii="Arial"/>
          <w:spacing w:val="-2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.7.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Constante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Disociación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UNIDAD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8: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Electroquímica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86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"/>
          <w:w w:val="83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Conocer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signifi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ado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reacciones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Redox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86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"/>
          <w:w w:val="83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Recono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sustancias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términos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involuc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ados.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Contenidos: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65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8.1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Conceptos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Generales.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65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8.1.1.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Oxidación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65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8.1.2.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Semirreacciones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oxida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reducción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65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8.1.3.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Oxidante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Reductor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654"/>
        <w:sectPr>
          <w:pgMar w:header="732" w:footer="0" w:top="920" w:bottom="280" w:left="1600" w:right="172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8.1.4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Igualación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Ecuaciones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Redox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9: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Química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Orgánica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02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Objetivo: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5" w:lineRule="exact" w:line="260"/>
        <w:sectPr>
          <w:pgMar w:header="732" w:footer="0" w:top="920" w:bottom="280" w:left="1600" w:right="1300"/>
          <w:pgSz w:w="12240" w:h="15840"/>
        </w:sectPr>
      </w:pPr>
      <w:r>
        <w:rPr>
          <w:sz w:val="26"/>
          <w:szCs w:val="26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02" w:right="-56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Contenidos: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420" w:val="left"/>
          <w:tab w:pos="1960" w:val="left"/>
        </w:tabs>
        <w:jc w:val="left"/>
        <w:spacing w:before="37" w:lineRule="exact" w:line="260"/>
        <w:ind w:left="360" w:right="76" w:hanging="360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Conocer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aspec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estructurales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compuestos</w:t>
        <w:tab/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orgánicos.</w:t>
      </w:r>
    </w:p>
    <w:p>
      <w:pPr>
        <w:rPr>
          <w:rFonts w:cs="Arial" w:hAnsi="Arial" w:eastAsia="Arial" w:ascii="Arial"/>
          <w:sz w:val="24"/>
          <w:szCs w:val="24"/>
        </w:rPr>
        <w:tabs>
          <w:tab w:pos="420" w:val="left"/>
        </w:tabs>
        <w:jc w:val="left"/>
        <w:spacing w:before="19" w:lineRule="exact" w:line="260"/>
        <w:ind w:left="360" w:right="76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Nombrar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diferentes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tipos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hidrocarbu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orgánicas.</w:t>
      </w:r>
    </w:p>
    <w:p>
      <w:pPr>
        <w:rPr>
          <w:rFonts w:cs="Arial" w:hAnsi="Arial" w:eastAsia="Arial" w:ascii="Arial"/>
          <w:sz w:val="24"/>
          <w:szCs w:val="24"/>
        </w:rPr>
        <w:tabs>
          <w:tab w:pos="420" w:val="left"/>
        </w:tabs>
        <w:jc w:val="left"/>
        <w:spacing w:before="17" w:lineRule="exact" w:line="260"/>
        <w:ind w:left="360" w:right="75" w:hanging="360"/>
        <w:sectPr>
          <w:type w:val="continuous"/>
          <w:pgSz w:w="12240" w:h="15840"/>
          <w:pgMar w:top="920" w:bottom="280" w:left="1600" w:right="1300"/>
          <w:cols w:num="2" w:equalWidth="off">
            <w:col w:w="1503" w:space="868"/>
            <w:col w:w="6969"/>
          </w:cols>
        </w:sectPr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Describir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características,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propiedades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aplicaciones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diferentes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tipos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compuestos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orgánico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82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9.1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Introducción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Química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Orgánica.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2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9.2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Notación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Nomenclatura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principales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compuestos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orgánicos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2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(hidrocarburos,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alcoholes,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éteres,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aldehído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cetonas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ácidos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carboxíli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os).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2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9.3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Generalidades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orgánica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65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9.3.1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Estructura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Molecular.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65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9.3.2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Propiedades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Físico-Químicas.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65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9.3.3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Características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iones.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BIBLI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FÍA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"/>
          <w:w w:val="83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BROWN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Theodore,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MAY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Euge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e,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Jr.,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BURSTEN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E.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Bruce,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“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i/>
          <w:spacing w:val="-2"/>
          <w:w w:val="100"/>
          <w:sz w:val="24"/>
          <w:szCs w:val="24"/>
        </w:rPr>
        <w:t>u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í</w:t>
      </w:r>
      <w:r>
        <w:rPr>
          <w:rFonts w:cs="Arial" w:hAnsi="Arial" w:eastAsia="Arial" w:ascii="Arial"/>
          <w:i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ica</w:t>
      </w:r>
      <w:r>
        <w:rPr>
          <w:rFonts w:cs="Arial" w:hAnsi="Arial" w:eastAsia="Arial" w:ascii="Arial"/>
          <w:i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22"/>
      </w:pP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Cien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ntra</w:t>
      </w:r>
      <w:r>
        <w:rPr>
          <w:rFonts w:cs="Arial" w:hAnsi="Arial" w:eastAsia="Arial" w:ascii="Arial"/>
          <w:i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”,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9ª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Edición,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Pearson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Education,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Méxi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2004.</w:t>
      </w:r>
    </w:p>
    <w:p>
      <w:pPr>
        <w:rPr>
          <w:rFonts w:cs="Arial" w:hAnsi="Arial" w:eastAsia="Arial" w:ascii="Arial"/>
          <w:sz w:val="24"/>
          <w:szCs w:val="24"/>
        </w:rPr>
        <w:tabs>
          <w:tab w:pos="820" w:val="left"/>
        </w:tabs>
        <w:jc w:val="left"/>
        <w:ind w:left="822" w:right="74" w:hanging="360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RAYNER-CANHAM,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Geoff,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“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Quí</w:t>
      </w:r>
      <w:r>
        <w:rPr>
          <w:rFonts w:cs="Arial" w:hAnsi="Arial" w:eastAsia="Arial" w:ascii="Arial"/>
          <w:i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Inorgánica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Descriptiva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”,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2ª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Edición,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Pearson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Education,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México,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2000.</w:t>
      </w:r>
    </w:p>
    <w:p>
      <w:pPr>
        <w:rPr>
          <w:rFonts w:cs="Arial" w:hAnsi="Arial" w:eastAsia="Arial" w:ascii="Arial"/>
          <w:sz w:val="24"/>
          <w:szCs w:val="24"/>
        </w:rPr>
        <w:tabs>
          <w:tab w:pos="820" w:val="left"/>
        </w:tabs>
        <w:jc w:val="left"/>
        <w:ind w:left="822" w:right="75" w:hanging="360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MOORE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K.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John,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WOOD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J.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Stanitski,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“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i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Mundo</w:t>
      </w:r>
      <w:r>
        <w:rPr>
          <w:rFonts w:cs="Arial" w:hAnsi="Arial" w:eastAsia="Arial" w:ascii="Arial"/>
          <w:i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i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i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Quí</w:t>
      </w:r>
      <w:r>
        <w:rPr>
          <w:rFonts w:cs="Arial" w:hAnsi="Arial" w:eastAsia="Arial" w:ascii="Arial"/>
          <w:i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ic</w:t>
      </w:r>
      <w:r>
        <w:rPr>
          <w:rFonts w:cs="Arial" w:hAnsi="Arial" w:eastAsia="Arial" w:ascii="Arial"/>
          <w:i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”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2ª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Edici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Addison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Wesley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Longman,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México,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2000.</w:t>
      </w:r>
    </w:p>
    <w:p>
      <w:pPr>
        <w:rPr>
          <w:rFonts w:cs="Arial" w:hAnsi="Arial" w:eastAsia="Arial" w:ascii="Arial"/>
          <w:sz w:val="24"/>
          <w:szCs w:val="24"/>
        </w:rPr>
        <w:tabs>
          <w:tab w:pos="820" w:val="left"/>
        </w:tabs>
        <w:jc w:val="left"/>
        <w:spacing w:before="3" w:lineRule="exact" w:line="260"/>
        <w:ind w:left="822" w:right="75" w:hanging="360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PETRUCCI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Ralph,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HARWOOD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William,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“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Quí</w:t>
      </w:r>
      <w:r>
        <w:rPr>
          <w:rFonts w:cs="Arial" w:hAnsi="Arial" w:eastAsia="Arial" w:ascii="Arial"/>
          <w:i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ica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Genera</w:t>
      </w:r>
      <w:r>
        <w:rPr>
          <w:rFonts w:cs="Arial" w:hAnsi="Arial" w:eastAsia="Arial" w:ascii="Arial"/>
          <w:i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”,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7ª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Edición,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Prentice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-Hall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Iberia,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Madrid,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1999.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462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"/>
          <w:w w:val="83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BROWN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L.</w:t>
      </w:r>
      <w:r>
        <w:rPr>
          <w:rFonts w:cs="Arial" w:hAnsi="Arial" w:eastAsia="Arial" w:ascii="Arial"/>
          <w:spacing w:val="3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Theodore,</w:t>
      </w:r>
      <w:r>
        <w:rPr>
          <w:rFonts w:cs="Arial" w:hAnsi="Arial" w:eastAsia="Arial" w:ascii="Arial"/>
          <w:spacing w:val="3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“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Quí</w:t>
      </w:r>
      <w:r>
        <w:rPr>
          <w:rFonts w:cs="Arial" w:hAnsi="Arial" w:eastAsia="Arial" w:ascii="Arial"/>
          <w:i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ica:</w:t>
      </w:r>
      <w:r>
        <w:rPr>
          <w:rFonts w:cs="Arial" w:hAnsi="Arial" w:eastAsia="Arial" w:ascii="Arial"/>
          <w:i/>
          <w:spacing w:val="34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i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ciencia</w:t>
      </w:r>
      <w:r>
        <w:rPr>
          <w:rFonts w:cs="Arial" w:hAnsi="Arial" w:eastAsia="Arial" w:ascii="Arial"/>
          <w:i/>
          <w:spacing w:val="34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central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”,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5ª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ión,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Prentice-Hall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2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Hispanoa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ericana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S.A.,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México,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1993.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"/>
          <w:w w:val="83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CHANG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Raymond,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“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Quí</w:t>
      </w:r>
      <w:r>
        <w:rPr>
          <w:rFonts w:cs="Arial" w:hAnsi="Arial" w:eastAsia="Arial" w:ascii="Arial"/>
          <w:i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ic</w:t>
      </w:r>
      <w:r>
        <w:rPr>
          <w:rFonts w:cs="Arial" w:hAnsi="Arial" w:eastAsia="Arial" w:ascii="Arial"/>
          <w:i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”,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4ª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Edición,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McGraw-Hill,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México,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1992.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"/>
          <w:w w:val="83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MORTIMER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Charles,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“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Quí</w:t>
      </w:r>
      <w:r>
        <w:rPr>
          <w:rFonts w:cs="Arial" w:hAnsi="Arial" w:eastAsia="Arial" w:ascii="Arial"/>
          <w:i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ic</w:t>
      </w:r>
      <w:r>
        <w:rPr>
          <w:rFonts w:cs="Arial" w:hAnsi="Arial" w:eastAsia="Arial" w:ascii="Arial"/>
          <w:i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”,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5ª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Edición,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Grupo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Editorial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2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Iberoamericana,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España,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1983.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  <w:sectPr>
          <w:type w:val="continuous"/>
          <w:pgSz w:w="12240" w:h="15840"/>
          <w:pgMar w:top="920" w:bottom="280" w:left="1600" w:right="1300"/>
        </w:sectPr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"/>
          <w:w w:val="83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MOORE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hn,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“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Quí</w:t>
      </w:r>
      <w:r>
        <w:rPr>
          <w:rFonts w:cs="Arial" w:hAnsi="Arial" w:eastAsia="Arial" w:ascii="Arial"/>
          <w:i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ica”,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McGraw-Hill,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Bogotá,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1981.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"/>
      </w:pPr>
      <w:r>
        <w:pict>
          <v:group style="position:absolute;margin-left:83.58pt;margin-top:90.5701pt;width:459.18pt;height:0pt;mso-position-horizontal-relative:page;mso-position-vertical-relative:paragraph;z-index:-10648" coordorigin="1672,1811" coordsize="9184,0">
            <v:shape style="position:absolute;left:1672;top:1811;width:9184;height:0" coordorigin="1672,1811" coordsize="9184,0" path="m1672,1811l10855,1811e" filled="f" stroked="t" strokeweight="1.6pt" strokecolor="#000000">
              <v:path arrowok="t"/>
            </v:shape>
            <w10:wrap type="none"/>
          </v:group>
        </w:pict>
      </w:r>
      <w:r>
        <w:pict>
          <v:shape type="#_x0000_t75" style="width:84.72pt;height:63.72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-3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8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4714"/>
      </w:pP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9" w:right="176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GEOMETRÍA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DESCRIPTIVA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GED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11" w:right="3775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PRIMERO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11" w:right="4335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2-0-2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9" w:right="3771"/>
        <w:sectPr>
          <w:pgMar w:header="732" w:footer="0" w:top="920" w:bottom="280" w:left="1560" w:right="1300"/>
          <w:pgSz w:w="12240" w:h="15840"/>
          <w:cols w:num="2" w:equalWidth="off">
            <w:col w:w="1807" w:space="92"/>
            <w:col w:w="7481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PRIMERO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HAY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GENERAL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943" w:right="73" w:hanging="360"/>
      </w:pPr>
      <w:r>
        <w:rPr>
          <w:rFonts w:cs="Wingdings" w:hAnsi="Wingdings" w:eastAsia="Wingdings" w:ascii="Wingdings"/>
          <w:spacing w:val="0"/>
          <w:w w:val="83"/>
          <w:sz w:val="24"/>
          <w:szCs w:val="24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rmi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oce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nce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fundamenta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Geomet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qu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perm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án,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interpre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resolve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problema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gráf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construcción.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Contenidos: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64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Definiciones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77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Pun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nea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Planos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77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Nota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esentació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proble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64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Pun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77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sic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punto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77"/>
      </w:pPr>
      <w:r>
        <w:rPr>
          <w:rFonts w:cs="Arial" w:hAnsi="Arial" w:eastAsia="Arial" w:ascii="Arial"/>
          <w:spacing w:val="-4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" w:lineRule="exact" w:line="260"/>
        <w:ind w:left="3258" w:right="76"/>
      </w:pPr>
      <w:r>
        <w:rPr>
          <w:rFonts w:cs="Arial" w:hAnsi="Arial" w:eastAsia="Arial" w:ascii="Arial"/>
          <w:spacing w:val="-4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2.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  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</w:t>
      </w:r>
      <w:r>
        <w:rPr>
          <w:rFonts w:cs="Arial" w:hAnsi="Arial" w:eastAsia="Arial" w:ascii="Arial"/>
          <w:spacing w:val="4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recta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lineRule="exact" w:line="260"/>
        <w:ind w:left="3220" w:right="3453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2.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Espa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325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2.2.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Pend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rect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Rumb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recta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325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2.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pun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entr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pun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325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2.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Problema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apli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77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Plano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rectas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77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3.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espac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77" w:right="22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6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tuació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entr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pun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superf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77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3.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Línea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ong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verdade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superf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plana.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77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3.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superf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pendiente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77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anci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plano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77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3.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Problema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  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77"/>
        <w:sectPr>
          <w:type w:val="continuous"/>
          <w:pgSz w:w="12240" w:h="15840"/>
          <w:pgMar w:top="920" w:bottom="280" w:left="1560" w:right="130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Trans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ormaciones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937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4.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tacione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–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Abat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37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4.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Medid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ángulo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entr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rectas.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937"/>
      </w:pPr>
      <w:r>
        <w:rPr>
          <w:rFonts w:cs="Arial" w:hAnsi="Arial" w:eastAsia="Arial" w:ascii="Arial"/>
          <w:spacing w:val="-4"/>
          <w:w w:val="100"/>
          <w:position w:val="-1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position w:val="-1"/>
          <w:sz w:val="24"/>
          <w:szCs w:val="24"/>
        </w:rPr>
        <w:t>oble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position w:val="-1"/>
          <w:sz w:val="24"/>
          <w:szCs w:val="24"/>
        </w:rPr>
        <w:t>as.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02"/>
      </w:pPr>
      <w:r>
        <w:rPr>
          <w:rFonts w:cs="Arial" w:hAnsi="Arial" w:eastAsia="Arial" w:ascii="Arial"/>
          <w:b/>
          <w:spacing w:val="-3"/>
          <w:w w:val="100"/>
          <w:position w:val="-1"/>
          <w:sz w:val="24"/>
          <w:szCs w:val="24"/>
        </w:rPr>
        <w:t>BIBLIOGRAFÍA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2"/>
        <w:ind w:left="1878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Geome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rip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iva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Izquie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nand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[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982]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516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98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878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Geometrí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descriptiva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Lobo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Lapera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ícto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[2001]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516.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L799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878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Geometrí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descriptiv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aplicada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Warner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[1964]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516.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W281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878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Geometrí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descript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superio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icada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Izquierdo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Fernando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23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[1980]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516.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I98g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7"/>
        <w:ind w:left="1878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Teor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oble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geometr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Hawk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Mino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238"/>
        <w:sectPr>
          <w:pgMar w:header="732" w:footer="0" w:top="920" w:bottom="280" w:left="1600" w:right="1300"/>
          <w:pgSz w:w="12240" w:h="15840"/>
        </w:sectPr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[1970]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516.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H392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"/>
      </w:pPr>
      <w:r>
        <w:pict>
          <v:group style="position:absolute;margin-left:83.58pt;margin-top:86.0701pt;width:459.18pt;height:0pt;mso-position-horizontal-relative:page;mso-position-vertical-relative:paragraph;z-index:-10647" coordorigin="1672,1721" coordsize="9184,0">
            <v:shape style="position:absolute;left:1672;top:1721;width:9184;height:0" coordorigin="1672,1721" coordsize="9184,0" path="m1672,1721l10855,1721e" filled="f" stroked="t" strokeweight="1.6pt" strokecolor="#000000">
              <v:path arrowok="t"/>
            </v:shape>
            <w10:wrap type="none"/>
          </v:group>
        </w:pict>
      </w:r>
      <w:r>
        <w:pict>
          <v:shape type="#_x0000_t75" style="width:84.72pt;height:63.72pt">
            <v:imagedata o:title="" r:id="rId1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-3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8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4744"/>
      </w:pP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4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4" w:right="909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INTRODUCCIÓN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4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PRIMERO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4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2-0-0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4" w:right="4376"/>
        <w:sectPr>
          <w:pgMar w:header="732" w:footer="0" w:top="920" w:bottom="280" w:left="1560" w:right="1300"/>
          <w:pgSz w:w="12240" w:h="15840"/>
          <w:cols w:num="2" w:equalWidth="off">
            <w:col w:w="1807" w:space="62"/>
            <w:col w:w="7511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PRIMERO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HAY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42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OBJETIVO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GENERAL: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1" w:lineRule="exact" w:line="240"/>
        <w:sectPr>
          <w:type w:val="continuous"/>
          <w:pgSz w:w="12240" w:h="15840"/>
          <w:pgMar w:top="920" w:bottom="280" w:left="1560" w:right="1300"/>
        </w:sectPr>
      </w:pPr>
      <w:r>
        <w:rPr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42" w:right="-56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Contenido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9"/>
        <w:ind w:left="360" w:right="74" w:hanging="360"/>
        <w:sectPr>
          <w:type w:val="continuous"/>
          <w:pgSz w:w="12240" w:h="15840"/>
          <w:pgMar w:top="920" w:bottom="280" w:left="1560" w:right="1300"/>
          <w:cols w:num="2" w:equalWidth="off">
            <w:col w:w="1529" w:space="54"/>
            <w:col w:w="7797"/>
          </w:cols>
        </w:sectPr>
      </w:pPr>
      <w:r>
        <w:br w:type="column"/>
      </w:r>
      <w:r>
        <w:rPr>
          <w:rFonts w:cs="Wingdings" w:hAnsi="Wingdings" w:eastAsia="Wingdings" w:ascii="Wingdings"/>
          <w:spacing w:val="0"/>
          <w:w w:val="83"/>
          <w:sz w:val="24"/>
          <w:szCs w:val="24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8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conoc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mient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tegra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ers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profesió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Const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;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ofe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ionales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pro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iona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iplina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culo.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7" w:lineRule="exact" w:line="260"/>
        <w:ind w:left="1570" w:right="72" w:hanging="360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impor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6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6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6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6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recursos.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3"/>
        <w:ind w:left="1210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revolucione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ura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210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idades.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210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obra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civile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emento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ura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210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olució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construcción.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210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neces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pobla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210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sponibles.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210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Recurso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natural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culturales.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210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econom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necesidades.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210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Concepto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Productividad.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210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Carac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erí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emp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onst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210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12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Perspectiva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tendencias.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210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13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obra.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210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obras.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210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apa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BIBLIOGRAFIA: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2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Ordenanza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Construcciones.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Apuntes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Clases.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10"/>
        <w:sectPr>
          <w:type w:val="continuous"/>
          <w:pgSz w:w="12240" w:h="15840"/>
          <w:pgMar w:top="920" w:bottom="280" w:left="1560" w:right="130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Revistas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técnicas.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"/>
      </w:pPr>
      <w:r>
        <w:pict>
          <v:group style="position:absolute;margin-left:83.58pt;margin-top:90.5701pt;width:459.18pt;height:0pt;mso-position-horizontal-relative:page;mso-position-vertical-relative:paragraph;z-index:-10646" coordorigin="1672,1811" coordsize="9184,0">
            <v:shape style="position:absolute;left:1672;top:1811;width:9184;height:0" coordorigin="1672,1811" coordsize="9184,0" path="m1672,1811l10855,1811e" filled="f" stroked="t" strokeweight="1.6pt" strokecolor="#000000">
              <v:path arrowok="t"/>
            </v:shape>
            <w10:wrap type="none"/>
          </v:group>
        </w:pict>
      </w:r>
      <w:r>
        <w:pict>
          <v:shape type="#_x0000_t75" style="width:84.72pt;height:63.72pt">
            <v:imagedata o:title="" r:id="rId1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-3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8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4714"/>
      </w:pP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9" w:right="1906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GÍAS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RENO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ABL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ERE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11" w:right="3775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PRIMERO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11" w:right="4335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2-0-0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28" w:right="3792"/>
        <w:sectPr>
          <w:pgMar w:header="732" w:footer="0" w:top="920" w:bottom="280" w:left="1560" w:right="1300"/>
          <w:pgSz w:w="12240" w:h="15840"/>
          <w:cols w:num="2" w:equalWidth="off">
            <w:col w:w="1807" w:space="92"/>
            <w:col w:w="7481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PRIMERO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INGRESO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4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OBJETIVO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900" w:val="left"/>
        </w:tabs>
        <w:jc w:val="both"/>
        <w:ind w:left="1918" w:right="74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tér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curso,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prenderá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portancia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eficiente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energía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productivos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construcción,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pudiendo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diferenciar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fuentes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energéticas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alternativas,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ecanis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ación.</w:t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Contenidos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4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energías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renovables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energético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actual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ERNC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66"/>
        <w:sectPr>
          <w:type w:val="continuous"/>
          <w:pgSz w:w="12240" w:h="15840"/>
          <w:pgMar w:top="920" w:bottom="280" w:left="1560" w:right="130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1.3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Políticas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guberna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tales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sobre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ERNC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42" w:right="-5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ción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solar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Características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físicas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Radiación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agnética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Concepto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peratura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etría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solar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Radiación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extraterrestre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2240" w:h="15840"/>
          <w:pgMar w:top="920" w:bottom="280" w:left="1560" w:right="1300"/>
          <w:cols w:num="2" w:equalWidth="off">
            <w:col w:w="2237" w:space="29"/>
            <w:col w:w="7114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2.6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Instru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entos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edición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solar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4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Energía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tér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Colectores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solares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planos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producción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agua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caliente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sanitaria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calefacción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suelos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radiantes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piscinas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Módulos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colectores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tér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icos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Energía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otovolt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Celdas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fotovoltaicas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Módulos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fotovoltaicos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uladores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66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4.4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Aplicaciones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edificios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42"/>
        <w:sectPr>
          <w:type w:val="continuous"/>
          <w:pgSz w:w="12240" w:h="15840"/>
          <w:pgMar w:top="920" w:bottom="280" w:left="1560" w:right="130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Energía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Eólica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22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energía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eólica.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viento.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Máquinas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eólicas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aplicaci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Energía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dráulica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Energía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agua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Tipología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centrales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hidroeléctricas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26"/>
        <w:sectPr>
          <w:pgMar w:header="732" w:footer="0" w:top="920" w:bottom="280" w:left="1600" w:right="130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6.3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Clases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turbinas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hidráulicas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2" w:right="-5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bustibles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biomasa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Aprovecha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bustibles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Digestión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anaerobia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2240" w:h="15840"/>
          <w:pgMar w:top="920" w:bottom="280" w:left="1600" w:right="1300"/>
          <w:cols w:num="2" w:equalWidth="off">
            <w:col w:w="2076" w:space="150"/>
            <w:col w:w="7114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7.4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Cogeneración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Conceptos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arquitectura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biocli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ática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Efectos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Evaluación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ática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regional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Efectos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icrocli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áticos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8.4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solar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8.5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Entorno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construcción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biocli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ática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8.6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Construcción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climas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cálidos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26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8.7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Aplicaciones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  <w:sectPr>
          <w:type w:val="continuous"/>
          <w:pgSz w:w="12240" w:h="15840"/>
          <w:pgMar w:top="920" w:bottom="280" w:left="1600" w:right="130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2" w:right="-5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Bibliografía</w:t>
      </w:r>
    </w:p>
    <w:p>
      <w:pPr>
        <w:rPr>
          <w:sz w:val="12"/>
          <w:szCs w:val="12"/>
        </w:rPr>
        <w:jc w:val="left"/>
        <w:spacing w:before="3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Ingenios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solares.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énez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Bolaño,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José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Manuel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621.47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J61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Energía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solar.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Martínez,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[1980].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621.47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S246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viviendas.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[1994].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720.472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C984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Energía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edificación.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Szokolay,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[1982].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621.47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S998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Hidrógeno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solar.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Bockris,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John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[1994].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333.7923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B665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Ingeniería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secado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solar.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Corvalán,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[1990].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621.47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I46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Plantas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colectores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solares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Arata,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[1987].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621.471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A663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360" w:val="left"/>
          <w:tab w:pos="1760" w:val="left"/>
        </w:tabs>
        <w:jc w:val="left"/>
        <w:spacing w:before="23" w:lineRule="exact" w:line="260"/>
        <w:ind w:left="360" w:right="73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ión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energía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electrici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Bórquez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Pachec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Walter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[1988].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TEC-EI-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B736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360" w:val="left"/>
        </w:tabs>
        <w:jc w:val="left"/>
        <w:spacing w:before="20" w:lineRule="exact" w:line="260"/>
        <w:ind w:left="360" w:right="76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entos,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ensionado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aciones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fotovaltaica.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[1992].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333.7923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F981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Energía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ca.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gico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España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[1984].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622.159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E56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Energía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tér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Pedro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[2000].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333.88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S246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book.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[1981].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621.45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P235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  <w:sectPr>
          <w:type w:val="continuous"/>
          <w:pgSz w:w="12240" w:h="15840"/>
          <w:pgMar w:top="920" w:bottom="280" w:left="1600" w:right="1300"/>
          <w:cols w:num="2" w:equalWidth="off">
            <w:col w:w="1261" w:space="616"/>
            <w:col w:w="7463"/>
          </w:cols>
        </w:sectPr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Apuntes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Clases</w:t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34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5.2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ASIGNATURAS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IMER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AÑO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SEGUNDO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ESTRE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031" w:right="4801"/>
      </w:pPr>
      <w:r>
        <w:pict>
          <v:shape type="#_x0000_t75" style="position:absolute;margin-left:73.8pt;margin-top:-3.04019pt;width:84.72pt;height:63.72pt;mso-position-horizontal-relative:page;mso-position-vertical-relative:paragraph;z-index:-10645">
            <v:imagedata o:title="" r:id="rId13"/>
          </v:shape>
        </w:pic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3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63" w:hRule="exact"/>
        </w:trPr>
        <w:tc>
          <w:tcPr>
            <w:tcW w:w="3433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CARR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77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4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CONSTRUCCIÓN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583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VIL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6" w:hRule="exact"/>
        </w:trPr>
        <w:tc>
          <w:tcPr>
            <w:tcW w:w="3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ASIGNA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URA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4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ÁLGE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76" w:hRule="exact"/>
        </w:trPr>
        <w:tc>
          <w:tcPr>
            <w:tcW w:w="3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NIVEL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4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PRIMER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AÑO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76" w:hRule="exact"/>
        </w:trPr>
        <w:tc>
          <w:tcPr>
            <w:tcW w:w="3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SEMES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4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SEGUNDO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76" w:hRule="exact"/>
        </w:trPr>
        <w:tc>
          <w:tcPr>
            <w:tcW w:w="3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CREDITOS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(TEO-EJER-LAB)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48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58" w:hRule="exact"/>
        </w:trPr>
        <w:tc>
          <w:tcPr>
            <w:tcW w:w="3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PRE-RE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ISITOS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48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ALGEBRA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3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GENERAL: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3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final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curso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umno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podrá: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860" w:val="left"/>
        </w:tabs>
        <w:jc w:val="left"/>
        <w:spacing w:lineRule="exact" w:line="260"/>
        <w:ind w:left="2862" w:right="98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Recono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resolver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problemas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olucren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trigonométricas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2"/>
        <w:ind w:left="25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Resolver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ecuaciones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soluciones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complejas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25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álgebra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vectorial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resolución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problemas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3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      </w:t>
      </w:r>
      <w:r>
        <w:rPr>
          <w:rFonts w:cs="Arial" w:hAnsi="Arial" w:eastAsia="Arial" w:ascii="Arial"/>
          <w:b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Trigonometría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3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820" w:val="left"/>
        </w:tabs>
        <w:jc w:val="left"/>
        <w:spacing w:lineRule="exact" w:line="260"/>
        <w:ind w:left="2826" w:right="95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Calcular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medida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cualquier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ángulo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lado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triángulo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usando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trigonométricas.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2"/>
        <w:ind w:left="2466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Demostrar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identidade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2466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Resol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ecuaciones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trigonométricas.</w:t>
      </w:r>
    </w:p>
    <w:p>
      <w:pPr>
        <w:rPr>
          <w:rFonts w:cs="Arial" w:hAnsi="Arial" w:eastAsia="Arial" w:ascii="Arial"/>
          <w:sz w:val="24"/>
          <w:szCs w:val="24"/>
        </w:rPr>
        <w:tabs>
          <w:tab w:pos="2820" w:val="left"/>
        </w:tabs>
        <w:jc w:val="left"/>
        <w:spacing w:before="21" w:lineRule="exact" w:line="260"/>
        <w:ind w:left="2826" w:right="95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trigonometría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resolver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triángulos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otras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situaciones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problemáticas.</w:t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3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Contenidos: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46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Razones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trigonométricas.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46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Representar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Identidades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igonométricas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fundamentales.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469" w:right="9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Resolución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triángulos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rectángulos,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ángulos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eleva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depresión.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469"/>
        <w:sectPr>
          <w:pgMar w:header="732" w:footer="0" w:top="920" w:bottom="280" w:left="1360" w:right="128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seno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coseno: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aciones.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229" w:right="7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1.5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Otras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identidades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trigonomé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ricas: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suma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ángulos,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ángulos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dobles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ángulos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medios.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2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Ecuaciones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trigonométricas.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29" w:right="7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1.7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trigonométricas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recorrido,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gráficos,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trigonométricas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inversas.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     </w:t>
      </w:r>
      <w:r>
        <w:rPr>
          <w:rFonts w:cs="Arial" w:hAnsi="Arial" w:eastAsia="Arial" w:ascii="Arial"/>
          <w:b/>
          <w:spacing w:val="4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Números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Complejos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6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Identificar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número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complejo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226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Operar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números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226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Represen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gráficamente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número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complejo.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226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Calcular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raíces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números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complejos.</w:t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Contenidos: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62"/>
      </w:pPr>
      <w:r>
        <w:rPr>
          <w:rFonts w:cs="Arial" w:hAnsi="Arial" w:eastAsia="Arial" w:ascii="Arial"/>
          <w:sz w:val="24"/>
          <w:szCs w:val="24"/>
        </w:rPr>
        <w:t>2.1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Defini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números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complejos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62"/>
      </w:pPr>
      <w:r>
        <w:rPr>
          <w:rFonts w:cs="Arial" w:hAnsi="Arial" w:eastAsia="Arial" w:ascii="Arial"/>
          <w:sz w:val="24"/>
          <w:szCs w:val="24"/>
        </w:rPr>
        <w:t>2.2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peraciones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números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complejos.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62"/>
      </w:pPr>
      <w:r>
        <w:rPr>
          <w:rFonts w:cs="Arial" w:hAnsi="Arial" w:eastAsia="Arial" w:ascii="Arial"/>
          <w:sz w:val="24"/>
          <w:szCs w:val="24"/>
        </w:rPr>
        <w:t>2.3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Conjugado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módulo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números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complejos.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62"/>
      </w:pPr>
      <w:r>
        <w:rPr>
          <w:rFonts w:cs="Arial" w:hAnsi="Arial" w:eastAsia="Arial" w:ascii="Arial"/>
          <w:sz w:val="24"/>
          <w:szCs w:val="24"/>
        </w:rPr>
        <w:t>2.4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polar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números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complejos.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Teorema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Moivre.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62"/>
      </w:pPr>
      <w:r>
        <w:rPr>
          <w:rFonts w:cs="Arial" w:hAnsi="Arial" w:eastAsia="Arial" w:ascii="Arial"/>
          <w:sz w:val="24"/>
          <w:szCs w:val="24"/>
        </w:rPr>
        <w:t>2.5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Raíces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números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complejos.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62"/>
      </w:pPr>
      <w:r>
        <w:rPr>
          <w:rFonts w:cs="Arial" w:hAnsi="Arial" w:eastAsia="Arial" w:ascii="Arial"/>
          <w:sz w:val="24"/>
          <w:szCs w:val="24"/>
        </w:rPr>
        <w:t>2.6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aciones.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3: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     </w:t>
      </w:r>
      <w:r>
        <w:rPr>
          <w:rFonts w:cs="Arial" w:hAnsi="Arial" w:eastAsia="Arial" w:ascii="Arial"/>
          <w:b/>
          <w:spacing w:val="4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Espacios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position w:val="11"/>
          <w:sz w:val="16"/>
          <w:szCs w:val="16"/>
        </w:rPr>
        <w:t>2</w:t>
      </w:r>
      <w:r>
        <w:rPr>
          <w:rFonts w:cs="Arial" w:hAnsi="Arial" w:eastAsia="Arial" w:ascii="Arial"/>
          <w:b/>
          <w:spacing w:val="0"/>
          <w:w w:val="100"/>
          <w:position w:val="11"/>
          <w:sz w:val="16"/>
          <w:szCs w:val="16"/>
        </w:rPr>
        <w:t>  </w:t>
      </w:r>
      <w:r>
        <w:rPr>
          <w:rFonts w:cs="Arial" w:hAnsi="Arial" w:eastAsia="Arial" w:ascii="Arial"/>
          <w:b/>
          <w:spacing w:val="1"/>
          <w:w w:val="100"/>
          <w:position w:val="11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0"/>
          <w:sz w:val="24"/>
          <w:szCs w:val="24"/>
        </w:rPr>
        <w:t>y</w:t>
      </w:r>
      <w:r>
        <w:rPr>
          <w:rFonts w:cs="Arial" w:hAnsi="Arial" w:eastAsia="Arial" w:ascii="Arial"/>
          <w:b/>
          <w:spacing w:val="0"/>
          <w:w w:val="100"/>
          <w:position w:val="0"/>
          <w:sz w:val="24"/>
          <w:szCs w:val="24"/>
        </w:rPr>
        <w:t>  </w:t>
      </w:r>
      <w:r>
        <w:rPr>
          <w:rFonts w:cs="Arial" w:hAnsi="Arial" w:eastAsia="Arial" w:ascii="Arial"/>
          <w:b/>
          <w:spacing w:val="0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position w:val="11"/>
          <w:sz w:val="16"/>
          <w:szCs w:val="16"/>
        </w:rPr>
        <w:t>3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6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Identificar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vectores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226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Operar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vectores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uma,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producto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real)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226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Determinar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norma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cosenos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ectores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vector.</w:t>
      </w:r>
    </w:p>
    <w:p>
      <w:pPr>
        <w:rPr>
          <w:rFonts w:cs="Arial" w:hAnsi="Arial" w:eastAsia="Arial" w:ascii="Arial"/>
          <w:sz w:val="24"/>
          <w:szCs w:val="24"/>
        </w:rPr>
        <w:tabs>
          <w:tab w:pos="2620" w:val="left"/>
        </w:tabs>
        <w:jc w:val="left"/>
        <w:spacing w:before="19" w:lineRule="exact" w:line="260"/>
        <w:ind w:left="2622" w:right="76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Represen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vector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combinaci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ectores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unitarias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2"/>
        <w:ind w:left="226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Calcular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producto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entre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vectores: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interno,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cruz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triple.</w:t>
      </w:r>
    </w:p>
    <w:p>
      <w:pPr>
        <w:rPr>
          <w:rFonts w:cs="Arial" w:hAnsi="Arial" w:eastAsia="Arial" w:ascii="Arial"/>
          <w:sz w:val="24"/>
          <w:szCs w:val="24"/>
        </w:rPr>
        <w:tabs>
          <w:tab w:pos="2620" w:val="left"/>
        </w:tabs>
        <w:jc w:val="left"/>
        <w:spacing w:before="19" w:lineRule="exact" w:line="260"/>
        <w:ind w:left="2622" w:right="76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Recono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aplicar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propiedad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rectas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planos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espacio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2"/>
        <w:ind w:left="226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Determinar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ecuación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plano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espacio</w:t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Contenido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62"/>
      </w:pPr>
      <w:r>
        <w:rPr>
          <w:rFonts w:cs="Arial" w:hAnsi="Arial" w:eastAsia="Arial" w:ascii="Arial"/>
          <w:b/>
          <w:sz w:val="24"/>
          <w:szCs w:val="24"/>
        </w:rPr>
        <w:t>4.1</w:t>
      </w:r>
      <w:r>
        <w:rPr>
          <w:rFonts w:cs="Arial" w:hAnsi="Arial" w:eastAsia="Arial" w:ascii="Arial"/>
          <w:b/>
          <w:spacing w:val="-4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Introducción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vectores.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262"/>
      </w:pPr>
      <w:r>
        <w:rPr>
          <w:rFonts w:cs="Arial" w:hAnsi="Arial" w:eastAsia="Arial" w:ascii="Arial"/>
          <w:sz w:val="24"/>
          <w:szCs w:val="24"/>
        </w:rPr>
        <w:t>4.2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Defini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Represen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geométrica.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62"/>
        <w:sectPr>
          <w:pgMar w:header="732" w:footer="0" w:top="920" w:bottom="280" w:left="1600" w:right="1300"/>
          <w:pgSz w:w="12240" w:h="15840"/>
        </w:sectPr>
      </w:pPr>
      <w:r>
        <w:rPr>
          <w:rFonts w:cs="Arial" w:hAnsi="Arial" w:eastAsia="Arial" w:ascii="Arial"/>
          <w:sz w:val="24"/>
          <w:szCs w:val="24"/>
        </w:rPr>
        <w:t>4.3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vectores.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262"/>
      </w:pPr>
      <w:r>
        <w:rPr>
          <w:rFonts w:cs="Arial" w:hAnsi="Arial" w:eastAsia="Arial" w:ascii="Arial"/>
          <w:sz w:val="24"/>
          <w:szCs w:val="24"/>
        </w:rPr>
        <w:t>4.4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Dependen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Independencia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Lineal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62"/>
      </w:pPr>
      <w:r>
        <w:rPr>
          <w:rFonts w:cs="Arial" w:hAnsi="Arial" w:eastAsia="Arial" w:ascii="Arial"/>
          <w:sz w:val="24"/>
          <w:szCs w:val="24"/>
        </w:rPr>
        <w:t>4.5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Producto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escalar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vector.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Propiedades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62"/>
      </w:pPr>
      <w:r>
        <w:rPr>
          <w:rFonts w:cs="Arial" w:hAnsi="Arial" w:eastAsia="Arial" w:ascii="Arial"/>
          <w:sz w:val="24"/>
          <w:szCs w:val="24"/>
        </w:rPr>
        <w:t>4.6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Producto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punto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proyección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vector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sobre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otro.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62"/>
      </w:pPr>
      <w:r>
        <w:rPr>
          <w:rFonts w:cs="Arial" w:hAnsi="Arial" w:eastAsia="Arial" w:ascii="Arial"/>
          <w:sz w:val="24"/>
          <w:szCs w:val="24"/>
        </w:rPr>
        <w:t>4.7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Norma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Propiedades.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62"/>
      </w:pPr>
      <w:r>
        <w:rPr>
          <w:rFonts w:cs="Arial" w:hAnsi="Arial" w:eastAsia="Arial" w:ascii="Arial"/>
          <w:sz w:val="24"/>
          <w:szCs w:val="24"/>
        </w:rPr>
        <w:t>4.8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Angulo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entre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vectores.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62"/>
      </w:pPr>
      <w:r>
        <w:rPr>
          <w:rFonts w:cs="Arial" w:hAnsi="Arial" w:eastAsia="Arial" w:ascii="Arial"/>
          <w:sz w:val="24"/>
          <w:szCs w:val="24"/>
        </w:rPr>
        <w:t>4.9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Vectores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ortogonales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ortonorma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4.10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Producto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vectorial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(cruz)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definición.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Propiedades.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4.11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Cosenos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directores.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4.12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triple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producto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(producto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mixto)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2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4.13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Geometría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espa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Rectas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Planos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espacio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622" w:right="77" w:hanging="36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4.14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Condiciones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paralelismo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perpendi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ularidad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planos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rectas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02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BIBLIOGRAFÍA: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2"/>
        <w:ind w:left="226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Steven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J.,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Leon.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Algebra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Lineal.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Cecsa.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226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Palma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Sanz,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Fraci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Vasquez,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Pedro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Ortega.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Algebra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62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Lineal.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Prentice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Hall.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7"/>
        <w:ind w:left="226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Noble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&amp;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James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Daniel.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Álgebra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Lineal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Aplicada.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62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Prentice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Hall.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1989.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7"/>
        <w:ind w:left="226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Richard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Hill.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Álgebra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Lineal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Elemental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iones.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62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Prentice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Hall.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1997.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512.5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H647.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7"/>
        <w:ind w:left="226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Harvey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Gerber.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Álgebra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Lineal.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Editorial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Iberoamericana.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62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1992.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512.5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G362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7"/>
        <w:ind w:left="226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Stanley</w:t>
      </w:r>
      <w:r>
        <w:rPr>
          <w:rFonts w:cs="Arial" w:hAnsi="Arial" w:eastAsia="Arial" w:ascii="Arial"/>
          <w:spacing w:val="3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Grossman.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Álgebra</w:t>
      </w:r>
      <w:r>
        <w:rPr>
          <w:rFonts w:cs="Arial" w:hAnsi="Arial" w:eastAsia="Arial" w:ascii="Arial"/>
          <w:spacing w:val="3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Lineal.</w:t>
      </w:r>
      <w:r>
        <w:rPr>
          <w:rFonts w:cs="Arial" w:hAnsi="Arial" w:eastAsia="Arial" w:ascii="Arial"/>
          <w:spacing w:val="3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Edito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ial</w:t>
      </w:r>
      <w:r>
        <w:rPr>
          <w:rFonts w:cs="Arial" w:hAnsi="Arial" w:eastAsia="Arial" w:ascii="Arial"/>
          <w:spacing w:val="3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Iberoamericana.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62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1988.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512.5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S788.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7"/>
        <w:ind w:left="226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Serge,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Lang.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Introducción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gebra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Lineal.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Addison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Wesley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62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Iberoamericana.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1990.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512.5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269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7"/>
        <w:ind w:left="226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Lipschutz,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Seymour.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Teoría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Problemas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Algebra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Lineal.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622"/>
        <w:sectPr>
          <w:pgMar w:header="732" w:footer="0" w:top="920" w:bottom="280" w:left="1600" w:right="130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Mc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Graw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Hill.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1971.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512.5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L767.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"/>
      </w:pPr>
      <w:r>
        <w:pict>
          <v:group style="position:absolute;margin-left:83.58pt;margin-top:90.5701pt;width:459.18pt;height:0pt;mso-position-horizontal-relative:page;mso-position-vertical-relative:paragraph;z-index:-10644" coordorigin="1672,1811" coordsize="9184,0">
            <v:shape style="position:absolute;left:1672;top:1811;width:9184;height:0" coordorigin="1672,1811" coordsize="9184,0" path="m1672,1811l10855,1811e" filled="f" stroked="t" strokeweight="1.6pt" strokecolor="#000000">
              <v:path arrowok="t"/>
            </v:shape>
            <w10:wrap type="none"/>
          </v:group>
        </w:pict>
      </w:r>
      <w:r>
        <w:pict>
          <v:shape type="#_x0000_t75" style="width:84.72pt;height:63.72pt">
            <v:imagedata o:title="" r:id="rId1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-3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8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4714"/>
      </w:pP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9" w:right="225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CÁLCULO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9" w:right="3771"/>
      </w:pP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CAA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PRIMERO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11" w:right="4335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4-2-0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9" w:right="3678"/>
        <w:sectPr>
          <w:pgMar w:header="732" w:footer="0" w:top="920" w:bottom="280" w:left="1560" w:right="1300"/>
          <w:pgSz w:w="12240" w:h="15840"/>
          <w:cols w:num="2" w:equalWidth="off">
            <w:col w:w="1807" w:space="92"/>
            <w:col w:w="7481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HAY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GENERAL: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10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"/>
          <w:w w:val="83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Definir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correctamente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concep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básicos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cálculo.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10"/>
      </w:pPr>
      <w:r>
        <w:rPr>
          <w:rFonts w:cs="Wingdings" w:hAnsi="Wingdings" w:eastAsia="Wingdings" w:ascii="Wingdings"/>
          <w:spacing w:val="0"/>
          <w:w w:val="83"/>
          <w:sz w:val="24"/>
          <w:szCs w:val="24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Calcular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límites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sucesiones.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10"/>
      </w:pPr>
      <w:r>
        <w:rPr>
          <w:rFonts w:cs="Wingdings" w:hAnsi="Wingdings" w:eastAsia="Wingdings" w:ascii="Wingdings"/>
          <w:spacing w:val="0"/>
          <w:w w:val="83"/>
          <w:sz w:val="24"/>
          <w:szCs w:val="24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Calcular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derivadas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funciones.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70" w:right="77" w:hanging="360"/>
      </w:pPr>
      <w:r>
        <w:rPr>
          <w:rFonts w:cs="Wingdings" w:hAnsi="Wingdings" w:eastAsia="Wingdings" w:ascii="Wingdings"/>
          <w:spacing w:val="0"/>
          <w:w w:val="83"/>
          <w:sz w:val="24"/>
          <w:szCs w:val="24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Calcular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máximos,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mínimos,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intervalos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recimiento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decrecimiento,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puntos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inflexión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intervalos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concavidad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funciones.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10"/>
      </w:pPr>
      <w:r>
        <w:rPr>
          <w:rFonts w:cs="Wingdings" w:hAnsi="Wingdings" w:eastAsia="Wingdings" w:ascii="Wingdings"/>
          <w:spacing w:val="0"/>
          <w:w w:val="83"/>
          <w:sz w:val="24"/>
          <w:szCs w:val="24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concepto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derivada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resolver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problemas.</w:t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480"/>
        <w:ind w:left="142" w:right="4805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      </w:t>
      </w:r>
      <w:r>
        <w:rPr>
          <w:rFonts w:cs="Arial" w:hAnsi="Arial" w:eastAsia="Arial" w:ascii="Arial"/>
          <w:b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NÚMEROS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REAL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5"/>
        <w:ind w:left="502"/>
      </w:pPr>
      <w:r>
        <w:rPr>
          <w:rFonts w:cs="Wingdings" w:hAnsi="Wingdings" w:eastAsia="Wingdings" w:ascii="Wingdings"/>
          <w:spacing w:val="0"/>
          <w:w w:val="83"/>
          <w:sz w:val="24"/>
          <w:szCs w:val="24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Resol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inecuaciones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tipos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eales,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cuadráticos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cionales.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502"/>
      </w:pPr>
      <w:r>
        <w:rPr>
          <w:rFonts w:cs="Wingdings" w:hAnsi="Wingdings" w:eastAsia="Wingdings" w:ascii="Wingdings"/>
          <w:spacing w:val="0"/>
          <w:w w:val="83"/>
          <w:sz w:val="24"/>
          <w:szCs w:val="24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Resol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ecuación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inecua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valor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absoluto.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Contenidos: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ℜ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Cuerpo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ordenado.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4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axiomas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cuerpo: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Axiomas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orden.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Propiedad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14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1.3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Interva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ℜ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4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1.4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Inecuaciones: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Lineales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Cuadrát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Racionales,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Valor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Absoluto.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2"/>
        <w:sectPr>
          <w:type w:val="continuous"/>
          <w:pgSz w:w="12240" w:h="15840"/>
          <w:pgMar w:top="920" w:bottom="280" w:left="1560" w:right="130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1.5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Inecuaciones.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Propiedades.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02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UNIDAD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           </w:t>
      </w:r>
      <w:r>
        <w:rPr>
          <w:rFonts w:cs="Arial" w:hAnsi="Arial" w:eastAsia="Arial" w:ascii="Arial"/>
          <w:b/>
          <w:spacing w:val="59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RELACIONES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Y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FUNCIONES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1" w:lineRule="exact" w:line="240"/>
        <w:sectPr>
          <w:pgMar w:header="732" w:footer="0" w:top="920" w:bottom="280" w:left="1600" w:right="1300"/>
          <w:pgSz w:w="12240" w:h="15840"/>
        </w:sectPr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1"/>
        <w:ind w:left="102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.Objetivo: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02" w:right="-56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Contenidos: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360" w:val="left"/>
        </w:tabs>
        <w:jc w:val="left"/>
        <w:ind w:left="360" w:right="76" w:hanging="360"/>
      </w:pPr>
      <w:r>
        <w:rPr>
          <w:rFonts w:cs="Times New Roman" w:hAnsi="Times New Roman" w:eastAsia="Times New Roman" w:ascii="Times New Roman"/>
          <w:spacing w:val="0"/>
          <w:w w:val="131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Analizar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clasificar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distintos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tipos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funciones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según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propiedades.</w:t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31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1"/>
          <w:w w:val="131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Recono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distinguir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graficar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funciones.</w:t>
      </w:r>
    </w:p>
    <w:p>
      <w:pPr>
        <w:rPr>
          <w:rFonts w:cs="Arial" w:hAnsi="Arial" w:eastAsia="Arial" w:ascii="Arial"/>
          <w:sz w:val="24"/>
          <w:szCs w:val="24"/>
        </w:rPr>
        <w:jc w:val="left"/>
        <w:sectPr>
          <w:type w:val="continuous"/>
          <w:pgSz w:w="12240" w:h="15840"/>
          <w:pgMar w:top="920" w:bottom="280" w:left="1600" w:right="1300"/>
          <w:cols w:num="2" w:equalWidth="off">
            <w:col w:w="1503" w:space="759"/>
            <w:col w:w="7078"/>
          </w:cols>
        </w:sectPr>
      </w:pPr>
      <w:r>
        <w:rPr>
          <w:rFonts w:cs="Times New Roman" w:hAnsi="Times New Roman" w:eastAsia="Times New Roman" w:ascii="Times New Roman"/>
          <w:spacing w:val="0"/>
          <w:w w:val="131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1"/>
          <w:w w:val="131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Operar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álgebra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funciones.</w:t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Producto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cartesiano.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256"/>
        <w:ind w:left="102" w:right="77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2.2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Relaciones: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Definición,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dominio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recor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ido.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Tipo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Relaciones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(refleja,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simétrica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transitiva),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Representación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gráfica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Relaciones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ℜ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40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2.3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Función: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Definición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Dominio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Recorrido.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Algebra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funciones: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suma,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resta,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producto,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cuociente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composición.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2.5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inyectivas,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epiyectivas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biyectivas.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inversa.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2.7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Gráfico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funciones.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 w:right="7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2.8</w:t>
      </w:r>
      <w:r>
        <w:rPr>
          <w:rFonts w:cs="Arial" w:hAnsi="Arial" w:eastAsia="Arial" w:ascii="Arial"/>
          <w:spacing w:val="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Tipos</w:t>
      </w:r>
      <w:r>
        <w:rPr>
          <w:rFonts w:cs="Arial" w:hAnsi="Arial" w:eastAsia="Arial" w:ascii="Arial"/>
          <w:spacing w:val="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funciones:</w:t>
      </w:r>
      <w:r>
        <w:rPr>
          <w:rFonts w:cs="Arial" w:hAnsi="Arial" w:eastAsia="Arial" w:ascii="Arial"/>
          <w:spacing w:val="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función</w:t>
      </w:r>
      <w:r>
        <w:rPr>
          <w:rFonts w:cs="Arial" w:hAnsi="Arial" w:eastAsia="Arial" w:ascii="Arial"/>
          <w:spacing w:val="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par,</w:t>
      </w:r>
      <w:r>
        <w:rPr>
          <w:rFonts w:cs="Arial" w:hAnsi="Arial" w:eastAsia="Arial" w:ascii="Arial"/>
          <w:spacing w:val="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impar,</w:t>
      </w:r>
      <w:r>
        <w:rPr>
          <w:rFonts w:cs="Arial" w:hAnsi="Arial" w:eastAsia="Arial" w:ascii="Arial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implícita,</w:t>
      </w:r>
      <w:r>
        <w:rPr>
          <w:rFonts w:cs="Arial" w:hAnsi="Arial" w:eastAsia="Arial" w:ascii="Arial"/>
          <w:spacing w:val="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función</w:t>
      </w:r>
      <w:r>
        <w:rPr>
          <w:rFonts w:cs="Arial" w:hAnsi="Arial" w:eastAsia="Arial" w:ascii="Arial"/>
          <w:spacing w:val="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lineal,</w:t>
      </w:r>
      <w:r>
        <w:rPr>
          <w:rFonts w:cs="Arial" w:hAnsi="Arial" w:eastAsia="Arial" w:ascii="Arial"/>
          <w:spacing w:val="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cuadrática,</w:t>
      </w:r>
      <w:r>
        <w:rPr>
          <w:rFonts w:cs="Arial" w:hAnsi="Arial" w:eastAsia="Arial" w:ascii="Arial"/>
          <w:spacing w:val="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exponen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ial,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logaritmo,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valor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absoluto,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entera,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gráficos.</w:t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480"/>
        <w:ind w:left="102" w:right="3606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      </w:t>
      </w:r>
      <w:r>
        <w:rPr>
          <w:rFonts w:cs="Arial" w:hAnsi="Arial" w:eastAsia="Arial" w:ascii="Arial"/>
          <w:b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LIMITE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CONTINU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6"/>
        <w:ind w:left="1878"/>
      </w:pPr>
      <w:r>
        <w:rPr>
          <w:rFonts w:cs="Wingdings" w:hAnsi="Wingdings" w:eastAsia="Wingdings" w:ascii="Wingdings"/>
          <w:spacing w:val="0"/>
          <w:w w:val="83"/>
          <w:sz w:val="24"/>
          <w:szCs w:val="24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Calcular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límites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reales.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878"/>
      </w:pPr>
      <w:r>
        <w:rPr>
          <w:rFonts w:cs="Wingdings" w:hAnsi="Wingdings" w:eastAsia="Wingdings" w:ascii="Wingdings"/>
          <w:spacing w:val="0"/>
          <w:w w:val="83"/>
          <w:sz w:val="24"/>
          <w:szCs w:val="24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Verificar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existencia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límite.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878"/>
      </w:pPr>
      <w:r>
        <w:rPr>
          <w:rFonts w:cs="Wingdings" w:hAnsi="Wingdings" w:eastAsia="Wingdings" w:ascii="Wingdings"/>
          <w:spacing w:val="0"/>
          <w:w w:val="83"/>
          <w:sz w:val="24"/>
          <w:szCs w:val="24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Analizar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continuidad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real.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878"/>
      </w:pPr>
      <w:r>
        <w:rPr>
          <w:rFonts w:cs="Wingdings" w:hAnsi="Wingdings" w:eastAsia="Wingdings" w:ascii="Wingdings"/>
          <w:spacing w:val="0"/>
          <w:w w:val="83"/>
          <w:sz w:val="24"/>
          <w:szCs w:val="24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Recono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distinguir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distintos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tipos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discontinuidades.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878"/>
      </w:pPr>
      <w:r>
        <w:rPr>
          <w:rFonts w:cs="Wingdings" w:hAnsi="Wingdings" w:eastAsia="Wingdings" w:ascii="Wingdings"/>
          <w:spacing w:val="0"/>
          <w:w w:val="83"/>
          <w:sz w:val="24"/>
          <w:szCs w:val="24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Graficar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usando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ideas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límite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continuidad.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Contenidos: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2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Definición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límite,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álgebra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límites,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calculo.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26" w:right="7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3.2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Continuidad,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definición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tipos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discontinuidad,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álgebra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continuidad.</w:t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480"/>
        <w:ind w:left="102" w:right="4954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       </w:t>
      </w:r>
      <w:r>
        <w:rPr>
          <w:rFonts w:cs="Arial" w:hAnsi="Arial" w:eastAsia="Arial" w:ascii="Arial"/>
          <w:b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DERI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ADAS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3"/>
        <w:ind w:left="334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Calcular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derivadas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funciones.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334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Analizar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geométr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camente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derivada.</w:t>
      </w:r>
    </w:p>
    <w:p>
      <w:pPr>
        <w:rPr>
          <w:rFonts w:cs="Arial" w:hAnsi="Arial" w:eastAsia="Arial" w:ascii="Arial"/>
          <w:sz w:val="24"/>
          <w:szCs w:val="24"/>
        </w:rPr>
        <w:tabs>
          <w:tab w:pos="3700" w:val="left"/>
        </w:tabs>
        <w:jc w:val="left"/>
        <w:spacing w:before="21" w:lineRule="exact" w:line="260"/>
        <w:ind w:left="3702" w:right="76" w:hanging="360"/>
        <w:sectPr>
          <w:type w:val="continuous"/>
          <w:pgSz w:w="12240" w:h="15840"/>
          <w:pgMar w:top="920" w:bottom="280" w:left="1600" w:right="1300"/>
        </w:sectPr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Recono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precisar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distintos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derivadas.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2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Manejar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propiedades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derivada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7"/>
        <w:ind w:left="334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Calcular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máximos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mínimos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función.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334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Análisis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gráfico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ivada.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334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Resol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problemas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prácticos.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exact" w:line="300"/>
        <w:ind w:left="102"/>
      </w:pPr>
      <w:r>
        <w:rPr>
          <w:rFonts w:cs="Arial" w:hAnsi="Arial" w:eastAsia="Arial" w:ascii="Arial"/>
          <w:b/>
          <w:spacing w:val="0"/>
          <w:w w:val="100"/>
          <w:position w:val="-2"/>
          <w:sz w:val="24"/>
          <w:szCs w:val="24"/>
        </w:rPr>
        <w:t>UNIDAD</w:t>
      </w:r>
      <w:r>
        <w:rPr>
          <w:rFonts w:cs="Arial" w:hAnsi="Arial" w:eastAsia="Arial" w:ascii="Arial"/>
          <w:b/>
          <w:spacing w:val="0"/>
          <w:w w:val="100"/>
          <w:position w:val="-2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2"/>
          <w:sz w:val="24"/>
          <w:szCs w:val="24"/>
        </w:rPr>
        <w:t>5</w:t>
      </w:r>
      <w:r>
        <w:rPr>
          <w:rFonts w:cs="Arial" w:hAnsi="Arial" w:eastAsia="Arial" w:ascii="Arial"/>
          <w:b/>
          <w:spacing w:val="0"/>
          <w:w w:val="100"/>
          <w:position w:val="-2"/>
          <w:sz w:val="24"/>
          <w:szCs w:val="24"/>
        </w:rPr>
        <w:t>             </w:t>
      </w:r>
      <w:r>
        <w:rPr>
          <w:rFonts w:cs="Arial" w:hAnsi="Arial" w:eastAsia="Arial" w:ascii="Arial"/>
          <w:b/>
          <w:spacing w:val="60"/>
          <w:w w:val="100"/>
          <w:position w:val="-2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2"/>
          <w:sz w:val="24"/>
          <w:szCs w:val="24"/>
        </w:rPr>
        <w:t>DERI</w:t>
      </w:r>
      <w:r>
        <w:rPr>
          <w:rFonts w:cs="Arial" w:hAnsi="Arial" w:eastAsia="Arial" w:ascii="Arial"/>
          <w:b/>
          <w:spacing w:val="1"/>
          <w:w w:val="100"/>
          <w:position w:val="-2"/>
          <w:sz w:val="24"/>
          <w:szCs w:val="24"/>
        </w:rPr>
        <w:t>V</w:t>
      </w:r>
      <w:r>
        <w:rPr>
          <w:rFonts w:cs="Arial" w:hAnsi="Arial" w:eastAsia="Arial" w:ascii="Arial"/>
          <w:b/>
          <w:spacing w:val="0"/>
          <w:w w:val="100"/>
          <w:position w:val="-2"/>
          <w:sz w:val="24"/>
          <w:szCs w:val="24"/>
        </w:rPr>
        <w:t>ADAS</w:t>
      </w:r>
      <w:r>
        <w:rPr>
          <w:rFonts w:cs="Arial" w:hAnsi="Arial" w:eastAsia="Arial" w:ascii="Arial"/>
          <w:b/>
          <w:spacing w:val="0"/>
          <w:w w:val="100"/>
          <w:position w:val="-2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2"/>
          <w:sz w:val="24"/>
          <w:szCs w:val="24"/>
        </w:rPr>
        <w:t>EN</w:t>
      </w:r>
      <w:r>
        <w:rPr>
          <w:rFonts w:cs="Arial" w:hAnsi="Arial" w:eastAsia="Arial" w:ascii="Arial"/>
          <w:b/>
          <w:spacing w:val="0"/>
          <w:w w:val="100"/>
          <w:position w:val="-2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2"/>
          <w:sz w:val="24"/>
          <w:szCs w:val="24"/>
        </w:rPr>
        <w:t>lR</w:t>
      </w:r>
      <w:r>
        <w:rPr>
          <w:rFonts w:cs="Arial" w:hAnsi="Arial" w:eastAsia="Arial" w:ascii="Arial"/>
          <w:b/>
          <w:spacing w:val="0"/>
          <w:w w:val="100"/>
          <w:position w:val="-2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9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sz w:val="24"/>
          <w:szCs w:val="24"/>
        </w:rPr>
        <w:jc w:val="left"/>
        <w:spacing w:before="12" w:lineRule="exact" w:line="240"/>
        <w:sectPr>
          <w:pgMar w:header="732" w:footer="0" w:top="920" w:bottom="280" w:left="1600" w:right="1300"/>
          <w:pgSz w:w="12240" w:h="15840"/>
        </w:sectPr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auto" w:line="493"/>
        <w:ind w:left="102" w:right="-4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Contenidos: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Calcular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derivadas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1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exact" w:line="300"/>
        <w:ind w:left="30"/>
      </w:pPr>
      <w:r>
        <w:rPr>
          <w:rFonts w:cs="Arial" w:hAnsi="Arial" w:eastAsia="Arial" w:ascii="Arial"/>
          <w:spacing w:val="0"/>
          <w:w w:val="100"/>
          <w:position w:val="-2"/>
          <w:sz w:val="24"/>
          <w:szCs w:val="24"/>
        </w:rPr>
        <w:t>5.1</w:t>
      </w:r>
      <w:r>
        <w:rPr>
          <w:rFonts w:cs="Arial" w:hAnsi="Arial" w:eastAsia="Arial" w:ascii="Arial"/>
          <w:spacing w:val="1"/>
          <w:w w:val="100"/>
          <w:position w:val="-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2"/>
          <w:sz w:val="24"/>
          <w:szCs w:val="24"/>
        </w:rPr>
        <w:t>Derivada</w:t>
      </w:r>
      <w:r>
        <w:rPr>
          <w:rFonts w:cs="Arial" w:hAnsi="Arial" w:eastAsia="Arial" w:ascii="Arial"/>
          <w:spacing w:val="1"/>
          <w:w w:val="100"/>
          <w:position w:val="-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2"/>
          <w:sz w:val="24"/>
          <w:szCs w:val="24"/>
        </w:rPr>
        <w:t>parciales</w:t>
      </w:r>
      <w:r>
        <w:rPr>
          <w:rFonts w:cs="Arial" w:hAnsi="Arial" w:eastAsia="Arial" w:ascii="Arial"/>
          <w:spacing w:val="1"/>
          <w:w w:val="100"/>
          <w:position w:val="-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2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position w:val="-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2"/>
          <w:sz w:val="24"/>
          <w:szCs w:val="24"/>
        </w:rPr>
        <w:t>lR</w:t>
      </w:r>
      <w:r>
        <w:rPr>
          <w:rFonts w:cs="Arial" w:hAnsi="Arial" w:eastAsia="Arial" w:ascii="Arial"/>
          <w:spacing w:val="1"/>
          <w:w w:val="100"/>
          <w:position w:val="-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9"/>
          <w:sz w:val="16"/>
          <w:szCs w:val="16"/>
        </w:rPr>
        <w:t>2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exact" w:line="260"/>
        <w:ind w:left="30"/>
      </w:pP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5.2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Derivadas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parciales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lR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0"/>
          <w:sz w:val="16"/>
          <w:szCs w:val="16"/>
        </w:rPr>
        <w:t>3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exact" w:line="280"/>
        <w:ind w:left="30"/>
      </w:pP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5.3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Derivadas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parciales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lR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0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30"/>
        <w:sectPr>
          <w:type w:val="continuous"/>
          <w:pgSz w:w="12240" w:h="15840"/>
          <w:pgMar w:top="920" w:bottom="280" w:left="1600" w:right="1300"/>
          <w:cols w:num="2" w:equalWidth="off">
            <w:col w:w="1503" w:space="729"/>
            <w:col w:w="7108"/>
          </w:cols>
        </w:sectPr>
      </w:pP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5.4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Derivada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función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comp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esta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BIBLIOGRAFÍA: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Larson,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R.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Hostetler,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R.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and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B.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Edwards.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Cálculo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Geometría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2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Analítica.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(Vol.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Graw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Hill.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2000.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515.15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L334c.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7"/>
        <w:ind w:left="19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Thomas,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Finney,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Cálcu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Geometría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Analítica.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2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Addison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Wesley.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1987.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515.15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T456a.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7"/>
        <w:ind w:left="19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Ayres,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Frank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Mendelson,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E.</w:t>
      </w:r>
      <w:r>
        <w:rPr>
          <w:rFonts w:cs="Arial" w:hAnsi="Arial" w:eastAsia="Arial" w:ascii="Arial"/>
          <w:spacing w:val="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Teoría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Problemas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Calc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2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Diferenci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Integral.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Graw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Hill.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1980.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515.33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A985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7"/>
        <w:ind w:left="19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Leithold,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Louis.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Cál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ulo.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Oxfo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ersity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Press.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1998.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515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26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L533.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9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Charles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H.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Lehmann.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Geometría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Analítica.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Uteha.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Méxi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o.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1984.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26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516.3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L523.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9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Edwars,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Ch.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Calc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metría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Analítica.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Prentice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Hall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262"/>
        <w:sectPr>
          <w:type w:val="continuous"/>
          <w:pgSz w:w="12240" w:h="15840"/>
          <w:pgMar w:top="920" w:bottom="280" w:left="1600" w:right="130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Hispanoa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ericana.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1996.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515.15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E26.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"/>
      </w:pPr>
      <w:r>
        <w:pict>
          <v:group style="position:absolute;margin-left:83.58pt;margin-top:90.5701pt;width:459.18pt;height:0pt;mso-position-horizontal-relative:page;mso-position-vertical-relative:paragraph;z-index:-10643" coordorigin="1672,1811" coordsize="9184,0">
            <v:shape style="position:absolute;left:1672;top:1811;width:9184;height:0" coordorigin="1672,1811" coordsize="9184,0" path="m1672,1811l10855,1811e" filled="f" stroked="t" strokeweight="1.6pt" strokecolor="#000000">
              <v:path arrowok="t"/>
            </v:shape>
            <w10:wrap type="none"/>
          </v:group>
        </w:pict>
      </w:r>
      <w:r>
        <w:pict>
          <v:shape type="#_x0000_t75" style="width:84.72pt;height:63.72pt">
            <v:imagedata o:title="" r:id="rId1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-3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8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4714"/>
      </w:pP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9" w:right="225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FÍSICA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9" w:right="377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FIS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PRIMERO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11" w:right="4335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4-2-2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9" w:right="3678"/>
        <w:sectPr>
          <w:pgMar w:header="732" w:footer="0" w:top="920" w:bottom="280" w:left="1560" w:right="1300"/>
          <w:pgSz w:w="12240" w:h="15840"/>
          <w:cols w:num="2" w:equalWidth="off">
            <w:col w:w="1807" w:space="92"/>
            <w:col w:w="7481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ALI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142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OBJETIVO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ENERAL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300" w:val="left"/>
        </w:tabs>
        <w:jc w:val="both"/>
        <w:ind w:left="2314" w:right="75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Entender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práctica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método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científico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permite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integrar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cultura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                   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indi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dual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centrales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básicas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física.</w:t>
      </w:r>
    </w:p>
    <w:p>
      <w:pPr>
        <w:rPr>
          <w:rFonts w:cs="Arial" w:hAnsi="Arial" w:eastAsia="Arial" w:ascii="Arial"/>
          <w:sz w:val="24"/>
          <w:szCs w:val="24"/>
        </w:rPr>
        <w:tabs>
          <w:tab w:pos="2300" w:val="left"/>
          <w:tab w:pos="5800" w:val="left"/>
        </w:tabs>
        <w:jc w:val="both"/>
        <w:spacing w:before="21" w:lineRule="exact" w:line="260"/>
        <w:ind w:left="2314" w:right="74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Recono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ocurrencias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fenomenológicas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determinar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relaciones</w:t>
        <w:tab/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matemáti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permiten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deducir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más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información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pecto.</w:t>
      </w:r>
    </w:p>
    <w:p>
      <w:pPr>
        <w:rPr>
          <w:rFonts w:cs="Arial" w:hAnsi="Arial" w:eastAsia="Arial" w:ascii="Arial"/>
          <w:sz w:val="24"/>
          <w:szCs w:val="24"/>
        </w:rPr>
        <w:tabs>
          <w:tab w:pos="2300" w:val="left"/>
        </w:tabs>
        <w:jc w:val="both"/>
        <w:spacing w:before="18" w:lineRule="exact" w:line="260"/>
        <w:ind w:left="2314" w:right="74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Apreciar,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punto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vista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física,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utilidad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predictiva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                        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relaciones.</w:t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42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UNIDAD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                       </w:t>
      </w:r>
      <w:r>
        <w:rPr>
          <w:rFonts w:cs="Arial" w:hAnsi="Arial" w:eastAsia="Arial" w:ascii="Arial"/>
          <w:b/>
          <w:spacing w:val="37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Cinemática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Una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Partícula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1" w:lineRule="exact" w:line="240"/>
        <w:sectPr>
          <w:type w:val="continuous"/>
          <w:pgSz w:w="12240" w:h="15840"/>
          <w:pgMar w:top="920" w:bottom="280" w:left="1560" w:right="1300"/>
        </w:sectPr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42" w:right="-56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360" w:val="left"/>
        </w:tabs>
        <w:jc w:val="left"/>
        <w:spacing w:lineRule="exact" w:line="260"/>
        <w:ind w:left="360" w:right="76" w:hanging="360"/>
        <w:sectPr>
          <w:type w:val="continuous"/>
          <w:pgSz w:w="12240" w:h="15840"/>
          <w:pgMar w:top="920" w:bottom="280" w:left="1560" w:right="1300"/>
          <w:cols w:num="2" w:equalWidth="off">
            <w:col w:w="1170" w:space="784"/>
            <w:col w:w="7426"/>
          </w:cols>
        </w:sectPr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relaciones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fundamentales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cinemática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partículas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describir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movimientos.</w:t>
      </w:r>
    </w:p>
    <w:p>
      <w:pPr>
        <w:rPr>
          <w:sz w:val="24"/>
          <w:szCs w:val="24"/>
        </w:rPr>
        <w:jc w:val="left"/>
        <w:spacing w:before="3" w:lineRule="exact" w:line="240"/>
        <w:sectPr>
          <w:type w:val="continuous"/>
          <w:pgSz w:w="12240" w:h="15840"/>
          <w:pgMar w:top="920" w:bottom="280" w:left="1560" w:right="1300"/>
        </w:sectPr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Contenido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before="1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br w:type="column"/>
      </w: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o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Movimiento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rectilíneo.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locidad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aceleración.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36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Ecuaciones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paramétr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cas.</w:t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o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Movimiento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curvilíneo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general.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o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Movimiento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no.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Lanzamiento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proyectiles.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360"/>
        <w:sectPr>
          <w:type w:val="continuous"/>
          <w:pgSz w:w="12240" w:h="15840"/>
          <w:pgMar w:top="920" w:bottom="280" w:left="1560" w:right="1300"/>
          <w:cols w:num="2" w:equalWidth="off">
            <w:col w:w="2064" w:space="609"/>
            <w:col w:w="6707"/>
          </w:cols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Movimiento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circular.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UNIDAD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                             </w:t>
      </w:r>
      <w:r>
        <w:rPr>
          <w:rFonts w:cs="Arial" w:hAnsi="Arial" w:eastAsia="Arial" w:ascii="Arial"/>
          <w:b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yes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Ne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w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2" w:right="11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Analizar,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función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conceptos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es,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movi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entos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ples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ideales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obtener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comprensión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fundamentos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dinámi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42"/>
      </w:pP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Contenido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3022"/>
      </w:pPr>
      <w:r>
        <w:pict>
          <v:shape type="#_x0000_t202" style="position:absolute;margin-left:83.08pt;margin-top:177.696pt;width:460.048pt;height:173.8pt;mso-position-horizontal-relative:page;mso-position-vertical-relative:page;z-index:-1064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57" w:hRule="exact"/>
                    </w:trPr>
                    <w:tc>
                      <w:tcPr>
                        <w:tcW w:w="2047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69"/>
                          <w:ind w:left="87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2.1</w:t>
                        </w:r>
                      </w:p>
                    </w:tc>
                    <w:tc>
                      <w:tcPr>
                        <w:tcW w:w="57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69"/>
                          <w:ind w:left="16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Interacciones.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Concepto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fuerza.</w:t>
                        </w:r>
                      </w:p>
                    </w:tc>
                  </w:tr>
                  <w:tr>
                    <w:trPr>
                      <w:trHeight w:val="275" w:hRule="exact"/>
                    </w:trPr>
                    <w:tc>
                      <w:tcPr>
                        <w:tcW w:w="204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87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2.2</w:t>
                        </w:r>
                      </w:p>
                    </w:tc>
                    <w:tc>
                      <w:tcPr>
                        <w:tcW w:w="57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6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Ley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ine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cia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(1°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Ley).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204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87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2.3</w:t>
                        </w:r>
                      </w:p>
                    </w:tc>
                    <w:tc>
                      <w:tcPr>
                        <w:tcW w:w="57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6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Momentum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lineal.</w:t>
                        </w:r>
                        <w:r>
                          <w:rPr>
                            <w:rFonts w:cs="Arial" w:hAnsi="Arial" w:eastAsia="Arial" w:ascii="Arial"/>
                            <w:spacing w:val="6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Principio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conservación.</w:t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204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87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2.4</w:t>
                        </w:r>
                      </w:p>
                    </w:tc>
                    <w:tc>
                      <w:tcPr>
                        <w:tcW w:w="57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6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Ley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Arial" w:hAnsi="Arial" w:eastAsia="Arial" w:ascii="Arial"/>
                            <w:spacing w:val="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Arial" w:hAnsi="Arial" w:eastAsia="Arial" w:ascii="Arial"/>
                            <w:spacing w:val="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uerzas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Arial" w:hAnsi="Arial" w:eastAsia="Arial" w:ascii="Arial"/>
                            <w:spacing w:val="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(2°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Arial" w:hAnsi="Arial" w:eastAsia="Arial" w:ascii="Arial"/>
                            <w:spacing w:val="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Ley)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Arial" w:hAnsi="Arial" w:eastAsia="Arial" w:ascii="Arial"/>
                            <w:spacing w:val="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Arial" w:hAnsi="Arial" w:eastAsia="Arial" w:ascii="Arial"/>
                            <w:spacing w:val="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ley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Arial" w:hAnsi="Arial" w:eastAsia="Arial" w:ascii="Arial"/>
                            <w:spacing w:val="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Arial" w:hAnsi="Arial" w:eastAsia="Arial" w:ascii="Arial"/>
                            <w:spacing w:val="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acción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Arial" w:hAnsi="Arial" w:eastAsia="Arial" w:ascii="Arial"/>
                            <w:spacing w:val="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y</w:t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204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5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87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2.5</w:t>
                        </w:r>
                      </w:p>
                    </w:tc>
                    <w:tc>
                      <w:tcPr>
                        <w:tcW w:w="57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5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6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Fuerzas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fricción.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204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87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2.6</w:t>
                        </w:r>
                      </w:p>
                    </w:tc>
                    <w:tc>
                      <w:tcPr>
                        <w:tcW w:w="57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6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Recon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ide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ación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del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movimiento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curvilíneo.</w:t>
                        </w:r>
                      </w:p>
                    </w:tc>
                  </w:tr>
                  <w:tr>
                    <w:trPr>
                      <w:trHeight w:val="415" w:hRule="exact"/>
                    </w:trPr>
                    <w:tc>
                      <w:tcPr>
                        <w:tcW w:w="2047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87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2.7</w:t>
                        </w:r>
                      </w:p>
                    </w:tc>
                    <w:tc>
                      <w:tcPr>
                        <w:tcW w:w="57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6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Momentum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angular.</w:t>
                        </w:r>
                      </w:p>
                    </w:tc>
                  </w:tr>
                  <w:tr>
                    <w:trPr>
                      <w:trHeight w:val="553" w:hRule="exact"/>
                    </w:trPr>
                    <w:tc>
                      <w:tcPr>
                        <w:tcW w:w="20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6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UNIDAD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6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64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Trabajo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Energía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496" w:hRule="exact"/>
                    </w:trPr>
                    <w:tc>
                      <w:tcPr>
                        <w:tcW w:w="20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5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Objetivo: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reacción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(3°).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42" w:right="11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Utili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nceptos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ernativos</w:t>
      </w:r>
      <w:r>
        <w:rPr>
          <w:rFonts w:cs="Arial" w:hAnsi="Arial" w:eastAsia="Arial" w:ascii="Arial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principios</w:t>
      </w:r>
      <w:r>
        <w:rPr>
          <w:rFonts w:cs="Arial" w:hAnsi="Arial" w:eastAsia="Arial" w:ascii="Arial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alizar</w:t>
      </w:r>
      <w:r>
        <w:rPr>
          <w:rFonts w:cs="Arial" w:hAnsi="Arial" w:eastAsia="Arial" w:ascii="Arial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lver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probl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mas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movimiento.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Contenido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302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Trabajo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potencia.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302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6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Energía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cinética.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302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6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Energía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potencial.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302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Teorema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trabajo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energía.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302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Conservación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ergía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partícula.</w:t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UNIDAD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                             </w:t>
      </w:r>
      <w:r>
        <w:rPr>
          <w:rFonts w:cs="Arial" w:hAnsi="Arial" w:eastAsia="Arial" w:ascii="Arial"/>
          <w:b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Impulso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Cantidad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Movimiento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2" w:right="11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Complementar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magnitudes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cinemáticas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conocidas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otras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cantidades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siendo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naturaleza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dinámica,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constitu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causas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movimientos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   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cuerpos.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Contenido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302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Impulso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cantidad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movimiento.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302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6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Principio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conservación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momentum.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3022"/>
        <w:sectPr>
          <w:pgMar w:header="732" w:footer="0" w:top="920" w:bottom="280" w:left="1560" w:right="126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Derivación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concep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fuerza.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5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                             </w:t>
      </w:r>
      <w:r>
        <w:rPr>
          <w:rFonts w:cs="Arial" w:hAnsi="Arial" w:eastAsia="Arial" w:ascii="Arial"/>
          <w:b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Sistema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Partículas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Cuerpo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Rígido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 w:right="7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Recono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importancia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principio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conservación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momentum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angular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utilizarlo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miento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cuerpos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rotan.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Contenidos: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8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5.1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Dinámi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sistema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partículas.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Colisiones.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8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5.2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Torque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momentum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angular.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8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5.3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Momento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inercia.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Teorema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Steiner.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8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5.4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6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Movimiento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rotación.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8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5.5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6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Energía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cinética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rotación.</w:t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6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                             </w:t>
      </w:r>
      <w:r>
        <w:rPr>
          <w:rFonts w:cs="Arial" w:hAnsi="Arial" w:eastAsia="Arial" w:ascii="Arial"/>
          <w:b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Oscilaciones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1220" w:val="left"/>
        </w:tabs>
        <w:jc w:val="left"/>
        <w:ind w:left="2982" w:right="75" w:hanging="288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Analizar</w:t>
        <w:tab/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formulación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matemática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movimiento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armónico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simple,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estableciendo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áme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ros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definen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movimiento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oscilatorio.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02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Contenidos: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98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6.1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Movimiento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armónico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simple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(M.A.S).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8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6.2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Fuerza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energía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M.A.S.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8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6.3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Dinámi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M.A.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982"/>
      </w:pP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6.4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   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Péndulo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simple.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BIBLIOGRAFIA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480"/>
        <w:ind w:left="102" w:right="187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FISICA.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Serway-J.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Faughn.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5°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ición.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2001.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Pearson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Educa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FISICA.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M.Alonso-E.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2000.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Pearson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Educación.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8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CONCEPTOS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FISICA.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Hewitt.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Limusa.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FISICA.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D.Halliday-R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–K.S.Krane.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1999.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CECSA.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 w:right="74"/>
        <w:sectPr>
          <w:pgMar w:header="732" w:footer="0" w:top="920" w:bottom="280" w:left="1600" w:right="130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FISICA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Universitaria.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Vol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I.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F.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Sears-M.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mansky-H.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Young-R.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Freedman.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1999.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Pearson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Educación.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"/>
      </w:pPr>
      <w:r>
        <w:pict>
          <v:shape type="#_x0000_t75" style="width:84.72pt;height:63.72pt">
            <v:imagedata o:title="" r:id="rId1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09" w:right="-4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09" w:right="7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4294"/>
      </w:pP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61" w:right="1125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DIBUJO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RUCCIÓN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23" w:right="3903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0-0-4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23" w:right="3343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PRIMERO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23" w:right="3903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4-2-2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61" w:right="3246"/>
        <w:sectPr>
          <w:pgMar w:header="732" w:footer="0" w:top="920" w:bottom="280" w:left="1560" w:right="1720"/>
          <w:pgSz w:w="12240" w:h="15840"/>
          <w:cols w:num="2" w:equalWidth="off">
            <w:col w:w="1807" w:space="91"/>
            <w:col w:w="7062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58pt;margin-top:175.23pt;width:459.18pt;height:0pt;mso-position-horizontal-relative:page;mso-position-vertical-relative:page;z-index:-10641" coordorigin="1672,3505" coordsize="9184,0">
            <v:shape style="position:absolute;left:1672;top:3505;width:9184;height:0" coordorigin="1672,3505" coordsize="9184,0" path="m1672,3505l10855,3505e" filled="f" stroked="t" strokeweight="1.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480" w:hRule="exact"/>
        </w:trPr>
        <w:tc>
          <w:tcPr>
            <w:tcW w:w="2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8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OBJE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8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ERAL</w:t>
            </w:r>
          </w:p>
        </w:tc>
        <w:tc>
          <w:tcPr>
            <w:tcW w:w="6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88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Aplicar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infor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ación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cesaria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para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rensi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ó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las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4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técnicas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pres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tación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inter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retación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Pla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ras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44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Edificación,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Urb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nización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viles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gen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ral.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440" w:val="left"/>
              </w:tabs>
              <w:jc w:val="both"/>
              <w:ind w:left="448" w:right="89" w:hanging="36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Utilizar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AD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str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ó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tiliza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ásic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tra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odificacione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</w:p>
        </w:tc>
      </w:tr>
      <w:tr>
        <w:trPr>
          <w:trHeight w:val="4140" w:hRule="exact"/>
        </w:trPr>
        <w:tc>
          <w:tcPr>
            <w:tcW w:w="2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OBJE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IVOS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ESPECÍFI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</w:p>
        </w:tc>
        <w:tc>
          <w:tcPr>
            <w:tcW w:w="6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440" w:val="left"/>
              </w:tabs>
              <w:jc w:val="both"/>
              <w:ind w:left="448" w:right="87" w:hanging="3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1.</w:t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tificar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aspec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téc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icos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egajo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Pla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pon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ntes,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tra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ción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legal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portancia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vancia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ell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s.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440" w:val="left"/>
              </w:tabs>
              <w:jc w:val="both"/>
              <w:spacing w:before="1" w:lineRule="exact" w:line="220"/>
              <w:ind w:left="448" w:right="90" w:hanging="36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Adq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irir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estreza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ili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ter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retación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escalas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repres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tación.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440" w:val="left"/>
              </w:tabs>
              <w:jc w:val="both"/>
              <w:spacing w:lineRule="exact" w:line="220"/>
              <w:ind w:left="448" w:right="87" w:hanging="36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Familiarizarse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cab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lario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téc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ico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ráfic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repres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tados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planos.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440" w:val="left"/>
              </w:tabs>
              <w:jc w:val="both"/>
              <w:spacing w:lineRule="exact" w:line="220"/>
              <w:ind w:left="448" w:right="86" w:hanging="36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Interpretar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rrecta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ente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4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infor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ación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ont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ida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planos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construcc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ón.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88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tificar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ientos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para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ir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ó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" w:lineRule="exact" w:line="220"/>
              <w:ind w:left="448" w:righ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opc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ientas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dif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rentes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enús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ispo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les.-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440" w:val="left"/>
              </w:tabs>
              <w:jc w:val="both"/>
              <w:spacing w:lineRule="exact" w:line="220"/>
              <w:ind w:left="448" w:right="87" w:hanging="36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Rec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cer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tili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ó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a,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nfecci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ó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s.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88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Manej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rra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ientas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necesarias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elaboración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dibujos,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44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área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construcc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ecánicos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área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44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Ind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strial.</w:t>
            </w:r>
          </w:p>
        </w:tc>
      </w:tr>
      <w:tr>
        <w:trPr>
          <w:trHeight w:val="2170" w:hRule="exact"/>
        </w:trPr>
        <w:tc>
          <w:tcPr>
            <w:tcW w:w="2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</w:p>
        </w:tc>
        <w:tc>
          <w:tcPr>
            <w:tcW w:w="6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448" w:right="198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Relación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tre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repres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tación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jo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técnico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jo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ras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nst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ucci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ó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88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ajo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os: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ali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es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88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pecific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ciones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Técnic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relación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Planos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440" w:val="left"/>
              </w:tabs>
              <w:jc w:val="left"/>
              <w:ind w:left="448" w:right="266" w:hanging="36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Repres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taciones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á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ficas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ual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ons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ucci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ó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enclat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gen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ral,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terpretación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ficado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jetines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laciones,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atos,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estandarización.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440" w:val="left"/>
              </w:tabs>
              <w:jc w:val="left"/>
              <w:spacing w:before="3" w:lineRule="exact" w:line="220"/>
              <w:ind w:left="448" w:right="86" w:hanging="36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Escalas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representación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gráfica: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natural,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reducción,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ampliación,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conc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tos,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licaciones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cálculo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</w:p>
        </w:tc>
      </w:tr>
    </w:tbl>
    <w:p>
      <w:pPr>
        <w:sectPr>
          <w:type w:val="continuous"/>
          <w:pgSz w:w="12240" w:h="15840"/>
          <w:pgMar w:top="920" w:bottom="280" w:left="1560" w:right="172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  <w:ind w:left="2629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Ges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os.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629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Dibujo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puesto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Proce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odificación.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629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Procesos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nstrucción.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629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raz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629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ccio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629"/>
      </w:pP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9" w:lineRule="exact" w:line="180"/>
        <w:sectPr>
          <w:pgMar w:header="732" w:footer="0" w:top="920" w:bottom="280" w:left="1680" w:right="1720"/>
          <w:pgSz w:w="12240" w:h="15840"/>
        </w:sectPr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  <w:ind w:left="101" w:right="-34"/>
      </w:pP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DOC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NTE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4"/>
        <w:ind w:right="366"/>
        <w:sectPr>
          <w:type w:val="continuous"/>
          <w:pgSz w:w="12240" w:h="15840"/>
          <w:pgMar w:top="920" w:bottom="280" w:left="1680" w:right="1720"/>
          <w:cols w:num="2" w:equalWidth="off">
            <w:col w:w="1580" w:space="1050"/>
            <w:col w:w="62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Clases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interactivas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observac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ón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aná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eren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Desa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arquitectóni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estructura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aplicando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escalas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</w:p>
    <w:p>
      <w:pPr>
        <w:rPr>
          <w:sz w:val="19"/>
          <w:szCs w:val="19"/>
        </w:rPr>
        <w:jc w:val="left"/>
        <w:spacing w:before="5" w:lineRule="exact" w:line="180"/>
        <w:sectPr>
          <w:type w:val="continuous"/>
          <w:pgSz w:w="12240" w:h="15840"/>
          <w:pgMar w:top="920" w:bottom="280" w:left="1680" w:right="1720"/>
        </w:sectPr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  <w:ind w:left="101" w:right="-34"/>
      </w:pP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CIÓN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4"/>
        <w:ind w:right="369"/>
        <w:sectPr>
          <w:type w:val="continuous"/>
          <w:pgSz w:w="12240" w:h="15840"/>
          <w:pgMar w:top="920" w:bottom="280" w:left="1680" w:right="1720"/>
          <w:cols w:num="2" w:equalWidth="off">
            <w:col w:w="1897" w:space="732"/>
            <w:col w:w="621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asigna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evalúa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tegra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iento.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aplicaciones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prácticas,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individuales,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seis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ón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construcc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ón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ral.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uación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trabajos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azado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bujo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CAD.</w:t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  <w:ind w:left="2629" w:right="1171" w:hanging="2528"/>
      </w:pP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OG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Naz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Vare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ón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metálicas.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Copiapó,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Univ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Ataca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a,1994</w:t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629" w:right="836"/>
        <w:sectPr>
          <w:type w:val="continuous"/>
          <w:pgSz w:w="12240" w:h="15840"/>
          <w:pgMar w:top="920" w:bottom="280" w:left="1680" w:right="172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ilenas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NCh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70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NCh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684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78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11.of71</w:t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62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17.o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94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629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47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455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629" w:right="-50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36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9</w:t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629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36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048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629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41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519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480"/>
        <w:ind w:right="722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NCh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712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72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754.E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71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NCh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93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412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NCh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NCh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35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96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066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NCh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NCh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36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96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068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NCh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NCh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37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96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518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NCh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" w:lineRule="exact" w:line="220"/>
        <w:sectPr>
          <w:type w:val="continuous"/>
          <w:pgSz w:w="12240" w:h="15840"/>
          <w:pgMar w:top="920" w:bottom="280" w:left="1680" w:right="1720"/>
          <w:cols w:num="2" w:equalWidth="off">
            <w:col w:w="4526" w:space="84"/>
            <w:col w:w="4230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Pl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2980" w:val="left"/>
        </w:tabs>
        <w:jc w:val="left"/>
        <w:spacing w:before="7" w:lineRule="exact" w:line="220"/>
        <w:ind w:left="2989" w:right="676" w:hanging="360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Hoff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an,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K.O.,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Lectura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anos.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ura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sa,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3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2980" w:val="left"/>
        </w:tabs>
        <w:jc w:val="left"/>
        <w:spacing w:lineRule="exact" w:line="220"/>
        <w:ind w:left="2989" w:right="447" w:hanging="360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José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aja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ópez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nde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CAD.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V.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VOLUMEN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II-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McGRAW-Hill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97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</w:t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2980" w:val="left"/>
        </w:tabs>
        <w:jc w:val="left"/>
        <w:ind w:left="2989" w:right="455" w:hanging="360"/>
        <w:sectPr>
          <w:type w:val="continuous"/>
          <w:pgSz w:w="12240" w:h="15840"/>
          <w:pgMar w:top="920" w:bottom="280" w:left="1680" w:right="172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Bill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Pitzer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º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ició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98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"/>
      </w:pPr>
      <w:r>
        <w:pict>
          <v:group style="position:absolute;margin-left:83.58pt;margin-top:90.5701pt;width:459.18pt;height:0pt;mso-position-horizontal-relative:page;mso-position-vertical-relative:paragraph;z-index:-10640" coordorigin="1672,1811" coordsize="9184,0">
            <v:shape style="position:absolute;left:1672;top:1811;width:9184;height:0" coordorigin="1672,1811" coordsize="9184,0" path="m1672,1811l10855,1811e" filled="f" stroked="t" strokeweight="1.6pt" strokecolor="#000000">
              <v:path arrowok="t"/>
            </v:shape>
            <w10:wrap type="none"/>
          </v:group>
        </w:pict>
      </w:r>
      <w:r>
        <w:pict>
          <v:shape type="#_x0000_t75" style="width:84.72pt;height:63.72pt">
            <v:imagedata o:title="" r:id="rId1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09" w:right="-4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09" w:right="7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4714"/>
      </w:pP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61" w:right="2239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INGLÉS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61" w:right="3759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PRIMERO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23" w:right="4323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2-0-0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61" w:right="3666"/>
        <w:sectPr>
          <w:pgMar w:header="732" w:footer="0" w:top="920" w:bottom="280" w:left="1560" w:right="1300"/>
          <w:pgSz w:w="12240" w:h="15840"/>
          <w:cols w:num="2" w:equalWidth="off">
            <w:col w:w="1807" w:space="91"/>
            <w:col w:w="7482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HAY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9"/>
        <w:ind w:left="142" w:right="72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General: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42" w:right="7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Desarrollar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habilidades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lingüísticas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permitan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alumno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comunicarse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idioma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inglés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nivel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bási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intermed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considerando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temáticas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carácter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general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semi-especializadas.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42" w:right="6629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Específicos: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42" w:right="7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pedir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información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personal,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hablar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situaciones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carácter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personal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laboral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ando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vocabulario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estru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turas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gramaticales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estudi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curso.</w:t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42" w:right="7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Preguntar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responder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entrevis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trabajo,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relatando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actividades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frecuentes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experiencias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personales,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usando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voca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ulario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estructuras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gramaticales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estudiadas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curso.</w:t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42" w:right="174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Pedir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consejo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sugerencias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contexto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personal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laboral.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exact" w:line="260"/>
        <w:ind w:left="142" w:right="1451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comprensivamente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textos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lenguaje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semi-espe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ializado.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42" w:right="780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Contenidos: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42" w:right="4050"/>
        <w:sectPr>
          <w:type w:val="continuous"/>
          <w:pgSz w:w="12240" w:h="15840"/>
          <w:pgMar w:top="920" w:bottom="280" w:left="1560" w:right="130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1.Determinados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profesor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ura.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222"/>
      </w:pPr>
      <w:r>
        <w:pict>
          <v:group style="position:absolute;margin-left:83.58pt;margin-top:116.363pt;width:459.18pt;height:0pt;mso-position-horizontal-relative:page;mso-position-vertical-relative:paragraph;z-index:-10638" coordorigin="1672,2327" coordsize="9184,0">
            <v:shape style="position:absolute;left:1672;top:2327;width:9184;height:0" coordorigin="1672,2327" coordsize="9184,0" path="m1672,2327l10855,2327e" filled="f" stroked="t" strokeweight="1.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5.3.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ASIGNATURAS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SEGUNDO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AÑO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PRIMER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ESTRE.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978" w:right="4714"/>
      </w:pPr>
      <w:r>
        <w:pict>
          <v:shape type="#_x0000_t75" style="position:absolute;margin-left:79.8pt;margin-top:-2.68015pt;width:84.72pt;height:63.72pt;mso-position-horizontal-relative:page;mso-position-vertical-relative:paragraph;z-index:-10639">
            <v:imagedata o:title="" r:id="rId18"/>
          </v:shape>
        </w:pic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  <w:sectPr>
          <w:pgMar w:header="732" w:footer="0" w:top="920" w:bottom="280" w:left="1480" w:right="1300"/>
          <w:pgSz w:w="12240" w:h="15840"/>
        </w:sectPr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77" w:right="-4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77" w:right="7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right="2251"/>
      </w:pPr>
      <w:r>
        <w:br w:type="column"/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CÁLCULO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right="3678"/>
      </w:pP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CAB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4-2-0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right="3771"/>
        <w:sectPr>
          <w:type w:val="continuous"/>
          <w:pgSz w:w="12240" w:h="15840"/>
          <w:pgMar w:top="920" w:bottom="280" w:left="1480" w:right="1300"/>
          <w:cols w:num="2" w:equalWidth="off">
            <w:col w:w="1875" w:space="2652"/>
            <w:col w:w="4933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PRIMERO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CAA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2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GENERAL: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700" w:val="left"/>
        </w:tabs>
        <w:jc w:val="left"/>
        <w:spacing w:lineRule="exact" w:line="260"/>
        <w:ind w:left="2712" w:right="75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Manejar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conceptos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téc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icas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Cálculo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Integral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variable.</w:t>
      </w:r>
    </w:p>
    <w:p>
      <w:pPr>
        <w:rPr>
          <w:rFonts w:cs="Arial" w:hAnsi="Arial" w:eastAsia="Arial" w:ascii="Arial"/>
          <w:sz w:val="24"/>
          <w:szCs w:val="24"/>
        </w:rPr>
        <w:tabs>
          <w:tab w:pos="2700" w:val="left"/>
        </w:tabs>
        <w:jc w:val="left"/>
        <w:spacing w:before="17" w:lineRule="exact" w:line="260"/>
        <w:ind w:left="2712" w:right="78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Decidir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onvergencia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divergencia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egrales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propias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series,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calculando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valores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cuando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posible.</w:t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480"/>
        <w:ind w:left="222" w:right="441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1: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                </w:t>
      </w:r>
      <w:r>
        <w:rPr>
          <w:rFonts w:cs="Arial" w:hAnsi="Arial" w:eastAsia="Arial" w:ascii="Arial"/>
          <w:b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Integral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efinida.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2"/>
        <w:ind w:left="163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Identificar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integral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definida.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63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Calcular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integral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definida.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63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integral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definida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cálculo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áreas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63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Evaluar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egrales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propias.</w:t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Contenidos: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63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1.1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integral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Riemann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63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1.2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Interpretac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geométrica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63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1.3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Teorema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existen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63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1.4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Propiedades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integral,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acotación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63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1.5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Teorema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valor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medio.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638"/>
        <w:sectPr>
          <w:type w:val="continuous"/>
          <w:pgSz w:w="12240" w:h="15840"/>
          <w:pgMar w:top="920" w:bottom="280" w:left="1480" w:right="130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1.6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Primitivas,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teorema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fundamental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Cálculo.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               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Técnicas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Integración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Calcular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integrales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erentes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métodos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integración.</w:t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Contenidos: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z w:val="24"/>
          <w:szCs w:val="24"/>
        </w:rPr>
        <w:t>2.1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Método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sustitución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z w:val="24"/>
          <w:szCs w:val="24"/>
        </w:rPr>
        <w:t>2.2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Integración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partes,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formulas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reducción.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z w:val="24"/>
          <w:szCs w:val="24"/>
        </w:rPr>
        <w:t>2.3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Integración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trigonométricas.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z w:val="24"/>
          <w:szCs w:val="24"/>
        </w:rPr>
        <w:t>2.4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Integración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onales,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fracciones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parciales.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3: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                </w:t>
      </w:r>
      <w:r>
        <w:rPr>
          <w:rFonts w:cs="Arial" w:hAnsi="Arial" w:eastAsia="Arial" w:ascii="Arial"/>
          <w:b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Aplicaciones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Integral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1860" w:val="left"/>
        </w:tabs>
        <w:jc w:val="both"/>
        <w:spacing w:lineRule="exact" w:line="260"/>
        <w:ind w:left="1878" w:right="76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Utili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integral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inida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encontrar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área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curva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eje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X</w:t>
      </w:r>
    </w:p>
    <w:p>
      <w:pPr>
        <w:rPr>
          <w:rFonts w:cs="Arial" w:hAnsi="Arial" w:eastAsia="Arial" w:ascii="Arial"/>
          <w:sz w:val="24"/>
          <w:szCs w:val="24"/>
        </w:rPr>
        <w:tabs>
          <w:tab w:pos="1860" w:val="left"/>
          <w:tab w:pos="2900" w:val="left"/>
        </w:tabs>
        <w:jc w:val="both"/>
        <w:spacing w:before="17" w:lineRule="exact" w:line="260"/>
        <w:ind w:left="1878" w:right="75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Utili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integral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finida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calcular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área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región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limitada</w:t>
        <w:tab/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más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curvas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usando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franjas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verticales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horizontales:</w:t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Contenido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z w:val="24"/>
          <w:szCs w:val="24"/>
        </w:rPr>
        <w:t>3.1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Áreas.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coordenadas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cartesianas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coordenadas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polares.</w:t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878" w:right="75" w:hanging="360"/>
      </w:pPr>
      <w:r>
        <w:rPr>
          <w:rFonts w:cs="Arial" w:hAnsi="Arial" w:eastAsia="Arial" w:ascii="Arial"/>
          <w:sz w:val="24"/>
          <w:szCs w:val="24"/>
        </w:rPr>
        <w:t>3.2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Longitud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Curva.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coord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nadas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esianas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coordenadas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polares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z w:val="24"/>
          <w:szCs w:val="24"/>
        </w:rPr>
        <w:t>3.3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Física.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z w:val="24"/>
          <w:szCs w:val="24"/>
        </w:rPr>
        <w:t>3.4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diversas.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518"/>
      </w:pPr>
      <w:r>
        <w:rPr>
          <w:rFonts w:cs="Arial" w:hAnsi="Arial" w:eastAsia="Arial" w:ascii="Arial"/>
          <w:sz w:val="24"/>
          <w:szCs w:val="24"/>
        </w:rPr>
        <w:t>3.5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Ecuaciones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Diferenciales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Ordinarias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3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3.5.1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Ecuaciones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Diferencial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Ordinarias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Separable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3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3.5.2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Ecuaciones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Diferenciales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Ordinarias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Lineal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93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3.5.3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aciones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                </w:t>
      </w:r>
      <w:r>
        <w:rPr>
          <w:rFonts w:cs="Arial" w:hAnsi="Arial" w:eastAsia="Arial" w:ascii="Arial"/>
          <w:b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Integrales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Múl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iple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187" w:right="3636"/>
        <w:sectPr>
          <w:pgMar w:header="732" w:footer="0" w:top="920" w:bottom="280" w:left="1600" w:right="130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Calc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Integrales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Múltiples.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02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Contenido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29"/>
        <w:ind w:left="2188" w:right="172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Integrales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Dobles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coordenadas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cartesianas</w:t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188" w:right="17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Integrales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Triples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coordenadas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Cartesianas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2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iones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BIBLIOGRAFÍA: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4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Larson,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Roland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&amp;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Hostetler,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Robe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Cálculo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Geometría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Analítica.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2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Mc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Graw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Hill.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1989.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515.15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L334.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Thomas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Finney.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Cálculo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Geometría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Analítica.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Addison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Wesley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2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Iberoamericana.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1987.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Granville,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William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lculo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Diferenci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Integral.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Limusa.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1985.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515.33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"/>
        <w:ind w:left="82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G765.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4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Leithold,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Louis.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Calculo.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Oxford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Universi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Press.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1998.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515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L533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5.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Ayres,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Frank.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Teoría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Problemas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ulo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Diferencial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Integral.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Mc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Graw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2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Hill.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1980.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515.33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A985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6.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Taylor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Howard.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Calculo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Diferencial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Integral.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Limusa.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1977.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515.33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T242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Piskunov.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Calculo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Diferencial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Integral.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Montaner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Simón.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1978.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515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33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"/>
        <w:ind w:left="822"/>
        <w:sectPr>
          <w:pgMar w:header="732" w:footer="0" w:top="920" w:bottom="280" w:left="1600" w:right="1300"/>
          <w:pgSz w:w="12240" w:h="15840"/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P677.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"/>
      </w:pPr>
      <w:r>
        <w:pict>
          <v:group style="position:absolute;margin-left:83.58pt;margin-top:90.5701pt;width:459.18pt;height:0pt;mso-position-horizontal-relative:page;mso-position-vertical-relative:paragraph;z-index:-10637" coordorigin="1672,1811" coordsize="9184,0">
            <v:shape style="position:absolute;left:1672;top:1811;width:9184;height:0" coordorigin="1672,1811" coordsize="9184,0" path="m1672,1811l10855,1811e" filled="f" stroked="t" strokeweight="1.6pt" strokecolor="#000000">
              <v:path arrowok="t"/>
            </v:shape>
            <w10:wrap type="none"/>
          </v:group>
        </w:pict>
      </w:r>
      <w:r>
        <w:pict>
          <v:shape type="#_x0000_t75" style="width:84.72pt;height:63.72pt">
            <v:imagedata o:title="" r:id="rId1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-3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8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4714"/>
      </w:pP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9" w:right="225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FÍSICA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9" w:right="367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FSS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11" w:right="4335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4-0-2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9" w:right="3771"/>
        <w:sectPr>
          <w:pgMar w:header="732" w:footer="0" w:top="920" w:bottom="280" w:left="1560" w:right="1300"/>
          <w:pgSz w:w="12240" w:h="15840"/>
          <w:cols w:num="2" w:equalWidth="off">
            <w:col w:w="1807" w:space="92"/>
            <w:col w:w="7481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PRIMERO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CAB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GENERALES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47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4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Comprender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conceptos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leyes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fundamentales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4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teoría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electromagnética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clási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47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4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conceptos,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relaciones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leyes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resolver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4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Problemas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vinculados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elec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ricidad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magnetismo.</w:t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UNIDAD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                             </w:t>
      </w:r>
      <w:r>
        <w:rPr>
          <w:rFonts w:cs="Arial" w:hAnsi="Arial" w:eastAsia="Arial" w:ascii="Arial"/>
          <w:b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Electrostática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860" w:val="left"/>
        </w:tabs>
        <w:jc w:val="left"/>
        <w:spacing w:lineRule="exact" w:line="260"/>
        <w:ind w:left="862" w:right="76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ar,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nivel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ingen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eril,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iones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física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campo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eléctrico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relaciones,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lograr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mejor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rensión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fenómenos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eléctricos.</w:t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909" w:hRule="exact"/>
        </w:trPr>
        <w:tc>
          <w:tcPr>
            <w:tcW w:w="1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9"/>
              <w:ind w:left="8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Contenidos: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356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1.1</w:t>
            </w:r>
          </w:p>
        </w:tc>
        <w:tc>
          <w:tcPr>
            <w:tcW w:w="5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93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Conducto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aisladores.</w:t>
            </w:r>
          </w:p>
        </w:tc>
      </w:tr>
      <w:tr>
        <w:trPr>
          <w:trHeight w:val="276" w:hRule="exact"/>
        </w:trPr>
        <w:tc>
          <w:tcPr>
            <w:tcW w:w="1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356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1.2</w:t>
            </w:r>
          </w:p>
        </w:tc>
        <w:tc>
          <w:tcPr>
            <w:tcW w:w="5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93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Ley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Coulomb.</w:t>
            </w:r>
          </w:p>
        </w:tc>
      </w:tr>
      <w:tr>
        <w:trPr>
          <w:trHeight w:val="276" w:hRule="exact"/>
        </w:trPr>
        <w:tc>
          <w:tcPr>
            <w:tcW w:w="1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356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1.3</w:t>
            </w:r>
          </w:p>
        </w:tc>
        <w:tc>
          <w:tcPr>
            <w:tcW w:w="5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93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Campo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eléctrico.</w:t>
            </w:r>
          </w:p>
        </w:tc>
      </w:tr>
      <w:tr>
        <w:trPr>
          <w:trHeight w:val="276" w:hRule="exact"/>
        </w:trPr>
        <w:tc>
          <w:tcPr>
            <w:tcW w:w="1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356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1.4</w:t>
            </w:r>
          </w:p>
        </w:tc>
        <w:tc>
          <w:tcPr>
            <w:tcW w:w="5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93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Ley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Gauss.</w:t>
            </w:r>
          </w:p>
        </w:tc>
      </w:tr>
      <w:tr>
        <w:trPr>
          <w:trHeight w:val="276" w:hRule="exact"/>
        </w:trPr>
        <w:tc>
          <w:tcPr>
            <w:tcW w:w="1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356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1.5</w:t>
            </w:r>
          </w:p>
        </w:tc>
        <w:tc>
          <w:tcPr>
            <w:tcW w:w="5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93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Potencial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eléctrico</w:t>
            </w:r>
          </w:p>
        </w:tc>
      </w:tr>
      <w:tr>
        <w:trPr>
          <w:trHeight w:val="276" w:hRule="exact"/>
        </w:trPr>
        <w:tc>
          <w:tcPr>
            <w:tcW w:w="1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356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1.6</w:t>
            </w:r>
          </w:p>
        </w:tc>
        <w:tc>
          <w:tcPr>
            <w:tcW w:w="5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93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Capa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idad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condensadores.</w:t>
            </w:r>
          </w:p>
        </w:tc>
      </w:tr>
      <w:tr>
        <w:trPr>
          <w:trHeight w:val="415" w:hRule="exact"/>
        </w:trPr>
        <w:tc>
          <w:tcPr>
            <w:tcW w:w="1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356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1.7</w:t>
            </w:r>
          </w:p>
        </w:tc>
        <w:tc>
          <w:tcPr>
            <w:tcW w:w="5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93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Energía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Campo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eléctrico</w:t>
            </w:r>
          </w:p>
        </w:tc>
      </w:tr>
      <w:tr>
        <w:trPr>
          <w:trHeight w:val="497" w:hRule="exact"/>
        </w:trPr>
        <w:tc>
          <w:tcPr>
            <w:tcW w:w="1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6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UNIDAD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6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85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Corriente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Circu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tos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Corriente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Continua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ectPr>
          <w:type w:val="continuous"/>
          <w:pgSz w:w="12240" w:h="15840"/>
          <w:pgMar w:top="920" w:bottom="280" w:left="1560" w:right="1300"/>
        </w:sectPr>
      </w:pP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820" w:val="left"/>
        </w:tabs>
        <w:jc w:val="left"/>
        <w:spacing w:lineRule="exact" w:line="260"/>
        <w:ind w:left="822" w:right="74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Examinar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fenómenos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eléctricos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básicos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comprender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modelos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an.</w:t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909" w:hRule="exact"/>
        </w:trPr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9"/>
              <w:ind w:left="4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Contenidos: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34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2.1</w:t>
            </w:r>
          </w:p>
        </w:tc>
        <w:tc>
          <w:tcPr>
            <w:tcW w:w="4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93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Corriente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densidad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corriente.</w:t>
            </w:r>
          </w:p>
        </w:tc>
      </w:tr>
      <w:tr>
        <w:trPr>
          <w:trHeight w:val="276" w:hRule="exact"/>
        </w:trPr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34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2.2</w:t>
            </w:r>
          </w:p>
        </w:tc>
        <w:tc>
          <w:tcPr>
            <w:tcW w:w="4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93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Resisten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ia.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Ley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Ohm.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fecto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Joule.</w:t>
            </w:r>
          </w:p>
        </w:tc>
      </w:tr>
      <w:tr>
        <w:trPr>
          <w:trHeight w:val="276" w:hRule="exact"/>
        </w:trPr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34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2.3</w:t>
            </w:r>
          </w:p>
        </w:tc>
        <w:tc>
          <w:tcPr>
            <w:tcW w:w="4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93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Modelo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Electrón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libre.</w:t>
            </w:r>
          </w:p>
        </w:tc>
      </w:tr>
      <w:tr>
        <w:trPr>
          <w:trHeight w:val="276" w:hRule="exact"/>
        </w:trPr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34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2.4</w:t>
            </w:r>
          </w:p>
        </w:tc>
        <w:tc>
          <w:tcPr>
            <w:tcW w:w="4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93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Circuítos.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eyes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Kirchhoff.</w:t>
            </w:r>
          </w:p>
        </w:tc>
      </w:tr>
      <w:tr>
        <w:trPr>
          <w:trHeight w:val="358" w:hRule="exact"/>
        </w:trPr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34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2.5</w:t>
            </w:r>
          </w:p>
        </w:tc>
        <w:tc>
          <w:tcPr>
            <w:tcW w:w="4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93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Circuítos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R.C.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(Trato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experim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ntal).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                            </w:t>
      </w:r>
      <w:r>
        <w:rPr>
          <w:rFonts w:cs="Arial" w:hAnsi="Arial" w:eastAsia="Arial" w:ascii="Arial"/>
          <w:b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Campos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Magnéticos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820" w:val="left"/>
        </w:tabs>
        <w:jc w:val="left"/>
        <w:spacing w:lineRule="exact" w:line="260"/>
        <w:ind w:left="822" w:right="77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Conocer</w:t>
      </w:r>
      <w:r>
        <w:rPr>
          <w:rFonts w:cs="Arial" w:hAnsi="Arial" w:eastAsia="Arial" w:ascii="Arial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conceptos</w:t>
      </w:r>
      <w:r>
        <w:rPr>
          <w:rFonts w:cs="Arial" w:hAnsi="Arial" w:eastAsia="Arial" w:ascii="Arial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principios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físicos</w:t>
      </w:r>
      <w:r>
        <w:rPr>
          <w:rFonts w:cs="Arial" w:hAnsi="Arial" w:eastAsia="Arial" w:ascii="Arial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</w:t>
      </w:r>
      <w:r>
        <w:rPr>
          <w:rFonts w:cs="Arial" w:hAnsi="Arial" w:eastAsia="Arial" w:ascii="Arial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algunos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fenómenos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electromagnéticos.</w:t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Contenidos: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Inducción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magnética.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Fuerza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magnética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sobre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cargas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eléctricas.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Bio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-Savart.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Ampére.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UNIDAD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                             </w:t>
      </w:r>
      <w:r>
        <w:rPr>
          <w:rFonts w:cs="Arial" w:hAnsi="Arial" w:eastAsia="Arial" w:ascii="Arial"/>
          <w:b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Inducción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Eléctrica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69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vo: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820" w:val="left"/>
        </w:tabs>
        <w:jc w:val="left"/>
        <w:spacing w:lineRule="exact" w:line="260"/>
        <w:ind w:left="822" w:right="75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Analizar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diversas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gene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fuerza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electromotriz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indu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calcularla.</w:t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Contenidos: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Flujo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magnético.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Corriente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inducidas.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Lenz-Faraday.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Campos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magnéticos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ariables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tiempo.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Corriente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autoindu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ida.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Inductancia.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  <w:sectPr>
          <w:pgMar w:header="732" w:footer="0" w:top="920" w:bottom="280" w:left="1600" w:right="1300"/>
          <w:pgSz w:w="12240" w:h="15840"/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BIBLIOGRAFIA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FISICA.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R.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Serway-J.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Faughn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 w:right="663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5°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Edición.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2001.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Pearson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Educación.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FISICA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M.Alonso-E.Finn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w w:val="118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18"/>
          <w:sz w:val="24"/>
          <w:szCs w:val="24"/>
        </w:rPr>
        <w:t>2000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Pearson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Educación.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 w:right="601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CONC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FISICA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Hewitt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Limusa.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FISICA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D.Halliday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.Resnic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–K.S.Krane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 w:right="788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1999.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CECSA.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FISICA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Universitaria.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Vols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II.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F.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Sears-M.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Zema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sky-H.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Young-R.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Freedman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1999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  <w:sectPr>
          <w:pgMar w:header="732" w:footer="0" w:top="920" w:bottom="280" w:left="1600" w:right="172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Pearson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Educación.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"/>
      </w:pPr>
      <w:r>
        <w:pict>
          <v:group style="position:absolute;margin-left:83.58pt;margin-top:90.5701pt;width:459.18pt;height:0pt;mso-position-horizontal-relative:page;mso-position-vertical-relative:paragraph;z-index:-10636" coordorigin="1672,1811" coordsize="9184,0">
            <v:shape style="position:absolute;left:1672;top:1811;width:9184;height:0" coordorigin="1672,1811" coordsize="9184,0" path="m1672,1811l10855,1811e" filled="f" stroked="t" strokeweight="1.6pt" strokecolor="#000000">
              <v:path arrowok="t"/>
            </v:shape>
            <w10:wrap type="none"/>
          </v:group>
        </w:pict>
      </w:r>
      <w:r>
        <w:pict>
          <v:shape type="#_x0000_t75" style="width:84.72pt;height:63.72pt">
            <v:imagedata o:title="" r:id="rId2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-3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8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4714"/>
      </w:pP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225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ESTRUC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3684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EST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05" w:right="434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4-0-0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3777"/>
        <w:sectPr>
          <w:pgMar w:header="732" w:footer="0" w:top="920" w:bottom="280" w:left="1560" w:right="1300"/>
          <w:pgSz w:w="12240" w:h="15840"/>
          <w:cols w:num="2" w:equalWidth="off">
            <w:col w:w="1807" w:space="92"/>
            <w:col w:w="7481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PRIMERO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42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OBJETIVO: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620" w:val="left"/>
          <w:tab w:pos="4020" w:val="left"/>
        </w:tabs>
        <w:jc w:val="both"/>
        <w:spacing w:before="32"/>
        <w:ind w:left="2626" w:right="75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Dar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alumno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conocimien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básicos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leyes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rigen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sistemas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cargas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uerzas)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actúan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sobre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estructuras</w:t>
        <w:tab/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respuesta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global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tienen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algunos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elementos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estructurales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simples.</w:t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42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PROGRAMA: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6" w:lineRule="exact" w:line="260"/>
        <w:ind w:left="2278" w:right="75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Estática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gráfica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analítica: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stemas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carga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equilibrio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composición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descomposición.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2"/>
        <w:ind w:left="19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Sistemas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apoyos.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9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Tipos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elementos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estructurales.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9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Sistemas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reticulados: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Cremona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Ritter.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9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Determina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ciones.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9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simple.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9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Momento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ector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9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Esfuerzo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corte.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1" w:lineRule="exact" w:line="260"/>
        <w:ind w:left="2278" w:right="73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Vigas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táticas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varios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rber.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Arcos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marc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triarticulados.</w:t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BIBLIOGRAFIA: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Resisten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materiales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Fitzgerald,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Robert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[1981].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620.112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1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F554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Resisten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López,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Marcos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[1988].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620.1124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L864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  <w:sectPr>
          <w:type w:val="continuous"/>
          <w:pgSz w:w="12240" w:h="15840"/>
          <w:pgMar w:top="920" w:bottom="280" w:left="1560" w:right="130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Resisten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Cérnica,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John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[1972].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620.112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C415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39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Resisten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materiales</w:t>
      </w:r>
      <w:r>
        <w:rPr>
          <w:rFonts w:cs="Arial" w:hAnsi="Arial" w:eastAsia="Arial" w:ascii="Arial"/>
          <w:spacing w:val="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Timoshenko,</w:t>
      </w:r>
      <w:r>
        <w:rPr>
          <w:rFonts w:cs="Arial" w:hAnsi="Arial" w:eastAsia="Arial" w:ascii="Arial"/>
          <w:spacing w:val="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Stephen</w:t>
      </w:r>
      <w:r>
        <w:rPr>
          <w:rFonts w:cs="Arial" w:hAnsi="Arial" w:eastAsia="Arial" w:ascii="Arial"/>
          <w:spacing w:val="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[1976].</w:t>
      </w:r>
      <w:r>
        <w:rPr>
          <w:rFonts w:cs="Arial" w:hAnsi="Arial" w:eastAsia="Arial" w:ascii="Arial"/>
          <w:spacing w:val="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620.112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7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T585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39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5.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Resisten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tíz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Berrocal,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Luis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[1990].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620.112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O77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39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6.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Resisten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ales.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Pytel,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Andrew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[1994].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620.112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P999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39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Resisten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ales.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Nash,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William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[1991].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620.112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N253r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39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8.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Resistencia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materiales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licada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Mott,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Robert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[1996].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620.112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7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M921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758" w:right="75" w:hanging="360"/>
        <w:sectPr>
          <w:pgMar w:header="732" w:footer="0" w:top="920" w:bottom="280" w:left="1720" w:right="130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9.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Teoría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problemas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resisten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riales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sh,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William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[1969].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620.112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N253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"/>
      </w:pPr>
      <w:r>
        <w:pict>
          <v:group style="position:absolute;margin-left:83.58pt;margin-top:90.5701pt;width:459.18pt;height:0pt;mso-position-horizontal-relative:page;mso-position-vertical-relative:paragraph;z-index:-10635" coordorigin="1672,1811" coordsize="9184,0">
            <v:shape style="position:absolute;left:1672;top:1811;width:9184;height:0" coordorigin="1672,1811" coordsize="9184,0" path="m1672,1811l10855,1811e" filled="f" stroked="t" strokeweight="1.6pt" strokecolor="#000000">
              <v:path arrowok="t"/>
            </v:shape>
            <w10:wrap type="none"/>
          </v:group>
        </w:pict>
      </w:r>
      <w:r>
        <w:pict>
          <v:shape type="#_x0000_t75" style="width:84.72pt;height:63.72pt">
            <v:imagedata o:title="" r:id="rId2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-3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8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4714"/>
      </w:pP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8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80" w:right="108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MATERIALES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RUCCIÓN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MAC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8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8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4-0-2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80" w:right="4340"/>
        <w:sectPr>
          <w:pgMar w:header="732" w:footer="0" w:top="920" w:bottom="280" w:left="1560" w:right="1300"/>
          <w:pgSz w:w="12240" w:h="15840"/>
          <w:cols w:num="2" w:equalWidth="off">
            <w:col w:w="1807" w:space="92"/>
            <w:col w:w="7481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PRIMERO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HAY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42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OBJETIVO: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620" w:val="left"/>
        </w:tabs>
        <w:jc w:val="both"/>
        <w:spacing w:before="32"/>
        <w:ind w:left="2626" w:right="74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Estudiar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comportamiento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frente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agentes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exteriores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materiales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diversa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composi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estructura.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Conocer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propiedades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principales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materiales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construcción.</w:t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PROGRAMA: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104" w:right="460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Fundamentos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ciencia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materiales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50"/>
      </w:pPr>
      <w:r>
        <w:rPr>
          <w:rFonts w:cs="Arial" w:hAnsi="Arial" w:eastAsia="Arial" w:ascii="Arial"/>
          <w:spacing w:val="0"/>
          <w:w w:val="83"/>
          <w:sz w:val="24"/>
          <w:szCs w:val="24"/>
        </w:rPr>
        <w:t>·</w:t>
      </w:r>
      <w:r>
        <w:rPr>
          <w:rFonts w:cs="Arial" w:hAnsi="Arial" w:eastAsia="Arial" w:ascii="Arial"/>
          <w:spacing w:val="1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Estru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tura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ria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Estructura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atómica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Estructura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electróni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átomo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Enlaces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atómicos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Arreglo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atómico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Estruct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cristalina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Defectos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estructura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crista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na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50"/>
      </w:pPr>
      <w:r>
        <w:rPr>
          <w:rFonts w:cs="Arial" w:hAnsi="Arial" w:eastAsia="Arial" w:ascii="Arial"/>
          <w:spacing w:val="0"/>
          <w:w w:val="83"/>
          <w:sz w:val="24"/>
          <w:szCs w:val="24"/>
        </w:rPr>
        <w:t>·</w:t>
      </w:r>
      <w:r>
        <w:rPr>
          <w:rFonts w:cs="Arial" w:hAnsi="Arial" w:eastAsia="Arial" w:ascii="Arial"/>
          <w:spacing w:val="1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Estados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Materia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Estados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físicos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materia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Sistemas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dispersos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Diagramas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fase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50"/>
      </w:pPr>
      <w:r>
        <w:rPr>
          <w:rFonts w:cs="Arial" w:hAnsi="Arial" w:eastAsia="Arial" w:ascii="Arial"/>
          <w:spacing w:val="0"/>
          <w:w w:val="83"/>
          <w:sz w:val="24"/>
          <w:szCs w:val="24"/>
        </w:rPr>
        <w:t>·</w:t>
      </w:r>
      <w:r>
        <w:rPr>
          <w:rFonts w:cs="Arial" w:hAnsi="Arial" w:eastAsia="Arial" w:ascii="Arial"/>
          <w:spacing w:val="1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Propiedades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Materiales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Propiedades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esenciales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Materia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Evaluación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propiedades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Propiedades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organolépticas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Propiedades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físicas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50"/>
      </w:pPr>
      <w:r>
        <w:rPr>
          <w:rFonts w:cs="Arial" w:hAnsi="Arial" w:eastAsia="Arial" w:ascii="Arial"/>
          <w:spacing w:val="0"/>
          <w:w w:val="83"/>
          <w:sz w:val="24"/>
          <w:szCs w:val="24"/>
        </w:rPr>
        <w:t>·</w:t>
      </w:r>
      <w:r>
        <w:rPr>
          <w:rFonts w:cs="Arial" w:hAnsi="Arial" w:eastAsia="Arial" w:ascii="Arial"/>
          <w:spacing w:val="1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Propiedades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Mecánicas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Materiales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Resistencia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rotura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  <w:sectPr>
          <w:type w:val="continuous"/>
          <w:pgSz w:w="12240" w:h="15840"/>
          <w:pgMar w:top="920" w:bottom="280" w:left="1560" w:right="130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diagrama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esfuerzo-deformación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51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Deformación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elásti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Deformación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plásti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Esfuerzo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fluencia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Módulo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elasticidad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Resistencia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corte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Tensión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admisible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Pandeo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Cargas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rmicas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Flexión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51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Deformabilidad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Dureza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Tenacidad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Tenacidad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fractura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Fatiga</w:t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772" w:right="5492"/>
      </w:pPr>
      <w:r>
        <w:rPr>
          <w:rFonts w:cs="Arial" w:hAnsi="Arial" w:eastAsia="Arial" w:ascii="Arial"/>
          <w:spacing w:val="0"/>
          <w:w w:val="83"/>
          <w:sz w:val="24"/>
          <w:szCs w:val="24"/>
        </w:rPr>
        <w:t>·</w:t>
      </w:r>
      <w:r>
        <w:rPr>
          <w:rFonts w:cs="Arial" w:hAnsi="Arial" w:eastAsia="Arial" w:ascii="Arial"/>
          <w:spacing w:val="11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Deterioro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Materiales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Oxidación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Corrosión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Desgaste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erosión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Materiales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sometidos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esfuerzos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Origen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detección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fallas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Métodos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prueba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destructivos</w:t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772" w:right="5812"/>
      </w:pPr>
      <w:r>
        <w:rPr>
          <w:rFonts w:cs="Arial" w:hAnsi="Arial" w:eastAsia="Arial" w:ascii="Arial"/>
          <w:spacing w:val="0"/>
          <w:w w:val="83"/>
          <w:sz w:val="24"/>
          <w:szCs w:val="24"/>
        </w:rPr>
        <w:t>·</w:t>
      </w:r>
      <w:r>
        <w:rPr>
          <w:rFonts w:cs="Arial" w:hAnsi="Arial" w:eastAsia="Arial" w:ascii="Arial"/>
          <w:spacing w:val="1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Selección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materiales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 </w:t>
      </w:r>
      <w:r>
        <w:rPr>
          <w:rFonts w:cs="Arial" w:hAnsi="Arial" w:eastAsia="Arial" w:ascii="Arial"/>
          <w:b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Descripci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Tecnológica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Materiales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strucción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0"/>
          <w:w w:val="83"/>
          <w:sz w:val="24"/>
          <w:szCs w:val="24"/>
        </w:rPr>
        <w:t>·</w:t>
      </w:r>
      <w:r>
        <w:rPr>
          <w:rFonts w:cs="Arial" w:hAnsi="Arial" w:eastAsia="Arial" w:ascii="Arial"/>
          <w:spacing w:val="1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Rocas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0"/>
          <w:w w:val="83"/>
          <w:sz w:val="24"/>
          <w:szCs w:val="24"/>
        </w:rPr>
        <w:t>·</w:t>
      </w:r>
      <w:r>
        <w:rPr>
          <w:rFonts w:cs="Arial" w:hAnsi="Arial" w:eastAsia="Arial" w:ascii="Arial"/>
          <w:spacing w:val="1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Áridos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0"/>
          <w:w w:val="83"/>
          <w:sz w:val="24"/>
          <w:szCs w:val="24"/>
        </w:rPr>
        <w:t>·</w:t>
      </w:r>
      <w:r>
        <w:rPr>
          <w:rFonts w:cs="Arial" w:hAnsi="Arial" w:eastAsia="Arial" w:ascii="Arial"/>
          <w:spacing w:val="1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Aglomerantes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(Cemento,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asfalto,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yeso,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cal)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0"/>
          <w:w w:val="83"/>
          <w:sz w:val="24"/>
          <w:szCs w:val="24"/>
        </w:rPr>
        <w:t>·</w:t>
      </w:r>
      <w:r>
        <w:rPr>
          <w:rFonts w:cs="Arial" w:hAnsi="Arial" w:eastAsia="Arial" w:ascii="Arial"/>
          <w:spacing w:val="11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Morteros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hormigones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0"/>
          <w:w w:val="83"/>
          <w:sz w:val="24"/>
          <w:szCs w:val="24"/>
        </w:rPr>
        <w:t>·</w:t>
      </w:r>
      <w:r>
        <w:rPr>
          <w:rFonts w:cs="Arial" w:hAnsi="Arial" w:eastAsia="Arial" w:ascii="Arial"/>
          <w:spacing w:val="1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Maderas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0"/>
          <w:w w:val="83"/>
          <w:sz w:val="24"/>
          <w:szCs w:val="24"/>
        </w:rPr>
        <w:t>·</w:t>
      </w:r>
      <w:r>
        <w:rPr>
          <w:rFonts w:cs="Arial" w:hAnsi="Arial" w:eastAsia="Arial" w:ascii="Arial"/>
          <w:spacing w:val="1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Cerámicos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0"/>
          <w:w w:val="83"/>
          <w:sz w:val="24"/>
          <w:szCs w:val="24"/>
        </w:rPr>
        <w:t>·</w:t>
      </w:r>
      <w:r>
        <w:rPr>
          <w:rFonts w:cs="Arial" w:hAnsi="Arial" w:eastAsia="Arial" w:ascii="Arial"/>
          <w:spacing w:val="1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Metales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0"/>
          <w:w w:val="83"/>
          <w:sz w:val="24"/>
          <w:szCs w:val="24"/>
        </w:rPr>
        <w:t>·</w:t>
      </w:r>
      <w:r>
        <w:rPr>
          <w:rFonts w:cs="Arial" w:hAnsi="Arial" w:eastAsia="Arial" w:ascii="Arial"/>
          <w:spacing w:val="1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Polímeros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0"/>
          <w:w w:val="83"/>
          <w:sz w:val="24"/>
          <w:szCs w:val="24"/>
        </w:rPr>
        <w:t>·</w:t>
      </w:r>
      <w:r>
        <w:rPr>
          <w:rFonts w:cs="Arial" w:hAnsi="Arial" w:eastAsia="Arial" w:ascii="Arial"/>
          <w:spacing w:val="1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Materiales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Compuestos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BIBLIOGRAFIA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7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materiales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Alexander,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J.M.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[1986].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620.11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C569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7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ingeniería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eriales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Askeland,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Donald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[1987].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3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620.112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A834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7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ingeniería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eriales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Askeland,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Donald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[2004].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3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620.112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A834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2004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7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Diseño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Ingeniería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eriales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Antolovich,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Stephen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3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D.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[2000].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620.11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C569c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30" w:right="75" w:hanging="360"/>
        <w:sectPr>
          <w:pgMar w:header="732" w:footer="0" w:top="920" w:bottom="280" w:left="1600" w:right="130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5.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Fundamen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ciencia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ingenieria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materiales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Smith,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William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[1992].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620.11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S663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410" w:right="75" w:hanging="36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6.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Fundamen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ciencia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ingenieria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materiales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Smith,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William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[1998].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620.11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S663f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5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Introducción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ciencia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teriales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Brostow,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Witold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[1981].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10"/>
        <w:sectPr>
          <w:pgMar w:header="732" w:footer="0" w:top="920" w:bottom="280" w:left="1720" w:right="130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620.112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B874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1898" w:right="4714"/>
      </w:pPr>
      <w:r>
        <w:pict>
          <v:shape type="#_x0000_t75" style="position:absolute;margin-left:83.58pt;margin-top:-14.0602pt;width:84.72pt;height:63.72pt;mso-position-horizontal-relative:page;mso-position-vertical-relative:paragraph;z-index:-10634">
            <v:imagedata o:title="" r:id="rId22"/>
          </v:shape>
        </w:pic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732" w:footer="0" w:top="920" w:bottom="280" w:left="1560" w:right="1300"/>
          <w:pgSz w:w="12240" w:h="158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97" w:right="-4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ECIA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264"/>
      </w:pPr>
      <w:r>
        <w:pict>
          <v:group style="position:absolute;margin-left:83.58pt;margin-top:-86.2138pt;width:459.18pt;height:0pt;mso-position-horizontal-relative:page;mso-position-vertical-relative:paragraph;z-index:-10633" coordorigin="1672,-1724" coordsize="9184,0">
            <v:shape style="position:absolute;left:1672;top:-1724;width:9184;height:0" coordorigin="1672,-1724" coordsize="9184,0" path="m1672,-1724l10855,-1724e" filled="f" stroked="t" strokeweight="1.6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right="2257"/>
      </w:pPr>
      <w:r>
        <w:br w:type="column"/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INGLÉS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right="3684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2-0-0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right="3777"/>
        <w:sectPr>
          <w:type w:val="continuous"/>
          <w:pgSz w:w="12240" w:h="15840"/>
          <w:pgMar w:top="920" w:bottom="280" w:left="1560" w:right="1300"/>
          <w:cols w:num="2" w:equalWidth="off">
            <w:col w:w="1983" w:space="2458"/>
            <w:col w:w="4939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PRIMERO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Generales: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2266" w:right="7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1.Desarrollar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habilidades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ngüísticas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permitan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alumno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comunicarse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idioma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inglés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nivel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intermedio,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énfasis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omprensión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auditiva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producción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dentro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entorno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tópicos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oncretos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ámbito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personal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laboral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mínimo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error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gramaticales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amplitud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vocabulario.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Específicos: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2266" w:right="7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Expresar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gustos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preferenci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quejas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pedir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culpas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utili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voc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ulario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estructuras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gramaticales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estudiadas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curso.</w:t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2266" w:right="7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.Hablar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acerca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obligac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ones,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vez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pedir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permiso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trabajo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usando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vocabulario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estructuras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gramaticales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estudiadas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curso.</w:t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2266" w:right="7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Hablar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acerca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planes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hacer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predicciones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contexto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personal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laboral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usando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rectamente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futura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condi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vocabulario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entregado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curso.</w:t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2266" w:right="7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1.Leer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comprensi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amente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textos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carácter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semi-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especializados.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Contenidos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Bibliografía: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2"/>
        <w:sectPr>
          <w:type w:val="continuous"/>
          <w:pgSz w:w="12240" w:h="15840"/>
          <w:pgMar w:top="920" w:bottom="280" w:left="1560" w:right="130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1.DET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RMINADOS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PROFESOR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GNATURA.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48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5.4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ASIGNATURAS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SEGUNDO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AÑO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SEGUNDO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SEMESTRE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42"/>
        <w:ind w:left="2070" w:right="4922"/>
      </w:pPr>
      <w:r>
        <w:pict>
          <v:shape type="#_x0000_t75" style="position:absolute;margin-left:66.84pt;margin-top:-16.4202pt;width:84.72pt;height:63.72pt;mso-position-horizontal-relative:page;mso-position-vertical-relative:paragraph;z-index:-10632">
            <v:imagedata o:title="" r:id="rId23"/>
          </v:shape>
        </w:pic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732" w:footer="0" w:top="920" w:bottom="280" w:left="1220" w:right="1260"/>
          <w:pgSz w:w="12240" w:h="158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537" w:right="-4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537" w:right="77"/>
      </w:pPr>
      <w:r>
        <w:pict>
          <v:group style="position:absolute;margin-left:83.58pt;margin-top:-58.6252pt;width:459.18pt;height:0pt;mso-position-horizontal-relative:page;mso-position-vertical-relative:paragraph;z-index:-10631" coordorigin="1672,-1173" coordsize="9184,0">
            <v:shape style="position:absolute;left:1672;top:-1173;width:9184;height:0" coordorigin="1672,-1173" coordsize="9184,0" path="m1672,-1173l10855,-1173e" filled="f" stroked="t" strokeweight="1.6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right="1206"/>
      </w:pPr>
      <w:r>
        <w:br w:type="column"/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HABILIDADES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COMUNICATI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HCL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2-2-0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6" w:lineRule="exact" w:line="260"/>
        <w:ind w:right="3724"/>
        <w:sectPr>
          <w:type w:val="continuous"/>
          <w:pgSz w:w="12240" w:h="15840"/>
          <w:pgMar w:top="920" w:bottom="280" w:left="1220" w:right="1260"/>
          <w:cols w:num="2" w:equalWidth="off">
            <w:col w:w="2135" w:space="2646"/>
            <w:col w:w="4979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HAY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48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GENERAL: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2258" w:right="115" w:hanging="360"/>
      </w:pPr>
      <w:r>
        <w:rPr>
          <w:rFonts w:cs="Wingdings" w:hAnsi="Wingdings" w:eastAsia="Wingdings" w:ascii="Wingdings"/>
          <w:spacing w:val="0"/>
          <w:w w:val="83"/>
          <w:sz w:val="24"/>
          <w:szCs w:val="24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2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Utili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diversas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formas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comunica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tanto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oral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escrito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gestual.</w:t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2258" w:right="116" w:hanging="360"/>
      </w:pPr>
      <w:r>
        <w:rPr>
          <w:rFonts w:cs="Wingdings" w:hAnsi="Wingdings" w:eastAsia="Wingdings" w:ascii="Wingdings"/>
          <w:spacing w:val="0"/>
          <w:w w:val="83"/>
          <w:sz w:val="24"/>
          <w:szCs w:val="24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conocimientos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comunicación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obtenidos,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situaciones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traba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empresa.</w:t>
      </w:r>
    </w:p>
    <w:p>
      <w:pPr>
        <w:rPr>
          <w:rFonts w:cs="Arial" w:hAnsi="Arial" w:eastAsia="Arial" w:ascii="Arial"/>
          <w:sz w:val="24"/>
          <w:szCs w:val="24"/>
        </w:rPr>
        <w:tabs>
          <w:tab w:pos="3480" w:val="left"/>
        </w:tabs>
        <w:jc w:val="both"/>
        <w:ind w:left="2258" w:right="116" w:hanging="360"/>
      </w:pPr>
      <w:r>
        <w:rPr>
          <w:rFonts w:cs="Wingdings" w:hAnsi="Wingdings" w:eastAsia="Wingdings" w:ascii="Wingdings"/>
          <w:spacing w:val="0"/>
          <w:w w:val="83"/>
          <w:sz w:val="24"/>
          <w:szCs w:val="24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0"/>
          <w:w w:val="8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Utili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técnicas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escrita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trabajos</w:t>
        <w:tab/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profesionales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4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4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redactar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4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documentos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4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técnicos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administrativos.</w:t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8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b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COMUNICACIÓN.-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44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909" w:hRule="exact"/>
        </w:trPr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9"/>
              <w:ind w:left="4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Objetivos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0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Wingdings" w:hAnsi="Wingdings" w:eastAsia="Wingdings" w:ascii="Wingdings"/>
                <w:sz w:val="24"/>
                <w:szCs w:val="24"/>
              </w:rPr>
              <w:jc w:val="left"/>
              <w:ind w:left="161"/>
            </w:pPr>
            <w:r>
              <w:rPr>
                <w:rFonts w:cs="Wingdings" w:hAnsi="Wingdings" w:eastAsia="Wingdings" w:ascii="Wingdings"/>
                <w:spacing w:val="0"/>
                <w:w w:val="83"/>
                <w:sz w:val="24"/>
                <w:szCs w:val="24"/>
              </w:rPr>
              <w:t></w:t>
            </w:r>
            <w:r>
              <w:rPr>
                <w:rFonts w:cs="Wingdings" w:hAnsi="Wingdings" w:eastAsia="Wingdings" w:ascii="Wingdings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9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Definir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oncepto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comunicación.</w:t>
            </w:r>
          </w:p>
        </w:tc>
      </w:tr>
      <w:tr>
        <w:trPr>
          <w:trHeight w:val="276" w:hRule="exact"/>
        </w:trPr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Wingdings" w:hAnsi="Wingdings" w:eastAsia="Wingdings" w:ascii="Wingdings"/>
                <w:sz w:val="24"/>
                <w:szCs w:val="24"/>
              </w:rPr>
              <w:jc w:val="left"/>
              <w:spacing w:lineRule="exact" w:line="260"/>
              <w:ind w:left="161"/>
            </w:pPr>
            <w:r>
              <w:rPr>
                <w:rFonts w:cs="Wingdings" w:hAnsi="Wingdings" w:eastAsia="Wingdings" w:ascii="Wingdings"/>
                <w:spacing w:val="0"/>
                <w:w w:val="83"/>
                <w:sz w:val="24"/>
                <w:szCs w:val="24"/>
              </w:rPr>
              <w:t></w:t>
            </w:r>
            <w:r>
              <w:rPr>
                <w:rFonts w:cs="Wingdings" w:hAnsi="Wingdings" w:eastAsia="Wingdings" w:ascii="Wingdings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9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Identificar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los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factores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comunica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ón.</w:t>
            </w:r>
          </w:p>
        </w:tc>
      </w:tr>
      <w:tr>
        <w:trPr>
          <w:trHeight w:val="276" w:hRule="exact"/>
        </w:trPr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Wingdings" w:hAnsi="Wingdings" w:eastAsia="Wingdings" w:ascii="Wingdings"/>
                <w:sz w:val="24"/>
                <w:szCs w:val="24"/>
              </w:rPr>
              <w:jc w:val="left"/>
              <w:spacing w:lineRule="exact" w:line="260"/>
              <w:ind w:left="161"/>
            </w:pPr>
            <w:r>
              <w:rPr>
                <w:rFonts w:cs="Wingdings" w:hAnsi="Wingdings" w:eastAsia="Wingdings" w:ascii="Wingdings"/>
                <w:spacing w:val="0"/>
                <w:w w:val="83"/>
                <w:sz w:val="24"/>
                <w:szCs w:val="24"/>
              </w:rPr>
              <w:t></w:t>
            </w:r>
            <w:r>
              <w:rPr>
                <w:rFonts w:cs="Wingdings" w:hAnsi="Wingdings" w:eastAsia="Wingdings" w:ascii="Wingdings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9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Identificar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los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tipos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comun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cación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más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utilizados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por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hombre</w:t>
            </w:r>
          </w:p>
        </w:tc>
      </w:tr>
      <w:tr>
        <w:trPr>
          <w:trHeight w:val="276" w:hRule="exact"/>
        </w:trPr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Wingdings" w:hAnsi="Wingdings" w:eastAsia="Wingdings" w:ascii="Wingdings"/>
                <w:sz w:val="24"/>
                <w:szCs w:val="24"/>
              </w:rPr>
              <w:jc w:val="left"/>
              <w:spacing w:lineRule="exact" w:line="260"/>
              <w:ind w:left="161"/>
            </w:pPr>
            <w:r>
              <w:rPr>
                <w:rFonts w:cs="Wingdings" w:hAnsi="Wingdings" w:eastAsia="Wingdings" w:ascii="Wingdings"/>
                <w:spacing w:val="0"/>
                <w:w w:val="83"/>
                <w:sz w:val="24"/>
                <w:szCs w:val="24"/>
              </w:rPr>
              <w:t></w:t>
            </w:r>
            <w:r>
              <w:rPr>
                <w:rFonts w:cs="Wingdings" w:hAnsi="Wingdings" w:eastAsia="Wingdings" w:ascii="Wingdings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9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Expli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funciones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comunica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ón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lingüística.</w:t>
            </w:r>
          </w:p>
        </w:tc>
      </w:tr>
      <w:tr>
        <w:trPr>
          <w:trHeight w:val="276" w:hRule="exact"/>
        </w:trPr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Wingdings" w:hAnsi="Wingdings" w:eastAsia="Wingdings" w:ascii="Wingdings"/>
                <w:sz w:val="24"/>
                <w:szCs w:val="24"/>
              </w:rPr>
              <w:jc w:val="left"/>
              <w:spacing w:lineRule="exact" w:line="260"/>
              <w:ind w:left="161"/>
            </w:pPr>
            <w:r>
              <w:rPr>
                <w:rFonts w:cs="Wingdings" w:hAnsi="Wingdings" w:eastAsia="Wingdings" w:ascii="Wingdings"/>
                <w:spacing w:val="0"/>
                <w:w w:val="83"/>
                <w:sz w:val="24"/>
                <w:szCs w:val="24"/>
              </w:rPr>
              <w:t></w:t>
            </w:r>
            <w:r>
              <w:rPr>
                <w:rFonts w:cs="Wingdings" w:hAnsi="Wingdings" w:eastAsia="Wingdings" w:ascii="Wingdings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9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Definir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oncepto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elementos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lenguaje.</w:t>
            </w:r>
          </w:p>
        </w:tc>
      </w:tr>
      <w:tr>
        <w:trPr>
          <w:trHeight w:val="276" w:hRule="exact"/>
        </w:trPr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Wingdings" w:hAnsi="Wingdings" w:eastAsia="Wingdings" w:ascii="Wingdings"/>
                <w:sz w:val="24"/>
                <w:szCs w:val="24"/>
              </w:rPr>
              <w:jc w:val="left"/>
              <w:spacing w:lineRule="exact" w:line="260"/>
              <w:ind w:left="161"/>
            </w:pPr>
            <w:r>
              <w:rPr>
                <w:rFonts w:cs="Wingdings" w:hAnsi="Wingdings" w:eastAsia="Wingdings" w:ascii="Wingdings"/>
                <w:spacing w:val="0"/>
                <w:w w:val="83"/>
                <w:sz w:val="24"/>
                <w:szCs w:val="24"/>
              </w:rPr>
              <w:t></w:t>
            </w:r>
            <w:r>
              <w:rPr>
                <w:rFonts w:cs="Wingdings" w:hAnsi="Wingdings" w:eastAsia="Wingdings" w:ascii="Wingdings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9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Identificar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los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tipos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unicación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que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producen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las</w:t>
            </w:r>
          </w:p>
        </w:tc>
      </w:tr>
      <w:tr>
        <w:trPr>
          <w:trHeight w:val="276" w:hRule="exact"/>
        </w:trPr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9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empresas.</w:t>
            </w:r>
          </w:p>
        </w:tc>
      </w:tr>
      <w:tr>
        <w:trPr>
          <w:trHeight w:val="276" w:hRule="exact"/>
        </w:trPr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Wingdings" w:hAnsi="Wingdings" w:eastAsia="Wingdings" w:ascii="Wingdings"/>
                <w:sz w:val="24"/>
                <w:szCs w:val="24"/>
              </w:rPr>
              <w:jc w:val="left"/>
              <w:spacing w:lineRule="exact" w:line="260"/>
              <w:ind w:left="161"/>
            </w:pPr>
            <w:r>
              <w:rPr>
                <w:rFonts w:cs="Wingdings" w:hAnsi="Wingdings" w:eastAsia="Wingdings" w:ascii="Wingdings"/>
                <w:spacing w:val="0"/>
                <w:w w:val="83"/>
                <w:sz w:val="24"/>
                <w:szCs w:val="24"/>
              </w:rPr>
              <w:t></w:t>
            </w:r>
            <w:r>
              <w:rPr>
                <w:rFonts w:cs="Wingdings" w:hAnsi="Wingdings" w:eastAsia="Wingdings" w:ascii="Wingdings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9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Recono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Arial" w:hAnsi="Arial" w:eastAsia="Arial" w:ascii="Arial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las</w:t>
            </w:r>
            <w:r>
              <w:rPr>
                <w:rFonts w:cs="Arial" w:hAnsi="Arial" w:eastAsia="Arial" w:ascii="Arial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características</w:t>
            </w:r>
            <w:r>
              <w:rPr>
                <w:rFonts w:cs="Arial" w:hAnsi="Arial" w:eastAsia="Arial" w:ascii="Arial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dificultades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unica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ón</w:t>
            </w:r>
            <w:r>
              <w:rPr>
                <w:rFonts w:cs="Arial" w:hAnsi="Arial" w:eastAsia="Arial" w:ascii="Arial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cs="Arial" w:hAnsi="Arial" w:eastAsia="Arial" w:ascii="Arial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</w:p>
        </w:tc>
      </w:tr>
      <w:tr>
        <w:trPr>
          <w:trHeight w:val="358" w:hRule="exact"/>
        </w:trPr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9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empresa.</w:t>
            </w:r>
          </w:p>
        </w:tc>
      </w:tr>
    </w:tbl>
    <w:p>
      <w:pPr>
        <w:sectPr>
          <w:type w:val="continuous"/>
          <w:pgSz w:w="12240" w:h="15840"/>
          <w:pgMar w:top="920" w:bottom="280" w:left="1220" w:right="126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Contenidos: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Concepto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comunicación.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Factores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comunicación: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Emisor,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receptor,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mensaje,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código,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contexto,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canal.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Fuente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Información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5.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ruidos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6.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Retroalimentación.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Tipos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omunicación: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4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8.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Lingüística.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9.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Gestual.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Arial" w:hAnsi="Arial" w:eastAsia="Arial" w:ascii="Arial"/>
          <w:sz w:val="24"/>
          <w:szCs w:val="24"/>
        </w:rPr>
        <w:t>10.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Gráfica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Arial" w:hAnsi="Arial" w:eastAsia="Arial" w:ascii="Arial"/>
          <w:sz w:val="24"/>
          <w:szCs w:val="24"/>
        </w:rPr>
        <w:t>11.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comunica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lingüística: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Comunicativa,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Apelativa,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Expresiva.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Arial" w:hAnsi="Arial" w:eastAsia="Arial" w:ascii="Arial"/>
          <w:sz w:val="24"/>
          <w:szCs w:val="24"/>
        </w:rPr>
        <w:t>12.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Metalingüí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tica.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 w:right="671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Concepto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Lenguaje.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Elementos: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Lenguaje,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Lengua,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habla.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 w:right="7303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Niveles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habla: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Culta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ulta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Defini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característica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comunicación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informal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empresa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 w:right="5863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Tipos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omunicación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formal.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Comunica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descendente.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Comunica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ascendente.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Comunica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horizontal.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Comunica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sentidos.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Comunica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sentido.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 w:right="2367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Característ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dificultades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comunicación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empresa.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Empatía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Entropía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Retroalimentación: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feed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back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acertado.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 w:right="7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Rumor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exceso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información.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Liderazgo: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Concepto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Naturaleza.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Tres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teorías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enfoque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básico.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" w:lineRule="atLeast" w:line="540"/>
        <w:ind w:left="102" w:right="4596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UNIDAD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b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GRAMAT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CORRECTIVA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" w:lineRule="exact" w:line="260"/>
        <w:ind w:left="102" w:right="248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Recono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importancia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manejo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acertado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ortografía.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Identificar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corregir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errores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ortográficos.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02"/>
      </w:pP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Detectar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corregir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principales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errores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idiomáticos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3" w:lineRule="exact" w:line="240"/>
        <w:sectPr>
          <w:pgMar w:header="732" w:footer="0" w:top="920" w:bottom="280" w:left="1600" w:right="1300"/>
          <w:pgSz w:w="12240" w:h="15840"/>
        </w:sectPr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 w:right="-56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Ortografía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acentual:</w:t>
      </w:r>
    </w:p>
    <w:p>
      <w:pPr>
        <w:rPr>
          <w:rFonts w:cs="Arial" w:hAnsi="Arial" w:eastAsia="Arial" w:ascii="Arial"/>
          <w:sz w:val="24"/>
          <w:szCs w:val="24"/>
        </w:rPr>
        <w:tabs>
          <w:tab w:pos="360" w:val="left"/>
        </w:tabs>
        <w:jc w:val="left"/>
        <w:spacing w:before="19" w:lineRule="exact" w:line="260"/>
        <w:ind w:left="708" w:right="74" w:hanging="708"/>
        <w:sectPr>
          <w:type w:val="continuous"/>
          <w:pgSz w:w="12240" w:h="15840"/>
          <w:pgMar w:top="920" w:bottom="280" w:left="1600" w:right="1300"/>
          <w:cols w:num="2" w:equalWidth="off">
            <w:col w:w="1782" w:space="443"/>
            <w:col w:w="7115"/>
          </w:cols>
        </w:sectPr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Normas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generales,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acentuación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diac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ítica,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acentuación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dierética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2"/>
        <w:ind w:left="2226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Ortografía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literal: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2226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Uso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c-s-z-v-b-h-x.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2226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Ortografía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Signal:</w:t>
      </w:r>
    </w:p>
    <w:p>
      <w:pPr>
        <w:rPr>
          <w:rFonts w:cs="Arial" w:hAnsi="Arial" w:eastAsia="Arial" w:ascii="Arial"/>
          <w:sz w:val="24"/>
          <w:szCs w:val="24"/>
        </w:rPr>
        <w:tabs>
          <w:tab w:pos="2580" w:val="left"/>
        </w:tabs>
        <w:jc w:val="left"/>
        <w:spacing w:before="20" w:lineRule="exact" w:line="260"/>
        <w:ind w:left="2586" w:right="76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Signos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puntuación,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dos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punto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punto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coma,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punto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final,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seguido,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aparte.</w:t>
      </w:r>
    </w:p>
    <w:p>
      <w:pPr>
        <w:rPr>
          <w:rFonts w:cs="Arial" w:hAnsi="Arial" w:eastAsia="Arial" w:ascii="Arial"/>
          <w:sz w:val="24"/>
          <w:szCs w:val="24"/>
        </w:rPr>
        <w:tabs>
          <w:tab w:pos="2580" w:val="left"/>
        </w:tabs>
        <w:jc w:val="left"/>
        <w:spacing w:before="17" w:lineRule="exact" w:line="260"/>
        <w:ind w:left="2586" w:right="74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Signos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auxiliares: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Exclamación,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interrogación,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éntesis,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diéresis,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comillas,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etc.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2"/>
        <w:ind w:left="2226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Errores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idiomáticos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2226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Ambigüedad.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monotonía.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2226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Redundan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2226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Barbarismos.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2226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Solecismos</w:t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480"/>
        <w:ind w:left="102" w:right="432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UNIDAD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3.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b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COMUNICACIÓN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ESCRITA.-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3"/>
        <w:ind w:left="1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Identificar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diferentes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tipos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redacción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cualidades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redacción.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etapas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redacción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elaboración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mensaje.</w:t>
      </w:r>
    </w:p>
    <w:p>
      <w:pPr>
        <w:rPr>
          <w:rFonts w:cs="Arial" w:hAnsi="Arial" w:eastAsia="Arial" w:ascii="Arial"/>
          <w:sz w:val="24"/>
          <w:szCs w:val="24"/>
        </w:rPr>
        <w:tabs>
          <w:tab w:pos="460" w:val="left"/>
        </w:tabs>
        <w:jc w:val="left"/>
        <w:spacing w:before="19" w:lineRule="exact" w:line="260"/>
        <w:ind w:left="462" w:right="77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Recono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utili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diferentes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tipos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docum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relacionados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correspondencia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comercial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administrativa.</w:t>
      </w:r>
    </w:p>
    <w:p>
      <w:pPr>
        <w:rPr>
          <w:rFonts w:cs="Arial" w:hAnsi="Arial" w:eastAsia="Arial" w:ascii="Arial"/>
          <w:sz w:val="24"/>
          <w:szCs w:val="24"/>
        </w:rPr>
        <w:tabs>
          <w:tab w:pos="460" w:val="left"/>
        </w:tabs>
        <w:jc w:val="left"/>
        <w:spacing w:before="18" w:lineRule="exact" w:line="260"/>
        <w:ind w:left="462" w:right="75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Investigar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redactar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informes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investigación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sobre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temas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relacionados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carrera.</w:t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Contenidos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Concepto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redacción.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Tipos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redacción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Literaria.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Práctica: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Administrativa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–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comer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oficial</w:t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82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Cualidades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redacción.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Coheren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claridad,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precisión,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concisión.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Etapas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redacción: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182"/>
      </w:pP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Planificación: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pasos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182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Redac</w:t>
      </w:r>
      <w:r>
        <w:rPr>
          <w:rFonts w:cs="Arial" w:hAnsi="Arial" w:eastAsia="Arial" w:ascii="Arial"/>
          <w:spacing w:val="1"/>
          <w:w w:val="100"/>
          <w:position w:val="2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position w:val="2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ón: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reglas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182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Evalua</w:t>
      </w:r>
      <w:r>
        <w:rPr>
          <w:rFonts w:cs="Arial" w:hAnsi="Arial" w:eastAsia="Arial" w:ascii="Arial"/>
          <w:spacing w:val="1"/>
          <w:w w:val="100"/>
          <w:position w:val="2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ión.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82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estilo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redaccional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características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182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Claridad</w:t>
      </w:r>
      <w:r>
        <w:rPr>
          <w:rFonts w:cs="Arial" w:hAnsi="Arial" w:eastAsia="Arial" w:ascii="Arial"/>
          <w:spacing w:val="1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expresiva.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182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Concepto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y</w:t>
      </w:r>
      <w:r>
        <w:rPr>
          <w:rFonts w:cs="Arial" w:hAnsi="Arial" w:eastAsia="Arial" w:ascii="Arial"/>
          <w:spacing w:val="2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estructura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82"/>
        <w:sectPr>
          <w:pgMar w:header="732" w:footer="0" w:top="920" w:bottom="280" w:left="1600" w:right="1300"/>
          <w:pgSz w:w="12240" w:h="15840"/>
        </w:sectPr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Correspondencia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externa.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Carta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1540" w:val="left"/>
        </w:tabs>
        <w:jc w:val="left"/>
        <w:spacing w:before="33" w:lineRule="exact" w:line="260"/>
        <w:ind w:left="2226" w:right="74" w:hanging="1044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  <w:tab/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Correspondencia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interna: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memorándu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circular,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citación,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informes.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etc.</w:t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Informe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Investigación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9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Estructura: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convencional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–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ejecutivo.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9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Índice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9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Introducción.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9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Desarrollo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9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Conclusiones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9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Glosario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9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Bibliografía</w:t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Tipos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informes: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9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expresión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9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grado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avance.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9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contenido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9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amplitud,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etc.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Partes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secciones: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9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Portada.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9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Objetivos.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9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Anteceden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9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Desarrollo.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9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Conclusiones.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9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Recomendaciones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Sugeren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ias.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9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os.</w:t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480"/>
        <w:ind w:left="102" w:right="490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4.-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COMUNICACIÓN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ORAL.-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6"/>
        <w:ind w:left="1182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Distinguir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diferentes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utilizan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expresión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oral.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182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Desarrollar</w:t>
      </w:r>
      <w:r>
        <w:rPr>
          <w:rFonts w:cs="Arial" w:hAnsi="Arial" w:eastAsia="Arial" w:ascii="Arial"/>
          <w:spacing w:val="3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habilidades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para</w:t>
      </w:r>
      <w:r>
        <w:rPr>
          <w:rFonts w:cs="Arial" w:hAnsi="Arial" w:eastAsia="Arial" w:ascii="Arial"/>
          <w:spacing w:val="2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expresarse</w:t>
      </w:r>
      <w:r>
        <w:rPr>
          <w:rFonts w:cs="Arial" w:hAnsi="Arial" w:eastAsia="Arial" w:ascii="Arial"/>
          <w:spacing w:val="1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oralmente.-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182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Expresarse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61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correctamente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61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61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forma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61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oral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61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61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diferentes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61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tipos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61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lineRule="exact" w:line="240"/>
        <w:ind w:left="2188" w:right="3113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manifestaciones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sociales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laborales.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Contenid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   </w:t>
      </w:r>
      <w:r>
        <w:rPr>
          <w:rFonts w:cs="Arial" w:hAnsi="Arial" w:eastAsia="Arial" w:ascii="Arial"/>
          <w:b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Formas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orales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expresión.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Exposi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Descripción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Narración.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Diálogo.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  <w:sectPr>
          <w:pgMar w:header="732" w:footer="0" w:top="920" w:bottom="280" w:left="1600" w:right="130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Utilidad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necesidad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expresión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oral.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2"/>
        <w:ind w:left="1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Dificultades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expresión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oral.</w:t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Planificación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expresión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oral.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Determina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tema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Preparación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(antecedente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tiempo,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lugar.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etc.)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Expresión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(tono,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intensidad)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Motivación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auditorio.</w:t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Tipos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manifestaciones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sociales-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Saludos.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Agradecimientos.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Inauguraciones.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Etc.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Tipos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reuniones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Charles.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Conferencias.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Discursos.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Etc.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Improvisación.-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tLeast" w:line="540"/>
        <w:ind w:left="102" w:right="7196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BIBLIOGRAFIA: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  <w:u w:val="thick" w:color="000000"/>
        </w:rPr>
        <w:t>La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  <w:u w:val="thick" w:color="000000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  <w:u w:val="thick" w:color="000000"/>
        </w:rPr>
        <w:t>Comu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  <w:u w:val="thick" w:color="000000"/>
        </w:rPr>
        <w:t>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1"/>
          <w:w w:val="100"/>
          <w:sz w:val="24"/>
          <w:szCs w:val="24"/>
          <w:u w:val="thick" w:color="000000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0"/>
          <w:w w:val="100"/>
          <w:sz w:val="24"/>
          <w:szCs w:val="24"/>
          <w:u w:val="thick" w:color="000000"/>
        </w:rPr>
        <w:t>cación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810" w:right="72" w:hanging="70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BERLO,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David.,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proceso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comunicación.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Intro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ucción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teoría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 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práctica.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uenos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Aires,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Ateneo,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1973.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MORALES,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Félix.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Elemen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Análisis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lingüísti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Santiago,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Editorial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1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Universitaria,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  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1960.</w:t>
      </w:r>
    </w:p>
    <w:p>
      <w:pPr>
        <w:rPr>
          <w:rFonts w:cs="Arial" w:hAnsi="Arial" w:eastAsia="Arial" w:ascii="Arial"/>
          <w:sz w:val="24"/>
          <w:szCs w:val="24"/>
        </w:rPr>
        <w:tabs>
          <w:tab w:pos="2220" w:val="left"/>
        </w:tabs>
        <w:jc w:val="left"/>
        <w:ind w:left="810" w:right="77" w:hanging="70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SAUSSURE,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Ferdinand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Curso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ngüística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General,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Buenos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Aires,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Editorial</w:t>
        <w:tab/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Losada,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1955.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JAKOBS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Román,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Lingüís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poética,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Ensayos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Lingüística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General.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1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Barcelona,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Seix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Barral,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1975.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02"/>
      </w:pPr>
      <w:r>
        <w:rPr>
          <w:rFonts w:cs="Arial" w:hAnsi="Arial" w:eastAsia="Arial" w:ascii="Arial"/>
          <w:b/>
          <w:position w:val="-1"/>
          <w:sz w:val="24"/>
          <w:szCs w:val="24"/>
        </w:rPr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  <w:u w:val="thick" w:color="000000"/>
        </w:rPr>
        <w:t>Expresión</w:t>
      </w:r>
      <w:r>
        <w:rPr>
          <w:rFonts w:cs="Arial" w:hAnsi="Arial" w:eastAsia="Arial" w:ascii="Arial"/>
          <w:b/>
          <w:spacing w:val="2"/>
          <w:w w:val="100"/>
          <w:position w:val="-1"/>
          <w:sz w:val="24"/>
          <w:szCs w:val="24"/>
          <w:u w:val="thick" w:color="000000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  <w:u w:val="thick" w:color="000000"/>
        </w:rPr>
        <w:t>Oral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800" w:val="left"/>
        </w:tabs>
        <w:jc w:val="left"/>
        <w:spacing w:before="29"/>
        <w:ind w:left="102" w:right="287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MONROE,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EHINGER,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Douglas.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Comunica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Técnica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   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  <w:tab/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discurso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informe,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Barcelona,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Hispano,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1932.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 w:right="66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NAVARR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Tomás,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Manuel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onunciación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español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Hernando,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1932.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SANCHEZ,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Benjamín,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Lenguaje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oral,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Diagnóstico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enseñanza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recuperación.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Buenos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Aires,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Kapelusz,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1973.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  <w:sectPr>
          <w:pgMar w:header="732" w:footer="0" w:top="920" w:bottom="280" w:left="1600" w:right="1300"/>
          <w:pgSz w:w="12240" w:h="15840"/>
        </w:sectPr>
      </w:pPr>
      <w:r>
        <w:rPr>
          <w:rFonts w:cs="Arial" w:hAnsi="Arial" w:eastAsia="Arial" w:ascii="Arial"/>
          <w:b/>
          <w:sz w:val="24"/>
          <w:szCs w:val="24"/>
        </w:rPr>
      </w:r>
      <w:r>
        <w:rPr>
          <w:rFonts w:cs="Arial" w:hAnsi="Arial" w:eastAsia="Arial" w:ascii="Arial"/>
          <w:b/>
          <w:spacing w:val="0"/>
          <w:w w:val="100"/>
          <w:sz w:val="24"/>
          <w:szCs w:val="24"/>
          <w:u w:val="thick" w:color="000000"/>
        </w:rPr>
        <w:t>Expresión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  <w:u w:val="thick" w:color="000000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  <w:u w:val="thick" w:color="000000"/>
        </w:rPr>
        <w:t>Escrita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 w:right="263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COLL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VINENI,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otros.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rso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técnicas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expresión,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Barcelona,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Vox,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1973.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DOEZIS,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Michel.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Redacción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Comercial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Oficial,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Santiago,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Pacífico,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1976.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 w:right="11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GARCIA,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Nemesio,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Curso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Redacción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rcial,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tomos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Santiago,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Cooperati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cultura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Publica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iones,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1967.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10" w:right="74" w:hanging="70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MARTIN,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Gonzalo,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pensamiento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abra,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Curso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Redacción.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Teoría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practicado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composición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estilo,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Madrid,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Paraninfo,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1964.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69"/>
      </w:pPr>
      <w:r>
        <w:rPr>
          <w:rFonts w:cs="Arial" w:hAnsi="Arial" w:eastAsia="Arial" w:ascii="Arial"/>
          <w:b/>
          <w:position w:val="-1"/>
          <w:sz w:val="24"/>
          <w:szCs w:val="24"/>
        </w:rPr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  <w:u w:val="thick" w:color="000000"/>
        </w:rPr>
        <w:t>Ortogra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  <w:u w:val="thick" w:color="000000"/>
        </w:rPr>
        <w:t>f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  <w:u w:val="thick" w:color="000000"/>
        </w:rPr>
        <w:t>í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  <w:u w:val="thick" w:color="000000"/>
        </w:rPr>
        <w:t>a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  <w:u w:val="thick" w:color="000000"/>
        </w:rPr>
        <w:t>: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CONTRERAS,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LIDIA,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Ortografía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grafémica,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español,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actual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23.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BUSTOS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Miriam,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puntuación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alcance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todos,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Santiago,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Arancibia,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1971.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 w:right="68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REAL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ACADEMIA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ESPAÑOLA,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Esbozo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nueva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gramáti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lengua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española.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4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Madrid,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Calpe,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1973.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 w:right="71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FLORES,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Eleodoro,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puntuación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doce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lecciones,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Santia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Nascimen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1931.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HENRY,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Edgardo,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Ortografía: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ldación,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ortografía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literal,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puntuación,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Concep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ión,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1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Universidad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Concepción,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02"/>
      </w:pPr>
      <w:r>
        <w:rPr>
          <w:rFonts w:cs="Arial" w:hAnsi="Arial" w:eastAsia="Arial" w:ascii="Arial"/>
          <w:b/>
          <w:position w:val="-1"/>
          <w:sz w:val="24"/>
          <w:szCs w:val="24"/>
        </w:rPr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  <w:u w:val="thick" w:color="000000"/>
        </w:rPr>
        <w:t>Otras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  <w:u w:val="thick" w:color="000000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  <w:u w:val="thick" w:color="000000"/>
        </w:rPr>
        <w:t>correcciones: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tabs>
          <w:tab w:pos="1180" w:val="left"/>
        </w:tabs>
        <w:jc w:val="left"/>
        <w:spacing w:before="34"/>
        <w:ind w:left="8382" w:right="81" w:hanging="7560"/>
      </w:pPr>
      <w:r>
        <w:rPr>
          <w:rFonts w:cs="Wingdings" w:hAnsi="Wingdings" w:eastAsia="Wingdings" w:ascii="Wingdings"/>
          <w:spacing w:val="0"/>
          <w:w w:val="100"/>
          <w:sz w:val="20"/>
          <w:szCs w:val="20"/>
        </w:rPr>
        <w:t></w:t>
      </w:r>
      <w:r>
        <w:rPr>
          <w:rFonts w:cs="Times New Roman" w:hAnsi="Times New Roman" w:eastAsia="Times New Roman" w:ascii="Times New Roman"/>
          <w:spacing w:val="-18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F.T.D.,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  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Curso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  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gra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uado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  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  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gramát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  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año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  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Curso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  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sup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Santiago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18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1944.</w:t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822"/>
      </w:pPr>
      <w:r>
        <w:rPr>
          <w:rFonts w:cs="Wingdings" w:hAnsi="Wingdings" w:eastAsia="Wingdings" w:ascii="Wingdings"/>
          <w:spacing w:val="0"/>
          <w:w w:val="100"/>
          <w:sz w:val="20"/>
          <w:szCs w:val="20"/>
        </w:rPr>
        <w:t>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MEZA,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Julio,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Gra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ática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stella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Santiago,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Ercil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1964.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REAL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ACADEMIA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ESPA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OLA,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Dicci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nario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Lengua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española,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  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Madr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Espasa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      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Calpe,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  <w:sectPr>
          <w:pgMar w:header="732" w:footer="0" w:top="920" w:bottom="280" w:left="1600" w:right="130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1970</w:t>
      </w:r>
      <w:r>
        <w:rPr>
          <w:rFonts w:cs="Arial" w:hAnsi="Arial" w:eastAsia="Arial" w:ascii="Arial"/>
          <w:color w:val="0000FF"/>
          <w:spacing w:val="-1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68.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"/>
      </w:pPr>
      <w:r>
        <w:pict>
          <v:group style="position:absolute;margin-left:83.58pt;margin-top:90.5701pt;width:459.18pt;height:0pt;mso-position-horizontal-relative:page;mso-position-vertical-relative:paragraph;z-index:-10630" coordorigin="1672,1811" coordsize="9184,0">
            <v:shape style="position:absolute;left:1672;top:1811;width:9184;height:0" coordorigin="1672,1811" coordsize="9184,0" path="m1672,1811l10855,1811e" filled="f" stroked="t" strokeweight="1.6pt" strokecolor="#000000">
              <v:path arrowok="t"/>
            </v:shape>
            <w10:wrap type="none"/>
          </v:group>
        </w:pict>
      </w:r>
      <w:r>
        <w:pict>
          <v:shape type="#_x0000_t75" style="width:84.72pt;height:63.72pt">
            <v:imagedata o:title="" r:id="rId2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-3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8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4714"/>
      </w:pP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1166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PROBABILIDAD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STADÍ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TICA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HCL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05" w:right="368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05" w:right="434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4-2-0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3684"/>
        <w:sectPr>
          <w:pgMar w:header="732" w:footer="0" w:top="920" w:bottom="280" w:left="1560" w:right="1300"/>
          <w:pgSz w:w="12240" w:h="15840"/>
          <w:cols w:num="2" w:equalWidth="off">
            <w:col w:w="1807" w:space="92"/>
            <w:col w:w="7481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HAY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42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OBJETIVOS: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tabs>
          <w:tab w:pos="2660" w:val="left"/>
        </w:tabs>
        <w:jc w:val="both"/>
        <w:spacing w:before="40" w:lineRule="exact" w:line="220"/>
        <w:ind w:left="2662" w:right="81" w:hanging="36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Introd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alumno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ptos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sicos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estad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stica,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ermitan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ste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iorm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ctar,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aliz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interpretar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ormación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utilizando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métodos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estadíst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apropiados.</w:t>
      </w:r>
    </w:p>
    <w:p>
      <w:pPr>
        <w:rPr>
          <w:rFonts w:cs="Arial" w:hAnsi="Arial" w:eastAsia="Arial" w:ascii="Arial"/>
          <w:sz w:val="20"/>
          <w:szCs w:val="20"/>
        </w:rPr>
        <w:tabs>
          <w:tab w:pos="2660" w:val="left"/>
        </w:tabs>
        <w:jc w:val="both"/>
        <w:spacing w:before="13" w:lineRule="exact" w:line="220"/>
        <w:ind w:left="2662" w:right="80" w:hanging="36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ocer,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inter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retar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aplic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princ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distrib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probabilidad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tanto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tipo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reto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como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continuas.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42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              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stadí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cript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v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42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Objeti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v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tabs>
          <w:tab w:pos="2660" w:val="left"/>
        </w:tabs>
        <w:jc w:val="both"/>
        <w:spacing w:lineRule="exact" w:line="220"/>
        <w:ind w:left="2662" w:right="81" w:hanging="36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scrib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distin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uir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diferent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tipos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plea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estad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stica.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0"/>
        <w:ind w:left="2302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Seleccio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nform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stri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frec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as.</w:t>
      </w:r>
    </w:p>
    <w:p>
      <w:pPr>
        <w:rPr>
          <w:rFonts w:cs="Arial" w:hAnsi="Arial" w:eastAsia="Arial" w:ascii="Arial"/>
          <w:sz w:val="20"/>
          <w:szCs w:val="20"/>
        </w:rPr>
        <w:tabs>
          <w:tab w:pos="2660" w:val="left"/>
        </w:tabs>
        <w:jc w:val="both"/>
        <w:spacing w:before="15" w:lineRule="exact" w:line="220"/>
        <w:ind w:left="2662" w:right="80" w:hanging="36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Analiz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retar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comp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rtamien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nformaci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oyad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tablas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gráf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74" w:hRule="exact"/>
        </w:trPr>
        <w:tc>
          <w:tcPr>
            <w:tcW w:w="1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1"/>
              <w:ind w:left="380"/>
            </w:pPr>
            <w:r>
              <w:rPr>
                <w:rFonts w:cs="Times New Roman" w:hAnsi="Times New Roman" w:eastAsia="Times New Roman" w:ascii="Times New Roman"/>
                <w:spacing w:val="0"/>
                <w:w w:val="131"/>
                <w:sz w:val="20"/>
                <w:szCs w:val="20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0"/>
              <w:ind w:left="4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inter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retar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localizaci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medidas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varia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ilidad.</w:t>
            </w:r>
          </w:p>
        </w:tc>
      </w:tr>
      <w:tr>
        <w:trPr>
          <w:trHeight w:val="460" w:hRule="exact"/>
        </w:trPr>
        <w:tc>
          <w:tcPr>
            <w:tcW w:w="1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97"/>
              <w:ind w:left="4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NTEN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S: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44" w:hRule="exact"/>
        </w:trPr>
        <w:tc>
          <w:tcPr>
            <w:tcW w:w="1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96"/>
              <w:ind w:left="38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1.1</w:t>
            </w:r>
          </w:p>
        </w:tc>
        <w:tc>
          <w:tcPr>
            <w:tcW w:w="6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96"/>
              <w:ind w:left="7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Introd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</w:p>
        </w:tc>
      </w:tr>
      <w:tr>
        <w:trPr>
          <w:trHeight w:val="230" w:hRule="exact"/>
        </w:trPr>
        <w:tc>
          <w:tcPr>
            <w:tcW w:w="1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38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1.2</w:t>
            </w:r>
          </w:p>
        </w:tc>
        <w:tc>
          <w:tcPr>
            <w:tcW w:w="6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7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Poblac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mues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proc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</w:p>
        </w:tc>
      </w:tr>
      <w:tr>
        <w:trPr>
          <w:trHeight w:val="230" w:hRule="exact"/>
        </w:trPr>
        <w:tc>
          <w:tcPr>
            <w:tcW w:w="1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38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1.3</w:t>
            </w:r>
          </w:p>
        </w:tc>
        <w:tc>
          <w:tcPr>
            <w:tcW w:w="6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Tabl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gráf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</w:p>
        </w:tc>
      </w:tr>
      <w:tr>
        <w:trPr>
          <w:trHeight w:val="230" w:hRule="exact"/>
        </w:trPr>
        <w:tc>
          <w:tcPr>
            <w:tcW w:w="1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38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1.4</w:t>
            </w:r>
          </w:p>
        </w:tc>
        <w:tc>
          <w:tcPr>
            <w:tcW w:w="6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7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Medid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ocal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ción.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38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1.5</w:t>
            </w:r>
          </w:p>
        </w:tc>
        <w:tc>
          <w:tcPr>
            <w:tcW w:w="6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7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Medid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ariabil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dad.</w:t>
            </w:r>
          </w:p>
        </w:tc>
      </w:tr>
    </w:tbl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142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DAD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2: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                   </w:t>
      </w:r>
      <w:r>
        <w:rPr>
          <w:rFonts w:cs="Arial" w:hAnsi="Arial" w:eastAsia="Arial" w:ascii="Arial"/>
          <w:b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Estadísti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cripti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v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Di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v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ariada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42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Objeti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v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302"/>
        <w:sectPr>
          <w:type w:val="continuous"/>
          <w:pgSz w:w="12240" w:h="15840"/>
          <w:pgMar w:top="920" w:bottom="280" w:left="1560" w:right="1300"/>
        </w:sectPr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Presentar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distri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dime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frecue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tabs>
          <w:tab w:pos="2660" w:val="left"/>
        </w:tabs>
        <w:jc w:val="left"/>
        <w:spacing w:before="40" w:lineRule="exact" w:line="220"/>
        <w:ind w:left="2662" w:right="80" w:hanging="36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Disti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guir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clara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ncep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distribuc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conjunt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distri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margi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distrib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ales.</w:t>
      </w:r>
    </w:p>
    <w:p>
      <w:pPr>
        <w:rPr>
          <w:rFonts w:cs="Arial" w:hAnsi="Arial" w:eastAsia="Arial" w:ascii="Arial"/>
          <w:sz w:val="20"/>
          <w:szCs w:val="20"/>
        </w:rPr>
        <w:tabs>
          <w:tab w:pos="2660" w:val="left"/>
        </w:tabs>
        <w:jc w:val="left"/>
        <w:spacing w:before="12" w:lineRule="exact" w:line="220"/>
        <w:ind w:left="2662" w:right="82" w:hanging="36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Introd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cir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pto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cion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rlo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distribuc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unta,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distri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margi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rib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0" w:lineRule="exact" w:line="220"/>
        <w:ind w:left="2302"/>
      </w:pPr>
      <w:r>
        <w:rPr>
          <w:rFonts w:cs="Times New Roman" w:hAnsi="Times New Roman" w:eastAsia="Times New Roman" w:ascii="Times New Roman"/>
          <w:spacing w:val="0"/>
          <w:w w:val="131"/>
          <w:position w:val="-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position w:val="-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Introd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cir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el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concepto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covaria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za.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142"/>
      </w:pPr>
      <w:r>
        <w:rPr>
          <w:rFonts w:cs="Arial" w:hAnsi="Arial" w:eastAsia="Arial" w:ascii="Arial"/>
          <w:b/>
          <w:spacing w:val="0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b/>
          <w:spacing w:val="-1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100"/>
          <w:position w:val="-1"/>
          <w:sz w:val="20"/>
          <w:szCs w:val="20"/>
        </w:rPr>
        <w:t>NTEN</w:t>
      </w:r>
      <w:r>
        <w:rPr>
          <w:rFonts w:cs="Arial" w:hAnsi="Arial" w:eastAsia="Arial" w:ascii="Arial"/>
          <w:b/>
          <w:spacing w:val="-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b/>
          <w:spacing w:val="-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b/>
          <w:spacing w:val="0"/>
          <w:w w:val="100"/>
          <w:position w:val="-1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30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2.1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Definic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nes.</w:t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30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2.2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Distri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inter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aci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n.</w:t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30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2.3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Distri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marginal: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ción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inter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230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2.4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Covari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cá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inter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ción.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42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3: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                   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Regr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sión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ineal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42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Objeti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v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os: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tabs>
          <w:tab w:pos="2660" w:val="left"/>
        </w:tabs>
        <w:jc w:val="left"/>
        <w:spacing w:lineRule="exact" w:line="220"/>
        <w:ind w:left="2662" w:right="82" w:hanging="36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Utilizar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agramas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spersión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para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visual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relación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variabl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9"/>
        <w:ind w:left="2302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Utiliz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anál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gres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para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tim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vari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bles.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2302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ocer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pie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esti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adores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míni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os.</w:t>
      </w:r>
    </w:p>
    <w:p>
      <w:pPr>
        <w:rPr>
          <w:rFonts w:cs="Arial" w:hAnsi="Arial" w:eastAsia="Arial" w:ascii="Arial"/>
          <w:sz w:val="20"/>
          <w:szCs w:val="20"/>
        </w:rPr>
        <w:tabs>
          <w:tab w:pos="2660" w:val="left"/>
        </w:tabs>
        <w:jc w:val="left"/>
        <w:spacing w:before="16" w:lineRule="exact" w:line="220"/>
        <w:ind w:left="2662" w:right="83" w:hanging="36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nális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corre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cuantifica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gra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ria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les.</w:t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42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NTEN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26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3.1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Defin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variab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epe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diente,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variab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endi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nte.</w:t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30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3.2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Modelo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ple: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al.</w:t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26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3.3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Método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mínimos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aci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ales.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230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3.4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ndar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esti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aci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varianza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sid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al.</w:t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26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3.5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Coef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ien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rrel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ón.</w:t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30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3.6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Aplic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linea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es.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     </w:t>
      </w:r>
      <w:r>
        <w:rPr>
          <w:rFonts w:cs="Arial" w:hAnsi="Arial" w:eastAsia="Arial" w:ascii="Arial"/>
          <w:b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Probabilidades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42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Objeti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v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tabs>
          <w:tab w:pos="2660" w:val="left"/>
        </w:tabs>
        <w:jc w:val="left"/>
        <w:spacing w:lineRule="exact" w:line="220"/>
        <w:ind w:left="2662" w:right="83" w:hanging="36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Establ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tral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exper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mento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aleat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rio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ciona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9"/>
        <w:ind w:left="2302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abilida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sucesos.</w:t>
      </w:r>
    </w:p>
    <w:p>
      <w:pPr>
        <w:rPr>
          <w:rFonts w:cs="Arial" w:hAnsi="Arial" w:eastAsia="Arial" w:ascii="Arial"/>
          <w:sz w:val="20"/>
          <w:szCs w:val="20"/>
        </w:rPr>
        <w:tabs>
          <w:tab w:pos="2660" w:val="left"/>
        </w:tabs>
        <w:jc w:val="left"/>
        <w:spacing w:before="16" w:lineRule="exact" w:line="220"/>
        <w:ind w:left="2662" w:right="80" w:hanging="360"/>
        <w:sectPr>
          <w:pgMar w:header="732" w:footer="0" w:top="920" w:bottom="280" w:left="1560" w:right="1300"/>
          <w:pgSz w:w="12240" w:h="15840"/>
        </w:sectPr>
      </w:pPr>
      <w:r>
        <w:pict>
          <v:shape type="#_x0000_t202" style="position:absolute;margin-left:83.0789pt;margin-top:23.4206pt;width:377.277pt;height:97.7005pt;mso-position-horizontal-relative:page;mso-position-vertical-relative:paragraph;z-index:-1062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719" w:hRule="exact"/>
                    </w:trPr>
                    <w:tc>
                      <w:tcPr>
                        <w:tcW w:w="16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9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tenido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8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19"/>
                          <w:ind w:left="51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20"/>
                            <w:szCs w:val="20"/>
                          </w:rPr>
                          <w:t>•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50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before="18"/>
                          <w:ind w:left="4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Com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nd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co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pto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inde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end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ia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s.</w:t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tcW w:w="16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00"/>
                          <w:ind w:left="48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4.1</w:t>
                        </w:r>
                      </w:p>
                    </w:tc>
                    <w:tc>
                      <w:tcPr>
                        <w:tcW w:w="50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00"/>
                          <w:ind w:left="3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Esp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cios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maestral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eventos.</w:t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tcW w:w="16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51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4.2</w:t>
                        </w:r>
                      </w:p>
                    </w:tc>
                    <w:tc>
                      <w:tcPr>
                        <w:tcW w:w="50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7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Interpre</w:t>
                        </w:r>
                        <w:r>
                          <w:rPr>
                            <w:rFonts w:cs="Arial" w:hAnsi="Arial" w:eastAsia="Arial" w:ascii="Arial"/>
                            <w:spacing w:val="-2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aciones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la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probabilidad.</w:t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tcW w:w="16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00"/>
                          <w:ind w:left="51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4.3</w:t>
                        </w:r>
                      </w:p>
                    </w:tc>
                    <w:tc>
                      <w:tcPr>
                        <w:tcW w:w="50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00"/>
                          <w:ind w:left="7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Técn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cont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o.</w:t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tcW w:w="16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51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4.4</w:t>
                        </w:r>
                      </w:p>
                    </w:tc>
                    <w:tc>
                      <w:tcPr>
                        <w:tcW w:w="50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7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Probabil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dad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cond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ci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nal.</w:t>
                        </w:r>
                      </w:p>
                    </w:tc>
                  </w:tr>
                  <w:tr>
                    <w:trPr>
                      <w:trHeight w:val="315" w:hRule="exact"/>
                    </w:trPr>
                    <w:tc>
                      <w:tcPr>
                        <w:tcW w:w="16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51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4.5</w:t>
                        </w:r>
                      </w:p>
                    </w:tc>
                    <w:tc>
                      <w:tcPr>
                        <w:tcW w:w="50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7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Indepe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enc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a.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Aplic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rrectam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teorema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Bayes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para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cá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ulo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probabilidades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cionadas.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5: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    </w:t>
      </w:r>
      <w:r>
        <w:rPr>
          <w:rFonts w:cs="Arial" w:hAnsi="Arial" w:eastAsia="Arial" w:ascii="Arial"/>
          <w:b/>
          <w:spacing w:val="4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Variables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Aleatorias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Objeti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v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262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ocer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distin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uir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variable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oria.</w:t>
      </w:r>
    </w:p>
    <w:p>
      <w:pPr>
        <w:rPr>
          <w:rFonts w:cs="Arial" w:hAnsi="Arial" w:eastAsia="Arial" w:ascii="Arial"/>
          <w:sz w:val="20"/>
          <w:szCs w:val="20"/>
        </w:rPr>
        <w:tabs>
          <w:tab w:pos="2620" w:val="left"/>
        </w:tabs>
        <w:jc w:val="left"/>
        <w:spacing w:before="15" w:lineRule="exact" w:line="220"/>
        <w:ind w:left="2622" w:right="81" w:hanging="36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ocer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ión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distr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ción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bil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dad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apl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cá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ulo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probabili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0"/>
        <w:ind w:left="2262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vari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nza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ariab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aleat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ria.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2262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ocer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aplicar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strib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abilida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es.</w:t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tenido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2622" w:right="81" w:hanging="36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5.1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Variab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eatori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scretas.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abilida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Func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Distrib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ria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za.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2622" w:right="80" w:hanging="36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5.2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Model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obabil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stic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discret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(Ber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oulli,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Binomial,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ométr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226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5.3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Variab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eatori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inuas.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nsi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ad,</w:t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62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Func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Distrib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ria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za.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4" w:lineRule="exact" w:line="220"/>
        <w:ind w:left="2622" w:right="79" w:hanging="36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5.4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Model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probabil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stic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ntinu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(Uniforme,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rmal,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pone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cial,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Gamma,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bull,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Beta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rma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).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REFER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NC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ASICA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262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Jo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990)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tad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stica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Elem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ntal,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Grupo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Edit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Ibero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mer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REFER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NC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COMPL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MENT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RIAS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1"/>
        <w:ind w:left="2262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Canavos,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(1998)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Probabili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estadística,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Graw-Hill.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2262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(1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9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98)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bilidad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díst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sley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262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Ibero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mer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3"/>
        <w:ind w:left="2262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Fre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J.,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Miller,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Miller,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000)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dística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atemá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ica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262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Aplic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es.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Sexta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Edición.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Pearson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Educac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2262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Montgo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ery,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D.C.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Runger,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G.C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996)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ilidad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Estadística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262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Aplica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Ingeni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Primera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McGr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-Hill.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3"/>
        <w:ind w:left="2262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Rice,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J.A.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(1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9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95)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Math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ical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Stati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cs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Data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ális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d.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Duxbury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262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Pres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rFonts w:cs="Arial" w:hAnsi="Arial" w:eastAsia="Arial" w:ascii="Arial"/>
          <w:sz w:val="20"/>
          <w:szCs w:val="20"/>
        </w:rPr>
        <w:tabs>
          <w:tab w:pos="2620" w:val="left"/>
        </w:tabs>
        <w:jc w:val="left"/>
        <w:spacing w:before="16" w:lineRule="exact" w:line="220"/>
        <w:ind w:left="2622" w:right="80" w:hanging="36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Wal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ole,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R.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Myers,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R.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992)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abi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idad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Estad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stica,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ed.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Hill.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0"/>
        <w:ind w:left="2262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Devore,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J.L.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(200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rob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ilidad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ística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geni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ría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2622"/>
        <w:sectPr>
          <w:pgMar w:header="732" w:footer="0" w:top="920" w:bottom="280" w:left="1600" w:right="130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6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Learning.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"/>
      </w:pPr>
      <w:r>
        <w:pict>
          <v:group style="position:absolute;margin-left:83.58pt;margin-top:90.5701pt;width:459.18pt;height:0pt;mso-position-horizontal-relative:page;mso-position-vertical-relative:paragraph;z-index:-10628" coordorigin="1672,1811" coordsize="9184,0">
            <v:shape style="position:absolute;left:1672;top:1811;width:9184;height:0" coordorigin="1672,1811" coordsize="9184,0" path="m1672,1811l10855,1811e" filled="f" stroked="t" strokeweight="1.6pt" strokecolor="#000000">
              <v:path arrowok="t"/>
            </v:shape>
            <w10:wrap type="none"/>
          </v:group>
        </w:pict>
      </w:r>
      <w:r>
        <w:pict>
          <v:shape type="#_x0000_t75" style="width:84.72pt;height:63.72pt">
            <v:imagedata o:title="" r:id="rId2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-3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8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4714"/>
      </w:pP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225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TOPOGRAFÍA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3684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TOI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05" w:right="434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4-0-2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3684"/>
        <w:sectPr>
          <w:pgMar w:header="732" w:footer="0" w:top="920" w:bottom="280" w:left="1560" w:right="1300"/>
          <w:pgSz w:w="12240" w:h="15840"/>
          <w:cols w:num="2" w:equalWidth="off">
            <w:col w:w="1807" w:space="92"/>
            <w:col w:w="7481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GED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85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GENERAL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50" w:right="7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Describir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aplicar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métodos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más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antamiento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topográfi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nivelación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replanteo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obras.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5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ESPEC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Í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FICOS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" w:lineRule="exact" w:line="260"/>
        <w:ind w:left="850" w:right="7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Aplicar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elementos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geometría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trigonometría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formulación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ecuaciones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básicas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dibujo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topográfico.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850" w:right="7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Verificar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corregir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errores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libra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instru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entos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topográficos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nivelación.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85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Practicar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levantamientos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básicos,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nivelaci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replanteo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general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obras.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5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85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Conceptos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generales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definiciones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85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2.Errores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topografía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50" w:right="7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Instrumentos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elementos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uso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común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topografía: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brújula,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huin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medir,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nivel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burbuja,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eclímetro,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telémetro,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nivel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ingeniero.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5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4.Calibración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instrumental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50" w:right="7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5.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Medidas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topográficas: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distancias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ángulos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erticales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horizontal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Sistema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coordenadas.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50" w:right="7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6.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Métodos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posici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namiento.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Conceptos,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cálculos.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5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Métodos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levantamiento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topográfico: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conceptos,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cálcul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50"/>
        <w:sectPr>
          <w:type w:val="continuous"/>
          <w:pgSz w:w="12240" w:h="15840"/>
          <w:pgMar w:top="920" w:bottom="280" w:left="1560" w:right="130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8.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Métodos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generales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replanteo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obras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edifica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urbanización.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69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BIBLIOGRAFÍA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69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Brinker,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Russell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Topografia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moderna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/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6a.ed.--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México: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Harla,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1997.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69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Kissam,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Philip.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ografía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inge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/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México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:McGraw-Hill,1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77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69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</w:t>
      </w:r>
      <w:r>
        <w:rPr>
          <w:rFonts w:cs="Arial" w:hAnsi="Arial" w:eastAsia="Arial" w:ascii="Arial"/>
          <w:spacing w:val="4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Davis,</w:t>
      </w:r>
      <w:r>
        <w:rPr>
          <w:rFonts w:cs="Arial" w:hAnsi="Arial" w:eastAsia="Arial" w:ascii="Arial"/>
          <w:spacing w:val="4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Raymond</w:t>
      </w:r>
      <w:r>
        <w:rPr>
          <w:rFonts w:cs="Arial" w:hAnsi="Arial" w:eastAsia="Arial" w:ascii="Arial"/>
          <w:spacing w:val="4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atado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topografía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/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3a.ed.--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Valencia: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Aguilar,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69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1971.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690" w:right="7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Barry,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Austin.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Topografía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aplicada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onstrucción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/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México:Limusa,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1985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69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5.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Valdes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Domenech,</w:t>
      </w:r>
      <w:r>
        <w:rPr>
          <w:rFonts w:cs="Arial" w:hAnsi="Arial" w:eastAsia="Arial" w:ascii="Arial"/>
          <w:spacing w:val="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Francisco.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Topogra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/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4a.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ed.--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Barcelona: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CEAC,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69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1993.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690"/>
        <w:sectPr>
          <w:pgMar w:header="732" w:footer="0" w:top="920" w:bottom="280" w:left="1720" w:right="130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6.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Quintana,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Arturo.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Topografia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/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Santiago: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EDUGAL,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1968.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"/>
      </w:pPr>
      <w:r>
        <w:pict>
          <v:group style="position:absolute;margin-left:83.58pt;margin-top:90.5701pt;width:459.18pt;height:0pt;mso-position-horizontal-relative:page;mso-position-vertical-relative:paragraph;z-index:-10627" coordorigin="1672,1811" coordsize="9184,0">
            <v:shape style="position:absolute;left:1672;top:1811;width:9184;height:0" coordorigin="1672,1811" coordsize="9184,0" path="m1672,1811l10855,1811e" filled="f" stroked="t" strokeweight="1.6pt" strokecolor="#000000">
              <v:path arrowok="t"/>
            </v:shape>
            <w10:wrap type="none"/>
          </v:group>
        </w:pict>
      </w:r>
      <w:r>
        <w:pict>
          <v:shape type="#_x0000_t75" style="width:84.72pt;height:63.72pt">
            <v:imagedata o:title="" r:id="rId2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-3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8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4714"/>
      </w:pP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225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ESTRUC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3684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ESS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05" w:right="434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4-0-0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3684"/>
        <w:sectPr>
          <w:pgMar w:header="732" w:footer="0" w:top="920" w:bottom="280" w:left="1560" w:right="1300"/>
          <w:pgSz w:w="12240" w:h="15840"/>
          <w:cols w:num="2" w:equalWidth="off">
            <w:col w:w="1807" w:space="92"/>
            <w:col w:w="7481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EST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500" w:val="left"/>
        </w:tabs>
        <w:jc w:val="both"/>
        <w:ind w:left="502" w:right="76" w:hanging="360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−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6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alumno</w:t>
      </w:r>
      <w:r>
        <w:rPr>
          <w:rFonts w:cs="Arial" w:hAnsi="Arial" w:eastAsia="Arial" w:ascii="Arial"/>
          <w:spacing w:val="6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6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onocimientos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básicos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relaciones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esfuerzos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internos,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elementos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tructurales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ateriales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componen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responden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acción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cargas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externas.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5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Resisten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ales.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5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Esfuerzos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normales: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elasticidad,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ductilid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ke.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5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Deformaciones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transversales: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Poisson.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5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Propiedades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secciones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anas: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flexión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corte.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5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Dimensionamiento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flexión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corte.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5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Fatigas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compuestas: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Círculo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Mohr.</w:t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BIBLIOGRAFIA: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1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materiales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Alexander,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J.M.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[1986].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620.11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C569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1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ingeniería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eriales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Askeland,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Donald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[1987].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7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620.112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A834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1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ingeniería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eriales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Askeland,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Donald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[2004].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7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620.112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A834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2004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1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Diseño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Ingeniería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eriales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Antolovich,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Stephen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7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D.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[2000].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620.11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C569c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70" w:right="75" w:hanging="36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5.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Fundamen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ciencia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ingenieria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materiales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Smith,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William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[1992].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620.11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S663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70" w:right="75" w:hanging="360"/>
        <w:sectPr>
          <w:type w:val="continuous"/>
          <w:pgSz w:w="12240" w:h="15840"/>
          <w:pgMar w:top="920" w:bottom="280" w:left="1560" w:right="130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6.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Fundamen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ciencia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ingenieria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materiales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Smith,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William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[1998].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620.11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S663f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5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Introducción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ciencia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teriales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Brostow,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Witold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[1981].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10"/>
        <w:sectPr>
          <w:pgMar w:header="732" w:footer="0" w:top="920" w:bottom="280" w:left="1720" w:right="130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620.112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B874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"/>
      </w:pPr>
      <w:r>
        <w:pict>
          <v:group style="position:absolute;margin-left:83.58pt;margin-top:90.5701pt;width:459.18pt;height:0pt;mso-position-horizontal-relative:page;mso-position-vertical-relative:paragraph;z-index:-10626" coordorigin="1672,1811" coordsize="9184,0">
            <v:shape style="position:absolute;left:1672;top:1811;width:9184;height:0" coordorigin="1672,1811" coordsize="9184,0" path="m1672,1811l10855,1811e" filled="f" stroked="t" strokeweight="1.6pt" strokecolor="#000000">
              <v:path arrowok="t"/>
            </v:shape>
            <w10:wrap type="none"/>
          </v:group>
        </w:pict>
      </w:r>
      <w:r>
        <w:pict>
          <v:shape type="#_x0000_t75" style="width:84.72pt;height:63.72pt">
            <v:imagedata o:title="" r:id="rId2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-3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8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4714"/>
      </w:pP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225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CONTAB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LIDAD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3684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05" w:right="434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2-0-0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3684"/>
        <w:sectPr>
          <w:pgMar w:header="732" w:footer="0" w:top="920" w:bottom="280" w:left="1560" w:right="1300"/>
          <w:pgSz w:w="12240" w:h="15840"/>
          <w:cols w:num="2" w:equalWidth="off">
            <w:col w:w="1807" w:space="92"/>
            <w:col w:w="7481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HAY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Generales: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1.Conocer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elementos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técnicos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prácticos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contabilidad.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 w:right="7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2.Comprender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rol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contabilidad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empresa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importancia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informes.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 w:right="7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3.Comprender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anejo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stemas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contables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documentación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contable.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 w:right="7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Conocer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entos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técnicos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prácticos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contabilidad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costos.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 w:right="7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5.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Comprender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rol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abilidad</w:t>
      </w:r>
      <w:r>
        <w:rPr>
          <w:rFonts w:cs="Arial" w:hAnsi="Arial" w:eastAsia="Arial" w:ascii="Arial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costos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empre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importancia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informes.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Específicos: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1.Explicar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conceptos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básicos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contabilidad.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2.Identificar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documentos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básicos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uso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contable.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3.Realizar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registros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contables.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4.Realizar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balan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5.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Identificar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tipos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costos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relación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contabilidad.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6.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Determ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costos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proceso.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Realizar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registros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costos.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Contenidos: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1.INTRODUCCIÓN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CONTABILIDAD.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2.FUNDAMENTO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TEORÍA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CONTABLE.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DOCUMENT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MERCANTIL.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4.REGISTROS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CONTABLES.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  <w:sectPr>
          <w:type w:val="continuous"/>
          <w:pgSz w:w="12240" w:h="15840"/>
          <w:pgMar w:top="920" w:bottom="280" w:left="1560" w:right="130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5.CONTROL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MERC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51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6.PREPARACIÓN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ESTADOS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CONTAB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491"/>
      </w:pP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7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TIPOS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COSTOS.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3" w:lineRule="exact" w:line="240"/>
        <w:sectPr>
          <w:pgMar w:header="732" w:footer="0" w:top="920" w:bottom="280" w:left="1600" w:right="1720"/>
          <w:pgSz w:w="12240" w:h="15840"/>
        </w:sectPr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 w:right="-56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BIBLIOGRAFÍA: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ectPr>
          <w:type w:val="continuous"/>
          <w:pgSz w:w="12240" w:h="15840"/>
          <w:pgMar w:top="920" w:bottom="280" w:left="1600" w:right="1720"/>
          <w:cols w:num="2" w:equalWidth="off">
            <w:col w:w="1916" w:space="1726"/>
            <w:col w:w="5278"/>
          </w:cols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Apuntes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Clases.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"/>
      </w:pPr>
      <w:r>
        <w:pict>
          <v:group style="position:absolute;margin-left:83.58pt;margin-top:90.5701pt;width:459.18pt;height:0pt;mso-position-horizontal-relative:page;mso-position-vertical-relative:paragraph;z-index:-10625" coordorigin="1672,1811" coordsize="9184,0">
            <v:shape style="position:absolute;left:1672;top:1811;width:9184;height:0" coordorigin="1672,1811" coordsize="9184,0" path="m1672,1811l10855,1811e" filled="f" stroked="t" strokeweight="1.6pt" strokecolor="#000000">
              <v:path arrowok="t"/>
            </v:shape>
            <w10:wrap type="none"/>
          </v:group>
        </w:pict>
      </w:r>
      <w:r>
        <w:pict>
          <v:shape type="#_x0000_t75" style="width:84.72pt;height:63.72pt">
            <v:imagedata o:title="" r:id="rId2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-3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8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4714"/>
      </w:pP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225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INGLÉS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III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3684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ING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05" w:right="434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2-0-0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3684"/>
        <w:sectPr>
          <w:pgMar w:header="732" w:footer="0" w:top="920" w:bottom="280" w:left="1560" w:right="1300"/>
          <w:pgSz w:w="12240" w:h="15840"/>
          <w:cols w:num="2" w:equalWidth="off">
            <w:col w:w="1807" w:space="92"/>
            <w:col w:w="7481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Generales: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558" w:right="7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1.Desarrollar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técnicas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estrategias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lectura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comprensi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diferentes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tipos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textos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selecc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onados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acuerdo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especialidad.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vez,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alumno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deberá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capaz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discutir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presentar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oralmente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inglés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ideas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principales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textos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procesados.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Específicos: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558" w:right="303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Resumir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ideas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centrales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texto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leído.</w:t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558" w:right="191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Manejar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vocabulario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especiali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ado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uso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frecuente.</w:t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558" w:right="2363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Formular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preguntas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respuestas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texto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leído.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Contenidos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bibliografía: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2"/>
        <w:sectPr>
          <w:type w:val="continuous"/>
          <w:pgSz w:w="12240" w:h="15840"/>
          <w:pgMar w:top="920" w:bottom="280" w:left="1560" w:right="130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1.DET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RMINADOS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PROFESOR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GNATURA.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2"/>
      </w:pPr>
      <w:r>
        <w:pict>
          <v:group style="position:absolute;margin-left:83.58pt;margin-top:120.923pt;width:459.18pt;height:0pt;mso-position-horizontal-relative:page;mso-position-vertical-relative:paragraph;z-index:-10623" coordorigin="1672,2418" coordsize="9184,0">
            <v:shape style="position:absolute;left:1672;top:2418;width:9184;height:0" coordorigin="1672,2418" coordsize="9184,0" path="m1672,2418l10855,2418e" filled="f" stroked="t" strokeweight="1.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5.5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ASIGNATURAS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TERCER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AÑO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PRIMER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ESTRE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043" w:right="4529"/>
      </w:pPr>
      <w:r>
        <w:pict>
          <v:shape type="#_x0000_t75" style="position:absolute;margin-left:92.1pt;margin-top:-11.5002pt;width:84.72pt;height:63.72pt;mso-position-horizontal-relative:page;mso-position-vertical-relative:paragraph;z-index:-10624">
            <v:imagedata o:title="" r:id="rId29"/>
          </v:shape>
        </w:pic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732" w:footer="0" w:top="920" w:bottom="280" w:left="1600" w:right="1300"/>
          <w:pgSz w:w="12240" w:h="158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57" w:right="14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7" w:right="25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right="2257"/>
      </w:pPr>
      <w:r>
        <w:br w:type="column"/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HIDRÁULICA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right="3726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HID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TERCERO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4-0-0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right="3777"/>
        <w:sectPr>
          <w:type w:val="continuous"/>
          <w:pgSz w:w="12240" w:h="15840"/>
          <w:pgMar w:top="920" w:bottom="280" w:left="1600" w:right="1300"/>
          <w:cols w:num="2" w:equalWidth="off">
            <w:col w:w="1937" w:space="2464"/>
            <w:col w:w="4939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PRIMERO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CAB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920" w:bottom="280" w:left="1600" w:right="130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 w:right="-56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360" w:val="left"/>
        </w:tabs>
        <w:jc w:val="both"/>
        <w:ind w:left="360" w:right="76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Dar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alumno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onocimientos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funda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entales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permitan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comprender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comportamiento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estático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dinámico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agua,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haga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posible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manejo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físico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ella.</w:t>
      </w:r>
    </w:p>
    <w:p>
      <w:pPr>
        <w:rPr>
          <w:rFonts w:cs="Arial" w:hAnsi="Arial" w:eastAsia="Arial" w:ascii="Arial"/>
          <w:sz w:val="24"/>
          <w:szCs w:val="24"/>
        </w:rPr>
        <w:tabs>
          <w:tab w:pos="360" w:val="left"/>
        </w:tabs>
        <w:jc w:val="both"/>
        <w:spacing w:before="23" w:lineRule="exact" w:line="260"/>
        <w:ind w:left="360" w:right="76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Proporcionar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conocimientos</w:t>
      </w:r>
      <w:r>
        <w:rPr>
          <w:rFonts w:cs="Arial" w:hAnsi="Arial" w:eastAsia="Arial" w:ascii="Arial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icos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agua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naturaleza,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así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métodos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teóricos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empíricos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relacionados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</w:p>
    <w:p>
      <w:pPr>
        <w:rPr>
          <w:rFonts w:cs="Arial" w:hAnsi="Arial" w:eastAsia="Arial" w:ascii="Arial"/>
          <w:sz w:val="24"/>
          <w:szCs w:val="24"/>
        </w:rPr>
        <w:tabs>
          <w:tab w:pos="360" w:val="left"/>
        </w:tabs>
        <w:jc w:val="both"/>
        <w:spacing w:before="17" w:lineRule="exact" w:line="260"/>
        <w:ind w:left="360" w:right="76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ocurrencia,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distribución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cuantifi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ación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agua,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cuanto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concurren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diseño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obras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civiles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hid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áuli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2" w:lineRule="exact" w:line="260"/>
        <w:sectPr>
          <w:type w:val="continuous"/>
          <w:pgSz w:w="12240" w:h="15840"/>
          <w:pgMar w:top="920" w:bottom="280" w:left="1600" w:right="1300"/>
          <w:cols w:num="2" w:equalWidth="off">
            <w:col w:w="1396" w:space="121"/>
            <w:col w:w="7823"/>
          </w:cols>
        </w:sectPr>
      </w:pPr>
      <w:r>
        <w:rPr>
          <w:rFonts w:cs="Times New Roman" w:hAnsi="Times New Roman" w:eastAsia="Times New Roman" w:ascii="Times New Roman"/>
          <w:spacing w:val="0"/>
          <w:w w:val="131"/>
          <w:position w:val="-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position w:val="-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propósitos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simples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múltiples.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CONTEN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Hidrostáti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a.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Distribución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presione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Líquidos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equilibrio.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Principio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822" w:right="3211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Arquímides.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Presiones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totales.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Cuerpos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flotantes.</w:t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822" w:right="74" w:hanging="36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Fundamen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hidráulica.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Ecuaci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fundamentales.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escurrimientos.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Movimiento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permanente,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teorema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Bernoulli.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Pérdidas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carga.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Corrientes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manentes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imperm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nentes.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Pérdidas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ngulares.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Capa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límite.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Semejanza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mecánica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Hidráulica.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Escurrimientos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cerrado.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orricelli.</w:t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822" w:right="7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Coeficientes.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Vaciamientos.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urrimientos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contorno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abi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Vertederos.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Coeficientes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experi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entales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Movimiento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permanente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uniforme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gradualmente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variado.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Clasifi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flujos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Análisis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casos.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hidráulico.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agua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omo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recurso.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ciclo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hidrológico.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Ecuación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general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balance.</w:t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822" w:right="2520"/>
        <w:sectPr>
          <w:type w:val="continuous"/>
          <w:pgSz w:w="12240" w:h="15840"/>
          <w:pgMar w:top="920" w:bottom="280" w:left="1600" w:right="130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Aspectos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hidrometeorología.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Definiciones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básicas.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260" w:val="left"/>
        </w:tabs>
        <w:jc w:val="both"/>
        <w:spacing w:before="29"/>
        <w:ind w:left="822" w:right="75" w:hanging="36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5.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Precipita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ión,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géne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caracterí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ticas,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variación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espa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al.</w:t>
      </w:r>
      <w:r>
        <w:rPr>
          <w:rFonts w:cs="Arial" w:hAnsi="Arial" w:eastAsia="Arial" w:ascii="Arial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Relaciones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intensidad,</w:t>
        <w:tab/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duración,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frecuencia.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Hid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ología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tadística.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Cálculo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magnitudes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diseño.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Análisis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istencia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datos.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usuales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densidad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frecuencia.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Período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retorno.</w:t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822" w:right="75" w:hanging="36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6.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Análisis</w:t>
      </w:r>
      <w:r>
        <w:rPr>
          <w:rFonts w:cs="Arial" w:hAnsi="Arial" w:eastAsia="Arial" w:ascii="Arial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frecuencia</w:t>
      </w:r>
      <w:r>
        <w:rPr>
          <w:rFonts w:cs="Arial" w:hAnsi="Arial" w:eastAsia="Arial" w:ascii="Arial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gráfico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analítico.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Factores</w:t>
      </w:r>
      <w:r>
        <w:rPr>
          <w:rFonts w:cs="Arial" w:hAnsi="Arial" w:eastAsia="Arial" w:ascii="Arial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fisiográficos.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Uso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tierra,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suelos,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efectos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sobre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caudal.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Hipsometría.</w:t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822" w:right="74" w:hanging="36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7.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Pendiente.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Orientación.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enaje.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Medición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caudal.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Medi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limninétricas.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Aforos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volumétricos,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químico,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sal,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molinete.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Curvas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másicas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caudal.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Capa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embalses,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curvas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caudales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segu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Análisis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hidrogra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fenómeno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orrentía.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Hidrograma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elemental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unitario.</w:t>
      </w:r>
      <w:r>
        <w:rPr>
          <w:rFonts w:cs="Arial" w:hAnsi="Arial" w:eastAsia="Arial" w:ascii="Arial"/>
          <w:spacing w:val="6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Hidrograma</w:t>
      </w:r>
      <w:r>
        <w:rPr>
          <w:rFonts w:cs="Arial" w:hAnsi="Arial" w:eastAsia="Arial" w:ascii="Arial"/>
          <w:spacing w:val="6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"S".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Hidrogramas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sintéticos.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Cálculo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avenidas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H.U.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Aplicación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ecua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fundamental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hidro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ogía.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Balance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hídri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Dimensionamiento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embalses.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Operación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producción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segura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embalse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8.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Tránsito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crecidas.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Aguas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sub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erráneas.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Solu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analíticas.</w:t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BIBLIOGRAFÍA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Hidráulica.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ínguez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Francisco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[1999].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627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D671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Hidráulica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tuberías: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[Conjunto].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ldarriaga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[1998].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627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S162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Hidráulica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Sotelo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Ávila,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ilberto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[1989].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620.106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S717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Hidráulica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ingenieros.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Bonafe,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[1998].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627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E74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Introducción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ecánica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Fox,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Robert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[1995].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532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F793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Introducción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ecánica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fluidos.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Fernández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Larraña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Bonifacio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[2000].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532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F363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2"/>
        <w:sectPr>
          <w:pgMar w:header="732" w:footer="0" w:top="920" w:bottom="280" w:left="1600" w:right="130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Manual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Hidráulica.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Azevedo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[1989].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620.106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A994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04"/>
      </w:pPr>
      <w:r>
        <w:pict>
          <v:shape type="#_x0000_t75" style="width:84.72pt;height:63.72pt">
            <v:imagedata o:title="" r:id="rId3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6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18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4109"/>
      </w:pP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358" w:right="183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EDIFICAC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358" w:right="3306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EDI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TERCERO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320" w:right="392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4-0-2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358" w:right="3357"/>
        <w:sectPr>
          <w:pgMar w:header="732" w:footer="0" w:top="920" w:bottom="280" w:left="1560" w:right="1720"/>
          <w:pgSz w:w="12240" w:h="15840"/>
          <w:cols w:num="2" w:equalWidth="off">
            <w:col w:w="1899" w:space="184"/>
            <w:col w:w="6877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PRIMERO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MAC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16" w:hRule="exact"/>
        </w:trPr>
        <w:tc>
          <w:tcPr>
            <w:tcW w:w="2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9"/>
              <w:ind w:left="12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OB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ETIVO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GENERAL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6"/>
              <w:ind w:left="24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Difer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nciar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render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técnicas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construcción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Obra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4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Gruesa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icación,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urb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zación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obras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civiles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ral.</w:t>
            </w:r>
          </w:p>
        </w:tc>
      </w:tr>
      <w:tr>
        <w:trPr>
          <w:trHeight w:val="2070" w:hRule="exact"/>
        </w:trPr>
        <w:tc>
          <w:tcPr>
            <w:tcW w:w="2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2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20" w:right="934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OB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ETIVOS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ESPECÍF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19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580" w:val="left"/>
              </w:tabs>
              <w:jc w:val="both"/>
              <w:ind w:left="591" w:right="218" w:hanging="36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rend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aspec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técnicos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ceso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nst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uctivo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obra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gru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sa,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licando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voc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bul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técnico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acepciones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populares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terre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o.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580" w:val="left"/>
              </w:tabs>
              <w:jc w:val="both"/>
              <w:spacing w:before="1" w:lineRule="exact" w:line="220"/>
              <w:ind w:left="591" w:right="218" w:hanging="36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Evalu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ocedi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iento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uso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materiales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obr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3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rend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portancia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realizar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acc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proc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ientos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5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seguros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faena.</w:t>
            </w:r>
          </w:p>
        </w:tc>
      </w:tr>
      <w:tr>
        <w:trPr>
          <w:trHeight w:val="2311" w:hRule="exact"/>
        </w:trPr>
        <w:tc>
          <w:tcPr>
            <w:tcW w:w="2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2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2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NTEN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19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23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pecific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ciones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Técnic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obra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gruesa.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580" w:val="left"/>
              </w:tabs>
              <w:jc w:val="left"/>
              <w:spacing w:before="3" w:lineRule="exact" w:line="220"/>
              <w:ind w:left="591" w:right="824" w:hanging="36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rtidas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obra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gru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ificación,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obras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viles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urb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nización.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580" w:val="left"/>
              </w:tabs>
              <w:jc w:val="left"/>
              <w:spacing w:lineRule="exact" w:line="220"/>
              <w:ind w:left="591" w:right="891" w:hanging="36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Trab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jos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ecedentes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ios: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nocimiento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elo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laz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tra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ita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ó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taci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ó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servici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ásic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s.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3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cedi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ientos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nst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ucti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os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23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Cubicación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materiales.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23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Deter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aci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ó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tas,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ndie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tes,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cálc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sit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3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dad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ientos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ons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ructi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os.</w:t>
            </w:r>
          </w:p>
        </w:tc>
      </w:tr>
    </w:tbl>
    <w:p>
      <w:pPr>
        <w:rPr>
          <w:sz w:val="22"/>
          <w:szCs w:val="22"/>
        </w:rPr>
        <w:jc w:val="left"/>
        <w:spacing w:before="2" w:lineRule="exact" w:line="220"/>
        <w:sectPr>
          <w:type w:val="continuous"/>
          <w:pgSz w:w="12240" w:h="15840"/>
          <w:pgMar w:top="920" w:bottom="280" w:left="1560" w:right="172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  <w:ind w:left="211" w:right="-50"/>
      </w:pPr>
      <w:r>
        <w:pict>
          <v:group style="position:absolute;margin-left:83.58pt;margin-top:193.59pt;width:459.18pt;height:0pt;mso-position-horizontal-relative:page;mso-position-vertical-relative:page;z-index:-10622" coordorigin="1672,3872" coordsize="9184,0">
            <v:shape style="position:absolute;left:1672;top:3872;width:9184;height:0" coordorigin="1672,3872" coordsize="9184,0" path="m1672,3872l10855,3872e" filled="f" stroked="t" strokeweight="1.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BIBLIOGRAFÍA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br w:type="column"/>
      </w: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"/>
          <w:w w:val="8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Guz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án,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clides.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Curso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ental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ificación,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II.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"/>
          <w:w w:val="8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Seers.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rucc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"/>
          <w:w w:val="8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Barri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stón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nstrucc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Santia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ile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rsitaria,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989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"/>
          <w:w w:val="8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unas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Gall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o,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iviend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obe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laci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eral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6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Copiapó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:Univ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rsidad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Ataca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,1991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360" w:val="left"/>
        </w:tabs>
        <w:jc w:val="left"/>
        <w:spacing w:before="2" w:lineRule="exact" w:line="220"/>
        <w:ind w:left="360" w:right="390" w:hanging="360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Zabaleta,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rnán.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Construcción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hor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igón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:espe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ificaciones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téc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cali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:I.CH.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.H.,1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sectPr>
          <w:type w:val="continuous"/>
          <w:pgSz w:w="12240" w:h="15840"/>
          <w:pgMar w:top="920" w:bottom="280" w:left="1560" w:right="1720"/>
          <w:cols w:num="2" w:equalWidth="off">
            <w:col w:w="1713" w:space="844"/>
            <w:col w:w="6403"/>
          </w:cols>
        </w:sectPr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"/>
          <w:w w:val="8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rucc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iago,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ile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  <w:ind w:left="2757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:I.Ch.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984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397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"/>
          <w:w w:val="8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ras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ldes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:guía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prác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para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constr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cción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Mé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757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stit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ncret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,19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397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"/>
          <w:w w:val="8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Richardson,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hn.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Título: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bras: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materi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es,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ontaje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accesor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757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3a.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sa: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397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"/>
          <w:w w:val="8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Guz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án,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Eucl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Manual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para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757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ersitaria,1982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2740" w:val="left"/>
        </w:tabs>
        <w:jc w:val="both"/>
        <w:spacing w:before="2" w:lineRule="exact" w:line="220"/>
        <w:ind w:left="2757" w:right="390" w:hanging="360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anza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zo,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ricio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trucción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:U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ive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tac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2740" w:val="left"/>
        </w:tabs>
        <w:jc w:val="both"/>
        <w:spacing w:lineRule="exact" w:line="220"/>
        <w:ind w:left="2757" w:right="389" w:hanging="360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cala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P.,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álisis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grietas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ras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raci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Copi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ersi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757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Ataca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a,1992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2740" w:val="left"/>
        </w:tabs>
        <w:jc w:val="both"/>
        <w:spacing w:before="2" w:lineRule="exact" w:line="220"/>
        <w:ind w:left="2757" w:right="389" w:hanging="360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Her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silla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ez,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obra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esa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acio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instalaciones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arines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os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Estadio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Naci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opi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pó: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Univ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rsid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Ataca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1985.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397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"/>
          <w:w w:val="8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nanza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neral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cciones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397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"/>
          <w:w w:val="8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Ley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Gen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ral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banis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Const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ucci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s”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D.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.L.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Nº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757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397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"/>
          <w:w w:val="8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Catal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cción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397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"/>
          <w:w w:val="8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Guz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án,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clides.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Índice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Té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Mater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ific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ción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397"/>
      </w:pPr>
      <w:r>
        <w:rPr>
          <w:rFonts w:cs="Wingdings" w:hAnsi="Wingdings" w:eastAsia="Wingdings" w:ascii="Wingdings"/>
          <w:spacing w:val="0"/>
          <w:w w:val="83"/>
          <w:sz w:val="18"/>
          <w:szCs w:val="18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"/>
          <w:w w:val="8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Proce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écnicas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757"/>
        <w:sectPr>
          <w:pgMar w:header="732" w:footer="0" w:top="92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ucc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ón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”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24"/>
      </w:pPr>
      <w:r>
        <w:pict>
          <v:shape type="#_x0000_t75" style="width:84.72pt;height:63.72pt">
            <v:imagedata o:title="" r:id="rId3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17" w:right="6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17" w:right="18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4144"/>
      </w:pP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393" w:right="183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TOPOGRAFÍA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393" w:right="3306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TOP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TERCERO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355" w:right="392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4-0-2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393" w:right="3357"/>
        <w:sectPr>
          <w:pgMar w:header="732" w:footer="0" w:top="920" w:bottom="280" w:left="1540" w:right="1720"/>
          <w:pgSz w:w="12240" w:h="15840"/>
          <w:cols w:num="2" w:equalWidth="off">
            <w:col w:w="1919" w:space="149"/>
            <w:col w:w="6912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PRIMERO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TOI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58pt;margin-top:176.07pt;width:459.18pt;height:0pt;mso-position-horizontal-relative:page;mso-position-vertical-relative:page;z-index:-10621" coordorigin="1672,3521" coordsize="9184,0">
            <v:shape style="position:absolute;left:1672;top:3521;width:9184;height:0" coordorigin="1672,3521" coordsize="9184,0" path="m1672,3521l10855,3521e" filled="f" stroked="t" strokeweight="1.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02" w:hRule="exact"/>
        </w:trPr>
        <w:tc>
          <w:tcPr>
            <w:tcW w:w="24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OB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ETIVO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GENERAL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19"/>
            </w:pPr>
            <w:r>
              <w:rPr>
                <w:rFonts w:cs="Times New Roman" w:hAnsi="Times New Roman" w:eastAsia="Times New Roman" w:ascii="Times New Roman"/>
                <w:spacing w:val="0"/>
                <w:w w:val="131"/>
                <w:sz w:val="20"/>
                <w:szCs w:val="20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31"/>
                <w:sz w:val="20"/>
                <w:szCs w:val="20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6"/>
                <w:w w:val="131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Descr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bir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aplicar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é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todos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ás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usuales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" w:lineRule="exact" w:line="220"/>
              <w:ind w:left="1679" w:right="8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levanta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iento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ráfi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o,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nivelación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rep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anteo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taq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í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teod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lit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</w:p>
        </w:tc>
      </w:tr>
      <w:tr>
        <w:trPr>
          <w:trHeight w:val="1610" w:hRule="exact"/>
        </w:trPr>
        <w:tc>
          <w:tcPr>
            <w:tcW w:w="24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0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20" w:right="94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OB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ETIVOS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ESPECÍF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39" w:right="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Aplicar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ele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tos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tría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trigonometría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ulación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acio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top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grafía.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39" w:righ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Verific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correg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errores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cali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ración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str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q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étric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s.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39" w:right="8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Practicar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lev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nta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ientos,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ivelación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repl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teo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qu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í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etr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5389" w:hRule="exact"/>
        </w:trPr>
        <w:tc>
          <w:tcPr>
            <w:tcW w:w="24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2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NTEN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599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Alti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etría,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nivelación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é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rica: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curva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ura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refracción;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959" w:right="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tipos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nivel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ción;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stru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entos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nive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ación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directa;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nivel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nie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ent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étricos;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étodos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eraci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ó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vel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a;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archa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nivelaci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ó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940" w:val="left"/>
              </w:tabs>
              <w:jc w:val="left"/>
              <w:ind w:left="959" w:right="320" w:hanging="36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Nivelaci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ó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puesta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ntos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ref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ncias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tos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tes;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bio,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intermedios;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lectura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atrás,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elante,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cotas,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fór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ula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regist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atos;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res,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lera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cias,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saci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es;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res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ción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prácticos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940" w:val="left"/>
              </w:tabs>
              <w:jc w:val="left"/>
              <w:ind w:left="959" w:right="322" w:hanging="36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Perfiles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dinales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ersales: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nive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ación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rfil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itud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nal,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ersal;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stro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no;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cál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á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reas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vo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úmenes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940" w:val="left"/>
              </w:tabs>
              <w:jc w:val="left"/>
              <w:ind w:left="959" w:right="438" w:hanging="36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característica;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ter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ili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equ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distancia;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interpretación,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lectura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rtas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topográficas;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cálculo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ndientes;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licaciones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940" w:val="left"/>
              </w:tabs>
              <w:jc w:val="left"/>
              <w:ind w:left="959" w:right="93" w:hanging="36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q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etría: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generali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es;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escripci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ó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aquí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etro,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edición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est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étrica;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fór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ulas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entales;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stru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entos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electróni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s.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599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Nivelación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qui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é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trica: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concept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s;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ientos,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pleo;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9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cálculos.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940" w:val="left"/>
              </w:tabs>
              <w:jc w:val="left"/>
              <w:ind w:left="959" w:right="585" w:hanging="36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Interpretación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rtas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ográficas: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cartas,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aéreas,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terpr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taciones;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onc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tos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cartografía;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proyecciones,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coorden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das;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bología.</w:t>
            </w:r>
          </w:p>
        </w:tc>
      </w:tr>
    </w:tbl>
    <w:p>
      <w:pPr>
        <w:sectPr>
          <w:type w:val="continuous"/>
          <w:pgSz w:w="12240" w:h="15840"/>
          <w:pgMar w:top="920" w:bottom="280" w:left="1540" w:right="172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  <w:ind w:left="2981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ode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entos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oder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20"/>
        <w:ind w:left="2946" w:right="3681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co.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2980" w:val="left"/>
        </w:tabs>
        <w:jc w:val="left"/>
        <w:spacing w:lineRule="exact" w:line="220"/>
        <w:ind w:left="3341" w:right="640" w:hanging="3240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BIBLIOGRAFÍA</w:t>
        <w:tab/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</w:r>
      <w:r>
        <w:rPr>
          <w:rFonts w:cs="Wingdings" w:hAnsi="Wingdings" w:eastAsia="Wingdings" w:ascii="Wingdings"/>
          <w:spacing w:val="0"/>
          <w:w w:val="83"/>
          <w:sz w:val="20"/>
          <w:szCs w:val="20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3"/>
          <w:w w:val="8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oderna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a.ed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xic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Harla,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19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7.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981"/>
      </w:pPr>
      <w:r>
        <w:rPr>
          <w:rFonts w:cs="Wingdings" w:hAnsi="Wingdings" w:eastAsia="Wingdings" w:ascii="Wingdings"/>
          <w:spacing w:val="0"/>
          <w:w w:val="83"/>
          <w:sz w:val="20"/>
          <w:szCs w:val="20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3"/>
          <w:w w:val="8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Kissa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grafía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ieros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Mé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ico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3306" w:right="384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:McGraw-Hill,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977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3340" w:val="left"/>
        </w:tabs>
        <w:jc w:val="left"/>
        <w:spacing w:before="3" w:lineRule="exact" w:line="220"/>
        <w:ind w:left="3341" w:right="1227" w:hanging="360"/>
      </w:pPr>
      <w:r>
        <w:rPr>
          <w:rFonts w:cs="Wingdings" w:hAnsi="Wingdings" w:eastAsia="Wingdings" w:ascii="Wingdings"/>
          <w:spacing w:val="0"/>
          <w:w w:val="83"/>
          <w:sz w:val="20"/>
          <w:szCs w:val="20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0"/>
          <w:szCs w:val="20"/>
        </w:rPr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raf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3a.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Vale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cia: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lar,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97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3340" w:val="left"/>
        </w:tabs>
        <w:jc w:val="left"/>
        <w:spacing w:lineRule="exact" w:line="220"/>
        <w:ind w:left="3341" w:right="798" w:hanging="360"/>
      </w:pPr>
      <w:r>
        <w:rPr>
          <w:rFonts w:cs="Wingdings" w:hAnsi="Wingdings" w:eastAsia="Wingdings" w:ascii="Wingdings"/>
          <w:spacing w:val="0"/>
          <w:w w:val="83"/>
          <w:sz w:val="20"/>
          <w:szCs w:val="20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0"/>
          <w:szCs w:val="20"/>
        </w:rPr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Barry,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rafía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lica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Mé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:Li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sa,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85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3340" w:val="left"/>
        </w:tabs>
        <w:jc w:val="left"/>
        <w:spacing w:lineRule="exact" w:line="220"/>
        <w:ind w:left="3341" w:right="1240" w:hanging="360"/>
        <w:sectPr>
          <w:pgMar w:header="732" w:footer="0" w:top="920" w:bottom="280" w:left="1700" w:right="1720"/>
          <w:pgSz w:w="12240" w:h="15840"/>
        </w:sectPr>
      </w:pPr>
      <w:r>
        <w:rPr>
          <w:rFonts w:cs="Wingdings" w:hAnsi="Wingdings" w:eastAsia="Wingdings" w:ascii="Wingdings"/>
          <w:spacing w:val="0"/>
          <w:w w:val="83"/>
          <w:sz w:val="20"/>
          <w:szCs w:val="20"/>
        </w:rPr>
        <w:t></w:t>
      </w:r>
      <w:r>
        <w:rPr>
          <w:rFonts w:cs="Times New Roman" w:hAnsi="Times New Roman" w:eastAsia="Times New Roman" w:ascii="Times New Roman"/>
          <w:spacing w:val="0"/>
          <w:w w:val="83"/>
          <w:sz w:val="20"/>
          <w:szCs w:val="20"/>
        </w:rPr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Valdes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enech,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cisco.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Top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Barcel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a: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CEAC,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99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"/>
      </w:pPr>
      <w:r>
        <w:pict>
          <v:group style="position:absolute;margin-left:83.58pt;margin-top:90.5701pt;width:459.18pt;height:0pt;mso-position-horizontal-relative:page;mso-position-vertical-relative:paragraph;z-index:-10620" coordorigin="1672,1811" coordsize="9184,0">
            <v:shape style="position:absolute;left:1672;top:1811;width:9184;height:0" coordorigin="1672,1811" coordsize="9184,0" path="m1672,1811l10855,1811e" filled="f" stroked="t" strokeweight="1.6pt" strokecolor="#000000">
              <v:path arrowok="t"/>
            </v:shape>
            <w10:wrap type="none"/>
          </v:group>
        </w:pict>
      </w:r>
      <w:r>
        <w:pict>
          <v:shape type="#_x0000_t75" style="width:84.72pt;height:63.72pt">
            <v:imagedata o:title="" r:id="rId3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-3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8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4714"/>
      </w:pP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225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HORMIGÓN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ARMADO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HAR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05" w:right="3729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TERCERO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05" w:right="434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4-0-0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3777"/>
        <w:sectPr>
          <w:pgMar w:header="732" w:footer="0" w:top="920" w:bottom="280" w:left="1560" w:right="1300"/>
          <w:pgSz w:w="12240" w:h="15840"/>
          <w:cols w:num="2" w:equalWidth="off">
            <w:col w:w="1807" w:space="92"/>
            <w:col w:w="7481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PRIMERO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CAB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142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OBJETIVOS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tabs>
          <w:tab w:pos="500" w:val="left"/>
        </w:tabs>
        <w:jc w:val="both"/>
        <w:spacing w:lineRule="exact" w:line="220"/>
        <w:ind w:left="502" w:right="82" w:hanging="36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Presentar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ortam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ntos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gón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frente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aci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axia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es,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flexión,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tors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ón.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plic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para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casos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les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piezas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tural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s.</w:t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42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NTEN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42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IGON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ATERIAL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EST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UC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21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Hist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ria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desarrollo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Estr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turas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rmi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Armado.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1"/>
        <w:ind w:left="121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Tipologí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turas.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21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hormigón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acero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bajo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unto.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21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Coef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iente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uri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factor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ano.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21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protección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hormigón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21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Normativas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tual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inter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aci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42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2: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DISEÑO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CALCULO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21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cálculo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estruct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21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diseño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ruct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edific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21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diseño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vidual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element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truct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ral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21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cálcu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total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21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cálcu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indivi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ual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21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cálcu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verific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lidad.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21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confort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mano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42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3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CARGAS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LOS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EDIFIC</w:t>
      </w:r>
      <w:r>
        <w:rPr>
          <w:rFonts w:cs="Arial" w:hAnsi="Arial" w:eastAsia="Arial" w:ascii="Arial"/>
          <w:b/>
          <w:i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LUCES</w:t>
      </w:r>
      <w:r>
        <w:rPr>
          <w:rFonts w:cs="Arial" w:hAnsi="Arial" w:eastAsia="Arial" w:ascii="Arial"/>
          <w:b/>
          <w:i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CÁLCULO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21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Anális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210"/>
        <w:sectPr>
          <w:type w:val="continuous"/>
          <w:pgSz w:w="12240" w:h="15840"/>
          <w:pgMar w:top="920" w:bottom="280" w:left="1560" w:right="1300"/>
        </w:sectPr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Carg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anent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7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Carg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Carg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acci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ental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dinámic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1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simult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Luces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cá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ulo.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Luces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cá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ulo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vig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Luces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cá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ulo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Apoyos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Apoyos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lumn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-2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OLICITACI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NES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Solicitac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global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Acci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viento.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cci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smi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Interac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suelo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tura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Flue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len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contracci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temperat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Solicitac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element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individ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ales.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1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entrepisos.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vigas.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olumna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bas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67" w:right="4216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5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LE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ENTOS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sue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1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nes;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direct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indir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colu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;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simp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sin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flexo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compr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s;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import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viga,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umna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vig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s;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rmal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inver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idas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Contin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disconti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s;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otros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tip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cerram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tabiq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asce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escaleras.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6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-2"/>
          <w:w w:val="100"/>
          <w:sz w:val="20"/>
          <w:szCs w:val="20"/>
        </w:rPr>
        <w:t>V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GAS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Flexión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Ecuaciones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equilibrio.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Expres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dime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Cá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ulo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asimétr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simétr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Vigas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rect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ular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rma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invertid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placas.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Utilización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tablas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diagramas.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Flexión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compuesta.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Equilibrio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interno.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Ecuaciones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equilibrio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1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Expres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dime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67" w:right="4238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7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FECTO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MARCO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LOS</w:t>
      </w:r>
      <w:r>
        <w:rPr>
          <w:rFonts w:cs="Arial" w:hAnsi="Arial" w:eastAsia="Arial" w:ascii="Arial"/>
          <w:b/>
          <w:i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EDIFICIOS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turas.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Tipos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ucturas;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ica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sim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les.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  <w:sectPr>
          <w:pgMar w:header="732" w:footer="0" w:top="920" w:bottom="280" w:left="160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Interac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olumnas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vigas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7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Solicitac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Armad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8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NTREPISOS</w:t>
      </w:r>
      <w:r>
        <w:rPr>
          <w:rFonts w:cs="Arial" w:hAnsi="Arial" w:eastAsia="Arial" w:ascii="Arial"/>
          <w:b/>
          <w:i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LOSAS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Distr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borde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oyos.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dirección.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reccio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Losas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allas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acero.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1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Teoría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ex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métodos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proxim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Losas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conti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Método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amero.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Distr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moment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alivianad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casetona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rete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sem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prefa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1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rete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pref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bricad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9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F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SUR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Proceso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form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fisuras.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fisur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cho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fisu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Fis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flexión,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corte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tors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Influenc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fluenc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retr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1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Limitaci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regl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ment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utiliz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sist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DEF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AC</w:t>
      </w:r>
      <w:r>
        <w:rPr>
          <w:rFonts w:cs="Arial" w:hAnsi="Arial" w:eastAsia="Arial" w:ascii="Arial"/>
          <w:b/>
          <w:i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ONES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Curvat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funci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rigid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II.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Deform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ión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rzos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norma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ión,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corte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tors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Alturas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míni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maci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i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i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FRADOS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Diseño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encofrad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Tipos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eriales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utilizar.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Solicitac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cálcu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dimens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Puntales;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cá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ulo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dime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iona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rma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2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DET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LLES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INGENI</w:t>
      </w:r>
      <w:r>
        <w:rPr>
          <w:rFonts w:cs="Arial" w:hAnsi="Arial" w:eastAsia="Arial" w:ascii="Arial"/>
          <w:b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i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IA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edif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cios.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Detall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rma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vigas,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losas,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colu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bas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Empalm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  <w:sectPr>
          <w:pgMar w:header="732" w:footer="0" w:top="920" w:bottom="280" w:left="160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Planillas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cálcu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7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Planillas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doblados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erros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cómputos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métr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3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Detall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resent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encofra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BIBLI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FÍA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17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1.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Cód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seño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arma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Cám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Chil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[1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9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97].</w:t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53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624.1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8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341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C669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17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2.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Teoría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lemas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diseño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reto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Everard,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Noel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[1982].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693.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E93</w:t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170"/>
        <w:sectPr>
          <w:pgMar w:header="732" w:footer="0" w:top="920" w:bottom="280" w:left="1600" w:right="144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3.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Trata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ormi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nz,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otthard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[19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7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].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693.54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F8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7</w:t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NumType w:start="83"/>
          <w:pgMar w:header="732" w:footer="0" w:top="3280" w:bottom="280" w:left="1540" w:right="1260"/>
          <w:headerReference w:type="default" r:id="rId33"/>
          <w:pgSz w:w="12240" w:h="158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17" w:right="-4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17" w:right="7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</w:pPr>
      <w:r>
        <w:br w:type="column"/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right="1084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MÁQUINAS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EQUIPOS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MAK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TERCERO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2-0-0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right="4992"/>
        <w:sectPr>
          <w:type w:val="continuous"/>
          <w:pgSz w:w="12240" w:h="15840"/>
          <w:pgMar w:top="920" w:bottom="280" w:left="1540" w:right="1260"/>
          <w:cols w:num="2" w:equalWidth="off">
            <w:col w:w="1815" w:space="1379"/>
            <w:col w:w="6246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HAY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62"/>
      </w:pP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OB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ET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1580" w:val="left"/>
        </w:tabs>
        <w:jc w:val="both"/>
        <w:ind w:left="1590" w:right="115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Impart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conoc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mie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genera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element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máquinas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anta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matriz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transmisiones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rodado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hid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áuli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rendi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ientos.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1580" w:val="left"/>
        </w:tabs>
        <w:jc w:val="both"/>
        <w:spacing w:before="21" w:lineRule="exact" w:line="260"/>
        <w:ind w:left="1590" w:right="113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Impart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conoc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mient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mecán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pecí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máquina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empleada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obra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onst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2"/>
        <w:ind w:left="123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Capac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admin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stració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parqu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maquinarias.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62"/>
      </w:pP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PROGRAMA: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8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Elemen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88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Bombas.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88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daduras.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88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Caja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reduc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88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Cá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velocidade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betonera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evadores.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88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gasolin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diese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hasis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bragues.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88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cambios.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88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Freno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hidráulico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mecán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88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88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ial.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88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ref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igera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88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Tractores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retroexcava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oras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mot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nive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adora.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88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Hormigoneras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Equ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transport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vertical.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62"/>
      </w:pP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BIBLIOGRAFIA: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6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*Au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Paz.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62"/>
        <w:sectPr>
          <w:type w:val="continuous"/>
          <w:pgSz w:w="12240" w:h="15840"/>
          <w:pgMar w:top="920" w:bottom="280" w:left="1540" w:right="1260"/>
        </w:sectPr>
      </w:pPr>
      <w:r>
        <w:rPr>
          <w:rFonts w:cs="Arial" w:hAnsi="Arial" w:eastAsia="Arial" w:ascii="Arial"/>
          <w:spacing w:val="-4"/>
          <w:w w:val="100"/>
          <w:sz w:val="24"/>
          <w:szCs w:val="24"/>
        </w:rPr>
        <w:t>*T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Paz.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732" w:footer="0" w:top="3280" w:bottom="280" w:left="1540" w:right="1260"/>
          <w:pgSz w:w="12240" w:h="158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17" w:right="-4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ECIA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17" w:right="264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right="2297"/>
      </w:pPr>
      <w:r>
        <w:br w:type="column"/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INGLÉS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right="3766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IGG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TERCERO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2-0-2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right="3817"/>
        <w:sectPr>
          <w:type w:val="continuous"/>
          <w:pgSz w:w="12240" w:h="15840"/>
          <w:pgMar w:top="920" w:bottom="280" w:left="1540" w:right="1260"/>
          <w:cols w:num="2" w:equalWidth="off">
            <w:col w:w="2003" w:space="2458"/>
            <w:col w:w="4979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PRIMERO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6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Obje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vos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Generales: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578" w:right="11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Desarrollar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téc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icas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estrategias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lectura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prensiva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diferentes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tipos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textos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seleccionados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erdo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especialidad.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vez,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deberá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capaz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discutir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oral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inglés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principales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textos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procesados.</w:t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Objetivos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Específicos: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2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preguntas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respuestas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texto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leído.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2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estrategias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lect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Skim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Scanni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2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Sostener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pequeñas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discusiones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acerca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enido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lecturas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especializa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as.</w:t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Contenidos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bibliografía: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2"/>
        <w:sectPr>
          <w:type w:val="continuous"/>
          <w:pgSz w:w="12240" w:h="15840"/>
          <w:pgMar w:top="920" w:bottom="280" w:left="1540" w:right="126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ROFESOR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ASIGNATURA.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2"/>
      </w:pPr>
      <w:r>
        <w:pict>
          <v:group style="position:absolute;margin-left:83.58pt;margin-top:102.563pt;width:459.18pt;height:0pt;mso-position-horizontal-relative:page;mso-position-vertical-relative:paragraph;z-index:-10619" coordorigin="1672,2051" coordsize="9184,0">
            <v:shape style="position:absolute;left:1672;top:2051;width:9184;height:0" coordorigin="1672,2051" coordsize="9184,0" path="m1672,2051l10855,2051e" filled="f" stroked="t" strokeweight="1.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ASIGNATURAS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ERCER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AÑO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SEGUNDO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ESTRE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858" w:right="4714"/>
      </w:pPr>
      <w:r>
        <w:pict>
          <v:shape type="#_x0000_t75" style="position:absolute;margin-left:86.88pt;margin-top:-5.98014pt;width:84.72pt;height:63.72pt;mso-position-horizontal-relative:page;mso-position-vertical-relative:paragraph;z-index:-10618">
            <v:imagedata o:title="" r:id="rId35"/>
          </v:shape>
        </w:pic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NumType w:start="85"/>
          <w:pgMar w:header="732" w:footer="0" w:top="920" w:bottom="280" w:left="1600" w:right="1300"/>
          <w:headerReference w:type="default" r:id="rId34"/>
          <w:pgSz w:w="12240" w:h="158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57" w:right="36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7" w:right="154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right="2257"/>
      </w:pPr>
      <w:r>
        <w:br w:type="column"/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ANITARIAS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OSA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TERCERO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2-0-2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right="3684"/>
        <w:sectPr>
          <w:type w:val="continuous"/>
          <w:pgSz w:w="12240" w:h="15840"/>
          <w:pgMar w:top="920" w:bottom="280" w:left="1600" w:right="1300"/>
          <w:cols w:num="2" w:equalWidth="off">
            <w:col w:w="1832" w:space="2569"/>
            <w:col w:w="4939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HID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OB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ET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822" w:right="71" w:firstLine="1440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Capac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alumn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aplica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teó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práctica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hidráulic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munidade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(v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iendas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públ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comercia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industr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etc.)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Conoc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mient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técn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seño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apl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leye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hidráulica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mater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empleado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cálculo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instalaciones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Método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exp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otac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oductiv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obras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san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tar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ON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62"/>
      </w:pP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UNIDA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      </w:t>
      </w:r>
      <w:r>
        <w:rPr>
          <w:rFonts w:cs="Arial" w:hAnsi="Arial" w:eastAsia="Arial" w:ascii="Arial"/>
          <w:b/>
          <w:spacing w:val="3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Agu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potable.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822" w:right="75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Captac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conducción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atamient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bilizac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Obra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regulación.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mal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tacio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bombeo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stema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agu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dom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ciliarias.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Fó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mula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bá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icas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hid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oneu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ica.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62"/>
      </w:pP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UNIDA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      </w:t>
      </w:r>
      <w:r>
        <w:rPr>
          <w:rFonts w:cs="Arial" w:hAnsi="Arial" w:eastAsia="Arial" w:ascii="Arial"/>
          <w:b/>
          <w:spacing w:val="3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Alcantarillad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dom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ciliario.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822" w:right="74"/>
        <w:sectPr>
          <w:type w:val="continuous"/>
          <w:pgSz w:w="12240" w:h="15840"/>
          <w:pgMar w:top="920" w:bottom="280" w:left="1600" w:right="1300"/>
        </w:sectPr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mensionam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Explotació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ervación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Alcantaril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públ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Cá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ulo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redes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Norma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Pruebas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qu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conservació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os.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Trata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agua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idas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señ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BIBLIOGRAFIA: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*Agu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abl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illad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eel.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*Distribuc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agu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potabl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Cauvi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Didier.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*Manua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curs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post-grad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  <w:sectPr>
          <w:pgMar w:header="732" w:footer="0" w:top="920" w:bottom="280" w:left="1600" w:right="1720"/>
          <w:pgSz w:w="12240" w:h="15840"/>
        </w:sectPr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*Alcantarillad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amient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agua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negra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abb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Jaumaun.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"/>
      </w:pPr>
      <w:r>
        <w:pict>
          <v:shape type="#_x0000_t75" style="width:84.72pt;height:63.72pt">
            <v:imagedata o:title="" r:id="rId3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-3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8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4294"/>
      </w:pP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183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EDIFICAC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3306"/>
      </w:pP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EDD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TERCERO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05" w:right="392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4-0-2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3264"/>
        <w:sectPr>
          <w:pgMar w:header="732" w:footer="0" w:top="920" w:bottom="280" w:left="1560" w:right="1720"/>
          <w:pgSz w:w="12240" w:h="15840"/>
          <w:cols w:num="2" w:equalWidth="off">
            <w:col w:w="1807" w:space="92"/>
            <w:col w:w="7061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EDI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pict>
          <v:group style="position:absolute;margin-left:83.58pt;margin-top:175.23pt;width:459.18pt;height:0pt;mso-position-horizontal-relative:page;mso-position-vertical-relative:page;z-index:-10617" coordorigin="1672,3505" coordsize="9184,0">
            <v:shape style="position:absolute;left:1672;top:3505;width:9184;height:0" coordorigin="1672,3505" coordsize="9184,0" path="m1672,3505l10855,3505e" filled="f" stroked="t" strokeweight="1.6pt" strokecolor="#000000">
              <v:path arrowok="t"/>
            </v:shape>
            <w10:wrap type="none"/>
          </v:group>
        </w:pict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334" w:hRule="exact"/>
        </w:trPr>
        <w:tc>
          <w:tcPr>
            <w:tcW w:w="2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OB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ETIVO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GENERAL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6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tabs>
                <w:tab w:pos="760" w:val="left"/>
              </w:tabs>
              <w:jc w:val="left"/>
              <w:ind w:left="771" w:right="313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31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Diferenci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prender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téc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icas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construcción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aciones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edificación,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urbanización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obras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civiles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general.</w:t>
            </w:r>
          </w:p>
        </w:tc>
      </w:tr>
      <w:tr>
        <w:trPr>
          <w:trHeight w:val="2881" w:hRule="exact"/>
        </w:trPr>
        <w:tc>
          <w:tcPr>
            <w:tcW w:w="2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20" w:right="1114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OB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ETIVOS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ESPECÍF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tabs>
                <w:tab w:pos="760" w:val="left"/>
              </w:tabs>
              <w:jc w:val="left"/>
              <w:ind w:left="771" w:right="147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31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prender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aspectos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técnicos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proceso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constructivo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inaciones,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aplicando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vocabulario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técnico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acepciones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populares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propias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terreno.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tabs>
                <w:tab w:pos="760" w:val="left"/>
              </w:tabs>
              <w:jc w:val="left"/>
              <w:spacing w:before="23" w:lineRule="exact" w:line="260"/>
              <w:ind w:left="771" w:right="211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31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Evaluar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mejor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procedi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iento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adecuado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ateriales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obra.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tabs>
                <w:tab w:pos="760" w:val="left"/>
              </w:tabs>
              <w:jc w:val="left"/>
              <w:spacing w:before="20" w:lineRule="exact" w:line="260"/>
              <w:ind w:left="771" w:right="320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31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prender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porta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cia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realizar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acciones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procedi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ientos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seguros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faena.</w:t>
            </w:r>
          </w:p>
        </w:tc>
      </w:tr>
      <w:tr>
        <w:trPr>
          <w:trHeight w:val="2583" w:hRule="exact"/>
        </w:trPr>
        <w:tc>
          <w:tcPr>
            <w:tcW w:w="2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2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NTEN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10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Especificaciones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Técnicas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inacio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771" w:right="434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partidas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inaciones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edificación,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obras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civiles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urbanización.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Procedi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ientos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constructivos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Cubicación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ateriales.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771" w:right="261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Deter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inación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cotas,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pendientes,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soluciones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cálc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tu.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6.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Seguridad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procedi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-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ientos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constructivos.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</w:tbl>
    <w:p>
      <w:pPr>
        <w:sectPr>
          <w:type w:val="continuous"/>
          <w:pgSz w:w="12240" w:h="15840"/>
          <w:pgMar w:top="920" w:bottom="280" w:left="1560" w:right="172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  <w:sectPr>
          <w:pgMar w:header="732" w:footer="0" w:top="920" w:bottom="280" w:left="1680" w:right="1140"/>
          <w:pgSz w:w="12240" w:h="1584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  <w:ind w:left="107" w:right="-50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BIBLIOGRAFÍA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Euclides.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Edificación,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III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Tecnología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Construcción.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Seers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  <w:sectPr>
          <w:type w:val="continuous"/>
          <w:pgSz w:w="12240" w:h="15840"/>
          <w:pgMar w:top="920" w:bottom="280" w:left="1680" w:right="1140"/>
          <w:cols w:num="2" w:equalWidth="off">
            <w:col w:w="1608" w:space="1393"/>
            <w:col w:w="6419"/>
          </w:cols>
        </w:sectPr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Apuntes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Clases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"/>
      </w:pPr>
      <w:r>
        <w:pict>
          <v:group style="position:absolute;margin-left:83.58pt;margin-top:90.5701pt;width:459.18pt;height:0pt;mso-position-horizontal-relative:page;mso-position-vertical-relative:paragraph;z-index:-10616" coordorigin="1672,1811" coordsize="9184,0">
            <v:shape style="position:absolute;left:1672;top:1811;width:9184;height:0" coordorigin="1672,1811" coordsize="9184,0" path="m1672,1811l10855,1811e" filled="f" stroked="t" strokeweight="1.6pt" strokecolor="#000000">
              <v:path arrowok="t"/>
            </v:shape>
            <w10:wrap type="none"/>
          </v:group>
        </w:pict>
      </w:r>
      <w:r>
        <w:pict>
          <v:shape type="#_x0000_t75" style="width:84.72pt;height:63.72pt">
            <v:imagedata o:title="" r:id="rId3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-3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8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4714"/>
      </w:pP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9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9" w:right="89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TECNOL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GÍA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HORMIGÓN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ASFA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THA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9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TERCERO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9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4-0-2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9" w:right="4668"/>
        <w:sectPr>
          <w:pgMar w:header="732" w:footer="0" w:top="920" w:bottom="280" w:left="1560" w:right="1300"/>
          <w:pgSz w:w="12240" w:h="15840"/>
          <w:cols w:num="2" w:equalWidth="off">
            <w:col w:w="1807" w:space="92"/>
            <w:col w:w="7481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HAY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42"/>
      </w:pP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OB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ET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1900" w:val="left"/>
          <w:tab w:pos="2860" w:val="left"/>
        </w:tabs>
        <w:jc w:val="both"/>
        <w:ind w:left="1918" w:right="72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Entrega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umno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conocimi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necesario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fabr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coloca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  <w:tab/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hormigone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obra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Entrega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técn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eva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uación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adís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encia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hor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igó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emez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lado.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sico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hormigone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especiales.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alu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rio.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1900" w:val="left"/>
        </w:tabs>
        <w:jc w:val="both"/>
        <w:ind w:left="1918" w:right="75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ega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técn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necesario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asfa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qu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permita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seña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asfál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superf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iale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controland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alida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ade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uada.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2"/>
      </w:pP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ON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2"/>
      </w:pP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UNIDA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Hormigon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990" w:right="72" w:hanging="43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Componen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hor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igón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adi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ica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utilización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rmigó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fabri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obra.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990" w:right="74" w:hanging="432"/>
        <w:sectPr>
          <w:type w:val="continuous"/>
          <w:pgSz w:w="12240" w:h="15840"/>
          <w:pgMar w:top="920" w:bottom="280" w:left="1560" w:right="1300"/>
        </w:sectPr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Hor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igó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pre-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;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fab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transpo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olo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ión,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hormigonad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estructura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icación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anál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posic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rugosidad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est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humedad,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tru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IDA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lid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sz w:val="24"/>
          <w:szCs w:val="24"/>
        </w:rPr>
        <w:t>2.</w:t>
      </w:r>
      <w:r>
        <w:rPr>
          <w:rFonts w:cs="Arial" w:hAnsi="Arial" w:eastAsia="Arial" w:ascii="Arial"/>
          <w:spacing w:val="0"/>
          <w:sz w:val="24"/>
          <w:szCs w:val="24"/>
        </w:rPr>
        <w:t>1</w:t>
      </w:r>
      <w:r>
        <w:rPr>
          <w:rFonts w:cs="Arial" w:hAnsi="Arial" w:eastAsia="Arial" w:ascii="Arial"/>
          <w:spacing w:val="-35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Resistenc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mecánica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hormigón.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sz w:val="24"/>
          <w:szCs w:val="24"/>
        </w:rPr>
        <w:t>2.</w:t>
      </w:r>
      <w:r>
        <w:rPr>
          <w:rFonts w:cs="Arial" w:hAnsi="Arial" w:eastAsia="Arial" w:ascii="Arial"/>
          <w:spacing w:val="0"/>
          <w:sz w:val="24"/>
          <w:szCs w:val="24"/>
        </w:rPr>
        <w:t>2</w:t>
      </w:r>
      <w:r>
        <w:rPr>
          <w:rFonts w:cs="Arial" w:hAnsi="Arial" w:eastAsia="Arial" w:ascii="Arial"/>
          <w:spacing w:val="-35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Ensayo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destruct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destruc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ivos.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sz w:val="24"/>
          <w:szCs w:val="24"/>
        </w:rPr>
        <w:t>2</w:t>
      </w:r>
      <w:r>
        <w:rPr>
          <w:rFonts w:cs="Arial" w:hAnsi="Arial" w:eastAsia="Arial" w:ascii="Arial"/>
          <w:spacing w:val="-2"/>
          <w:sz w:val="24"/>
          <w:szCs w:val="24"/>
        </w:rPr>
        <w:t>.</w:t>
      </w:r>
      <w:r>
        <w:rPr>
          <w:rFonts w:cs="Arial" w:hAnsi="Arial" w:eastAsia="Arial" w:ascii="Arial"/>
          <w:spacing w:val="0"/>
          <w:sz w:val="24"/>
          <w:szCs w:val="24"/>
        </w:rPr>
        <w:t>3</w:t>
      </w:r>
      <w:r>
        <w:rPr>
          <w:rFonts w:cs="Arial" w:hAnsi="Arial" w:eastAsia="Arial" w:ascii="Arial"/>
          <w:spacing w:val="-35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alua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adís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ecáni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sz w:val="24"/>
          <w:szCs w:val="24"/>
        </w:rPr>
        <w:t>2.</w:t>
      </w:r>
      <w:r>
        <w:rPr>
          <w:rFonts w:cs="Arial" w:hAnsi="Arial" w:eastAsia="Arial" w:ascii="Arial"/>
          <w:spacing w:val="0"/>
          <w:sz w:val="24"/>
          <w:szCs w:val="24"/>
        </w:rPr>
        <w:t>4</w:t>
      </w:r>
      <w:r>
        <w:rPr>
          <w:rFonts w:cs="Arial" w:hAnsi="Arial" w:eastAsia="Arial" w:ascii="Arial"/>
          <w:spacing w:val="-35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Ensayo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especia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sz w:val="24"/>
          <w:szCs w:val="24"/>
        </w:rPr>
        <w:t>2</w:t>
      </w:r>
      <w:r>
        <w:rPr>
          <w:rFonts w:cs="Arial" w:hAnsi="Arial" w:eastAsia="Arial" w:ascii="Arial"/>
          <w:spacing w:val="-2"/>
          <w:sz w:val="24"/>
          <w:szCs w:val="24"/>
        </w:rPr>
        <w:t>.</w:t>
      </w:r>
      <w:r>
        <w:rPr>
          <w:rFonts w:cs="Arial" w:hAnsi="Arial" w:eastAsia="Arial" w:ascii="Arial"/>
          <w:spacing w:val="0"/>
          <w:sz w:val="24"/>
          <w:szCs w:val="24"/>
        </w:rPr>
        <w:t>5</w:t>
      </w:r>
      <w:r>
        <w:rPr>
          <w:rFonts w:cs="Arial" w:hAnsi="Arial" w:eastAsia="Arial" w:ascii="Arial"/>
          <w:spacing w:val="-35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Grad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madu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ficticia.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950" w:right="71" w:hanging="432"/>
      </w:pPr>
      <w:r>
        <w:rPr>
          <w:rFonts w:cs="Arial" w:hAnsi="Arial" w:eastAsia="Arial" w:ascii="Arial"/>
          <w:spacing w:val="-3"/>
          <w:sz w:val="24"/>
          <w:szCs w:val="24"/>
        </w:rPr>
        <w:t>2.</w:t>
      </w:r>
      <w:r>
        <w:rPr>
          <w:rFonts w:cs="Arial" w:hAnsi="Arial" w:eastAsia="Arial" w:ascii="Arial"/>
          <w:spacing w:val="0"/>
          <w:sz w:val="24"/>
          <w:szCs w:val="24"/>
        </w:rPr>
        <w:t>6</w:t>
      </w:r>
      <w:r>
        <w:rPr>
          <w:rFonts w:cs="Arial" w:hAnsi="Arial" w:eastAsia="Arial" w:ascii="Arial"/>
          <w:spacing w:val="-35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Laborator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;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ár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dos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ficació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hormigones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ensayo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alua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ecánicas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sió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flex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hendi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ext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igón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endurecido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trason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lero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etría.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UN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Horm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nd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ext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4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3.1Hormigonad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tiemp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frío.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4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3.2Hormigonad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tiemp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caluroso.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UNIDA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4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Hormigone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especiales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4.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rmigonad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baj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agua.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Hor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igó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oyec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ado.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Hor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igó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odillo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;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diseñ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compactac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4.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uevo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horm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UNIDA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5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Asfaltos: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-4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fic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produc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icos.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-4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yes.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idad.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-4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Me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fál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-4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Plan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5.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Método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señ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me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calida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ez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ál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icas.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Trata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iales.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-4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super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le.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super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doble.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Nomog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Heu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elom.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5.1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Índic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penetrac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-4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  <w:sectPr>
          <w:pgMar w:header="732" w:footer="0" w:top="920" w:bottom="280" w:left="1600" w:right="1300"/>
          <w:pgSz w:w="12240" w:h="15840"/>
        </w:sectPr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Módul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rigidez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if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BIBLIOGRAFIA: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*Tecnologí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Concreto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Tomo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Neville.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*NC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17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Institut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Normal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*NC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199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Normal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*Inspecció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hormigó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Jorg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ffaren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*Nue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migó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Jorg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Caf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aren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*Manua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asfa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tit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  <w:sectPr>
          <w:pgMar w:header="732" w:footer="0" w:top="920" w:bottom="280" w:left="1600" w:right="1720"/>
          <w:pgSz w:w="12240" w:h="15840"/>
        </w:sectPr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*Cu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labora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vial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MOP.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"/>
      </w:pPr>
      <w:r>
        <w:pict>
          <v:group style="position:absolute;margin-left:83.58pt;margin-top:90.5701pt;width:459.18pt;height:0pt;mso-position-horizontal-relative:page;mso-position-vertical-relative:paragraph;z-index:-10615" coordorigin="1672,1811" coordsize="9184,0">
            <v:shape style="position:absolute;left:1672;top:1811;width:9184;height:0" coordorigin="1672,1811" coordsize="9184,0" path="m1672,1811l10855,1811e" filled="f" stroked="t" strokeweight="1.6pt" strokecolor="#000000">
              <v:path arrowok="t"/>
            </v:shape>
            <w10:wrap type="none"/>
          </v:group>
        </w:pict>
      </w:r>
      <w:r>
        <w:pict>
          <v:shape type="#_x0000_t75" style="width:84.72pt;height:63.72pt">
            <v:imagedata o:title="" r:id="rId3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-3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8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4714"/>
      </w:pP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225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LEGISLACIÓN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387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LEG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CUARTO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05" w:right="434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4-0-0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3684"/>
        <w:sectPr>
          <w:pgMar w:header="732" w:footer="0" w:top="920" w:bottom="280" w:left="1560" w:right="1300"/>
          <w:pgSz w:w="12240" w:h="15840"/>
          <w:cols w:num="2" w:equalWidth="off">
            <w:col w:w="1807" w:space="92"/>
            <w:col w:w="7481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HAY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42"/>
      </w:pP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OB</w:t>
      </w:r>
      <w:r>
        <w:rPr>
          <w:rFonts w:cs="Arial" w:hAnsi="Arial" w:eastAsia="Arial" w:ascii="Arial"/>
          <w:b/>
          <w:spacing w:val="-3"/>
          <w:w w:val="100"/>
          <w:position w:val="-1"/>
          <w:sz w:val="24"/>
          <w:szCs w:val="24"/>
        </w:rPr>
        <w:t>J</w:t>
      </w: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ET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V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S: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300" w:val="left"/>
        </w:tabs>
        <w:jc w:val="both"/>
        <w:spacing w:before="37" w:lineRule="exact" w:line="260"/>
        <w:ind w:left="2278" w:right="75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conoce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normat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ega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activida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construcción.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300" w:val="left"/>
        </w:tabs>
        <w:jc w:val="both"/>
        <w:spacing w:before="17" w:lineRule="exact" w:line="260"/>
        <w:ind w:left="2278" w:right="72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fina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6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curs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6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umn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tendr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visió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genera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aspecto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legale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qu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propio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desempeñ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ofe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2"/>
      </w:pP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OBJETIVO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ESPECÍFI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300" w:val="left"/>
        </w:tabs>
        <w:jc w:val="both"/>
        <w:spacing w:lineRule="exact" w:line="260"/>
        <w:ind w:left="2278" w:right="79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rpre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reglas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nor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decretos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leyes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ela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iva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obra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construcción.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2"/>
        <w:ind w:left="191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8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rpre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legis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hab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tacional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91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8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rpre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legislació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medioamb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sector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2"/>
      </w:pP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cív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3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Legis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Comercial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Legis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laboral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3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Legis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tributaria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3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Rég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contractua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Legis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hab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tacional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58"/>
        <w:sectPr>
          <w:type w:val="continuous"/>
          <w:pgSz w:w="12240" w:h="15840"/>
          <w:pgMar w:top="920" w:bottom="280" w:left="1560" w:right="130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Legis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oambiental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UN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DA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Ed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aci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echo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entes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cla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1.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ámb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derec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ones.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al.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ídi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juríd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ntra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UN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Leg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aci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merc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rcia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erech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mú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2.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sociedad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ódig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Códig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Comercio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let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pagaré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garantías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cuen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quieb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UN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Leg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aci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b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3.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Nocione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sobr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ponsabi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contractua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extracontractua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Ubi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ech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trabajo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final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dade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rístic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950" w:right="74" w:hanging="43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aba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ép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hist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trabaj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frent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doctrina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económ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s-soc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ales.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3.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mient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legis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socia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Leg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slació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socia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Chilena.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1912" w:right="4811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Antecedente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stóricos.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3.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nic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parte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rat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trabajo.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950" w:right="71" w:hanging="43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3.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contrat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trabaj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dua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elebración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mod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cacione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terminación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Reg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nerale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especiales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jornad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trabajo.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ansos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emune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protecc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950" w:right="75" w:hanging="43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indi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liberta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indi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negociac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ect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olec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aba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3.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segurida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socia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ob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leye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chi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UN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4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Leg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ació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tr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butar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ibu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4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Nor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sob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pues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impues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4.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Delito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tributarios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UN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DA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5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Rég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nt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ua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st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cc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1Tipo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nst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  <w:sectPr>
          <w:pgMar w:header="732" w:footer="0" w:top="920" w:bottom="280" w:left="1600" w:right="1300"/>
          <w:pgSz w:w="12240" w:h="15840"/>
        </w:sectPr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pres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ser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UN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DA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6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Leg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aci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h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bi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ac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Genera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anism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Construcciones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6.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Ordenanz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Genera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Urbanism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Construcciones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6.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Leye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ben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hab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tacionales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stem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Subsidi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Hab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taciona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inan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Compar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Nor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sob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alida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trucciones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UN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DA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7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Leg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aci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mb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7.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sobr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base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genera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medi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biente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4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Nor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ruido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oles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gene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fuente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BIBLIOGRAFÍA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Genera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Urbanism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Construcciones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Ordenanz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Genera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banism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Construcciones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1986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financ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mient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rban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Compartido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1930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Bas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Generale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Medioambiente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1520" w:val="left"/>
        </w:tabs>
        <w:jc w:val="left"/>
        <w:spacing w:before="19" w:lineRule="exact" w:line="260"/>
        <w:ind w:left="1530" w:right="75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14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Nor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molesto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generado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fuentes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2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1947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onstrucción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Códig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Trabajo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117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Dec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Min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170"/>
        <w:sectPr>
          <w:pgMar w:header="732" w:footer="0" w:top="920" w:bottom="280" w:left="1600" w:right="130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Apuntes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"/>
      </w:pPr>
      <w:r>
        <w:pict>
          <v:group style="position:absolute;margin-left:83.58pt;margin-top:90.5701pt;width:459.18pt;height:0pt;mso-position-horizontal-relative:page;mso-position-vertical-relative:paragraph;z-index:-10614" coordorigin="1672,1811" coordsize="9184,0">
            <v:shape style="position:absolute;left:1672;top:1811;width:9184;height:0" coordorigin="1672,1811" coordsize="9184,0" path="m1672,1811l10855,1811e" filled="f" stroked="t" strokeweight="1.6pt" strokecolor="#000000">
              <v:path arrowok="t"/>
            </v:shape>
            <w10:wrap type="none"/>
          </v:group>
        </w:pict>
      </w:r>
      <w:r>
        <w:pict>
          <v:shape type="#_x0000_t75" style="width:84.72pt;height:63.72pt">
            <v:imagedata o:title="" r:id="rId3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-3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8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4714"/>
      </w:pP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97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ADMINISTRACIÓN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EMPRESAS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ADE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05" w:right="3729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TERCERO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05" w:right="434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2-0-0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3684"/>
        <w:sectPr>
          <w:pgMar w:header="732" w:footer="0" w:top="920" w:bottom="280" w:left="1560" w:right="1300"/>
          <w:pgSz w:w="12240" w:h="15840"/>
          <w:cols w:num="2" w:equalWidth="off">
            <w:col w:w="1807" w:space="92"/>
            <w:col w:w="7481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HAY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42"/>
      </w:pP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OB</w:t>
      </w:r>
      <w:r>
        <w:rPr>
          <w:rFonts w:cs="Arial" w:hAnsi="Arial" w:eastAsia="Arial" w:ascii="Arial"/>
          <w:b/>
          <w:spacing w:val="-3"/>
          <w:w w:val="100"/>
          <w:position w:val="-1"/>
          <w:sz w:val="24"/>
          <w:szCs w:val="24"/>
        </w:rPr>
        <w:t>J</w:t>
      </w: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ET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V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S: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3020" w:val="left"/>
        </w:tabs>
        <w:jc w:val="both"/>
        <w:spacing w:before="37" w:lineRule="exact" w:line="260"/>
        <w:ind w:left="3022" w:right="76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Analiza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organizaciones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considerand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factores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ternos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internos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human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qu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afectan.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3020" w:val="left"/>
        </w:tabs>
        <w:jc w:val="both"/>
        <w:spacing w:before="17" w:lineRule="exact" w:line="260"/>
        <w:ind w:left="3022" w:right="72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Entrega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alumn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principio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ntabilida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finanzas,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qu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permi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omp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func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onam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abilida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ormació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control.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3020" w:val="left"/>
        </w:tabs>
        <w:jc w:val="both"/>
        <w:spacing w:before="18" w:lineRule="exact" w:line="260"/>
        <w:ind w:left="3022" w:right="76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Forma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teri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respect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fundamento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qu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ide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isione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inan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42"/>
      </w:pP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ON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860" w:val="left"/>
        </w:tabs>
        <w:jc w:val="both"/>
        <w:ind w:left="934" w:right="74" w:hanging="43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  <w:tab/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olució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teorí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organ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zacional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model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buroc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át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enfoque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administrativo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enfoqu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humanas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enfoqu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stemas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abier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860" w:val="left"/>
        </w:tabs>
        <w:jc w:val="both"/>
        <w:ind w:left="934" w:right="71" w:hanging="43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  <w:tab/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extern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organización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mpo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eríst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terno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Medi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tern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tructura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teorí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contingencia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Tecnologí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estructura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imper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tecno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ógico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Plan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icación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Tipos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cas,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apa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tabs>
          <w:tab w:pos="860" w:val="left"/>
        </w:tabs>
        <w:jc w:val="both"/>
        <w:ind w:left="934" w:right="77" w:hanging="43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</w:t>
        <w:tab/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señ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organizacional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depar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entaliza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uctu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lujo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860" w:val="left"/>
        </w:tabs>
        <w:jc w:val="both"/>
        <w:ind w:left="934" w:right="75" w:hanging="43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</w:t>
        <w:tab/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Mot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oncept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generales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3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Je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qu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sidades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facto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dua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pectancia.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5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derazgo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Enfoqu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conductua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qu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tuaciona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502"/>
        <w:sectPr>
          <w:type w:val="continuous"/>
          <w:pgSz w:w="12240" w:h="15840"/>
          <w:pgMar w:top="920" w:bottom="280" w:left="1560" w:right="130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aluació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cargos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Descr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cargos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Método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alua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820" w:val="left"/>
        </w:tabs>
        <w:jc w:val="both"/>
        <w:spacing w:before="29"/>
        <w:ind w:left="894" w:right="69" w:hanging="43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7</w:t>
        <w:tab/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Contabilidad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Necesida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informació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empresa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ntabilida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informa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ipio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encione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contab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doble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oned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val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histó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realización,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acumu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etc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ect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transacc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efectua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uctur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inan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ing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gas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rm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able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bá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Balanc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general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esu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zaci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existenc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Inventar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Inventa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fí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valo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existen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asociados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tic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Método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lineale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decrec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Repa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Ga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ing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ica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Gas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ing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idos.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Teor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nan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Ob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estudi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camp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finanzas.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894" w:right="74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Rentabil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rotación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Rie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idumb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Valo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tiempo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Ad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Elemen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ele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ide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tiv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Méto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evaluació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ione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Ele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idera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nvers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ivo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Anális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financiero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nál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BIBLIOGRAFIA: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*Curs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Adm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nistrac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Modern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Koont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O'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onne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Hil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*Valuació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puesto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Lanham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CECS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1978.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*Contabilidad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enfoqu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Admin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strativ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Gor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Shillinglow.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*Contabilida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Sydne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Davidson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14.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*Administració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financier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9).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  <w:sectPr>
          <w:pgMar w:header="732" w:footer="0" w:top="920" w:bottom="280" w:left="1600" w:right="1300"/>
          <w:pgSz w:w="12240" w:h="15840"/>
        </w:sectPr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*Financ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básic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nego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Hunt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21.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"/>
      </w:pPr>
      <w:r>
        <w:pict>
          <v:group style="position:absolute;margin-left:83.58pt;margin-top:90.5701pt;width:459.18pt;height:0pt;mso-position-horizontal-relative:page;mso-position-vertical-relative:paragraph;z-index:-10613" coordorigin="1672,1811" coordsize="9184,0">
            <v:shape style="position:absolute;left:1672;top:1811;width:9184;height:0" coordorigin="1672,1811" coordsize="9184,0" path="m1672,1811l10855,1811e" filled="f" stroked="t" strokeweight="1.6pt" strokecolor="#000000">
              <v:path arrowok="t"/>
            </v:shape>
            <w10:wrap type="none"/>
          </v:group>
        </w:pict>
      </w:r>
      <w:r>
        <w:pict>
          <v:shape type="#_x0000_t75" style="width:84.72pt;height:63.72pt">
            <v:imagedata o:title="" r:id="rId4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09" w:right="-4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09" w:right="7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4714"/>
      </w:pP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61" w:right="2239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ÉTICA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PROFESIONAL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ETP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23" w:right="367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23" w:right="4323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2-0-0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61" w:right="3759"/>
        <w:sectPr>
          <w:pgMar w:header="732" w:footer="0" w:top="920" w:bottom="280" w:left="1560" w:right="1300"/>
          <w:pgSz w:w="12240" w:h="15840"/>
          <w:cols w:num="2" w:equalWidth="off">
            <w:col w:w="1807" w:space="91"/>
            <w:col w:w="7482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PRIMERO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HAY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920" w:bottom="280" w:left="1560" w:right="130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42" w:right="-56"/>
      </w:pP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OB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ET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360" w:val="left"/>
        </w:tabs>
        <w:jc w:val="both"/>
        <w:spacing w:lineRule="exact" w:line="260"/>
        <w:ind w:left="360" w:right="75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Conoce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fundamen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5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ético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5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qu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sustenta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formació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humana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profesiona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360" w:val="left"/>
        </w:tabs>
        <w:jc w:val="both"/>
        <w:spacing w:lineRule="exact" w:line="260"/>
        <w:ind w:left="360" w:right="74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Conoce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izad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oble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permanent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nqu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etu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interpr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quere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real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"bien".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360" w:val="left"/>
        </w:tabs>
        <w:jc w:val="both"/>
        <w:ind w:left="360" w:right="74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Recepciona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orientacione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adopta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actitude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deseab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búsqued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solució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problema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naturaleza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persona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y/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profes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interre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demás.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360" w:val="left"/>
        </w:tabs>
        <w:jc w:val="both"/>
        <w:ind w:left="360" w:right="74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Capac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tars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anal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deriva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4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norma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4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deberí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ajusta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comportamie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persona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ofesiona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hombr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ncip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360" w:val="left"/>
        </w:tabs>
        <w:jc w:val="both"/>
        <w:spacing w:lineRule="exact" w:line="260"/>
        <w:ind w:left="360" w:right="74" w:hanging="360"/>
        <w:sectPr>
          <w:type w:val="continuous"/>
          <w:pgSz w:w="12240" w:h="15840"/>
          <w:pgMar w:top="920" w:bottom="280" w:left="1560" w:right="1300"/>
          <w:cols w:num="2" w:equalWidth="off">
            <w:col w:w="1564" w:space="738"/>
            <w:col w:w="7078"/>
          </w:cols>
        </w:sectPr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Capac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tars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anal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deriva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4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norma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4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deberí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ajusta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comportamie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persona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ofesiona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hombr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ncip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42"/>
      </w:pPr>
      <w:r>
        <w:rPr>
          <w:rFonts w:cs="Arial" w:hAnsi="Arial" w:eastAsia="Arial" w:ascii="Arial"/>
          <w:b/>
          <w:spacing w:val="-3"/>
          <w:w w:val="100"/>
          <w:position w:val="-1"/>
          <w:sz w:val="24"/>
          <w:szCs w:val="24"/>
        </w:rPr>
        <w:t>UNIDADE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5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300" w:val="left"/>
        </w:tabs>
        <w:jc w:val="both"/>
        <w:spacing w:before="29"/>
        <w:ind w:left="2302" w:right="74" w:hanging="360"/>
      </w:pPr>
      <w:r>
        <w:rPr>
          <w:rFonts w:cs="Wingdings" w:hAnsi="Wingdings" w:eastAsia="Wingdings" w:ascii="Wingdings"/>
          <w:w w:val="91"/>
          <w:sz w:val="24"/>
          <w:szCs w:val="24"/>
        </w:rPr>
        <w:t>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Fundamento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losófico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just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ética: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sid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trabaj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hombre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ficad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trabaj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humano,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aba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300" w:val="left"/>
          <w:tab w:pos="3220" w:val="left"/>
        </w:tabs>
        <w:jc w:val="both"/>
        <w:ind w:left="2302" w:right="75" w:hanging="360"/>
        <w:sectPr>
          <w:type w:val="continuous"/>
          <w:pgSz w:w="12240" w:h="15840"/>
          <w:pgMar w:top="920" w:bottom="280" w:left="1560" w:right="1300"/>
        </w:sectPr>
      </w:pPr>
      <w:r>
        <w:rPr>
          <w:rFonts w:cs="Wingdings" w:hAnsi="Wingdings" w:eastAsia="Wingdings" w:ascii="Wingdings"/>
          <w:w w:val="91"/>
          <w:sz w:val="24"/>
          <w:szCs w:val="24"/>
        </w:rPr>
        <w:t>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profesión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rfi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filosóf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co-antropológ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profesiona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egres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  <w:tab/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vers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Int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definic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buen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profesiona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260" w:val="left"/>
        </w:tabs>
        <w:jc w:val="both"/>
        <w:spacing w:before="29"/>
        <w:ind w:left="2262" w:right="73" w:hanging="360"/>
      </w:pPr>
      <w:r>
        <w:rPr>
          <w:rFonts w:cs="Wingdings" w:hAnsi="Wingdings" w:eastAsia="Wingdings" w:ascii="Wingdings"/>
          <w:w w:val="91"/>
          <w:sz w:val="24"/>
          <w:szCs w:val="24"/>
        </w:rPr>
        <w:t>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5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problem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5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fil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fí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ob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loso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plina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ilosóficas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éti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ale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bien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pera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BIBLIOGRAFIA: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2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"É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Gene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Aplic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da"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ho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Rialp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18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1969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Mess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Johannes.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2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Mora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rofesiona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Madr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1969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nador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Antonio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2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ipio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Gene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Lui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ives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Madri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1954.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18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Todol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José.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22"/>
        <w:sectPr>
          <w:pgMar w:header="732" w:footer="0" w:top="920" w:bottom="280" w:left="1600" w:right="130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Bar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elon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1962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Vid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San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id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Ped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5.7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ASIGNATURAS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CUARTO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AÑO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PRIMER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ESTRE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858" w:right="4714"/>
      </w:pPr>
      <w:r>
        <w:pict>
          <v:shape type="#_x0000_t75" style="position:absolute;margin-left:85.2pt;margin-top:-8.62015pt;width:84.72pt;height:63.72pt;mso-position-horizontal-relative:page;mso-position-vertical-relative:paragraph;z-index:-10611">
            <v:imagedata o:title="" r:id="rId41"/>
          </v:shape>
        </w:pic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  <w:sectPr>
          <w:pgMar w:header="732" w:footer="0" w:top="920" w:bottom="280" w:left="1600" w:right="1300"/>
          <w:pgSz w:w="12240" w:h="15840"/>
        </w:sectPr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57" w:right="2"/>
      </w:pPr>
      <w:r>
        <w:pict>
          <v:group style="position:absolute;margin-left:83.58pt;margin-top:-15.7641pt;width:459.18pt;height:0pt;mso-position-horizontal-relative:page;mso-position-vertical-relative:paragraph;z-index:-10612" coordorigin="1672,-315" coordsize="9184,0">
            <v:shape style="position:absolute;left:1672;top:-315;width:9184;height:0" coordorigin="1672,-315" coordsize="9184,0" path="m1672,-315l10855,-315e" filled="f" stroked="t" strokeweight="1.6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7" w:right="12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right="1270"/>
      </w:pPr>
      <w:r>
        <w:br w:type="column"/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INSTALACIONES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EDIFICIOS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IEE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CUARTO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4-0-2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right="3777"/>
        <w:sectPr>
          <w:type w:val="continuous"/>
          <w:pgSz w:w="12240" w:h="15840"/>
          <w:pgMar w:top="920" w:bottom="280" w:left="1600" w:right="1300"/>
          <w:cols w:num="2" w:equalWidth="off">
            <w:col w:w="1799" w:space="2602"/>
            <w:col w:w="4939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PRIMERO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HID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02"/>
      </w:pP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OB</w:t>
      </w:r>
      <w:r>
        <w:rPr>
          <w:rFonts w:cs="Arial" w:hAnsi="Arial" w:eastAsia="Arial" w:ascii="Arial"/>
          <w:b/>
          <w:spacing w:val="-3"/>
          <w:w w:val="100"/>
          <w:position w:val="-1"/>
          <w:sz w:val="24"/>
          <w:szCs w:val="24"/>
        </w:rPr>
        <w:t>J</w:t>
      </w: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ET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V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S: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260" w:val="left"/>
        </w:tabs>
        <w:jc w:val="both"/>
        <w:spacing w:before="29"/>
        <w:ind w:left="2262" w:right="76" w:hanging="360"/>
      </w:pPr>
      <w:r>
        <w:rPr>
          <w:rFonts w:cs="Wingdings" w:hAnsi="Wingdings" w:eastAsia="Wingdings" w:ascii="Wingdings"/>
          <w:w w:val="91"/>
          <w:sz w:val="24"/>
          <w:szCs w:val="24"/>
        </w:rPr>
        <w:t>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Conoce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aplica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fundamento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básicos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ñ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cálcul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nstr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cci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instalacione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edificios.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260" w:val="left"/>
        </w:tabs>
        <w:jc w:val="both"/>
        <w:ind w:left="2262" w:right="72" w:hanging="360"/>
      </w:pPr>
      <w:r>
        <w:rPr>
          <w:rFonts w:cs="Wingdings" w:hAnsi="Wingdings" w:eastAsia="Wingdings" w:ascii="Wingdings"/>
          <w:w w:val="91"/>
          <w:sz w:val="24"/>
          <w:szCs w:val="24"/>
        </w:rPr>
        <w:t>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Ident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icar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comprende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apl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nor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igen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ias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instalacione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eléctrica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acond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cionado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;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manej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residuo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sól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;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transporte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mecan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zad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protecció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contr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incend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920" w:bottom="280" w:left="1600" w:right="130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 w:right="-56"/>
      </w:pP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PROGRAMA: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Instalacione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eléctr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epto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funda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ales.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360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Máquina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eléct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icas.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360" w:val="left"/>
        </w:tabs>
        <w:jc w:val="left"/>
        <w:spacing w:before="22" w:lineRule="exact" w:line="260"/>
        <w:ind w:left="360" w:right="77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Instalacione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mas,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simbolog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proyectos.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3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Calefacción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Permeabilida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rmica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otecció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térmica.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360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Pérdid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calor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eria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7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desecho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óli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otecció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medio.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360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monta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escale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cánicas.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7" w:lineRule="exact" w:line="260"/>
        <w:sectPr>
          <w:type w:val="continuous"/>
          <w:pgSz w:w="12240" w:h="15840"/>
          <w:pgMar w:top="920" w:bottom="280" w:left="1600" w:right="1300"/>
          <w:cols w:num="2" w:equalWidth="off">
            <w:col w:w="1580" w:space="1041"/>
            <w:col w:w="6719"/>
          </w:cols>
        </w:sectPr>
      </w:pPr>
      <w:r>
        <w:rPr>
          <w:rFonts w:cs="Times New Roman" w:hAnsi="Times New Roman" w:eastAsia="Times New Roman" w:ascii="Times New Roman"/>
          <w:spacing w:val="0"/>
          <w:w w:val="131"/>
          <w:position w:val="-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position w:val="-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ció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cont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in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endios.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02"/>
      </w:pPr>
      <w:r>
        <w:rPr>
          <w:rFonts w:cs="Arial" w:hAnsi="Arial" w:eastAsia="Arial" w:ascii="Arial"/>
          <w:b/>
          <w:spacing w:val="-3"/>
          <w:w w:val="100"/>
          <w:position w:val="-1"/>
          <w:sz w:val="24"/>
          <w:szCs w:val="24"/>
        </w:rPr>
        <w:t>Bibliografía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2"/>
        <w:ind w:left="151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Reglamento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Insta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domiciliarias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518"/>
        <w:sectPr>
          <w:type w:val="continuous"/>
          <w:pgSz w:w="12240" w:h="15840"/>
          <w:pgMar w:top="920" w:bottom="280" w:left="1600" w:right="1300"/>
        </w:sectPr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Ordenanz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Genera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banism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Construcciones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"/>
      </w:pPr>
      <w:r>
        <w:pict>
          <v:group style="position:absolute;margin-left:83.58pt;margin-top:90.5701pt;width:459.18pt;height:0pt;mso-position-horizontal-relative:page;mso-position-vertical-relative:paragraph;z-index:-10610" coordorigin="1672,1811" coordsize="9184,0">
            <v:shape style="position:absolute;left:1672;top:1811;width:9184;height:0" coordorigin="1672,1811" coordsize="9184,0" path="m1672,1811l10855,1811e" filled="f" stroked="t" strokeweight="1.6pt" strokecolor="#000000">
              <v:path arrowok="t"/>
            </v:shape>
            <w10:wrap type="none"/>
          </v:group>
        </w:pict>
      </w:r>
      <w:r>
        <w:pict>
          <v:shape type="#_x0000_t75" style="width:84.72pt;height:63.72pt">
            <v:imagedata o:title="" r:id="rId4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-3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8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4714"/>
      </w:pP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175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PREVENCIÓN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RIESGOS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PRE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05" w:right="3874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CUARTO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05" w:right="434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2-0-0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3777"/>
        <w:sectPr>
          <w:pgNumType w:start="100"/>
          <w:pgMar w:header="732" w:footer="0" w:top="920" w:bottom="280" w:left="1560" w:right="1300"/>
          <w:headerReference w:type="default" r:id="rId42"/>
          <w:pgSz w:w="12240" w:h="15840"/>
          <w:cols w:num="2" w:equalWidth="off">
            <w:col w:w="1807" w:space="92"/>
            <w:col w:w="7481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PRIMERO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HAY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42"/>
      </w:pP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OB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ET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862" w:right="75" w:firstLine="1440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Conocer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comprende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apl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normativ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vigent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prevención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aba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anali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alua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fac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pérdidas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ginada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accidente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trab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enfermedade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ionales.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Iden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apli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oced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miento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detecta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eli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pérdida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rie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abajo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pérdidas.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2"/>
      </w:pP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PROGRAMA: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3022" w:right="71" w:hanging="360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uali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Ante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eden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his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volución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industr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egis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socia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Orígene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seguridad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industr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1674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reg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amentos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Consecuencia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trabajo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Teor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ric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Imp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socia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onómi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oduc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ncipale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accidentes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agente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fuente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tipo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causas.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4840" w:val="left"/>
        </w:tabs>
        <w:jc w:val="both"/>
        <w:ind w:left="3022" w:right="74" w:hanging="360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incip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bás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contro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pérdidas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Proced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entos: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ingeniería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instrucció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Contro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estadíst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o.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Investigación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  <w:tab/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análisi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informe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Inspecciones,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observacione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ntacto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segur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Anális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segur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trabajo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Mot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partic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pación.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66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Ad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nist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Análi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abajo.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3022" w:right="70"/>
        <w:sectPr>
          <w:type w:val="continuous"/>
          <w:pgSz w:w="12240" w:h="15840"/>
          <w:pgMar w:top="920" w:bottom="280" w:left="1560" w:right="1300"/>
        </w:sectPr>
      </w:pP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incip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contro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pérd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Factore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Etiología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Ad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stració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contro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pérdidas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Investigació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anál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dent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ción,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evaluació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correcció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Ergonomí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señ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cci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9"/>
        <w:ind w:left="2982" w:right="75" w:hanging="360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Nocione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Hig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Indus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iesgo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sicos,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quím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ológ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Método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contro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riesgo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enfermedade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profesionales.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BIBLIOGRAFIA: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1674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reglamentos.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02"/>
        <w:sectPr>
          <w:pgMar w:header="732" w:footer="0" w:top="920" w:bottom="280" w:left="1600" w:right="1300"/>
          <w:pgSz w:w="12240" w:h="15840"/>
        </w:sectPr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*Apunte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clases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"/>
      </w:pPr>
      <w:r>
        <w:pict>
          <v:group style="position:absolute;margin-left:83.58pt;margin-top:90.5701pt;width:459.18pt;height:0pt;mso-position-horizontal-relative:page;mso-position-vertical-relative:paragraph;z-index:-10609" coordorigin="1672,1811" coordsize="9184,0">
            <v:shape style="position:absolute;left:1672;top:1811;width:9184;height:0" coordorigin="1672,1811" coordsize="9184,0" path="m1672,1811l10855,1811e" filled="f" stroked="t" strokeweight="1.6pt" strokecolor="#000000">
              <v:path arrowok="t"/>
            </v:shape>
            <w10:wrap type="none"/>
          </v:group>
        </w:pict>
      </w:r>
      <w:r>
        <w:pict>
          <v:shape type="#_x0000_t75" style="width:84.72pt;height:63.72pt">
            <v:imagedata o:title="" r:id="rId4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-3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8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4714"/>
      </w:pP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225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VILES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387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OCI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CUARTO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05" w:right="434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4-0-2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05" w:right="378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PRIMERO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lineRule="exact" w:line="260"/>
        <w:ind w:left="2505" w:right="3141"/>
        <w:sectPr>
          <w:pgMar w:header="732" w:footer="0" w:top="920" w:bottom="280" w:left="1560" w:right="1300"/>
          <w:pgSz w:w="12240" w:h="15840"/>
          <w:cols w:num="2" w:equalWidth="off">
            <w:col w:w="1807" w:space="92"/>
            <w:col w:w="7481"/>
          </w:cols>
        </w:sectPr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TOP-THA-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MAK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42"/>
      </w:pP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OB</w:t>
      </w:r>
      <w:r>
        <w:rPr>
          <w:rFonts w:cs="Arial" w:hAnsi="Arial" w:eastAsia="Arial" w:ascii="Arial"/>
          <w:b/>
          <w:spacing w:val="-3"/>
          <w:w w:val="100"/>
          <w:position w:val="-1"/>
          <w:sz w:val="24"/>
          <w:szCs w:val="24"/>
        </w:rPr>
        <w:t>J</w:t>
      </w: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ET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V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S: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300" w:val="left"/>
        </w:tabs>
        <w:jc w:val="both"/>
        <w:spacing w:before="29"/>
        <w:ind w:left="2302" w:right="75" w:hanging="360"/>
      </w:pPr>
      <w:r>
        <w:rPr>
          <w:rFonts w:cs="Wingdings" w:hAnsi="Wingdings" w:eastAsia="Wingdings" w:ascii="Wingdings"/>
          <w:w w:val="91"/>
          <w:sz w:val="24"/>
          <w:szCs w:val="24"/>
        </w:rPr>
        <w:t>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epa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alu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posterio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desempeñ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aneam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construcció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nspecc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obra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marítimas.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300" w:val="left"/>
          <w:tab w:pos="3540" w:val="left"/>
        </w:tabs>
        <w:jc w:val="both"/>
        <w:ind w:left="2302" w:right="71" w:hanging="360"/>
      </w:pPr>
      <w:r>
        <w:rPr>
          <w:rFonts w:cs="Wingdings" w:hAnsi="Wingdings" w:eastAsia="Wingdings" w:ascii="Wingdings"/>
          <w:w w:val="91"/>
          <w:sz w:val="24"/>
          <w:szCs w:val="24"/>
        </w:rPr>
        <w:t>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onoce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alu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prob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rieg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especia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egión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bilita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ior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desempeñ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profesiona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estudi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construcció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grandes,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mediana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  <w:tab/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pequeña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obra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partiéndol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conoc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miento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teór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áct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tabs>
          <w:tab w:pos="2300" w:val="left"/>
        </w:tabs>
        <w:jc w:val="both"/>
        <w:ind w:left="2302" w:right="75" w:hanging="360"/>
      </w:pPr>
      <w:r>
        <w:rPr>
          <w:rFonts w:cs="Wingdings" w:hAnsi="Wingdings" w:eastAsia="Wingdings" w:ascii="Wingdings"/>
          <w:w w:val="91"/>
          <w:sz w:val="24"/>
          <w:szCs w:val="24"/>
        </w:rPr>
        <w:t>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conoc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miento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adqu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rido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construcció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puentes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car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iles.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300" w:val="left"/>
        </w:tabs>
        <w:jc w:val="both"/>
        <w:ind w:left="2302" w:right="75" w:hanging="360"/>
      </w:pPr>
      <w:r>
        <w:rPr>
          <w:rFonts w:cs="Wingdings" w:hAnsi="Wingdings" w:eastAsia="Wingdings" w:ascii="Wingdings"/>
          <w:w w:val="91"/>
          <w:sz w:val="24"/>
          <w:szCs w:val="24"/>
        </w:rPr>
        <w:t>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conoc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mient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sob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explo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ivo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stema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tronadura,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tant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cort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roca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bancos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zanja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túneles.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942"/>
      </w:pPr>
      <w:r>
        <w:rPr>
          <w:rFonts w:cs="Wingdings" w:hAnsi="Wingdings" w:eastAsia="Wingdings" w:ascii="Wingdings"/>
          <w:spacing w:val="0"/>
          <w:w w:val="100"/>
          <w:position w:val="-1"/>
          <w:sz w:val="24"/>
          <w:szCs w:val="24"/>
        </w:rPr>
        <w:t>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8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Deter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ina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-5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cos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elabo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upues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excavación.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42"/>
      </w:pPr>
      <w:r>
        <w:rPr>
          <w:rFonts w:cs="Arial" w:hAnsi="Arial" w:eastAsia="Arial" w:ascii="Arial"/>
          <w:b/>
          <w:spacing w:val="-3"/>
          <w:w w:val="100"/>
          <w:position w:val="-1"/>
          <w:sz w:val="24"/>
          <w:szCs w:val="24"/>
        </w:rPr>
        <w:t>PROGRAMA: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9"/>
        <w:ind w:left="3022" w:right="72" w:hanging="360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Plani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ica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puer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puerto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oper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portuaria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ficació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portuaria.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Condicione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plan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Ingenierí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oceanografí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Costas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Mov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miento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Mod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cacione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ondas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riacione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Corrien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Previsión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oleaje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Defens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4340" w:val="left"/>
        </w:tabs>
        <w:jc w:val="both"/>
        <w:ind w:left="3022" w:right="72" w:hanging="360"/>
        <w:sectPr>
          <w:type w:val="continuous"/>
          <w:pgSz w:w="12240" w:h="15840"/>
          <w:pgMar w:top="920" w:bottom="280" w:left="1560" w:right="1300"/>
        </w:sectPr>
      </w:pPr>
      <w:r>
        <w:rPr>
          <w:rFonts w:cs="Arial" w:hAnsi="Arial" w:eastAsia="Arial" w:ascii="Arial"/>
          <w:spacing w:val="-4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Ob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zon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marí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Estructura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resistent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diques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Secció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tip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parámetro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ver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Diseñ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ópt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agado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señ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áreas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portuarias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  <w:tab/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Obra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defen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uvia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Mampostería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9"/>
        <w:ind w:left="2982" w:right="76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gavionad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protecció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ribera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fluvia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Obra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correcció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drológ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4620" w:val="left"/>
        </w:tabs>
        <w:jc w:val="both"/>
        <w:ind w:left="2982" w:right="72" w:hanging="360"/>
      </w:pPr>
      <w:r>
        <w:rPr>
          <w:rFonts w:cs="Arial" w:hAnsi="Arial" w:eastAsia="Arial" w:ascii="Arial"/>
          <w:spacing w:val="-4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Pano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ene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gé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ficac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droeléctrica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obra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anexas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mensionamient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tubería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forzadas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chimenea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equilibrio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turbina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generadoras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  <w:tab/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señ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trucci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tructura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drául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ntro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622"/>
      </w:pPr>
      <w:r>
        <w:rPr>
          <w:rFonts w:cs="Arial" w:hAnsi="Arial" w:eastAsia="Arial" w:ascii="Arial"/>
          <w:spacing w:val="-4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parte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ncipales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olución.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2982" w:right="74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Puente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vig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sencilla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Fundaciones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solicitaciones,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Diseñ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apoyo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vile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unive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sales.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nst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puente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arco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gantes,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lanzada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etc.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2982" w:right="74" w:hanging="360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Túneles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3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Excavacione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roca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ste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perforación,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explosivo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tronadur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bancos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zanjas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Construcció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túneles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oración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tronadu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argu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na,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transport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revesti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ala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umbrado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acondicionad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comun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stema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venti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BIBLIOGRAFIA: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rít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Uni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San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iago.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*Ob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íti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Ramó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ibar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Dosse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S.A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Barcelona.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*Cour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travau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marit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M.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Lava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ationa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et.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*Apunte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clase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Fernand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omm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Cerda.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*Hid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uli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F.J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Domínguez.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*Gu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rieg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aspe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Regiona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Ayud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Técn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*Abas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agua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Westo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Bogert.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*Camino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Escari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*Espec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manuale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.I.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  <w:sectPr>
          <w:pgMar w:header="732" w:footer="0" w:top="920" w:bottom="280" w:left="1600" w:right="1300"/>
          <w:pgSz w:w="12240" w:h="15840"/>
        </w:sectPr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*Método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constru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Bonhomm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"/>
      </w:pPr>
      <w:r>
        <w:pict>
          <v:group style="position:absolute;margin-left:83.58pt;margin-top:90.5701pt;width:459.18pt;height:0pt;mso-position-horizontal-relative:page;mso-position-vertical-relative:paragraph;z-index:-10608" coordorigin="1672,1811" coordsize="9184,0">
            <v:shape style="position:absolute;left:1672;top:1811;width:9184;height:0" coordorigin="1672,1811" coordsize="9184,0" path="m1672,1811l10855,1811e" filled="f" stroked="t" strokeweight="1.6pt" strokecolor="#000000">
              <v:path arrowok="t"/>
            </v:shape>
            <w10:wrap type="none"/>
          </v:group>
        </w:pict>
      </w:r>
      <w:r>
        <w:pict>
          <v:shape type="#_x0000_t75" style="width:84.72pt;height:63.72pt">
            <v:imagedata o:title="" r:id="rId4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-3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8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4714"/>
      </w:pP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215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MECÁNICA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05" w:right="3874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CUARTO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05" w:right="434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4-0-2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3777"/>
        <w:sectPr>
          <w:pgMar w:header="732" w:footer="0" w:top="920" w:bottom="280" w:left="1560" w:right="1300"/>
          <w:pgSz w:w="12240" w:h="15840"/>
          <w:cols w:num="2" w:equalWidth="off">
            <w:col w:w="1807" w:space="92"/>
            <w:col w:w="7481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PRIMERO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EDD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42"/>
      </w:pP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OB</w:t>
      </w:r>
      <w:r>
        <w:rPr>
          <w:rFonts w:cs="Arial" w:hAnsi="Arial" w:eastAsia="Arial" w:ascii="Arial"/>
          <w:b/>
          <w:spacing w:val="-3"/>
          <w:w w:val="100"/>
          <w:position w:val="-1"/>
          <w:sz w:val="24"/>
          <w:szCs w:val="24"/>
        </w:rPr>
        <w:t>J</w:t>
      </w: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ET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V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S: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300" w:val="left"/>
        </w:tabs>
        <w:jc w:val="both"/>
        <w:spacing w:before="29"/>
        <w:ind w:left="2302" w:right="71" w:hanging="360"/>
      </w:pPr>
      <w:r>
        <w:rPr>
          <w:rFonts w:cs="Wingdings" w:hAnsi="Wingdings" w:eastAsia="Wingdings" w:ascii="Wingdings"/>
          <w:w w:val="91"/>
          <w:sz w:val="24"/>
          <w:szCs w:val="24"/>
        </w:rPr>
        <w:t>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Capac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alumn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identif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clas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disti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tip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edimiento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técn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explotació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suelo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mprende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ort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mie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sistem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suelo-a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re-agu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frent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diversa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solic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ones.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Conoce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ipale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eoría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mecán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ast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cidad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mpactac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consolida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esis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enci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300" w:val="left"/>
        </w:tabs>
        <w:jc w:val="both"/>
        <w:ind w:left="2302" w:right="72" w:hanging="360"/>
      </w:pPr>
      <w:r>
        <w:rPr>
          <w:rFonts w:cs="Wingdings" w:hAnsi="Wingdings" w:eastAsia="Wingdings" w:ascii="Wingdings"/>
          <w:w w:val="91"/>
          <w:sz w:val="24"/>
          <w:szCs w:val="24"/>
        </w:rPr>
        <w:t>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nic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suelo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oble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ingenierí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fundaciones.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942"/>
      </w:pPr>
      <w:r>
        <w:rPr>
          <w:rFonts w:cs="Wingdings" w:hAnsi="Wingdings" w:eastAsia="Wingdings" w:ascii="Wingdings"/>
          <w:spacing w:val="0"/>
          <w:w w:val="100"/>
          <w:position w:val="-1"/>
          <w:sz w:val="24"/>
          <w:szCs w:val="24"/>
        </w:rPr>
        <w:t>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8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Relaciona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-5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problem</w:t>
      </w:r>
      <w:r>
        <w:rPr>
          <w:rFonts w:cs="Arial" w:hAnsi="Arial" w:eastAsia="Arial" w:ascii="Arial"/>
          <w:spacing w:val="-4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suel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co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spacing w:val="-5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dis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ñ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obr</w:t>
      </w:r>
      <w:r>
        <w:rPr>
          <w:rFonts w:cs="Arial" w:hAnsi="Arial" w:eastAsia="Arial" w:ascii="Arial"/>
          <w:spacing w:val="-5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civiles.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42"/>
      </w:pPr>
      <w:r>
        <w:rPr>
          <w:rFonts w:cs="Arial" w:hAnsi="Arial" w:eastAsia="Arial" w:ascii="Arial"/>
          <w:b/>
          <w:spacing w:val="-3"/>
          <w:w w:val="100"/>
          <w:position w:val="-1"/>
          <w:sz w:val="24"/>
          <w:szCs w:val="24"/>
        </w:rPr>
        <w:t>PROGRAMA: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9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*Concepto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bás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geología.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*Formació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suelo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depós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rop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edades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índ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icació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suelos.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*Mé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reno.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*Es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elo.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*Teorí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reno.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cort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suelos.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puj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tier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*Est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ención.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18"/>
      </w:pPr>
      <w:r>
        <w:rPr>
          <w:rFonts w:cs="Arial" w:hAnsi="Arial" w:eastAsia="Arial" w:ascii="Arial"/>
          <w:spacing w:val="-3"/>
          <w:sz w:val="24"/>
          <w:szCs w:val="24"/>
        </w:rPr>
        <w:t>10</w:t>
      </w:r>
      <w:r>
        <w:rPr>
          <w:rFonts w:cs="Arial" w:hAnsi="Arial" w:eastAsia="Arial" w:ascii="Arial"/>
          <w:spacing w:val="0"/>
          <w:sz w:val="24"/>
          <w:szCs w:val="24"/>
        </w:rPr>
        <w:t>.</w:t>
      </w:r>
      <w:r>
        <w:rPr>
          <w:rFonts w:cs="Arial" w:hAnsi="Arial" w:eastAsia="Arial" w:ascii="Arial"/>
          <w:spacing w:val="-34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*Cor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abiert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iba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iones.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18"/>
      </w:pPr>
      <w:r>
        <w:rPr>
          <w:rFonts w:cs="Arial" w:hAnsi="Arial" w:eastAsia="Arial" w:ascii="Arial"/>
          <w:spacing w:val="-3"/>
          <w:sz w:val="24"/>
          <w:szCs w:val="24"/>
        </w:rPr>
        <w:t>11</w:t>
      </w:r>
      <w:r>
        <w:rPr>
          <w:rFonts w:cs="Arial" w:hAnsi="Arial" w:eastAsia="Arial" w:ascii="Arial"/>
          <w:spacing w:val="0"/>
          <w:sz w:val="24"/>
          <w:szCs w:val="24"/>
        </w:rPr>
        <w:t>.</w:t>
      </w:r>
      <w:r>
        <w:rPr>
          <w:rFonts w:cs="Arial" w:hAnsi="Arial" w:eastAsia="Arial" w:ascii="Arial"/>
          <w:spacing w:val="-34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*Es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abilida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aludes.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18"/>
      </w:pPr>
      <w:r>
        <w:rPr>
          <w:rFonts w:cs="Arial" w:hAnsi="Arial" w:eastAsia="Arial" w:ascii="Arial"/>
          <w:spacing w:val="-3"/>
          <w:sz w:val="24"/>
          <w:szCs w:val="24"/>
        </w:rPr>
        <w:t>12</w:t>
      </w:r>
      <w:r>
        <w:rPr>
          <w:rFonts w:cs="Arial" w:hAnsi="Arial" w:eastAsia="Arial" w:ascii="Arial"/>
          <w:spacing w:val="0"/>
          <w:sz w:val="24"/>
          <w:szCs w:val="24"/>
        </w:rPr>
        <w:t>.</w:t>
      </w:r>
      <w:r>
        <w:rPr>
          <w:rFonts w:cs="Arial" w:hAnsi="Arial" w:eastAsia="Arial" w:ascii="Arial"/>
          <w:spacing w:val="-35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agu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suelo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;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ago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enos.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78" w:right="71" w:hanging="360"/>
        <w:sectPr>
          <w:type w:val="continuous"/>
          <w:pgSz w:w="12240" w:h="15840"/>
          <w:pgMar w:top="920" w:bottom="280" w:left="1560" w:right="1300"/>
        </w:sectPr>
      </w:pPr>
      <w:r>
        <w:rPr>
          <w:rFonts w:cs="Arial" w:hAnsi="Arial" w:eastAsia="Arial" w:ascii="Arial"/>
          <w:spacing w:val="-3"/>
          <w:sz w:val="24"/>
          <w:szCs w:val="24"/>
        </w:rPr>
        <w:t>13</w:t>
      </w:r>
      <w:r>
        <w:rPr>
          <w:rFonts w:cs="Arial" w:hAnsi="Arial" w:eastAsia="Arial" w:ascii="Arial"/>
          <w:spacing w:val="0"/>
          <w:sz w:val="24"/>
          <w:szCs w:val="24"/>
        </w:rPr>
        <w:t>.</w:t>
      </w:r>
      <w:r>
        <w:rPr>
          <w:rFonts w:cs="Arial" w:hAnsi="Arial" w:eastAsia="Arial" w:ascii="Arial"/>
          <w:spacing w:val="-35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rob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especiale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undación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suelo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expans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colapsab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rellenos.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878"/>
      </w:pPr>
      <w:r>
        <w:rPr>
          <w:rFonts w:cs="Arial" w:hAnsi="Arial" w:eastAsia="Arial" w:ascii="Arial"/>
          <w:spacing w:val="-3"/>
          <w:sz w:val="24"/>
          <w:szCs w:val="24"/>
        </w:rPr>
        <w:t>14</w:t>
      </w:r>
      <w:r>
        <w:rPr>
          <w:rFonts w:cs="Arial" w:hAnsi="Arial" w:eastAsia="Arial" w:ascii="Arial"/>
          <w:spacing w:val="0"/>
          <w:sz w:val="24"/>
          <w:szCs w:val="24"/>
        </w:rPr>
        <w:t>.</w:t>
      </w:r>
      <w:r>
        <w:rPr>
          <w:rFonts w:cs="Arial" w:hAnsi="Arial" w:eastAsia="Arial" w:ascii="Arial"/>
          <w:spacing w:val="-35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*Estabilizació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suelos.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878"/>
      </w:pPr>
      <w:r>
        <w:rPr>
          <w:rFonts w:cs="Arial" w:hAnsi="Arial" w:eastAsia="Arial" w:ascii="Arial"/>
          <w:spacing w:val="-3"/>
          <w:sz w:val="24"/>
          <w:szCs w:val="24"/>
        </w:rPr>
        <w:t>15</w:t>
      </w:r>
      <w:r>
        <w:rPr>
          <w:rFonts w:cs="Arial" w:hAnsi="Arial" w:eastAsia="Arial" w:ascii="Arial"/>
          <w:spacing w:val="0"/>
          <w:sz w:val="24"/>
          <w:szCs w:val="24"/>
        </w:rPr>
        <w:t>.</w:t>
      </w:r>
      <w:r>
        <w:rPr>
          <w:rFonts w:cs="Arial" w:hAnsi="Arial" w:eastAsia="Arial" w:ascii="Arial"/>
          <w:spacing w:val="-35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*Fundacione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superficia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878"/>
      </w:pPr>
      <w:r>
        <w:rPr>
          <w:rFonts w:cs="Arial" w:hAnsi="Arial" w:eastAsia="Arial" w:ascii="Arial"/>
          <w:spacing w:val="-3"/>
          <w:sz w:val="24"/>
          <w:szCs w:val="24"/>
        </w:rPr>
        <w:t>16</w:t>
      </w:r>
      <w:r>
        <w:rPr>
          <w:rFonts w:cs="Arial" w:hAnsi="Arial" w:eastAsia="Arial" w:ascii="Arial"/>
          <w:spacing w:val="0"/>
          <w:sz w:val="24"/>
          <w:szCs w:val="24"/>
        </w:rPr>
        <w:t>.</w:t>
      </w:r>
      <w:r>
        <w:rPr>
          <w:rFonts w:cs="Arial" w:hAnsi="Arial" w:eastAsia="Arial" w:ascii="Arial"/>
          <w:spacing w:val="-35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*Fundacione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profundas.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878"/>
      </w:pPr>
      <w:r>
        <w:rPr>
          <w:rFonts w:cs="Arial" w:hAnsi="Arial" w:eastAsia="Arial" w:ascii="Arial"/>
          <w:spacing w:val="-3"/>
          <w:sz w:val="24"/>
          <w:szCs w:val="24"/>
        </w:rPr>
        <w:t>17</w:t>
      </w:r>
      <w:r>
        <w:rPr>
          <w:rFonts w:cs="Arial" w:hAnsi="Arial" w:eastAsia="Arial" w:ascii="Arial"/>
          <w:spacing w:val="0"/>
          <w:sz w:val="24"/>
          <w:szCs w:val="24"/>
        </w:rPr>
        <w:t>.</w:t>
      </w:r>
      <w:r>
        <w:rPr>
          <w:rFonts w:cs="Arial" w:hAnsi="Arial" w:eastAsia="Arial" w:ascii="Arial"/>
          <w:spacing w:val="-34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ipio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elemen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Dinámic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Mecán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238"/>
      </w:pP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Rocas.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BIBLIOGRAFIA: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*Geotecni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Cimiento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Jiméne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Sala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J.A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*Mecánic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suelo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Lamb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hit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ingen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erí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suelo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vía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terre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Ric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*Mecánic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suelo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ingenierí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Dujisi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Rutilant.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rop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edade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geofísica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suelo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J.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18"/>
        <w:sectPr>
          <w:pgMar w:header="732" w:footer="0" w:top="920" w:bottom="280" w:left="1600" w:right="1300"/>
          <w:pgSz w:w="12240" w:h="15840"/>
        </w:sectPr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*Mecánic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suelo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mens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.L'Hermin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er.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"/>
      </w:pPr>
      <w:r>
        <w:pict>
          <v:shape type="#_x0000_t75" style="width:84.72pt;height:63.72pt">
            <v:imagedata o:title="" r:id="rId4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-3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8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4294"/>
      </w:pP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835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CUBICAC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CYP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05" w:right="3454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CUARTO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05" w:right="392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2-2-0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05" w:right="336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PRIMERO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05" w:right="2868"/>
        <w:sectPr>
          <w:pgMar w:header="732" w:footer="0" w:top="920" w:bottom="280" w:left="1560" w:right="1720"/>
          <w:pgSz w:w="12240" w:h="15840"/>
          <w:cols w:num="2" w:equalWidth="off">
            <w:col w:w="1807" w:space="92"/>
            <w:col w:w="7061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VI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SEMESTRE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58pt;margin-top:175.23pt;width:459.18pt;height:0pt;mso-position-horizontal-relative:page;mso-position-vertical-relative:page;z-index:-10607" coordorigin="1672,3505" coordsize="9184,0">
            <v:shape style="position:absolute;left:1672;top:3505;width:9184;height:0" coordorigin="1672,3505" coordsize="9184,0" path="m1672,3505l10855,3505e" filled="f" stroked="t" strokeweight="1.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82" w:hRule="exact"/>
        </w:trPr>
        <w:tc>
          <w:tcPr>
            <w:tcW w:w="2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OB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ETIVO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GENERAL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591"/>
            </w:pPr>
            <w:r>
              <w:rPr>
                <w:rFonts w:cs="Times New Roman" w:hAnsi="Times New Roman" w:eastAsia="Times New Roman" w:ascii="Times New Roman"/>
                <w:spacing w:val="0"/>
                <w:w w:val="131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31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4"/>
                <w:w w:val="13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Cuanti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icar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obra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técnic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eter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inaci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ó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5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presupuesto.</w:t>
            </w:r>
          </w:p>
        </w:tc>
      </w:tr>
      <w:tr>
        <w:trPr>
          <w:trHeight w:val="1760" w:hRule="exact"/>
        </w:trPr>
        <w:tc>
          <w:tcPr>
            <w:tcW w:w="2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20" w:right="934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OB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ETIVOS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ESPECÍF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6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tabs>
                <w:tab w:pos="940" w:val="left"/>
              </w:tabs>
              <w:jc w:val="both"/>
              <w:ind w:left="951" w:right="124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31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Aplicar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antecede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proyecto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ativas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cubicaciones,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para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posición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análisis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precio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unitario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partidas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proyecto.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tabs>
                <w:tab w:pos="940" w:val="left"/>
              </w:tabs>
              <w:jc w:val="both"/>
              <w:spacing w:before="23" w:lineRule="exact" w:line="260"/>
              <w:ind w:left="951" w:right="79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31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Distinguir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tipos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bicaciones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objetivos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plen.</w:t>
            </w:r>
          </w:p>
        </w:tc>
      </w:tr>
      <w:tr>
        <w:trPr>
          <w:trHeight w:val="5341" w:hRule="exact"/>
        </w:trPr>
        <w:tc>
          <w:tcPr>
            <w:tcW w:w="2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2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NTEN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31" w:right="373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CUBICACIONES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Generalidades.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Legado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planos.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Planos.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31" w:right="32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Especificaciones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téc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icas.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Bases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nistrativas.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31" w:right="145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Procedi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iento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General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alización.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Métodos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para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cubicar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obras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construcción.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Método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coeficiente.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Método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exacto.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31" w:right="231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Análisis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étodo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exacto.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Cubicación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Obra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Gruesa.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Cubicación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inaciones.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Cubicación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instalaci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nes.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Cubicación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obras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ple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entarias.</w:t>
            </w:r>
          </w:p>
          <w:p>
            <w:pPr>
              <w:rPr>
                <w:sz w:val="26"/>
                <w:szCs w:val="26"/>
              </w:rPr>
              <w:jc w:val="left"/>
              <w:spacing w:before="16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31" w:right="38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PRESUPUESTO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Generalidades.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Contratos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obra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construcción.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</w:tbl>
    <w:p>
      <w:pPr>
        <w:sectPr>
          <w:type w:val="continuous"/>
          <w:pgSz w:w="12240" w:h="15840"/>
          <w:pgMar w:top="920" w:bottom="280" w:left="1560" w:right="172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2641" w:right="255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contratación.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Regla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nistrativas.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propuestas.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641" w:right="349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construcción.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Concepto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productividad.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641" w:right="208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Presupuestos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tipos,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objetivos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aplicación.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unitario.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641" w:right="2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Análisis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ateriales.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Calculo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ateriales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coeficiente.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Análisis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obra.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Rendi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obra.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Clasificación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obra.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64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Leyes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Sociales.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641" w:right="215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cálculo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salario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Planillas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uneraci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641" w:right="30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Análisis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Anexos.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641" w:right="7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anexos,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aquinarias,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equipos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entas.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Análisis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gastos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utilidad.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64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Definición.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641" w:right="46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gastos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utilidad.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Cuantificación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gastos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utilidad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según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tipo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especificaciones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nistrativas.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64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Antecedentes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previos.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641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Aplicación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Software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desarrollo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Presupuesto.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732" w:footer="0" w:top="920" w:bottom="280" w:left="1680" w:right="1720"/>
          <w:pgSz w:w="12240" w:h="15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7" w:right="-5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BIBLIOG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AFÍA:</w:t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right="15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Peurifoy,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Robert.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construcción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México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:Diana,1983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right="42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Lobos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Ceriche,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Luis.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presupuesto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horas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rdinarias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opiapó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:Universidad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Ataca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a,1996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right="96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Arriagada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Gustavo.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inistración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integral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proyectos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Santiago,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olegio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Ingenieros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Chile,1988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right="14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353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Of2000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Cubicación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obras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edificación,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right="11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1156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Especificaciones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técnicas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construcción,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right="175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precios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construcción,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Ondac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Sidney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Levy.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nistración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proyectos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ció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Mc.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Hill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Dennis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Gestión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proyectos,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Paraninfo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right="497"/>
        <w:sectPr>
          <w:type w:val="continuous"/>
          <w:pgSz w:w="12240" w:h="15840"/>
          <w:pgMar w:top="920" w:bottom="280" w:left="1680" w:right="1720"/>
          <w:cols w:num="2" w:equalWidth="off">
            <w:col w:w="1866" w:space="775"/>
            <w:col w:w="6199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Santana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Larenas,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Gerardo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Planificación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obras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construcción.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62"/>
      </w:pPr>
      <w:r>
        <w:pict>
          <v:group style="position:absolute;margin-left:83.58pt;margin-top:116.363pt;width:459.18pt;height:0pt;mso-position-horizontal-relative:page;mso-position-vertical-relative:paragraph;z-index:-10606" coordorigin="1672,2327" coordsize="9184,0">
            <v:shape style="position:absolute;left:1672;top:2327;width:9184;height:0" coordorigin="1672,2327" coordsize="9184,0" path="m1672,2327l10855,2327e" filled="f" stroked="t" strokeweight="1.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5.8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ASIGNATURAS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CUARTO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AÑO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SEGUNDO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ESTRE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918" w:right="4714"/>
      </w:pPr>
      <w:r>
        <w:pict>
          <v:shape type="#_x0000_t75" style="position:absolute;margin-left:82.74pt;margin-top:-4.84012pt;width:84.72pt;height:63.72pt;mso-position-horizontal-relative:page;mso-position-vertical-relative:paragraph;z-index:-10605">
            <v:imagedata o:title="" r:id="rId47"/>
          </v:shape>
        </w:pic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732" w:footer="0" w:top="920" w:bottom="280" w:left="1540" w:right="1300"/>
          <w:pgSz w:w="12240" w:h="158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17" w:right="-4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17" w:right="7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</w:pPr>
      <w:r>
        <w:br w:type="column"/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right="2256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EVA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ACIÓN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CONTROL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PROYEC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ECP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CUARTO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4-0-2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sectPr>
          <w:type w:val="continuous"/>
          <w:pgSz w:w="12240" w:h="15840"/>
          <w:pgMar w:top="920" w:bottom="280" w:left="1540" w:right="1300"/>
          <w:cols w:num="2" w:equalWidth="off">
            <w:col w:w="1815" w:space="246"/>
            <w:col w:w="7339"/>
          </w:cols>
        </w:sectPr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VII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SEMESTRE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62"/>
      </w:pP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OB</w:t>
      </w:r>
      <w:r>
        <w:rPr>
          <w:rFonts w:cs="Arial" w:hAnsi="Arial" w:eastAsia="Arial" w:ascii="Arial"/>
          <w:b/>
          <w:spacing w:val="-3"/>
          <w:w w:val="100"/>
          <w:position w:val="-1"/>
          <w:sz w:val="24"/>
          <w:szCs w:val="24"/>
        </w:rPr>
        <w:t>J</w:t>
      </w: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ET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V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S: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320" w:val="left"/>
        </w:tabs>
        <w:jc w:val="both"/>
        <w:spacing w:before="32"/>
        <w:ind w:left="2322" w:right="75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Analiza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concepto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trabaja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método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tom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económica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énfasi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eva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ones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ativ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rsion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tabs>
          <w:tab w:pos="2320" w:val="left"/>
        </w:tabs>
        <w:jc w:val="both"/>
        <w:spacing w:before="21" w:lineRule="exact" w:line="260"/>
        <w:ind w:left="2322" w:right="76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Respect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método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utilizados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asignatur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orient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análisi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crítico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stacand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cual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dade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lim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aciones.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320" w:val="left"/>
        </w:tabs>
        <w:jc w:val="both"/>
        <w:spacing w:before="13"/>
        <w:ind w:left="2322" w:right="74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Conoce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apli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té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plani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ión,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og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onst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civiles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za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tie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ucción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ob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il.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320" w:val="left"/>
        </w:tabs>
        <w:jc w:val="both"/>
        <w:spacing w:before="18"/>
        <w:ind w:left="2322" w:right="72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Desarrol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hab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lidad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destreza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aplicació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mall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trum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constructora.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320" w:val="left"/>
        </w:tabs>
        <w:jc w:val="both"/>
        <w:spacing w:before="21" w:lineRule="exact" w:line="260"/>
        <w:ind w:left="2322" w:right="71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Adqu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4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capacida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4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model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4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realida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tecnológ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util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zand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descr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pci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matemát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económica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tecno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ógica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problema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decis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ntr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tuaciones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pleja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incier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62"/>
      </w:pP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ON</w:t>
      </w: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9"/>
        <w:ind w:left="3042" w:right="75" w:hanging="360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Concepto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básicos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timacione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anál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onómi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enier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tom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decisi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económicas.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68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máti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finan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diner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tiempo.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3042"/>
        <w:sectPr>
          <w:type w:val="continuous"/>
          <w:pgSz w:w="12240" w:h="15840"/>
          <w:pgMar w:top="920" w:bottom="280" w:left="1540" w:right="1300"/>
        </w:sectPr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Fac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uali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9"/>
        <w:ind w:left="2862" w:right="73" w:hanging="360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Método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6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6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anál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ternati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presente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neto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Valo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ost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anual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orno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Período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recuperació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Comparac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método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scusión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tensiones.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0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Deprec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Concepto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Métodos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;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linea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acelerada.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862"/>
      </w:pPr>
      <w:r>
        <w:rPr>
          <w:rFonts w:cs="Arial" w:hAnsi="Arial" w:eastAsia="Arial" w:ascii="Arial"/>
          <w:spacing w:val="-4"/>
          <w:w w:val="100"/>
          <w:sz w:val="24"/>
          <w:szCs w:val="24"/>
        </w:rPr>
        <w:t>Compa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todos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deprec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86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Chile.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2862" w:right="75" w:hanging="360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Impuestos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fect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impuesto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análisis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económico.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3" w:lineRule="exact" w:line="260"/>
        <w:ind w:left="2862" w:right="73" w:hanging="360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nanciamiento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ost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Fuente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financ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miento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ortizac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fect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nanciamient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pues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financ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amient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evaluació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ternativas.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exact" w:line="260"/>
        <w:ind w:left="2862" w:right="75" w:hanging="360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reemplaz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equipos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Impor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Causa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reemplazo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real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able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Ganancia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pérdida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út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económica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Modelos.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50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Plan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og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3380" w:val="left"/>
          <w:tab w:pos="3460" w:val="left"/>
        </w:tabs>
        <w:jc w:val="both"/>
        <w:ind w:left="2862" w:right="72" w:hanging="360"/>
      </w:pPr>
      <w:r>
        <w:rPr>
          <w:rFonts w:cs="Arial" w:hAnsi="Arial" w:eastAsia="Arial" w:ascii="Arial"/>
          <w:spacing w:val="-4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ubi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ecto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cni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oduc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stema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plan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cación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  <w:tab/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oyectos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Desag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egació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proyect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activ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dade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básicas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Matr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preceden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ocesamiento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computaciona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plan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Análisi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exibilidad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Curv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Nive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recur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Representación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  <w:tab/>
        <w:tab/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plan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ogramació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obra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repe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ivas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og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rít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uaciones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facto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velo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onst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tapa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programación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rítmica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Representac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og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avance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Anális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costo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directo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rectos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presupuesto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reg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amento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propuestas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ustabilida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retenciones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Taller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og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bá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construcció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tu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viviendas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Confecció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tota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docu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enta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écnic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formad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20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sub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og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amas.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3980" w:val="left"/>
        </w:tabs>
        <w:jc w:val="both"/>
        <w:ind w:left="2862" w:right="71" w:hanging="360"/>
        <w:sectPr>
          <w:pgMar w:header="732" w:footer="0" w:top="920" w:bottom="280" w:left="1720" w:right="1300"/>
          <w:pgSz w:w="12240" w:h="15840"/>
        </w:sectPr>
      </w:pPr>
      <w:r>
        <w:rPr>
          <w:rFonts w:cs="Arial" w:hAnsi="Arial" w:eastAsia="Arial" w:ascii="Arial"/>
          <w:spacing w:val="-3"/>
          <w:sz w:val="24"/>
          <w:szCs w:val="24"/>
        </w:rPr>
        <w:t>10</w:t>
      </w:r>
      <w:r>
        <w:rPr>
          <w:rFonts w:cs="Arial" w:hAnsi="Arial" w:eastAsia="Arial" w:ascii="Arial"/>
          <w:spacing w:val="0"/>
          <w:sz w:val="24"/>
          <w:szCs w:val="24"/>
        </w:rPr>
        <w:t>.</w:t>
      </w:r>
      <w:r>
        <w:rPr>
          <w:rFonts w:cs="Arial" w:hAnsi="Arial" w:eastAsia="Arial" w:ascii="Arial"/>
          <w:spacing w:val="-34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oduc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estiga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ope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genes,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natu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impa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tiga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ope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iones.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Modelo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sistema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inventario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Planteamient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general.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Modelo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  <w:tab/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4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4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Sis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4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4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administración.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Plani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ica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nst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ogramació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linea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métod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simple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gebr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método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Teorí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dual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obl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asignación,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stribució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transporte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mple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mpl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Análisi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sensibilidad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Aplica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iga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ope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perspec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Plan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problema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Construcc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mode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olución.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ueba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Pues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ácti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02"/>
      </w:pPr>
      <w:r>
        <w:rPr>
          <w:rFonts w:cs="Arial" w:hAnsi="Arial" w:eastAsia="Arial" w:ascii="Arial"/>
          <w:b/>
          <w:spacing w:val="-3"/>
          <w:w w:val="100"/>
          <w:position w:val="-1"/>
          <w:sz w:val="24"/>
          <w:szCs w:val="24"/>
        </w:rPr>
        <w:t>BIBLIOGRAFIA: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226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*Ingenierí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Económ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Tarkin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A.J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Black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L.T.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Graw-Hill.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26"/>
        <w:sectPr>
          <w:pgNumType w:start="110"/>
          <w:pgMar w:header="732" w:footer="0" w:top="920" w:bottom="280" w:left="1600" w:right="1640"/>
          <w:headerReference w:type="default" r:id="rId48"/>
          <w:pgSz w:w="12240" w:h="15840"/>
        </w:sectPr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*Evaluació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económi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Lópe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Leautaud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José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Graw-Hill.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"/>
      </w:pPr>
      <w:r>
        <w:pict>
          <v:group style="position:absolute;margin-left:83.58pt;margin-top:90.5701pt;width:459.18pt;height:0pt;mso-position-horizontal-relative:page;mso-position-vertical-relative:paragraph;z-index:-10604" coordorigin="1672,1811" coordsize="9184,0">
            <v:shape style="position:absolute;left:1672;top:1811;width:9184;height:0" coordorigin="1672,1811" coordsize="9184,0" path="m1672,1811l10855,1811e" filled="f" stroked="t" strokeweight="1.6pt" strokecolor="#000000">
              <v:path arrowok="t"/>
            </v:shape>
            <w10:wrap type="none"/>
          </v:group>
        </w:pict>
      </w:r>
      <w:r>
        <w:pict>
          <v:shape type="#_x0000_t75" style="width:84.72pt;height:63.72pt">
            <v:imagedata o:title="" r:id="rId4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-3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7" w:right="8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4714"/>
      </w:pP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REPUBLIC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UNIVERSIDA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225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543" w:right="387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OVI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CUARTO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05" w:right="434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4-0-2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505" w:right="368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lineRule="exact" w:line="260"/>
        <w:ind w:left="2505" w:right="3209"/>
        <w:sectPr>
          <w:pgMar w:header="732" w:footer="0" w:top="920" w:bottom="280" w:left="1560" w:right="1300"/>
          <w:pgSz w:w="12240" w:h="15840"/>
          <w:cols w:num="2" w:equalWidth="off">
            <w:col w:w="1807" w:space="92"/>
            <w:col w:w="7481"/>
          </w:cols>
        </w:sectPr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TOP-THA-MAK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42"/>
      </w:pP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OB</w:t>
      </w:r>
      <w:r>
        <w:rPr>
          <w:rFonts w:cs="Arial" w:hAnsi="Arial" w:eastAsia="Arial" w:ascii="Arial"/>
          <w:b/>
          <w:spacing w:val="-3"/>
          <w:w w:val="100"/>
          <w:position w:val="-1"/>
          <w:sz w:val="24"/>
          <w:szCs w:val="24"/>
        </w:rPr>
        <w:t>J</w:t>
      </w: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ET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V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S: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3020" w:val="left"/>
        </w:tabs>
        <w:jc w:val="both"/>
        <w:spacing w:before="32"/>
        <w:ind w:left="3022" w:right="72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Entrega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teorí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qu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3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ele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6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geomét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6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egar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conoc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miento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teórico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práctico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aplica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concepto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mecán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suelo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máquina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construcció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obra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movim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tierras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umno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tend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for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qu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perm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sel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cciona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método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adecuad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obra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tierras.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3020" w:val="left"/>
        </w:tabs>
        <w:jc w:val="both"/>
        <w:spacing w:before="17"/>
        <w:ind w:left="3022" w:right="72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oporc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alumn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eó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ricos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diseña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versa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ternativa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carreteras.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Descr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6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ferente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método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nstrucció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flexib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sem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ríg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plica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concepto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señ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geométr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carreteras.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909" w:hRule="exact"/>
        </w:trPr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9"/>
              <w:ind w:left="40"/>
            </w:pPr>
            <w:r>
              <w:rPr>
                <w:rFonts w:cs="Arial" w:hAnsi="Arial" w:eastAsia="Arial" w:ascii="Arial"/>
                <w:b/>
                <w:spacing w:val="-3"/>
                <w:w w:val="100"/>
                <w:sz w:val="24"/>
                <w:szCs w:val="24"/>
              </w:rPr>
              <w:t>PROGRAMA: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0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Wingdings" w:hAnsi="Wingdings" w:eastAsia="Wingdings" w:ascii="Wingdings"/>
                <w:sz w:val="24"/>
                <w:szCs w:val="24"/>
              </w:rPr>
              <w:jc w:val="left"/>
              <w:ind w:left="161"/>
            </w:pPr>
            <w:r>
              <w:rPr>
                <w:rFonts w:cs="Wingdings" w:hAnsi="Wingdings" w:eastAsia="Wingdings" w:ascii="Wingdings"/>
                <w:spacing w:val="0"/>
                <w:w w:val="91"/>
                <w:sz w:val="24"/>
                <w:szCs w:val="24"/>
              </w:rPr>
              <w:t></w:t>
            </w:r>
            <w:r>
              <w:rPr>
                <w:rFonts w:cs="Wingdings" w:hAnsi="Wingdings" w:eastAsia="Wingdings" w:ascii="Wingdings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25"/>
            </w:pP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Mov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mient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erras.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6" w:hRule="exact"/>
        </w:trPr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Wingdings" w:hAnsi="Wingdings" w:eastAsia="Wingdings" w:ascii="Wingdings"/>
                <w:sz w:val="24"/>
                <w:szCs w:val="24"/>
              </w:rPr>
              <w:jc w:val="left"/>
              <w:spacing w:lineRule="exact" w:line="260"/>
              <w:ind w:left="161"/>
            </w:pPr>
            <w:r>
              <w:rPr>
                <w:rFonts w:cs="Wingdings" w:hAnsi="Wingdings" w:eastAsia="Wingdings" w:ascii="Wingdings"/>
                <w:spacing w:val="0"/>
                <w:w w:val="91"/>
                <w:sz w:val="24"/>
                <w:szCs w:val="24"/>
              </w:rPr>
              <w:t></w:t>
            </w:r>
            <w:r>
              <w:rPr>
                <w:rFonts w:cs="Wingdings" w:hAnsi="Wingdings" w:eastAsia="Wingdings" w:ascii="Wingdings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25"/>
            </w:pP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*Apl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acione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mecán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elo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ete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as.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6" w:hRule="exact"/>
        </w:trPr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Wingdings" w:hAnsi="Wingdings" w:eastAsia="Wingdings" w:ascii="Wingdings"/>
                <w:sz w:val="24"/>
                <w:szCs w:val="24"/>
              </w:rPr>
              <w:jc w:val="left"/>
              <w:spacing w:lineRule="exact" w:line="260"/>
              <w:ind w:left="161"/>
            </w:pPr>
            <w:r>
              <w:rPr>
                <w:rFonts w:cs="Wingdings" w:hAnsi="Wingdings" w:eastAsia="Wingdings" w:ascii="Wingdings"/>
                <w:spacing w:val="0"/>
                <w:w w:val="91"/>
                <w:sz w:val="24"/>
                <w:szCs w:val="24"/>
              </w:rPr>
              <w:t></w:t>
            </w:r>
            <w:r>
              <w:rPr>
                <w:rFonts w:cs="Wingdings" w:hAnsi="Wingdings" w:eastAsia="Wingdings" w:ascii="Wingdings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25"/>
            </w:pP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*Inf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aest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tu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upe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st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tu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un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arre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</w:tc>
      </w:tr>
      <w:tr>
        <w:trPr>
          <w:trHeight w:val="276" w:hRule="exact"/>
        </w:trPr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Wingdings" w:hAnsi="Wingdings" w:eastAsia="Wingdings" w:ascii="Wingdings"/>
                <w:sz w:val="24"/>
                <w:szCs w:val="24"/>
              </w:rPr>
              <w:jc w:val="left"/>
              <w:spacing w:lineRule="exact" w:line="260"/>
              <w:ind w:left="161"/>
            </w:pPr>
            <w:r>
              <w:rPr>
                <w:rFonts w:cs="Wingdings" w:hAnsi="Wingdings" w:eastAsia="Wingdings" w:ascii="Wingdings"/>
                <w:spacing w:val="0"/>
                <w:w w:val="91"/>
                <w:sz w:val="24"/>
                <w:szCs w:val="24"/>
              </w:rPr>
              <w:t></w:t>
            </w:r>
            <w:r>
              <w:rPr>
                <w:rFonts w:cs="Wingdings" w:hAnsi="Wingdings" w:eastAsia="Wingdings" w:ascii="Wingdings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25"/>
            </w:pP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*Diseño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tipo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aplene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caminos.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6" w:hRule="exact"/>
        </w:trPr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Wingdings" w:hAnsi="Wingdings" w:eastAsia="Wingdings" w:ascii="Wingdings"/>
                <w:sz w:val="24"/>
                <w:szCs w:val="24"/>
              </w:rPr>
              <w:jc w:val="left"/>
              <w:spacing w:lineRule="exact" w:line="260"/>
              <w:ind w:left="161"/>
            </w:pPr>
            <w:r>
              <w:rPr>
                <w:rFonts w:cs="Wingdings" w:hAnsi="Wingdings" w:eastAsia="Wingdings" w:ascii="Wingdings"/>
                <w:spacing w:val="0"/>
                <w:w w:val="91"/>
                <w:sz w:val="24"/>
                <w:szCs w:val="24"/>
              </w:rPr>
              <w:t></w:t>
            </w:r>
            <w:r>
              <w:rPr>
                <w:rFonts w:cs="Wingdings" w:hAnsi="Wingdings" w:eastAsia="Wingdings" w:ascii="Wingdings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25"/>
            </w:pP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*Método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joramient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sue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fundació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caminos.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6" w:hRule="exact"/>
        </w:trPr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Wingdings" w:hAnsi="Wingdings" w:eastAsia="Wingdings" w:ascii="Wingdings"/>
                <w:sz w:val="24"/>
                <w:szCs w:val="24"/>
              </w:rPr>
              <w:jc w:val="left"/>
              <w:spacing w:lineRule="exact" w:line="260"/>
              <w:ind w:left="161"/>
            </w:pPr>
            <w:r>
              <w:rPr>
                <w:rFonts w:cs="Wingdings" w:hAnsi="Wingdings" w:eastAsia="Wingdings" w:ascii="Wingdings"/>
                <w:spacing w:val="0"/>
                <w:w w:val="91"/>
                <w:sz w:val="24"/>
                <w:szCs w:val="24"/>
              </w:rPr>
              <w:t></w:t>
            </w:r>
            <w:r>
              <w:rPr>
                <w:rFonts w:cs="Wingdings" w:hAnsi="Wingdings" w:eastAsia="Wingdings" w:ascii="Wingdings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25"/>
            </w:pP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*Grá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ic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ner.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6" w:hRule="exact"/>
        </w:trPr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Wingdings" w:hAnsi="Wingdings" w:eastAsia="Wingdings" w:ascii="Wingdings"/>
                <w:sz w:val="24"/>
                <w:szCs w:val="24"/>
              </w:rPr>
              <w:jc w:val="left"/>
              <w:spacing w:lineRule="exact" w:line="260"/>
              <w:ind w:left="161"/>
            </w:pPr>
            <w:r>
              <w:rPr>
                <w:rFonts w:cs="Wingdings" w:hAnsi="Wingdings" w:eastAsia="Wingdings" w:ascii="Wingdings"/>
                <w:spacing w:val="0"/>
                <w:w w:val="91"/>
                <w:sz w:val="24"/>
                <w:szCs w:val="24"/>
              </w:rPr>
              <w:t></w:t>
            </w:r>
            <w:r>
              <w:rPr>
                <w:rFonts w:cs="Wingdings" w:hAnsi="Wingdings" w:eastAsia="Wingdings" w:ascii="Wingdings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25"/>
            </w:pP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*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eorí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co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ac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ció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terrap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enes.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6" w:hRule="exact"/>
        </w:trPr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Wingdings" w:hAnsi="Wingdings" w:eastAsia="Wingdings" w:ascii="Wingdings"/>
                <w:sz w:val="24"/>
                <w:szCs w:val="24"/>
              </w:rPr>
              <w:jc w:val="left"/>
              <w:spacing w:lineRule="exact" w:line="260"/>
              <w:ind w:left="161"/>
            </w:pPr>
            <w:r>
              <w:rPr>
                <w:rFonts w:cs="Wingdings" w:hAnsi="Wingdings" w:eastAsia="Wingdings" w:ascii="Wingdings"/>
                <w:spacing w:val="0"/>
                <w:w w:val="91"/>
                <w:sz w:val="24"/>
                <w:szCs w:val="24"/>
              </w:rPr>
              <w:t></w:t>
            </w:r>
            <w:r>
              <w:rPr>
                <w:rFonts w:cs="Wingdings" w:hAnsi="Wingdings" w:eastAsia="Wingdings" w:ascii="Wingdings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25"/>
            </w:pP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*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maquinarias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Determina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ió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ob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s.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6" w:hRule="exact"/>
        </w:trPr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Wingdings" w:hAnsi="Wingdings" w:eastAsia="Wingdings" w:ascii="Wingdings"/>
                <w:sz w:val="24"/>
                <w:szCs w:val="24"/>
              </w:rPr>
              <w:jc w:val="left"/>
              <w:spacing w:lineRule="exact" w:line="260"/>
              <w:ind w:left="161"/>
            </w:pPr>
            <w:r>
              <w:rPr>
                <w:rFonts w:cs="Wingdings" w:hAnsi="Wingdings" w:eastAsia="Wingdings" w:ascii="Wingdings"/>
                <w:spacing w:val="0"/>
                <w:w w:val="91"/>
                <w:sz w:val="24"/>
                <w:szCs w:val="24"/>
              </w:rPr>
              <w:t></w:t>
            </w:r>
            <w:r>
              <w:rPr>
                <w:rFonts w:cs="Wingdings" w:hAnsi="Wingdings" w:eastAsia="Wingdings" w:ascii="Wingdings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25"/>
            </w:pP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*Método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eje</w:t>
            </w:r>
            <w:r>
              <w:rPr>
                <w:rFonts w:cs="Arial" w:hAnsi="Arial" w:eastAsia="Arial" w:ascii="Arial"/>
                <w:spacing w:val="-6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ució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mov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mie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tierras.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8" w:hRule="exact"/>
        </w:trPr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Wingdings" w:hAnsi="Wingdings" w:eastAsia="Wingdings" w:ascii="Wingdings"/>
                <w:sz w:val="24"/>
                <w:szCs w:val="24"/>
              </w:rPr>
              <w:jc w:val="left"/>
              <w:spacing w:lineRule="exact" w:line="260"/>
              <w:ind w:left="161"/>
            </w:pPr>
            <w:r>
              <w:rPr>
                <w:rFonts w:cs="Wingdings" w:hAnsi="Wingdings" w:eastAsia="Wingdings" w:ascii="Wingdings"/>
                <w:spacing w:val="0"/>
                <w:w w:val="91"/>
                <w:sz w:val="24"/>
                <w:szCs w:val="24"/>
              </w:rPr>
              <w:t></w:t>
            </w:r>
            <w:r>
              <w:rPr>
                <w:rFonts w:cs="Wingdings" w:hAnsi="Wingdings" w:eastAsia="Wingdings" w:ascii="Wingdings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25"/>
            </w:pP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*Co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quinarias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Al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na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compr</w:t>
            </w:r>
            <w:r>
              <w:rPr>
                <w:rFonts w:cs="Arial" w:hAnsi="Arial" w:eastAsia="Arial" w:ascii="Arial"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mercado.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ectPr>
          <w:type w:val="continuous"/>
          <w:pgSz w:w="12240" w:h="15840"/>
          <w:pgMar w:top="920" w:bottom="280" w:left="1560" w:right="130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902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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*Cá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cul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construcción.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02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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*Teorí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ele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eño.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02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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*Objet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fundamentale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debe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cump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carreteras.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02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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*Ant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proyect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proyect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definitivos.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260" w:val="left"/>
        </w:tabs>
        <w:jc w:val="both"/>
        <w:ind w:left="2262" w:right="71" w:hanging="360"/>
      </w:pPr>
      <w:r>
        <w:rPr>
          <w:rFonts w:cs="Wingdings" w:hAnsi="Wingdings" w:eastAsia="Wingdings" w:ascii="Wingdings"/>
          <w:w w:val="91"/>
          <w:sz w:val="24"/>
          <w:szCs w:val="24"/>
        </w:rPr>
        <w:t>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*Elemento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diseño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apacida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niv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serv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;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velocida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señ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crítica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Frazad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enla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rculares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rtica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pera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tersecció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carreteras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Cá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ulo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iale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subte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ráneos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Estudi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inversió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explotación.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902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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*Diseñ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nto.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02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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*Método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diseñ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;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rígido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ríg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flexibles.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02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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*Método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simpl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diseñ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pavimento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rígido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exibles.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02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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*Construcció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pavimentos.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260" w:val="left"/>
        </w:tabs>
        <w:jc w:val="both"/>
        <w:ind w:left="2262" w:right="75" w:hanging="360"/>
      </w:pPr>
      <w:r>
        <w:rPr>
          <w:rFonts w:cs="Wingdings" w:hAnsi="Wingdings" w:eastAsia="Wingdings" w:ascii="Wingdings"/>
          <w:w w:val="91"/>
          <w:sz w:val="24"/>
          <w:szCs w:val="24"/>
        </w:rPr>
        <w:t>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*Sub-bases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base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estabi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izadas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carpeta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rodados;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tra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imp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Seal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Slurr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Seal,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hor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igó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hid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áulico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industr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horm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compactado.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02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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*Tal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nos.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02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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*Real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ndustr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antep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02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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*An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edente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antep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ado.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260" w:val="left"/>
        </w:tabs>
        <w:jc w:val="both"/>
        <w:ind w:left="2262" w:right="73" w:hanging="360"/>
      </w:pPr>
      <w:r>
        <w:rPr>
          <w:rFonts w:cs="Wingdings" w:hAnsi="Wingdings" w:eastAsia="Wingdings" w:ascii="Wingdings"/>
          <w:w w:val="91"/>
          <w:sz w:val="24"/>
          <w:szCs w:val="24"/>
        </w:rPr>
        <w:t>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*Planta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perfi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longitudinal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perfile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ansve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ogra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ionale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ubi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Obra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espec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ficacione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técn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memo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ét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ico,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me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truc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erna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gi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flexible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;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memor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diseñ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capta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escurrimient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agua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lluvias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Cub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genera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esupuest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oficia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02"/>
      </w:pP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B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BLIO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G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RAF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A: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2"/>
        <w:ind w:left="262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*Camino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scar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Camino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Coguand.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262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*Levantamient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trazado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camino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Thoma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98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ch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rso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7"/>
        <w:ind w:left="262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*Mo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ier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Nichol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262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*Mecánic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suelo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ingenierí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via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2622"/>
        <w:sectPr>
          <w:pgMar w:header="732" w:footer="0" w:top="920" w:bottom="280" w:left="1600" w:right="130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*Manua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carre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Chile.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NumType w:start="113"/>
          <w:pgMar w:header="732" w:footer="0" w:top="3280" w:bottom="280" w:left="1540" w:right="1260"/>
          <w:headerReference w:type="default" r:id="rId50"/>
          <w:pgSz w:w="12240" w:h="158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17" w:right="-4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17" w:right="7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right="2297"/>
      </w:pPr>
      <w:r>
        <w:br w:type="column"/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FÍSICA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EDIFICIOS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CUARTO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2-2-0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sectPr>
          <w:type w:val="continuous"/>
          <w:pgSz w:w="12240" w:h="15840"/>
          <w:pgMar w:top="920" w:bottom="280" w:left="1540" w:right="1260"/>
          <w:cols w:num="2" w:equalWidth="off">
            <w:col w:w="1815" w:space="2646"/>
            <w:col w:w="4979"/>
          </w:cols>
        </w:sectPr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VII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SEMESTRE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6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OBJETIVOS: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1940" w:val="left"/>
        </w:tabs>
        <w:jc w:val="both"/>
        <w:ind w:left="1945" w:right="113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Adqu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conoc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mie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ion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amient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exigencias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fís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ambientale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viv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enda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icios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tendiente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resolver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requerimiento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ejecución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diseño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dura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ilidad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acondicionamient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ort.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IDOS: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4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Físic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confor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hab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tacional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42"/>
      </w:pPr>
      <w:r>
        <w:rPr>
          <w:rFonts w:cs="Arial" w:hAnsi="Arial" w:eastAsia="Arial" w:ascii="Arial"/>
          <w:spacing w:val="-4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bien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ici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apl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42"/>
      </w:pPr>
      <w:r>
        <w:rPr>
          <w:rFonts w:cs="Arial" w:hAnsi="Arial" w:eastAsia="Arial" w:ascii="Arial"/>
          <w:spacing w:val="-4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edi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4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pecto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termod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námicos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4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opiedade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ús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42"/>
      </w:pPr>
      <w:r>
        <w:rPr>
          <w:rFonts w:cs="Arial" w:hAnsi="Arial" w:eastAsia="Arial" w:ascii="Arial"/>
          <w:spacing w:val="-4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Cál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té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apor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solar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42"/>
      </w:pPr>
      <w:r>
        <w:rPr>
          <w:rFonts w:cs="Arial" w:hAnsi="Arial" w:eastAsia="Arial" w:ascii="Arial"/>
          <w:spacing w:val="-4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Cál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té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ifici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aport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solar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42"/>
      </w:pPr>
      <w:r>
        <w:rPr>
          <w:rFonts w:cs="Arial" w:hAnsi="Arial" w:eastAsia="Arial" w:ascii="Arial"/>
          <w:spacing w:val="-4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pec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regula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ér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edi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42"/>
      </w:pPr>
      <w:r>
        <w:rPr>
          <w:rFonts w:cs="Arial" w:hAnsi="Arial" w:eastAsia="Arial" w:ascii="Arial"/>
          <w:spacing w:val="-4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lefac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acondic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onado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42"/>
      </w:pPr>
      <w:r>
        <w:rPr>
          <w:rFonts w:cs="Arial" w:hAnsi="Arial" w:eastAsia="Arial" w:ascii="Arial"/>
          <w:spacing w:val="-3"/>
          <w:sz w:val="24"/>
          <w:szCs w:val="24"/>
        </w:rPr>
        <w:t>10</w:t>
      </w:r>
      <w:r>
        <w:rPr>
          <w:rFonts w:cs="Arial" w:hAnsi="Arial" w:eastAsia="Arial" w:ascii="Arial"/>
          <w:spacing w:val="0"/>
          <w:sz w:val="24"/>
          <w:szCs w:val="24"/>
        </w:rPr>
        <w:t>.</w:t>
      </w:r>
      <w:r>
        <w:rPr>
          <w:rFonts w:cs="Arial" w:hAnsi="Arial" w:eastAsia="Arial" w:ascii="Arial"/>
          <w:spacing w:val="-34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pecto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económ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42"/>
      </w:pPr>
      <w:r>
        <w:rPr>
          <w:rFonts w:cs="Arial" w:hAnsi="Arial" w:eastAsia="Arial" w:ascii="Arial"/>
          <w:spacing w:val="-3"/>
          <w:sz w:val="24"/>
          <w:szCs w:val="24"/>
        </w:rPr>
        <w:t>11</w:t>
      </w:r>
      <w:r>
        <w:rPr>
          <w:rFonts w:cs="Arial" w:hAnsi="Arial" w:eastAsia="Arial" w:ascii="Arial"/>
          <w:spacing w:val="0"/>
          <w:sz w:val="24"/>
          <w:szCs w:val="24"/>
        </w:rPr>
        <w:t>.</w:t>
      </w:r>
      <w:r>
        <w:rPr>
          <w:rFonts w:cs="Arial" w:hAnsi="Arial" w:eastAsia="Arial" w:ascii="Arial"/>
          <w:spacing w:val="-35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Acústic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edificios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BIBLIOGRAFÍA: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4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qui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ectu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Olg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Ví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tor.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42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Ordenanz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Genera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banism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Construcciones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42"/>
        <w:sectPr>
          <w:type w:val="continuous"/>
          <w:pgSz w:w="12240" w:h="15840"/>
          <w:pgMar w:top="920" w:bottom="280" w:left="1540" w:right="1260"/>
        </w:sectPr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Reglamentació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Térmic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Chile.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732" w:footer="0" w:top="3280" w:bottom="280" w:left="1540" w:right="1260"/>
          <w:pgSz w:w="12240" w:h="158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17" w:right="-4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17" w:right="7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right="1337"/>
      </w:pPr>
      <w:r>
        <w:br w:type="column"/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PROYEC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ESPECIALIDAD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CUARTO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4-0-4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sectPr>
          <w:type w:val="continuous"/>
          <w:pgSz w:w="12240" w:h="15840"/>
          <w:pgMar w:top="920" w:bottom="280" w:left="1540" w:right="1260"/>
          <w:cols w:num="2" w:equalWidth="off">
            <w:col w:w="1815" w:space="2646"/>
            <w:col w:w="4979"/>
          </w:cols>
        </w:sectPr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VII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SEMESTRE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6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OBJETIVOS: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4"/>
        <w:ind w:left="1585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Desarrol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proyect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inves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iga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udio.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1940" w:val="left"/>
        </w:tabs>
        <w:jc w:val="left"/>
        <w:spacing w:before="19" w:lineRule="exact" w:line="260"/>
        <w:ind w:left="1945" w:right="115" w:hanging="360"/>
        <w:sectPr>
          <w:type w:val="continuous"/>
          <w:pgSz w:w="12240" w:h="15840"/>
          <w:pgMar w:top="920" w:bottom="280" w:left="1540" w:right="1260"/>
        </w:sectPr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tablece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proyecto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ámb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inst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ucional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contr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bución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tecno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ógica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rentabilida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económico-socia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y/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riesg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inversión.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60"/>
        <w:ind w:left="102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5.9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ASIGNATURAS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DESARROLLO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INTE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RAL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PRÁCT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CAS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1711" w:right="4914" w:firstLine="89"/>
      </w:pPr>
      <w:r>
        <w:pict>
          <v:shape type="#_x0000_t202" style="position:absolute;margin-left:83.58pt;margin-top:-11.1202pt;width:93.6787pt;height:63.72pt;mso-position-horizontal-relative:page;mso-position-vertical-relative:paragraph;z-index:-10603" filled="f" stroked="f">
            <v:textbox inset="0,0,0,0">
              <w:txbxContent>
                <w:p>
                  <w:pPr>
                    <w:rPr>
                      <w:sz w:val="24"/>
                      <w:szCs w:val="24"/>
                    </w:rPr>
                    <w:jc w:val="left"/>
                    <w:spacing w:before="16" w:lineRule="exact" w:line="240"/>
                  </w:pPr>
                  <w:r>
                    <w:rPr>
                      <w:sz w:val="24"/>
                      <w:szCs w:val="24"/>
                    </w:rPr>
                  </w:r>
                </w:p>
                <w:p>
                  <w:pPr>
                    <w:rPr>
                      <w:rFonts w:cs="Arial" w:hAnsi="Arial" w:eastAsia="Arial" w:ascii="Arial"/>
                      <w:sz w:val="20"/>
                      <w:szCs w:val="20"/>
                    </w:rPr>
                    <w:jc w:val="both"/>
                    <w:ind w:left="1586" w:right="-34"/>
                  </w:pPr>
                  <w:r>
                    <w:rPr>
                      <w:rFonts w:cs="Arial" w:hAnsi="Arial" w:eastAsia="Arial" w:ascii="Arial"/>
                      <w:b/>
                      <w:spacing w:val="-2"/>
                      <w:sz w:val="20"/>
                      <w:szCs w:val="20"/>
                    </w:rPr>
                    <w:t>R</w:t>
                  </w:r>
                  <w:r>
                    <w:rPr>
                      <w:rFonts w:cs="Arial" w:hAnsi="Arial" w:eastAsia="Arial" w:ascii="Arial"/>
                      <w:b/>
                      <w:spacing w:val="-2"/>
                      <w:sz w:val="20"/>
                      <w:szCs w:val="20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spacing w:val="-2"/>
                      <w:sz w:val="20"/>
                      <w:szCs w:val="20"/>
                    </w:rPr>
                    <w:t>U</w:t>
                  </w:r>
                  <w:r>
                    <w:rPr>
                      <w:rFonts w:cs="Arial" w:hAnsi="Arial" w:eastAsia="Arial" w:ascii="Arial"/>
                      <w:b/>
                      <w:spacing w:val="-2"/>
                      <w:sz w:val="20"/>
                      <w:szCs w:val="20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spacing w:val="-2"/>
                      <w:w w:val="100"/>
                      <w:sz w:val="20"/>
                      <w:szCs w:val="20"/>
                    </w:rPr>
                    <w:t>I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75" style="position:absolute;margin-left:83.58pt;margin-top:-11.1202pt;width:84.72pt;height:63.72pt;mso-position-horizontal-relative:page;mso-position-vertical-relative:paragraph;z-index:-10601">
            <v:imagedata o:title="" r:id="rId52"/>
          </v:shape>
        </w:pic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EPUBLIC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CHILE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NIVERSIDA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ATACAMA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NSTITUT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TECNOLÓGICO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NumType w:start="115"/>
          <w:pgMar w:header="732" w:footer="0" w:top="920" w:bottom="280" w:left="1600" w:right="1300"/>
          <w:headerReference w:type="default" r:id="rId51"/>
          <w:pgSz w:w="12240" w:h="158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57" w:right="-4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7" w:right="77"/>
      </w:pPr>
      <w:r>
        <w:pict>
          <v:group style="position:absolute;margin-left:83.58pt;margin-top:-58.6138pt;width:459.18pt;height:0pt;mso-position-horizontal-relative:page;mso-position-vertical-relative:paragraph;z-index:-10602" coordorigin="1672,-1172" coordsize="9184,0">
            <v:shape style="position:absolute;left:1672;top:-1172;width:9184;height:0" coordorigin="1672,-1172" coordsize="9184,0" path="m1672,-1172l10855,-1172e" filled="f" stroked="t" strokeweight="1.6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</w:pPr>
      <w:r>
        <w:br w:type="column"/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right="136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TÓPICOS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SARROLLO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INTEGRAL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TOD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TODA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100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right="4668"/>
        <w:sectPr>
          <w:type w:val="continuous"/>
          <w:pgSz w:w="12240" w:h="15840"/>
          <w:pgMar w:top="920" w:bottom="280" w:left="1600" w:right="1300"/>
          <w:cols w:num="2" w:equalWidth="off">
            <w:col w:w="1755" w:space="1662"/>
            <w:col w:w="5923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HAY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OBJETIVOS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GEN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160" w:val="left"/>
        </w:tabs>
        <w:jc w:val="both"/>
        <w:ind w:left="1165" w:right="71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Incorporar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estudio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tecnólogo,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tópicos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desarrollo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integral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durante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período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carrera,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ntribuyendo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crecimiento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autofor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ación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personal,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desarrollo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individuo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iliar,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laboral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cívico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social.</w:t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OBJETIVOS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ESPECÍFICOS: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160" w:val="left"/>
        </w:tabs>
        <w:jc w:val="both"/>
        <w:spacing w:lineRule="exact" w:line="260"/>
        <w:ind w:left="1165" w:right="73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Participar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charlas,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foros,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talleres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visitas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empresas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acerca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preparación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laboral.</w:t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160" w:val="left"/>
        </w:tabs>
        <w:jc w:val="both"/>
        <w:spacing w:lineRule="exact" w:line="260"/>
        <w:ind w:left="1165" w:right="75" w:hanging="360"/>
        <w:sectPr>
          <w:type w:val="continuous"/>
          <w:pgSz w:w="12240" w:h="15840"/>
          <w:pgMar w:top="920" w:bottom="280" w:left="1600" w:right="1300"/>
        </w:sectPr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Particip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eativ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deporte,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úsica,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arte,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expresión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unicación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necesaria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fortalecer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actitud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da.</w:t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NumType w:start="116"/>
          <w:pgMar w:header="732" w:footer="0" w:top="3280" w:bottom="280" w:left="1540" w:right="1260"/>
          <w:headerReference w:type="default" r:id="rId53"/>
          <w:pgSz w:w="12240" w:h="158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17" w:right="-4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17" w:right="7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right="1669"/>
      </w:pPr>
      <w:r>
        <w:br w:type="column"/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PRÁCTICA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INTERPERÍODO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PIP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300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right="3724"/>
        <w:sectPr>
          <w:type w:val="continuous"/>
          <w:pgSz w:w="12240" w:h="15840"/>
          <w:pgMar w:top="920" w:bottom="280" w:left="1540" w:right="1260"/>
          <w:cols w:num="2" w:equalWidth="off">
            <w:col w:w="1815" w:space="2646"/>
            <w:col w:w="4979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HAY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60"/>
        <w:ind w:left="162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OBJETIVO: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920" w:val="left"/>
        </w:tabs>
        <w:jc w:val="both"/>
        <w:spacing w:before="33"/>
        <w:ind w:left="1938" w:right="113" w:hanging="360"/>
        <w:sectPr>
          <w:type w:val="continuous"/>
          <w:pgSz w:w="12240" w:h="15840"/>
          <w:pgMar w:top="920" w:bottom="280" w:left="1540" w:right="1260"/>
        </w:sectPr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(a)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podrá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laborar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bienes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servicios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construcción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entender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procesos,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constructivas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jefaturas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subalternos.</w:t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732" w:footer="0" w:top="3280" w:bottom="280" w:left="1540" w:right="1260"/>
          <w:pgSz w:w="12240" w:h="158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17" w:right="-4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CARR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ASIGNA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CÓDIGO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17" w:right="7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AÑO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SEMES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REQUISITOS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right="1603"/>
      </w:pPr>
      <w:r>
        <w:br w:type="column"/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CONSTRUCCIÓN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CIVIL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PRÁCTICA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INTERPERÍODO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PII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TERCERO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300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right="3724"/>
        <w:sectPr>
          <w:type w:val="continuous"/>
          <w:pgSz w:w="12240" w:h="15840"/>
          <w:pgMar w:top="920" w:bottom="280" w:left="1540" w:right="1260"/>
          <w:cols w:num="2" w:equalWidth="off">
            <w:col w:w="1815" w:space="2646"/>
            <w:col w:w="4979"/>
          </w:cols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SEGUNDO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PII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60"/>
        <w:ind w:left="162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OBJETIVO: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920" w:val="left"/>
        </w:tabs>
        <w:jc w:val="both"/>
        <w:spacing w:before="33"/>
        <w:ind w:left="1938" w:right="114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participará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onstructivo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empresa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bienes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servicios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construcción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adaptac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validación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conoci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ientos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adquiridos.</w:t>
      </w:r>
    </w:p>
    <w:sectPr>
      <w:type w:val="continuous"/>
      <w:pgSz w:w="12240" w:h="15840"/>
      <w:pgMar w:top="920" w:bottom="280" w:left="1540" w:right="126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02.46pt;margin-top:35.5772pt;width:203.336pt;height:12.02pt;mso-position-horizontal-relative:page;mso-position-vertical-relative:page;z-index:-1072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i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Proyecto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eación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  <w:u w:val="single" w:color="00000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rre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onst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ucción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Civil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22.34pt;margin-top:35.6373pt;width:14.0803pt;height:12.02pt;mso-position-horizontal-relative:page;mso-position-vertical-relative:page;z-index:-1072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instrText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83.58pt;margin-top:84.6599pt;width:84.72pt;height:63.72pt;mso-position-horizontal-relative:page;mso-position-vertical-relative:page;z-index:-10704">
          <v:imagedata o:title="" r:id="rId1"/>
        </v:shape>
      </w:pict>
    </w:r>
    <w:r>
      <w:pict>
        <v:group style="position:absolute;margin-left:83.58pt;margin-top:175.23pt;width:459.18pt;height:0pt;mso-position-horizontal-relative:page;mso-position-vertical-relative:page;z-index:-10703" coordorigin="1672,3505" coordsize="9184,0">
          <v:shape style="position:absolute;left:1672;top:3505;width:9184;height:0" coordorigin="1672,3505" coordsize="9184,0" path="m1672,3505l10855,3505e" filled="f" stroked="t" strokeweight="1.6pt" strokecolor="#000000">
            <v:path arrowok="t"/>
          </v:shape>
          <w10:wrap type="none"/>
        </v:group>
      </w:pict>
    </w:r>
    <w:r>
      <w:pict>
        <v:shape type="#_x0000_t202" style="position:absolute;margin-left:202.46pt;margin-top:35.5772pt;width:203.336pt;height:12.02pt;mso-position-horizontal-relative:page;mso-position-vertical-relative:page;z-index:-1070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i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Proyecto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eación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  <w:u w:val="single" w:color="00000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rre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onst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ucción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Civil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85.14pt;margin-top:35.6373pt;width:19.0301pt;height:12.02pt;mso-position-horizontal-relative:page;mso-position-vertical-relative:page;z-index:-1070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instrText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instrText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71.92pt;margin-top:100.681pt;width:138.665pt;height:35.1803pt;mso-position-horizontal-relative:page;mso-position-vertical-relative:page;z-index:-1070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20"/>
                  <w:ind w:left="20"/>
                </w:pP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REPUBLIC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-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CHILE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auto" w:line="242"/>
                  <w:ind w:left="20" w:right="-14"/>
                </w:pP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UNIVERSIDA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ATACAMA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INSTITUT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TECNOLÓGICO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02.46pt;margin-top:35.5772pt;width:203.336pt;height:12.02pt;mso-position-horizontal-relative:page;mso-position-vertical-relative:page;z-index:-1072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i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Proyecto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eación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  <w:u w:val="single" w:color="00000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rre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onst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ucción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Civil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85.14pt;margin-top:35.6373pt;width:14.0803pt;height:12.02pt;mso-position-horizontal-relative:page;mso-position-vertical-relative:page;z-index:-1072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instrText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83.58pt;margin-top:84.6599pt;width:84.72pt;height:63.72pt;mso-position-horizontal-relative:page;mso-position-vertical-relative:page;z-index:-10722">
          <v:imagedata o:title="" r:id="rId1"/>
        </v:shape>
      </w:pict>
    </w:r>
    <w:r>
      <w:pict>
        <v:group style="position:absolute;margin-left:83.58pt;margin-top:175.23pt;width:459.18pt;height:0pt;mso-position-horizontal-relative:page;mso-position-vertical-relative:page;z-index:-10721" coordorigin="1672,3505" coordsize="9184,0">
          <v:shape style="position:absolute;left:1672;top:3505;width:9184;height:0" coordorigin="1672,3505" coordsize="9184,0" path="m1672,3505l10855,3505e" filled="f" stroked="t" strokeweight="1.6pt" strokecolor="#000000">
            <v:path arrowok="t"/>
          </v:shape>
          <w10:wrap type="none"/>
        </v:group>
      </w:pict>
    </w:r>
    <w:r>
      <w:pict>
        <v:shape type="#_x0000_t202" style="position:absolute;margin-left:202.46pt;margin-top:35.5772pt;width:203.336pt;height:12.02pt;mso-position-horizontal-relative:page;mso-position-vertical-relative:page;z-index:-1072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i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Proyecto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eación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  <w:u w:val="single" w:color="00000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rre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onst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ucción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Civil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85.14pt;margin-top:35.6373pt;width:14.0803pt;height:12.02pt;mso-position-horizontal-relative:page;mso-position-vertical-relative:page;z-index:-1071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instrText> PAGE </w:instrText>
                </w:r>
                <w:r>
                  <w:fldChar w:fldCharType="separate"/>
                </w:r>
                <w:r>
                  <w:t>83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71.92pt;margin-top:100.681pt;width:138.665pt;height:35.1803pt;mso-position-horizontal-relative:page;mso-position-vertical-relative:page;z-index:-1071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20"/>
                  <w:ind w:left="20"/>
                </w:pP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REPUBLIC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-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CHILE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auto" w:line="242"/>
                  <w:ind w:left="20" w:right="-14"/>
                </w:pP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UNIVERSIDA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ATACAMA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INSTITUT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TECNOLÓGICO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02.46pt;margin-top:35.5772pt;width:203.336pt;height:12.02pt;mso-position-horizontal-relative:page;mso-position-vertical-relative:page;z-index:-1071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i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Proyecto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eación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  <w:u w:val="single" w:color="00000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rre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onst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ucción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Civil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85.14pt;margin-top:35.6373pt;width:14.0803pt;height:12.02pt;mso-position-horizontal-relative:page;mso-position-vertical-relative:page;z-index:-1071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instrText> PAGE </w:instrText>
                </w:r>
                <w:r>
                  <w:fldChar w:fldCharType="separate"/>
                </w:r>
                <w:r>
                  <w:t>85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02.46pt;margin-top:35.5772pt;width:203.336pt;height:12.02pt;mso-position-horizontal-relative:page;mso-position-vertical-relative:page;z-index:-1071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i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Proyecto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eación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  <w:u w:val="single" w:color="00000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rre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onst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ucción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Civil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85.14pt;margin-top:35.6373pt;width:19.0301pt;height:12.02pt;mso-position-horizontal-relative:page;mso-position-vertical-relative:page;z-index:-1071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instrText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instrText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02.46pt;margin-top:35.5772pt;width:203.336pt;height:12.02pt;mso-position-horizontal-relative:page;mso-position-vertical-relative:page;z-index:-1071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i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Proyecto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eación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  <w:u w:val="single" w:color="00000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rre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onst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ucción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Civil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85.14pt;margin-top:35.6373pt;width:19.0301pt;height:12.02pt;mso-position-horizontal-relative:page;mso-position-vertical-relative:page;z-index:-1071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instrText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instrText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83.58pt;margin-top:84.6599pt;width:84.72pt;height:63.72pt;mso-position-horizontal-relative:page;mso-position-vertical-relative:page;z-index:-10711">
          <v:imagedata o:title="" r:id="rId1"/>
        </v:shape>
      </w:pict>
    </w:r>
    <w:r>
      <w:pict>
        <v:group style="position:absolute;margin-left:83.58pt;margin-top:175.23pt;width:459.18pt;height:0pt;mso-position-horizontal-relative:page;mso-position-vertical-relative:page;z-index:-10710" coordorigin="1672,3505" coordsize="9184,0">
          <v:shape style="position:absolute;left:1672;top:3505;width:9184;height:0" coordorigin="1672,3505" coordsize="9184,0" path="m1672,3505l10855,3505e" filled="f" stroked="t" strokeweight="1.6pt" strokecolor="#000000">
            <v:path arrowok="t"/>
          </v:shape>
          <w10:wrap type="none"/>
        </v:group>
      </w:pict>
    </w:r>
    <w:r>
      <w:pict>
        <v:shape type="#_x0000_t202" style="position:absolute;margin-left:202.46pt;margin-top:35.5772pt;width:203.336pt;height:12.02pt;mso-position-horizontal-relative:page;mso-position-vertical-relative:page;z-index:-1070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i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Proyecto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eación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  <w:u w:val="single" w:color="00000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rre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onst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ucción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Civil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85.14pt;margin-top:35.6373pt;width:19.0301pt;height:12.02pt;mso-position-horizontal-relative:page;mso-position-vertical-relative:page;z-index:-1070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instrText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71.92pt;margin-top:100.681pt;width:138.665pt;height:35.1803pt;mso-position-horizontal-relative:page;mso-position-vertical-relative:page;z-index:-1070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20"/>
                  <w:ind w:left="20"/>
                </w:pP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REPUBLIC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-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CHILE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auto" w:line="242"/>
                  <w:ind w:left="20" w:right="-14"/>
                </w:pP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UNIVERSIDA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ATACAMA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INSTITUT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TECNOLÓGICO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02.46pt;margin-top:35.5772pt;width:203.336pt;height:12.02pt;mso-position-horizontal-relative:page;mso-position-vertical-relative:page;z-index:-1070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i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Proyecto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eación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  <w:u w:val="single" w:color="00000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rre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onst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  <w:u w:val="single" w:color="00000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ucción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  <w:u w:val="single" w:color="000000"/>
                  </w:rPr>
                  <w:t>Civil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85.14pt;margin-top:35.6373pt;width:19.0301pt;height:12.02pt;mso-position-horizontal-relative:page;mso-position-vertical-relative:page;z-index:-1070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instrText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instrText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image" Target="media/image1.jpg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image" Target="media/image8.jpg"/><Relationship Id="rId15" Type="http://schemas.openxmlformats.org/officeDocument/2006/relationships/image" Target="media/image9.jpg"/><Relationship Id="rId16" Type="http://schemas.openxmlformats.org/officeDocument/2006/relationships/image" Target="media/image10.jpg"/><Relationship Id="rId17" Type="http://schemas.openxmlformats.org/officeDocument/2006/relationships/image" Target="media/image11.jpg"/><Relationship Id="rId18" Type="http://schemas.openxmlformats.org/officeDocument/2006/relationships/image" Target="media/image12.jpg"/><Relationship Id="rId19" Type="http://schemas.openxmlformats.org/officeDocument/2006/relationships/image" Target="media/image13.jpg"/><Relationship Id="rId20" Type="http://schemas.openxmlformats.org/officeDocument/2006/relationships/image" Target="media/image14.jpg"/><Relationship Id="rId21" Type="http://schemas.openxmlformats.org/officeDocument/2006/relationships/image" Target="media/image15.jpg"/><Relationship Id="rId22" Type="http://schemas.openxmlformats.org/officeDocument/2006/relationships/image" Target="media/image16.jpg"/><Relationship Id="rId23" Type="http://schemas.openxmlformats.org/officeDocument/2006/relationships/image" Target="media/image17.jpg"/><Relationship Id="rId24" Type="http://schemas.openxmlformats.org/officeDocument/2006/relationships/image" Target="media/image18.jpg"/><Relationship Id="rId25" Type="http://schemas.openxmlformats.org/officeDocument/2006/relationships/image" Target="media/image19.jpg"/><Relationship Id="rId26" Type="http://schemas.openxmlformats.org/officeDocument/2006/relationships/image" Target="media/image20.jpg"/><Relationship Id="rId27" Type="http://schemas.openxmlformats.org/officeDocument/2006/relationships/image" Target="media/image21.jpg"/><Relationship Id="rId28" Type="http://schemas.openxmlformats.org/officeDocument/2006/relationships/image" Target="media/image22.jpg"/><Relationship Id="rId29" Type="http://schemas.openxmlformats.org/officeDocument/2006/relationships/image" Target="media/image23.jpg"/><Relationship Id="rId30" Type="http://schemas.openxmlformats.org/officeDocument/2006/relationships/image" Target="media/image24.jpg"/><Relationship Id="rId31" Type="http://schemas.openxmlformats.org/officeDocument/2006/relationships/image" Target="media/image25.jpg"/><Relationship Id="rId32" Type="http://schemas.openxmlformats.org/officeDocument/2006/relationships/image" Target="media/image26.jpg"/><Relationship Id="rId33" Type="http://schemas.openxmlformats.org/officeDocument/2006/relationships/header" Target="header4.xml"/><Relationship Id="rId34" Type="http://schemas.openxmlformats.org/officeDocument/2006/relationships/header" Target="header5.xml"/><Relationship Id="rId35" Type="http://schemas.openxmlformats.org/officeDocument/2006/relationships/image" Target="media/image28.jpg"/><Relationship Id="rId36" Type="http://schemas.openxmlformats.org/officeDocument/2006/relationships/image" Target="media/image29.jpg"/><Relationship Id="rId37" Type="http://schemas.openxmlformats.org/officeDocument/2006/relationships/image" Target="media/image30.jpg"/><Relationship Id="rId38" Type="http://schemas.openxmlformats.org/officeDocument/2006/relationships/image" Target="media/image31.jpg"/><Relationship Id="rId39" Type="http://schemas.openxmlformats.org/officeDocument/2006/relationships/image" Target="media/image32.jpg"/><Relationship Id="rId40" Type="http://schemas.openxmlformats.org/officeDocument/2006/relationships/image" Target="media/image33.jpg"/><Relationship Id="rId41" Type="http://schemas.openxmlformats.org/officeDocument/2006/relationships/image" Target="media/image34.jpg"/><Relationship Id="rId42" Type="http://schemas.openxmlformats.org/officeDocument/2006/relationships/header" Target="header6.xml"/><Relationship Id="rId43" Type="http://schemas.openxmlformats.org/officeDocument/2006/relationships/image" Target="media/image35.jpg"/><Relationship Id="rId44" Type="http://schemas.openxmlformats.org/officeDocument/2006/relationships/image" Target="media/image36.jpg"/><Relationship Id="rId45" Type="http://schemas.openxmlformats.org/officeDocument/2006/relationships/image" Target="media/image37.jpg"/><Relationship Id="rId46" Type="http://schemas.openxmlformats.org/officeDocument/2006/relationships/image" Target="media/image38.jpg"/><Relationship Id="rId47" Type="http://schemas.openxmlformats.org/officeDocument/2006/relationships/image" Target="media/image39.jpg"/><Relationship Id="rId48" Type="http://schemas.openxmlformats.org/officeDocument/2006/relationships/header" Target="header7.xml"/><Relationship Id="rId49" Type="http://schemas.openxmlformats.org/officeDocument/2006/relationships/image" Target="media/image40.jpg"/><Relationship Id="rId50" Type="http://schemas.openxmlformats.org/officeDocument/2006/relationships/header" Target="header8.xml"/><Relationship Id="rId51" Type="http://schemas.openxmlformats.org/officeDocument/2006/relationships/header" Target="header9.xml"/><Relationship Id="rId52" Type="http://schemas.openxmlformats.org/officeDocument/2006/relationships/image" Target="media/image42.jpg"/><Relationship Id="rId53" Type="http://schemas.openxmlformats.org/officeDocument/2006/relationships/header" Target="header10.xml"/></Relationships>

</file>

<file path=word/_rels/header10.xml.rels><?xml version="1.0" encoding="UTF-8" standalone="yes"?>
<Relationships xmlns="http://schemas.openxmlformats.org/package/2006/relationships"><Relationship Id="rId1" Type="http://schemas.openxmlformats.org/officeDocument/2006/relationships/image" Target="media/image43.jpg"/></Relationships>

</file>

<file path=word/_rels/header4.xml.rels><?xml version="1.0" encoding="UTF-8" standalone="yes"?>
<Relationships xmlns="http://schemas.openxmlformats.org/package/2006/relationships"><Relationship Id="rId1" Type="http://schemas.openxmlformats.org/officeDocument/2006/relationships/image" Target="media/image27.jpg"/></Relationships>

</file>

<file path=word/_rels/header8.xml.rels><?xml version="1.0" encoding="UTF-8" standalone="yes"?>
<Relationships xmlns="http://schemas.openxmlformats.org/package/2006/relationships"><Relationship Id="rId1" Type="http://schemas.openxmlformats.org/officeDocument/2006/relationships/image" Target="media/image41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